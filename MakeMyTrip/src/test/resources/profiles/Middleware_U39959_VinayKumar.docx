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CE03" w14:textId="3F59AFB5" w:rsidR="003124D0" w:rsidRDefault="00C3246F" w:rsidP="003124D0">
      <w:pPr>
        <w:jc w:val="center"/>
        <w:rPr>
          <w:rFonts w:ascii="Verdana" w:hAnsi="Verdana"/>
          <w:b/>
          <w:szCs w:val="22"/>
        </w:rPr>
      </w:pPr>
      <w:r w:rsidRPr="00C60025">
        <w:rPr>
          <w:rFonts w:ascii="Verdana" w:hAnsi="Verdana"/>
          <w:b/>
          <w:szCs w:val="22"/>
        </w:rPr>
        <w:t>VINAY KUMAR IRTHINENI (U39959</w:t>
      </w:r>
      <w:r w:rsidR="003124D0" w:rsidRPr="00C60025">
        <w:rPr>
          <w:rFonts w:ascii="Verdana" w:hAnsi="Verdana"/>
          <w:b/>
          <w:szCs w:val="22"/>
        </w:rPr>
        <w:t>)</w:t>
      </w:r>
    </w:p>
    <w:p w14:paraId="4A26ED25" w14:textId="66BFF3E7" w:rsidR="00215EDB" w:rsidRPr="00C60025" w:rsidRDefault="00E437D9" w:rsidP="003124D0">
      <w:pPr>
        <w:jc w:val="center"/>
        <w:rPr>
          <w:rFonts w:ascii="Verdana" w:hAnsi="Verdana"/>
          <w:b/>
          <w:szCs w:val="22"/>
        </w:rPr>
      </w:pPr>
      <w:r>
        <w:rPr>
          <w:rFonts w:ascii="Verdana" w:hAnsi="Verdana"/>
          <w:b/>
          <w:szCs w:val="22"/>
        </w:rPr>
        <w:t>+91-</w:t>
      </w:r>
      <w:r w:rsidR="00AF59D5">
        <w:rPr>
          <w:rFonts w:ascii="Verdana" w:hAnsi="Verdana"/>
          <w:b/>
          <w:szCs w:val="22"/>
        </w:rPr>
        <w:t>9632314895</w:t>
      </w:r>
    </w:p>
    <w:p w14:paraId="55C23B48" w14:textId="77777777" w:rsidR="003124D0" w:rsidRPr="00C60025" w:rsidRDefault="003124D0" w:rsidP="003124D0">
      <w:pPr>
        <w:pBdr>
          <w:top w:val="single" w:sz="12" w:space="1" w:color="auto"/>
        </w:pBdr>
        <w:spacing w:before="120" w:after="120"/>
        <w:jc w:val="both"/>
        <w:outlineLvl w:val="0"/>
        <w:rPr>
          <w:rFonts w:ascii="Verdana" w:hAnsi="Verdana" w:cs="Arial"/>
          <w:b/>
          <w:sz w:val="20"/>
          <w:szCs w:val="20"/>
        </w:rPr>
      </w:pPr>
      <w:r w:rsidRPr="00C60025">
        <w:rPr>
          <w:rFonts w:ascii="Verdana" w:hAnsi="Verdana" w:cs="Arial"/>
          <w:b/>
          <w:sz w:val="20"/>
          <w:szCs w:val="20"/>
        </w:rPr>
        <w:t>SUMMARY</w:t>
      </w:r>
    </w:p>
    <w:p w14:paraId="3F871314" w14:textId="77777777" w:rsidR="008E045F" w:rsidRPr="00C60025" w:rsidRDefault="008E045F" w:rsidP="008E045F">
      <w:pPr>
        <w:ind w:left="540"/>
        <w:jc w:val="both"/>
        <w:rPr>
          <w:rFonts w:ascii="Verdana" w:hAnsi="Verdana" w:cs="Arial"/>
          <w:kern w:val="22"/>
          <w:sz w:val="22"/>
          <w:szCs w:val="22"/>
        </w:rPr>
      </w:pPr>
    </w:p>
    <w:p w14:paraId="3BF3B76A" w14:textId="1295E19F" w:rsidR="008E045F" w:rsidRDefault="008E045F" w:rsidP="00D335E2">
      <w:pPr>
        <w:ind w:left="547"/>
        <w:jc w:val="both"/>
        <w:rPr>
          <w:rFonts w:ascii="Verdana" w:hAnsi="Verdana" w:cs="Arial"/>
          <w:kern w:val="22"/>
          <w:sz w:val="22"/>
          <w:szCs w:val="22"/>
        </w:rPr>
      </w:pPr>
      <w:r w:rsidRPr="00C60025">
        <w:rPr>
          <w:rFonts w:ascii="Verdana" w:hAnsi="Verdana" w:cs="Arial"/>
          <w:kern w:val="22"/>
          <w:sz w:val="22"/>
          <w:szCs w:val="22"/>
        </w:rPr>
        <w:t xml:space="preserve">Having </w:t>
      </w:r>
      <w:r w:rsidR="005B0312">
        <w:rPr>
          <w:rFonts w:ascii="Verdana" w:hAnsi="Verdana" w:cs="Arial"/>
          <w:kern w:val="22"/>
          <w:sz w:val="22"/>
          <w:szCs w:val="22"/>
        </w:rPr>
        <w:t>8</w:t>
      </w:r>
      <w:r w:rsidRPr="00C60025">
        <w:rPr>
          <w:rFonts w:ascii="Verdana" w:hAnsi="Verdana" w:cs="Arial"/>
          <w:kern w:val="22"/>
          <w:sz w:val="22"/>
          <w:szCs w:val="22"/>
        </w:rPr>
        <w:t xml:space="preserve"> years of Software Industry experience in implementing Oracle </w:t>
      </w:r>
      <w:r w:rsidRPr="00C60025">
        <w:rPr>
          <w:rFonts w:ascii="Verdana" w:hAnsi="Verdana" w:cs="Arial"/>
          <w:bCs/>
          <w:iCs/>
          <w:kern w:val="22"/>
          <w:sz w:val="22"/>
          <w:szCs w:val="22"/>
        </w:rPr>
        <w:t>Fusion Middleware solutions</w:t>
      </w:r>
      <w:r w:rsidRPr="00C60025">
        <w:rPr>
          <w:rFonts w:ascii="Verdana" w:hAnsi="Verdana" w:cs="Arial"/>
          <w:kern w:val="22"/>
          <w:sz w:val="22"/>
          <w:szCs w:val="22"/>
        </w:rPr>
        <w:t xml:space="preserve"> includes</w:t>
      </w:r>
      <w:r w:rsidRPr="00C60025">
        <w:rPr>
          <w:rFonts w:ascii="Verdana" w:hAnsi="Verdana" w:cs="Arial"/>
          <w:bCs/>
          <w:iCs/>
          <w:kern w:val="22"/>
          <w:sz w:val="22"/>
          <w:szCs w:val="22"/>
        </w:rPr>
        <w:t xml:space="preserve"> </w:t>
      </w:r>
      <w:r w:rsidR="00FE625F">
        <w:rPr>
          <w:rFonts w:ascii="Verdana" w:hAnsi="Verdana"/>
          <w:b/>
          <w:sz w:val="22"/>
          <w:szCs w:val="22"/>
        </w:rPr>
        <w:t>BPEL, ESB, OSB</w:t>
      </w:r>
      <w:r w:rsidRPr="00C60025">
        <w:rPr>
          <w:rFonts w:ascii="Verdana" w:hAnsi="Verdana"/>
          <w:b/>
          <w:sz w:val="22"/>
          <w:szCs w:val="22"/>
        </w:rPr>
        <w:t xml:space="preserve">, AIA </w:t>
      </w:r>
      <w:r w:rsidRPr="00C60025">
        <w:rPr>
          <w:rFonts w:ascii="Verdana" w:hAnsi="Verdana"/>
          <w:bCs/>
          <w:sz w:val="22"/>
          <w:szCs w:val="22"/>
        </w:rPr>
        <w:t>technologies</w:t>
      </w:r>
      <w:r w:rsidRPr="00C60025">
        <w:rPr>
          <w:rFonts w:ascii="Verdana" w:hAnsi="Verdana" w:cs="Arial"/>
          <w:bCs/>
          <w:iCs/>
          <w:kern w:val="22"/>
          <w:sz w:val="22"/>
          <w:szCs w:val="22"/>
        </w:rPr>
        <w:t xml:space="preserve"> and Web Development. </w:t>
      </w:r>
      <w:r w:rsidRPr="00C60025">
        <w:rPr>
          <w:rFonts w:ascii="Verdana" w:hAnsi="Verdana" w:cs="Arial"/>
          <w:kern w:val="22"/>
          <w:sz w:val="22"/>
          <w:szCs w:val="22"/>
        </w:rPr>
        <w:t>I am</w:t>
      </w:r>
      <w:r w:rsidRPr="00C60025">
        <w:rPr>
          <w:rFonts w:ascii="Verdana" w:hAnsi="Verdana" w:cs="Arial"/>
          <w:bCs/>
          <w:iCs/>
          <w:kern w:val="22"/>
          <w:sz w:val="22"/>
          <w:szCs w:val="22"/>
        </w:rPr>
        <w:t xml:space="preserve"> </w:t>
      </w:r>
      <w:r w:rsidRPr="00C60025">
        <w:rPr>
          <w:rFonts w:ascii="Verdana" w:hAnsi="Verdana" w:cs="Arial"/>
          <w:kern w:val="22"/>
          <w:sz w:val="22"/>
          <w:szCs w:val="22"/>
        </w:rPr>
        <w:t>interested to work in progressive companies specializing in next generation technologies.</w:t>
      </w:r>
    </w:p>
    <w:p w14:paraId="4CD9BA04" w14:textId="77777777" w:rsidR="00132DF8" w:rsidRDefault="00132DF8" w:rsidP="00D335E2">
      <w:pPr>
        <w:ind w:left="547"/>
        <w:jc w:val="both"/>
        <w:rPr>
          <w:rFonts w:ascii="Verdana" w:hAnsi="Verdana" w:cs="Arial"/>
          <w:kern w:val="22"/>
          <w:sz w:val="22"/>
          <w:szCs w:val="22"/>
        </w:rPr>
      </w:pPr>
    </w:p>
    <w:p w14:paraId="7B9182A7" w14:textId="6F1D55EF" w:rsidR="00132DF8" w:rsidRDefault="00132DF8" w:rsidP="00D335E2">
      <w:pPr>
        <w:ind w:left="547"/>
        <w:jc w:val="both"/>
        <w:rPr>
          <w:rFonts w:ascii="Verdana" w:hAnsi="Verdana" w:cs="Arial"/>
          <w:kern w:val="22"/>
          <w:sz w:val="22"/>
          <w:szCs w:val="22"/>
        </w:rPr>
      </w:pPr>
      <w:r w:rsidRPr="00132DF8">
        <w:rPr>
          <w:rFonts w:ascii="Verdana" w:hAnsi="Verdana" w:cs="Arial"/>
          <w:kern w:val="22"/>
          <w:sz w:val="22"/>
          <w:szCs w:val="22"/>
        </w:rPr>
        <w:t xml:space="preserve">Having 1 years of experience in IT with Python &amp; </w:t>
      </w:r>
      <w:proofErr w:type="spellStart"/>
      <w:r w:rsidRPr="00132DF8">
        <w:rPr>
          <w:rFonts w:ascii="Verdana" w:hAnsi="Verdana" w:cs="Arial"/>
          <w:kern w:val="22"/>
          <w:sz w:val="22"/>
          <w:szCs w:val="22"/>
        </w:rPr>
        <w:t>Devops</w:t>
      </w:r>
      <w:proofErr w:type="spellEnd"/>
      <w:r w:rsidRPr="00132DF8">
        <w:rPr>
          <w:rFonts w:ascii="Verdana" w:hAnsi="Verdana" w:cs="Arial"/>
          <w:kern w:val="22"/>
          <w:sz w:val="22"/>
          <w:szCs w:val="22"/>
        </w:rPr>
        <w:t>, support, Design, and Analysis</w:t>
      </w:r>
    </w:p>
    <w:p w14:paraId="5376B061" w14:textId="30A4277D" w:rsidR="00132DF8" w:rsidRPr="00C60025" w:rsidRDefault="00132DF8" w:rsidP="00D335E2">
      <w:pPr>
        <w:ind w:left="547"/>
        <w:jc w:val="both"/>
        <w:rPr>
          <w:rFonts w:ascii="Verdana" w:hAnsi="Verdana" w:cs="Arial"/>
          <w:kern w:val="22"/>
          <w:sz w:val="22"/>
          <w:szCs w:val="22"/>
        </w:rPr>
      </w:pPr>
    </w:p>
    <w:p w14:paraId="0FD02C7C" w14:textId="77777777" w:rsidR="008E045F" w:rsidRPr="00C60025" w:rsidRDefault="008E045F" w:rsidP="00D335E2">
      <w:pPr>
        <w:tabs>
          <w:tab w:val="left" w:pos="720"/>
        </w:tabs>
        <w:suppressAutoHyphens/>
        <w:jc w:val="both"/>
        <w:rPr>
          <w:rFonts w:ascii="Verdana" w:hAnsi="Verdana"/>
          <w:sz w:val="22"/>
          <w:szCs w:val="22"/>
        </w:rPr>
      </w:pPr>
    </w:p>
    <w:p w14:paraId="404755C2" w14:textId="265EB5B2" w:rsidR="008E045F" w:rsidRPr="00C60025"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Undergone training &amp; succes</w:t>
      </w:r>
      <w:r w:rsidR="00F86953">
        <w:rPr>
          <w:rFonts w:ascii="Verdana" w:hAnsi="Verdana"/>
          <w:sz w:val="22"/>
          <w:szCs w:val="22"/>
        </w:rPr>
        <w:t>sfully implemented Oracle SOA 10g with AIA 2.5 FP.</w:t>
      </w:r>
    </w:p>
    <w:p w14:paraId="7E1C50DA" w14:textId="77777777" w:rsidR="008E045F" w:rsidRPr="00C60025"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Experience in Service Oriented Architecture (</w:t>
      </w:r>
      <w:r w:rsidRPr="00C60025">
        <w:rPr>
          <w:rFonts w:ascii="Verdana" w:hAnsi="Verdana"/>
          <w:bCs/>
          <w:sz w:val="22"/>
          <w:szCs w:val="22"/>
        </w:rPr>
        <w:t>SOA</w:t>
      </w:r>
      <w:r w:rsidRPr="00C60025">
        <w:rPr>
          <w:rFonts w:ascii="Verdana" w:hAnsi="Verdana"/>
          <w:sz w:val="22"/>
          <w:szCs w:val="22"/>
        </w:rPr>
        <w:t xml:space="preserve">) based </w:t>
      </w:r>
      <w:proofErr w:type="gramStart"/>
      <w:r w:rsidRPr="00C60025">
        <w:rPr>
          <w:rFonts w:ascii="Verdana" w:hAnsi="Verdana"/>
          <w:sz w:val="22"/>
          <w:szCs w:val="22"/>
        </w:rPr>
        <w:t>solutions, and</w:t>
      </w:r>
      <w:proofErr w:type="gramEnd"/>
      <w:r w:rsidRPr="00C60025">
        <w:rPr>
          <w:rFonts w:ascii="Verdana" w:hAnsi="Verdana"/>
          <w:sz w:val="22"/>
          <w:szCs w:val="22"/>
        </w:rPr>
        <w:t xml:space="preserve"> leveraging Web Services.</w:t>
      </w:r>
    </w:p>
    <w:p w14:paraId="1F56A8F8" w14:textId="77777777" w:rsidR="008E045F" w:rsidRPr="00C60025"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 xml:space="preserve">Good Experience in developing </w:t>
      </w:r>
      <w:r w:rsidRPr="00C60025">
        <w:rPr>
          <w:rFonts w:ascii="Verdana" w:hAnsi="Verdana"/>
          <w:bCs/>
          <w:sz w:val="22"/>
          <w:szCs w:val="22"/>
        </w:rPr>
        <w:t>Process Orchestrations</w:t>
      </w:r>
      <w:r w:rsidRPr="00C60025">
        <w:rPr>
          <w:rFonts w:ascii="Verdana" w:hAnsi="Verdana"/>
          <w:sz w:val="22"/>
          <w:szCs w:val="22"/>
        </w:rPr>
        <w:t xml:space="preserve"> using Oracle BPEL framework.</w:t>
      </w:r>
    </w:p>
    <w:p w14:paraId="5A9CE99D" w14:textId="77777777" w:rsidR="008E045F" w:rsidRPr="00C60025"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 xml:space="preserve">Have worked on orchestrating End-to-End BPEL process using </w:t>
      </w:r>
      <w:r w:rsidRPr="00C60025">
        <w:rPr>
          <w:rFonts w:ascii="Verdana" w:hAnsi="Verdana"/>
          <w:bCs/>
          <w:sz w:val="22"/>
          <w:szCs w:val="22"/>
        </w:rPr>
        <w:t>Human Workflow</w:t>
      </w:r>
      <w:r w:rsidRPr="00C60025">
        <w:rPr>
          <w:rFonts w:ascii="Verdana" w:hAnsi="Verdana"/>
          <w:sz w:val="22"/>
          <w:szCs w:val="22"/>
        </w:rPr>
        <w:t xml:space="preserve">, </w:t>
      </w:r>
      <w:r w:rsidRPr="00C60025">
        <w:rPr>
          <w:rFonts w:ascii="Verdana" w:hAnsi="Verdana"/>
          <w:bCs/>
          <w:sz w:val="22"/>
          <w:szCs w:val="22"/>
        </w:rPr>
        <w:t>Business Rules</w:t>
      </w:r>
      <w:r w:rsidRPr="00C60025">
        <w:rPr>
          <w:rFonts w:ascii="Verdana" w:hAnsi="Verdana"/>
          <w:sz w:val="22"/>
          <w:szCs w:val="22"/>
        </w:rPr>
        <w:t xml:space="preserve"> using various Design Patterns.</w:t>
      </w:r>
    </w:p>
    <w:p w14:paraId="3549EC9A" w14:textId="77777777" w:rsidR="008E045F" w:rsidRPr="00C60025"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 xml:space="preserve">Extensive experience working on Oracle Fusion Middleware technologies including </w:t>
      </w:r>
      <w:r w:rsidRPr="00C60025">
        <w:rPr>
          <w:rFonts w:ascii="Verdana" w:hAnsi="Verdana"/>
          <w:bCs/>
          <w:sz w:val="22"/>
          <w:szCs w:val="22"/>
        </w:rPr>
        <w:t>Oracle ESB</w:t>
      </w:r>
      <w:r w:rsidRPr="00C60025">
        <w:rPr>
          <w:rFonts w:ascii="Verdana" w:hAnsi="Verdana"/>
          <w:sz w:val="22"/>
          <w:szCs w:val="22"/>
        </w:rPr>
        <w:t xml:space="preserve"> (Database Adapter, File Adapter, AQ Adapter, Oracle Applications Adapter and JMS Adapter), </w:t>
      </w:r>
      <w:r w:rsidRPr="00C60025">
        <w:rPr>
          <w:rFonts w:ascii="Verdana" w:hAnsi="Verdana"/>
          <w:bCs/>
          <w:sz w:val="22"/>
          <w:szCs w:val="22"/>
        </w:rPr>
        <w:t>Oracle BPEL</w:t>
      </w:r>
      <w:r w:rsidRPr="00C60025">
        <w:rPr>
          <w:rFonts w:ascii="Verdana" w:hAnsi="Verdana"/>
          <w:sz w:val="22"/>
          <w:szCs w:val="22"/>
        </w:rPr>
        <w:t xml:space="preserve">, </w:t>
      </w:r>
      <w:r w:rsidRPr="00C60025">
        <w:rPr>
          <w:rFonts w:ascii="Verdana" w:hAnsi="Verdana"/>
          <w:bCs/>
          <w:sz w:val="22"/>
          <w:szCs w:val="22"/>
        </w:rPr>
        <w:t>Oracle Web Services Manager</w:t>
      </w:r>
      <w:r w:rsidRPr="00C60025">
        <w:rPr>
          <w:rFonts w:ascii="Verdana" w:hAnsi="Verdana"/>
          <w:sz w:val="22"/>
          <w:szCs w:val="22"/>
        </w:rPr>
        <w:t xml:space="preserve">, </w:t>
      </w:r>
      <w:r w:rsidRPr="00C60025">
        <w:rPr>
          <w:rFonts w:ascii="Verdana" w:hAnsi="Verdana"/>
          <w:bCs/>
          <w:sz w:val="22"/>
          <w:szCs w:val="22"/>
        </w:rPr>
        <w:t>Oracle BAM</w:t>
      </w:r>
      <w:r w:rsidRPr="00C60025">
        <w:rPr>
          <w:rFonts w:ascii="Verdana" w:hAnsi="Verdana"/>
          <w:sz w:val="22"/>
          <w:szCs w:val="22"/>
        </w:rPr>
        <w:t xml:space="preserve">, and </w:t>
      </w:r>
      <w:r w:rsidRPr="00C60025">
        <w:rPr>
          <w:rFonts w:ascii="Verdana" w:hAnsi="Verdana"/>
          <w:bCs/>
          <w:sz w:val="22"/>
          <w:szCs w:val="22"/>
        </w:rPr>
        <w:t>Oracle Application server</w:t>
      </w:r>
      <w:r w:rsidRPr="00C60025">
        <w:rPr>
          <w:rFonts w:ascii="Verdana" w:hAnsi="Verdana"/>
          <w:sz w:val="22"/>
          <w:szCs w:val="22"/>
        </w:rPr>
        <w:t xml:space="preserve"> for designing </w:t>
      </w:r>
      <w:r w:rsidRPr="00C60025">
        <w:rPr>
          <w:rFonts w:ascii="Verdana" w:hAnsi="Verdana"/>
          <w:bCs/>
          <w:sz w:val="22"/>
          <w:szCs w:val="22"/>
        </w:rPr>
        <w:t>Mediation flows</w:t>
      </w:r>
      <w:r w:rsidRPr="00C60025">
        <w:rPr>
          <w:rFonts w:ascii="Verdana" w:hAnsi="Verdana"/>
          <w:sz w:val="22"/>
          <w:szCs w:val="22"/>
        </w:rPr>
        <w:t xml:space="preserve"> in Oracle SOA Suite 10g.</w:t>
      </w:r>
    </w:p>
    <w:p w14:paraId="7006B266" w14:textId="77777777" w:rsidR="008E045F" w:rsidRPr="00C60025" w:rsidRDefault="008E045F" w:rsidP="00D335E2">
      <w:pPr>
        <w:numPr>
          <w:ilvl w:val="0"/>
          <w:numId w:val="8"/>
        </w:numPr>
        <w:tabs>
          <w:tab w:val="clear" w:pos="0"/>
        </w:tabs>
        <w:spacing w:after="45"/>
        <w:rPr>
          <w:rFonts w:ascii="Verdana" w:hAnsi="Verdana"/>
          <w:sz w:val="22"/>
          <w:szCs w:val="22"/>
        </w:rPr>
      </w:pPr>
      <w:r w:rsidRPr="00C60025">
        <w:rPr>
          <w:rFonts w:ascii="Verdana" w:hAnsi="Verdana"/>
          <w:sz w:val="22"/>
          <w:szCs w:val="22"/>
        </w:rPr>
        <w:t>Design and implement Error Handling using the Fault Handling Framework.</w:t>
      </w:r>
    </w:p>
    <w:p w14:paraId="4BF6E6D2" w14:textId="77777777" w:rsidR="008E045F" w:rsidRPr="00C60025" w:rsidRDefault="008E045F" w:rsidP="00D335E2">
      <w:pPr>
        <w:numPr>
          <w:ilvl w:val="0"/>
          <w:numId w:val="8"/>
        </w:numPr>
        <w:tabs>
          <w:tab w:val="clear" w:pos="0"/>
        </w:tabs>
        <w:spacing w:after="45"/>
        <w:rPr>
          <w:rFonts w:ascii="Verdana" w:hAnsi="Verdana"/>
          <w:sz w:val="22"/>
          <w:szCs w:val="22"/>
        </w:rPr>
      </w:pPr>
      <w:r w:rsidRPr="00C60025">
        <w:rPr>
          <w:rFonts w:ascii="Verdana" w:hAnsi="Verdana"/>
          <w:sz w:val="22"/>
          <w:szCs w:val="22"/>
        </w:rPr>
        <w:t>Expertise in Fault handling using custom logger mechanism.</w:t>
      </w:r>
    </w:p>
    <w:p w14:paraId="5A01D231" w14:textId="77777777" w:rsidR="008E045F" w:rsidRPr="00C60025" w:rsidRDefault="008E045F" w:rsidP="00D335E2">
      <w:pPr>
        <w:numPr>
          <w:ilvl w:val="0"/>
          <w:numId w:val="8"/>
        </w:numPr>
        <w:tabs>
          <w:tab w:val="clear" w:pos="0"/>
        </w:tabs>
        <w:spacing w:after="45"/>
        <w:rPr>
          <w:rFonts w:ascii="Verdana" w:hAnsi="Verdana"/>
          <w:sz w:val="22"/>
          <w:szCs w:val="22"/>
        </w:rPr>
      </w:pPr>
      <w:r w:rsidRPr="00C60025">
        <w:rPr>
          <w:rFonts w:ascii="Verdana" w:hAnsi="Verdana"/>
          <w:sz w:val="22"/>
          <w:szCs w:val="22"/>
        </w:rPr>
        <w:t xml:space="preserve">Build &amp; Deployment using Ant Script. </w:t>
      </w:r>
    </w:p>
    <w:p w14:paraId="12E97BB8" w14:textId="77777777" w:rsidR="008E045F" w:rsidRPr="00C60025"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 xml:space="preserve">Good command over Oracle </w:t>
      </w:r>
      <w:r w:rsidRPr="00C60025">
        <w:rPr>
          <w:rFonts w:ascii="Verdana" w:hAnsi="Verdana"/>
          <w:bCs/>
          <w:sz w:val="22"/>
          <w:szCs w:val="22"/>
        </w:rPr>
        <w:t>BPEL Activities</w:t>
      </w:r>
      <w:r w:rsidRPr="00C60025">
        <w:rPr>
          <w:rFonts w:ascii="Verdana" w:hAnsi="Verdana"/>
          <w:sz w:val="22"/>
          <w:szCs w:val="22"/>
        </w:rPr>
        <w:t>.</w:t>
      </w:r>
    </w:p>
    <w:p w14:paraId="223BF41F" w14:textId="77777777" w:rsidR="008E045F" w:rsidRPr="00C60025"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 xml:space="preserve">Experienced in parsing and generating XML documents using </w:t>
      </w:r>
      <w:r w:rsidRPr="00C60025">
        <w:rPr>
          <w:rFonts w:ascii="Verdana" w:hAnsi="Verdana"/>
          <w:bCs/>
          <w:sz w:val="22"/>
          <w:szCs w:val="22"/>
        </w:rPr>
        <w:t>DOM</w:t>
      </w:r>
      <w:r w:rsidRPr="00C60025">
        <w:rPr>
          <w:rFonts w:ascii="Verdana" w:hAnsi="Verdana"/>
          <w:sz w:val="22"/>
          <w:szCs w:val="22"/>
        </w:rPr>
        <w:t xml:space="preserve">, </w:t>
      </w:r>
      <w:r w:rsidRPr="00C60025">
        <w:rPr>
          <w:rFonts w:ascii="Verdana" w:hAnsi="Verdana"/>
          <w:bCs/>
          <w:sz w:val="22"/>
          <w:szCs w:val="22"/>
        </w:rPr>
        <w:t>SAX</w:t>
      </w:r>
      <w:r w:rsidRPr="00C60025">
        <w:rPr>
          <w:rFonts w:ascii="Verdana" w:hAnsi="Verdana"/>
          <w:sz w:val="22"/>
          <w:szCs w:val="22"/>
        </w:rPr>
        <w:t xml:space="preserve"> parsers.</w:t>
      </w:r>
    </w:p>
    <w:p w14:paraId="71111E87" w14:textId="77777777" w:rsidR="008E045F" w:rsidRDefault="008E045F" w:rsidP="00D335E2">
      <w:pPr>
        <w:numPr>
          <w:ilvl w:val="0"/>
          <w:numId w:val="8"/>
        </w:numPr>
        <w:tabs>
          <w:tab w:val="clear" w:pos="0"/>
          <w:tab w:val="left" w:pos="720"/>
        </w:tabs>
        <w:suppressAutoHyphens/>
        <w:jc w:val="both"/>
        <w:rPr>
          <w:rFonts w:ascii="Verdana" w:hAnsi="Verdana"/>
          <w:sz w:val="22"/>
          <w:szCs w:val="22"/>
        </w:rPr>
      </w:pPr>
      <w:r w:rsidRPr="00C60025">
        <w:rPr>
          <w:rFonts w:ascii="Verdana" w:hAnsi="Verdana"/>
          <w:sz w:val="22"/>
          <w:szCs w:val="22"/>
        </w:rPr>
        <w:t xml:space="preserve">Expertise in using databases like </w:t>
      </w:r>
      <w:r w:rsidRPr="00C60025">
        <w:rPr>
          <w:rFonts w:ascii="Verdana" w:hAnsi="Verdana"/>
          <w:bCs/>
          <w:sz w:val="22"/>
          <w:szCs w:val="22"/>
        </w:rPr>
        <w:t>Oracle Database 10g</w:t>
      </w:r>
      <w:r w:rsidRPr="00C60025">
        <w:rPr>
          <w:rFonts w:ascii="Verdana" w:hAnsi="Verdana"/>
          <w:sz w:val="22"/>
          <w:szCs w:val="22"/>
        </w:rPr>
        <w:t xml:space="preserve">, </w:t>
      </w:r>
      <w:r w:rsidRPr="00C60025">
        <w:rPr>
          <w:rFonts w:ascii="Verdana" w:hAnsi="Verdana"/>
          <w:bCs/>
          <w:sz w:val="22"/>
          <w:szCs w:val="22"/>
        </w:rPr>
        <w:t>MS SQL</w:t>
      </w:r>
      <w:r w:rsidRPr="00C60025">
        <w:rPr>
          <w:rFonts w:ascii="Verdana" w:hAnsi="Verdana"/>
          <w:sz w:val="22"/>
          <w:szCs w:val="22"/>
        </w:rPr>
        <w:t>.</w:t>
      </w:r>
    </w:p>
    <w:p w14:paraId="56066357" w14:textId="77777777" w:rsidR="00AA757F" w:rsidRPr="008D621D" w:rsidRDefault="00AA757F" w:rsidP="00AA757F">
      <w:pPr>
        <w:pStyle w:val="ListParagraph"/>
        <w:numPr>
          <w:ilvl w:val="0"/>
          <w:numId w:val="8"/>
        </w:numPr>
        <w:jc w:val="both"/>
        <w:rPr>
          <w:rFonts w:ascii="Verdana" w:hAnsi="Verdana"/>
          <w:color w:val="000000"/>
          <w:sz w:val="22"/>
          <w:szCs w:val="22"/>
        </w:rPr>
      </w:pPr>
      <w:r w:rsidRPr="008D621D">
        <w:rPr>
          <w:rFonts w:ascii="Verdana" w:hAnsi="Verdana"/>
          <w:color w:val="000000"/>
          <w:sz w:val="22"/>
          <w:szCs w:val="22"/>
        </w:rPr>
        <w:t xml:space="preserve">Responsible for providing development and operational support for various projects.  </w:t>
      </w:r>
    </w:p>
    <w:p w14:paraId="769E244C" w14:textId="77777777" w:rsidR="00AA757F" w:rsidRPr="008D621D" w:rsidRDefault="00AA757F" w:rsidP="00AA757F">
      <w:pPr>
        <w:pStyle w:val="ListParagraph"/>
        <w:numPr>
          <w:ilvl w:val="0"/>
          <w:numId w:val="8"/>
        </w:numPr>
        <w:jc w:val="both"/>
        <w:rPr>
          <w:rFonts w:ascii="Verdana" w:hAnsi="Verdana"/>
          <w:color w:val="000000"/>
          <w:sz w:val="22"/>
          <w:szCs w:val="22"/>
        </w:rPr>
      </w:pPr>
      <w:r w:rsidRPr="008D621D">
        <w:rPr>
          <w:rFonts w:ascii="Verdana" w:hAnsi="Verdana"/>
          <w:color w:val="000000"/>
          <w:sz w:val="22"/>
          <w:szCs w:val="22"/>
        </w:rPr>
        <w:t>Communicating with multiple project teams for trouble shooting of application failures.</w:t>
      </w:r>
    </w:p>
    <w:p w14:paraId="36041780" w14:textId="248BA700" w:rsidR="00AA757F" w:rsidRPr="00132DF8" w:rsidRDefault="00AA757F" w:rsidP="00D64BE8">
      <w:pPr>
        <w:pStyle w:val="ListParagraph"/>
        <w:numPr>
          <w:ilvl w:val="0"/>
          <w:numId w:val="8"/>
        </w:numPr>
        <w:tabs>
          <w:tab w:val="left" w:pos="720"/>
        </w:tabs>
        <w:suppressAutoHyphens/>
        <w:jc w:val="both"/>
        <w:rPr>
          <w:rFonts w:ascii="Verdana" w:hAnsi="Verdana"/>
          <w:sz w:val="22"/>
          <w:szCs w:val="22"/>
        </w:rPr>
      </w:pPr>
      <w:r w:rsidRPr="00EC24EA">
        <w:rPr>
          <w:rFonts w:ascii="Verdana" w:hAnsi="Verdana"/>
          <w:color w:val="000000"/>
          <w:sz w:val="22"/>
          <w:szCs w:val="22"/>
        </w:rPr>
        <w:t xml:space="preserve">Monitoring Linux nodes through Zabbix.   </w:t>
      </w:r>
    </w:p>
    <w:p w14:paraId="249BDA72" w14:textId="77777777" w:rsidR="00132DF8" w:rsidRPr="00132DF8" w:rsidRDefault="00132DF8" w:rsidP="00132DF8">
      <w:pPr>
        <w:pStyle w:val="ListParagraph"/>
        <w:numPr>
          <w:ilvl w:val="0"/>
          <w:numId w:val="8"/>
        </w:numPr>
        <w:tabs>
          <w:tab w:val="left" w:pos="720"/>
        </w:tabs>
        <w:suppressAutoHyphens/>
        <w:jc w:val="both"/>
        <w:rPr>
          <w:rFonts w:ascii="Verdana" w:hAnsi="Verdana"/>
          <w:sz w:val="22"/>
          <w:szCs w:val="22"/>
        </w:rPr>
      </w:pPr>
      <w:r w:rsidRPr="00132DF8">
        <w:rPr>
          <w:rFonts w:ascii="Verdana" w:hAnsi="Verdana"/>
          <w:sz w:val="22"/>
          <w:szCs w:val="22"/>
        </w:rPr>
        <w:t>Having experience in the areas of Build and Release Management, Change Management and DevOps </w:t>
      </w:r>
    </w:p>
    <w:p w14:paraId="0A180F93" w14:textId="77777777" w:rsidR="00132DF8" w:rsidRPr="00132DF8" w:rsidRDefault="00132DF8" w:rsidP="00132DF8">
      <w:pPr>
        <w:pStyle w:val="ListParagraph"/>
        <w:numPr>
          <w:ilvl w:val="0"/>
          <w:numId w:val="8"/>
        </w:numPr>
        <w:tabs>
          <w:tab w:val="left" w:pos="720"/>
        </w:tabs>
        <w:suppressAutoHyphens/>
        <w:jc w:val="both"/>
        <w:rPr>
          <w:rFonts w:ascii="Verdana" w:hAnsi="Verdana"/>
          <w:sz w:val="22"/>
          <w:szCs w:val="22"/>
        </w:rPr>
      </w:pPr>
      <w:r w:rsidRPr="00132DF8">
        <w:rPr>
          <w:rFonts w:ascii="Verdana" w:hAnsi="Verdana"/>
          <w:sz w:val="22"/>
          <w:szCs w:val="22"/>
        </w:rPr>
        <w:t>Monitoring and analyzing resources, standard logs, application logs, domain logs and determination the problems using log files.</w:t>
      </w:r>
    </w:p>
    <w:p w14:paraId="3FBD52A6" w14:textId="0FC69CD8" w:rsidR="00EC24EA" w:rsidRDefault="00132DF8" w:rsidP="00077760">
      <w:pPr>
        <w:pStyle w:val="ListParagraph"/>
        <w:numPr>
          <w:ilvl w:val="0"/>
          <w:numId w:val="8"/>
        </w:numPr>
        <w:tabs>
          <w:tab w:val="left" w:pos="720"/>
        </w:tabs>
        <w:suppressAutoHyphens/>
        <w:jc w:val="both"/>
        <w:rPr>
          <w:rFonts w:ascii="Verdana" w:hAnsi="Verdana"/>
          <w:sz w:val="20"/>
          <w:szCs w:val="20"/>
        </w:rPr>
      </w:pPr>
      <w:r w:rsidRPr="00132DF8">
        <w:rPr>
          <w:rFonts w:ascii="Verdana" w:hAnsi="Verdana"/>
          <w:sz w:val="22"/>
          <w:szCs w:val="22"/>
        </w:rPr>
        <w:t>Having good experience on SVN and GIT version controls.</w:t>
      </w:r>
      <w:r w:rsidR="00077760">
        <w:rPr>
          <w:rFonts w:ascii="Verdana" w:hAnsi="Verdana"/>
          <w:sz w:val="20"/>
          <w:szCs w:val="20"/>
        </w:rPr>
        <w:t xml:space="preserve"> </w:t>
      </w:r>
    </w:p>
    <w:p w14:paraId="5D186E7D" w14:textId="77777777" w:rsidR="00EC24EA" w:rsidRDefault="00EC24EA" w:rsidP="003124D0">
      <w:pPr>
        <w:tabs>
          <w:tab w:val="num" w:pos="450"/>
        </w:tabs>
        <w:ind w:left="90"/>
        <w:jc w:val="both"/>
        <w:rPr>
          <w:rFonts w:ascii="Verdana" w:hAnsi="Verdana"/>
          <w:sz w:val="20"/>
          <w:szCs w:val="20"/>
        </w:rPr>
      </w:pPr>
    </w:p>
    <w:p w14:paraId="0D53967E" w14:textId="77777777" w:rsidR="00EC24EA" w:rsidRDefault="00EC24EA" w:rsidP="003124D0">
      <w:pPr>
        <w:tabs>
          <w:tab w:val="num" w:pos="450"/>
        </w:tabs>
        <w:ind w:left="90"/>
        <w:jc w:val="both"/>
        <w:rPr>
          <w:rFonts w:ascii="Verdana" w:hAnsi="Verdana"/>
          <w:sz w:val="20"/>
          <w:szCs w:val="20"/>
        </w:rPr>
      </w:pPr>
    </w:p>
    <w:p w14:paraId="2684BA18" w14:textId="77777777" w:rsidR="00646364" w:rsidRDefault="00646364" w:rsidP="003124D0">
      <w:pPr>
        <w:tabs>
          <w:tab w:val="num" w:pos="450"/>
        </w:tabs>
        <w:ind w:left="90"/>
        <w:jc w:val="both"/>
        <w:rPr>
          <w:rFonts w:ascii="Verdana" w:hAnsi="Verdana"/>
          <w:sz w:val="20"/>
          <w:szCs w:val="20"/>
        </w:rPr>
      </w:pPr>
    </w:p>
    <w:p w14:paraId="4CE3E576" w14:textId="77777777" w:rsidR="00646364" w:rsidRPr="00C60025" w:rsidRDefault="00646364" w:rsidP="003124D0">
      <w:pPr>
        <w:tabs>
          <w:tab w:val="num" w:pos="450"/>
        </w:tabs>
        <w:ind w:left="90"/>
        <w:jc w:val="both"/>
        <w:rPr>
          <w:rFonts w:ascii="Verdana" w:hAnsi="Verdana"/>
          <w:sz w:val="20"/>
          <w:szCs w:val="20"/>
        </w:rPr>
      </w:pPr>
    </w:p>
    <w:p w14:paraId="504DAC26" w14:textId="77777777" w:rsidR="003124D0" w:rsidRPr="00C60025" w:rsidRDefault="003124D0" w:rsidP="003124D0">
      <w:pPr>
        <w:pBdr>
          <w:top w:val="single" w:sz="12" w:space="1" w:color="auto"/>
        </w:pBdr>
        <w:spacing w:before="120" w:after="120"/>
        <w:jc w:val="both"/>
        <w:outlineLvl w:val="0"/>
        <w:rPr>
          <w:rFonts w:ascii="Verdana" w:hAnsi="Verdana" w:cs="Arial"/>
          <w:b/>
          <w:sz w:val="20"/>
          <w:szCs w:val="20"/>
        </w:rPr>
      </w:pPr>
      <w:r w:rsidRPr="00C60025">
        <w:rPr>
          <w:rFonts w:ascii="Verdana" w:hAnsi="Verdana" w:cs="Arial"/>
          <w:b/>
          <w:sz w:val="20"/>
          <w:szCs w:val="20"/>
        </w:rPr>
        <w:t>SKILLS SUMMARY</w:t>
      </w:r>
    </w:p>
    <w:p w14:paraId="4ED1FFED" w14:textId="4C30FE9C" w:rsidR="003124D0" w:rsidRPr="00C60025" w:rsidRDefault="003124D0" w:rsidP="003124D0">
      <w:pPr>
        <w:pBdr>
          <w:top w:val="single" w:sz="12" w:space="1" w:color="auto"/>
        </w:pBdr>
        <w:tabs>
          <w:tab w:val="left" w:pos="3060"/>
        </w:tabs>
        <w:outlineLvl w:val="0"/>
        <w:rPr>
          <w:rFonts w:ascii="Verdana" w:hAnsi="Verdana"/>
          <w:b/>
          <w:bCs/>
          <w:sz w:val="20"/>
          <w:szCs w:val="20"/>
        </w:rPr>
      </w:pPr>
      <w:r w:rsidRPr="00C60025">
        <w:rPr>
          <w:rFonts w:ascii="Verdana" w:hAnsi="Verdana"/>
          <w:b/>
          <w:bCs/>
          <w:sz w:val="20"/>
          <w:szCs w:val="20"/>
        </w:rPr>
        <w:t>Operating System</w:t>
      </w:r>
      <w:r w:rsidRPr="00C60025">
        <w:rPr>
          <w:rFonts w:ascii="Verdana" w:hAnsi="Verdana"/>
          <w:b/>
          <w:bCs/>
          <w:sz w:val="20"/>
          <w:szCs w:val="20"/>
        </w:rPr>
        <w:tab/>
        <w:t xml:space="preserve">: </w:t>
      </w:r>
      <w:r w:rsidR="008E045F" w:rsidRPr="00C60025">
        <w:rPr>
          <w:rStyle w:val="BodyText3Char"/>
          <w:rFonts w:cs="Times New Roman"/>
          <w:sz w:val="22"/>
          <w:szCs w:val="22"/>
        </w:rPr>
        <w:t>Windows 95/ 98/ NT4.0/ Windows 2000/XP, Linux.</w:t>
      </w:r>
    </w:p>
    <w:p w14:paraId="5727C3AF" w14:textId="06D72324" w:rsidR="003124D0" w:rsidRPr="00C60025" w:rsidRDefault="003124D0" w:rsidP="003124D0">
      <w:pPr>
        <w:pBdr>
          <w:top w:val="single" w:sz="12" w:space="1" w:color="auto"/>
        </w:pBdr>
        <w:tabs>
          <w:tab w:val="left" w:pos="3060"/>
        </w:tabs>
        <w:outlineLvl w:val="0"/>
        <w:rPr>
          <w:rFonts w:ascii="Verdana" w:hAnsi="Verdana"/>
          <w:b/>
          <w:bCs/>
          <w:sz w:val="20"/>
          <w:szCs w:val="20"/>
        </w:rPr>
      </w:pPr>
      <w:r w:rsidRPr="00C60025">
        <w:rPr>
          <w:rFonts w:ascii="Verdana" w:hAnsi="Verdana"/>
          <w:b/>
          <w:bCs/>
          <w:sz w:val="20"/>
          <w:szCs w:val="20"/>
        </w:rPr>
        <w:t>Databases</w:t>
      </w:r>
      <w:r w:rsidRPr="00C60025">
        <w:rPr>
          <w:rFonts w:ascii="Verdana" w:hAnsi="Verdana"/>
          <w:b/>
          <w:bCs/>
          <w:sz w:val="20"/>
          <w:szCs w:val="20"/>
        </w:rPr>
        <w:tab/>
        <w:t xml:space="preserve">: </w:t>
      </w:r>
      <w:r w:rsidR="008E045F" w:rsidRPr="00C60025">
        <w:rPr>
          <w:rStyle w:val="BodyText3Char"/>
          <w:rFonts w:cs="Times New Roman"/>
          <w:sz w:val="22"/>
          <w:szCs w:val="22"/>
        </w:rPr>
        <w:t>Oracle10g.</w:t>
      </w:r>
    </w:p>
    <w:p w14:paraId="2B8B04F0" w14:textId="2F8D0EED" w:rsidR="003124D0" w:rsidRPr="00C60025" w:rsidRDefault="003124D0" w:rsidP="003124D0">
      <w:pPr>
        <w:pBdr>
          <w:top w:val="single" w:sz="12" w:space="1" w:color="auto"/>
        </w:pBdr>
        <w:tabs>
          <w:tab w:val="left" w:pos="3060"/>
        </w:tabs>
        <w:outlineLvl w:val="0"/>
        <w:rPr>
          <w:rFonts w:ascii="Verdana" w:hAnsi="Verdana"/>
          <w:b/>
          <w:bCs/>
          <w:sz w:val="20"/>
          <w:szCs w:val="20"/>
        </w:rPr>
      </w:pPr>
      <w:r w:rsidRPr="00C60025">
        <w:rPr>
          <w:rFonts w:ascii="Verdana" w:hAnsi="Verdana"/>
          <w:b/>
          <w:bCs/>
          <w:sz w:val="20"/>
          <w:szCs w:val="20"/>
        </w:rPr>
        <w:t>Web Applications/Servers</w:t>
      </w:r>
      <w:r w:rsidRPr="00C60025">
        <w:rPr>
          <w:rFonts w:ascii="Verdana" w:hAnsi="Verdana"/>
          <w:b/>
          <w:bCs/>
          <w:sz w:val="20"/>
          <w:szCs w:val="20"/>
        </w:rPr>
        <w:tab/>
        <w:t xml:space="preserve">: </w:t>
      </w:r>
      <w:r w:rsidR="008E045F" w:rsidRPr="00C60025">
        <w:rPr>
          <w:rStyle w:val="BodyText3Char"/>
          <w:rFonts w:cs="Times New Roman"/>
          <w:sz w:val="22"/>
          <w:szCs w:val="22"/>
        </w:rPr>
        <w:t xml:space="preserve">OC4J, </w:t>
      </w:r>
      <w:proofErr w:type="spellStart"/>
      <w:r w:rsidR="008E045F" w:rsidRPr="00C60025">
        <w:rPr>
          <w:rStyle w:val="BodyText3Char"/>
          <w:rFonts w:cs="Times New Roman"/>
          <w:sz w:val="22"/>
          <w:szCs w:val="22"/>
        </w:rPr>
        <w:t>Weblogic</w:t>
      </w:r>
      <w:proofErr w:type="spellEnd"/>
      <w:r w:rsidR="008E045F" w:rsidRPr="00C60025">
        <w:rPr>
          <w:rStyle w:val="BodyText3Char"/>
          <w:rFonts w:cs="Times New Roman"/>
          <w:sz w:val="22"/>
          <w:szCs w:val="22"/>
        </w:rPr>
        <w:t xml:space="preserve"> 9.2, 10.3</w:t>
      </w:r>
    </w:p>
    <w:p w14:paraId="0F494867" w14:textId="53FC342D" w:rsidR="003124D0" w:rsidRPr="00C60025" w:rsidRDefault="003124D0" w:rsidP="003124D0">
      <w:pPr>
        <w:pBdr>
          <w:top w:val="single" w:sz="12" w:space="1" w:color="auto"/>
        </w:pBdr>
        <w:tabs>
          <w:tab w:val="left" w:pos="3060"/>
        </w:tabs>
        <w:outlineLvl w:val="0"/>
        <w:rPr>
          <w:rFonts w:ascii="Verdana" w:hAnsi="Verdana"/>
          <w:b/>
          <w:bCs/>
          <w:sz w:val="20"/>
          <w:szCs w:val="20"/>
        </w:rPr>
      </w:pPr>
      <w:r w:rsidRPr="00C60025">
        <w:rPr>
          <w:rFonts w:ascii="Verdana" w:hAnsi="Verdana"/>
          <w:b/>
          <w:bCs/>
          <w:sz w:val="20"/>
          <w:szCs w:val="20"/>
        </w:rPr>
        <w:t>Tools</w:t>
      </w:r>
      <w:r w:rsidRPr="00C60025">
        <w:rPr>
          <w:rFonts w:ascii="Verdana" w:hAnsi="Verdana"/>
          <w:b/>
          <w:bCs/>
          <w:sz w:val="20"/>
          <w:szCs w:val="20"/>
        </w:rPr>
        <w:tab/>
        <w:t>:</w:t>
      </w:r>
      <w:r w:rsidR="008E045F" w:rsidRPr="00C60025">
        <w:rPr>
          <w:rStyle w:val="Heading2Char"/>
          <w:rFonts w:ascii="Verdana" w:hAnsi="Verdana" w:cs="Times New Roman"/>
          <w:sz w:val="22"/>
          <w:szCs w:val="22"/>
        </w:rPr>
        <w:t xml:space="preserve"> </w:t>
      </w:r>
      <w:r w:rsidR="008E045F" w:rsidRPr="00C60025">
        <w:rPr>
          <w:rStyle w:val="BodyText3Char"/>
          <w:rFonts w:cs="Times New Roman"/>
          <w:sz w:val="22"/>
          <w:szCs w:val="22"/>
        </w:rPr>
        <w:t xml:space="preserve">SOA Suite </w:t>
      </w:r>
      <w:r w:rsidR="00B70CFA">
        <w:rPr>
          <w:rStyle w:val="BodyText3Char"/>
          <w:rFonts w:cs="Times New Roman"/>
          <w:sz w:val="22"/>
          <w:szCs w:val="22"/>
        </w:rPr>
        <w:t>12c</w:t>
      </w:r>
      <w:r w:rsidR="00DD1ECE">
        <w:rPr>
          <w:rStyle w:val="BodyText3Char"/>
          <w:rFonts w:cs="Times New Roman"/>
          <w:sz w:val="22"/>
          <w:szCs w:val="22"/>
        </w:rPr>
        <w:t>,</w:t>
      </w:r>
      <w:r w:rsidR="00DD1ECE" w:rsidRPr="00C60025">
        <w:rPr>
          <w:rStyle w:val="BodyText3Char"/>
          <w:rFonts w:cs="Times New Roman"/>
          <w:sz w:val="22"/>
          <w:szCs w:val="22"/>
        </w:rPr>
        <w:t xml:space="preserve"> 11g</w:t>
      </w:r>
      <w:r w:rsidR="008E045F" w:rsidRPr="00C60025">
        <w:rPr>
          <w:rStyle w:val="BodyText3Char"/>
          <w:rFonts w:cs="Times New Roman"/>
          <w:sz w:val="22"/>
          <w:szCs w:val="22"/>
        </w:rPr>
        <w:t xml:space="preserve"> &amp;10g, J Developer.</w:t>
      </w:r>
    </w:p>
    <w:p w14:paraId="096B4966" w14:textId="5A86D761" w:rsidR="003124D0" w:rsidRPr="00C60025" w:rsidRDefault="008E045F" w:rsidP="003124D0">
      <w:pPr>
        <w:pBdr>
          <w:top w:val="single" w:sz="12" w:space="1" w:color="auto"/>
        </w:pBdr>
        <w:tabs>
          <w:tab w:val="left" w:pos="3060"/>
        </w:tabs>
        <w:outlineLvl w:val="0"/>
        <w:rPr>
          <w:rFonts w:ascii="Verdana" w:hAnsi="Verdana"/>
          <w:b/>
          <w:bCs/>
          <w:sz w:val="20"/>
          <w:szCs w:val="20"/>
        </w:rPr>
      </w:pPr>
      <w:r w:rsidRPr="00C60025">
        <w:rPr>
          <w:rFonts w:ascii="Verdana" w:hAnsi="Verdana"/>
          <w:b/>
          <w:bCs/>
          <w:snapToGrid w:val="0"/>
          <w:sz w:val="20"/>
          <w:szCs w:val="20"/>
        </w:rPr>
        <w:t>Integration Technologies</w:t>
      </w:r>
      <w:r w:rsidR="003124D0" w:rsidRPr="00C60025">
        <w:rPr>
          <w:rFonts w:ascii="Verdana" w:hAnsi="Verdana"/>
          <w:b/>
          <w:bCs/>
          <w:sz w:val="20"/>
          <w:szCs w:val="20"/>
        </w:rPr>
        <w:tab/>
        <w:t>:</w:t>
      </w:r>
      <w:r w:rsidRPr="00C60025">
        <w:rPr>
          <w:rStyle w:val="Heading2Char"/>
          <w:rFonts w:ascii="Verdana" w:hAnsi="Verdana" w:cs="Times New Roman"/>
          <w:color w:val="000000"/>
          <w:sz w:val="22"/>
          <w:szCs w:val="22"/>
        </w:rPr>
        <w:t xml:space="preserve"> </w:t>
      </w:r>
      <w:r w:rsidRPr="00C60025">
        <w:rPr>
          <w:rStyle w:val="BodyText3Char"/>
          <w:rFonts w:cs="Times New Roman"/>
          <w:color w:val="000000"/>
          <w:sz w:val="22"/>
          <w:szCs w:val="22"/>
        </w:rPr>
        <w:t xml:space="preserve">Oracle Fusion Middleware </w:t>
      </w:r>
      <w:proofErr w:type="gramStart"/>
      <w:r w:rsidRPr="00C60025">
        <w:rPr>
          <w:rStyle w:val="BodyText3Char"/>
          <w:rFonts w:cs="Times New Roman"/>
          <w:color w:val="000000"/>
          <w:sz w:val="22"/>
          <w:szCs w:val="22"/>
        </w:rPr>
        <w:t>BPEL,ESB</w:t>
      </w:r>
      <w:proofErr w:type="gramEnd"/>
      <w:r w:rsidRPr="00C60025">
        <w:rPr>
          <w:rStyle w:val="BodyText3Char"/>
          <w:rFonts w:cs="Times New Roman"/>
          <w:color w:val="000000"/>
          <w:sz w:val="22"/>
          <w:szCs w:val="22"/>
        </w:rPr>
        <w:t>, OSB, AIA</w:t>
      </w:r>
    </w:p>
    <w:p w14:paraId="73EB8772" w14:textId="6A53BACF" w:rsidR="003124D0" w:rsidRPr="00C60025" w:rsidRDefault="008E045F" w:rsidP="003124D0">
      <w:pPr>
        <w:pBdr>
          <w:top w:val="single" w:sz="12" w:space="1" w:color="auto"/>
        </w:pBdr>
        <w:tabs>
          <w:tab w:val="left" w:pos="3060"/>
        </w:tabs>
        <w:outlineLvl w:val="0"/>
        <w:rPr>
          <w:rStyle w:val="BodyText3Char"/>
          <w:rFonts w:cs="Times New Roman"/>
          <w:sz w:val="22"/>
          <w:szCs w:val="22"/>
        </w:rPr>
      </w:pPr>
      <w:r w:rsidRPr="00C60025">
        <w:rPr>
          <w:rFonts w:ascii="Verdana" w:hAnsi="Verdana"/>
          <w:b/>
          <w:bCs/>
          <w:sz w:val="20"/>
          <w:szCs w:val="20"/>
        </w:rPr>
        <w:t>Integration Framework</w:t>
      </w:r>
      <w:r w:rsidR="003124D0" w:rsidRPr="00C60025">
        <w:rPr>
          <w:rFonts w:ascii="Verdana" w:hAnsi="Verdana"/>
          <w:b/>
          <w:bCs/>
          <w:sz w:val="20"/>
          <w:szCs w:val="20"/>
        </w:rPr>
        <w:tab/>
        <w:t xml:space="preserve">: </w:t>
      </w:r>
      <w:r w:rsidRPr="00C60025">
        <w:rPr>
          <w:rStyle w:val="BodyText3Char"/>
          <w:rFonts w:cs="Times New Roman"/>
          <w:sz w:val="22"/>
          <w:szCs w:val="22"/>
        </w:rPr>
        <w:t>Oracle Application Integration Architecture.</w:t>
      </w:r>
    </w:p>
    <w:p w14:paraId="59124A5C" w14:textId="77777777" w:rsidR="008E045F" w:rsidRPr="00C60025" w:rsidRDefault="008E045F" w:rsidP="0052576A">
      <w:pPr>
        <w:pStyle w:val="ListParagraph"/>
        <w:suppressAutoHyphens/>
        <w:ind w:left="0"/>
        <w:jc w:val="both"/>
        <w:rPr>
          <w:rFonts w:ascii="Verdana" w:hAnsi="Verdana"/>
          <w:noProof/>
          <w:sz w:val="22"/>
          <w:szCs w:val="22"/>
        </w:rPr>
      </w:pPr>
      <w:r w:rsidRPr="00C60025">
        <w:rPr>
          <w:rFonts w:ascii="Verdana" w:hAnsi="Verdana"/>
          <w:b/>
          <w:bCs/>
          <w:sz w:val="20"/>
          <w:szCs w:val="20"/>
        </w:rPr>
        <w:t xml:space="preserve">IDE &amp; Editors                     </w:t>
      </w:r>
      <w:proofErr w:type="gramStart"/>
      <w:r w:rsidRPr="00C60025">
        <w:rPr>
          <w:rFonts w:ascii="Verdana" w:hAnsi="Verdana"/>
          <w:b/>
          <w:bCs/>
          <w:sz w:val="20"/>
          <w:szCs w:val="20"/>
        </w:rPr>
        <w:t xml:space="preserve">  :</w:t>
      </w:r>
      <w:proofErr w:type="gramEnd"/>
      <w:r w:rsidRPr="00C60025">
        <w:rPr>
          <w:rFonts w:ascii="Verdana" w:hAnsi="Verdana"/>
          <w:noProof/>
          <w:sz w:val="22"/>
          <w:szCs w:val="22"/>
        </w:rPr>
        <w:t xml:space="preserve"> JDeveloper, Edit Plus, Soap UI</w:t>
      </w:r>
    </w:p>
    <w:p w14:paraId="2DB825DD" w14:textId="0C52A841" w:rsidR="003124D0" w:rsidRPr="00C60025" w:rsidRDefault="008E045F" w:rsidP="008E045F">
      <w:pPr>
        <w:pStyle w:val="ListParagraph"/>
        <w:tabs>
          <w:tab w:val="left" w:pos="2520"/>
        </w:tabs>
        <w:suppressAutoHyphens/>
        <w:spacing w:line="360" w:lineRule="auto"/>
        <w:ind w:left="0"/>
        <w:jc w:val="both"/>
        <w:rPr>
          <w:rFonts w:ascii="Verdana" w:hAnsi="Verdana"/>
          <w:b/>
          <w:bCs/>
          <w:sz w:val="22"/>
          <w:szCs w:val="22"/>
        </w:rPr>
      </w:pPr>
      <w:r w:rsidRPr="00C60025">
        <w:rPr>
          <w:rFonts w:ascii="Verdana" w:hAnsi="Verdana"/>
          <w:b/>
          <w:bCs/>
          <w:snapToGrid w:val="0"/>
          <w:sz w:val="20"/>
          <w:szCs w:val="20"/>
        </w:rPr>
        <w:t xml:space="preserve">Web Technologies             </w:t>
      </w:r>
      <w:proofErr w:type="gramStart"/>
      <w:r w:rsidRPr="00C60025">
        <w:rPr>
          <w:rFonts w:ascii="Verdana" w:hAnsi="Verdana"/>
          <w:b/>
          <w:bCs/>
          <w:snapToGrid w:val="0"/>
          <w:sz w:val="20"/>
          <w:szCs w:val="20"/>
        </w:rPr>
        <w:t xml:space="preserve">  :</w:t>
      </w:r>
      <w:proofErr w:type="gramEnd"/>
      <w:r w:rsidRPr="00C60025">
        <w:rPr>
          <w:rStyle w:val="Heading2Char"/>
          <w:rFonts w:ascii="Verdana" w:hAnsi="Verdana" w:cs="Times New Roman"/>
          <w:sz w:val="22"/>
          <w:szCs w:val="22"/>
        </w:rPr>
        <w:t xml:space="preserve"> </w:t>
      </w:r>
      <w:r w:rsidRPr="00C60025">
        <w:rPr>
          <w:rStyle w:val="BodyText3Char"/>
          <w:rFonts w:cs="Times New Roman"/>
          <w:sz w:val="22"/>
          <w:szCs w:val="22"/>
        </w:rPr>
        <w:t>WSDL, SOAP, XML, XSD, XSL,X-Path, HT</w:t>
      </w:r>
    </w:p>
    <w:p w14:paraId="3EA0A325" w14:textId="7CFCFD15" w:rsidR="003124D0" w:rsidRDefault="003124D0" w:rsidP="00DF3DB8">
      <w:pPr>
        <w:pBdr>
          <w:top w:val="single" w:sz="12" w:space="1" w:color="auto"/>
        </w:pBdr>
        <w:spacing w:before="120" w:after="120"/>
        <w:jc w:val="both"/>
        <w:outlineLvl w:val="0"/>
        <w:rPr>
          <w:rFonts w:ascii="Verdana" w:hAnsi="Verdana" w:cs="Arial"/>
          <w:b/>
          <w:sz w:val="20"/>
          <w:szCs w:val="20"/>
        </w:rPr>
      </w:pPr>
      <w:r w:rsidRPr="00C60025">
        <w:rPr>
          <w:rFonts w:ascii="Verdana" w:hAnsi="Verdana" w:cs="Arial"/>
          <w:b/>
          <w:sz w:val="20"/>
          <w:szCs w:val="20"/>
        </w:rPr>
        <w:t>EXPERIENCE HIGHLIGHTS</w:t>
      </w:r>
    </w:p>
    <w:p w14:paraId="20721B3B" w14:textId="74613E2C" w:rsidR="00DA6A10" w:rsidRPr="00C60025" w:rsidRDefault="00030084" w:rsidP="00DA6A10">
      <w:pPr>
        <w:tabs>
          <w:tab w:val="center" w:pos="5040"/>
          <w:tab w:val="right" w:pos="9360"/>
        </w:tabs>
        <w:jc w:val="both"/>
        <w:outlineLvl w:val="0"/>
        <w:rPr>
          <w:rFonts w:ascii="Verdana" w:hAnsi="Verdana" w:cs="Arial"/>
          <w:b/>
          <w:bCs/>
          <w:spacing w:val="-2"/>
          <w:sz w:val="20"/>
          <w:szCs w:val="20"/>
        </w:rPr>
      </w:pPr>
      <w:r>
        <w:rPr>
          <w:rFonts w:ascii="Verdana" w:hAnsi="Verdana" w:cs="Arial"/>
          <w:b/>
          <w:bCs/>
          <w:spacing w:val="-2"/>
          <w:sz w:val="20"/>
          <w:szCs w:val="20"/>
        </w:rPr>
        <w:t xml:space="preserve">UST </w:t>
      </w:r>
      <w:r w:rsidR="00A86A81">
        <w:rPr>
          <w:rFonts w:ascii="Verdana" w:hAnsi="Verdana" w:cs="Arial"/>
          <w:b/>
          <w:bCs/>
          <w:spacing w:val="-2"/>
          <w:sz w:val="20"/>
          <w:szCs w:val="20"/>
        </w:rPr>
        <w:t>Global</w:t>
      </w:r>
      <w:r w:rsidR="00A86A81" w:rsidRPr="00C60025">
        <w:rPr>
          <w:rFonts w:ascii="Verdana" w:hAnsi="Verdana" w:cs="Arial"/>
          <w:b/>
          <w:bCs/>
          <w:spacing w:val="-2"/>
          <w:sz w:val="20"/>
          <w:szCs w:val="20"/>
        </w:rPr>
        <w:t>,</w:t>
      </w:r>
      <w:r w:rsidR="00A86A81">
        <w:rPr>
          <w:rFonts w:ascii="Verdana" w:hAnsi="Verdana" w:cs="Arial"/>
          <w:b/>
          <w:bCs/>
          <w:spacing w:val="-2"/>
          <w:sz w:val="20"/>
          <w:szCs w:val="20"/>
        </w:rPr>
        <w:t xml:space="preserve"> Bangalore</w:t>
      </w:r>
      <w:r w:rsidR="00DA6A10" w:rsidRPr="00C60025">
        <w:rPr>
          <w:rFonts w:ascii="Verdana" w:hAnsi="Verdana" w:cs="Arial"/>
          <w:b/>
          <w:bCs/>
          <w:spacing w:val="-2"/>
          <w:sz w:val="20"/>
          <w:szCs w:val="20"/>
        </w:rPr>
        <w:t xml:space="preserve">, India  </w:t>
      </w:r>
    </w:p>
    <w:p w14:paraId="548B7914" w14:textId="6D983858" w:rsidR="00DA6A10" w:rsidRPr="00C60025" w:rsidRDefault="001E5716" w:rsidP="00DA6A10">
      <w:pPr>
        <w:tabs>
          <w:tab w:val="center" w:pos="5040"/>
          <w:tab w:val="right" w:pos="9360"/>
        </w:tabs>
        <w:jc w:val="both"/>
        <w:outlineLvl w:val="0"/>
        <w:rPr>
          <w:rFonts w:ascii="Verdana" w:hAnsi="Verdana" w:cs="Arial"/>
          <w:b/>
          <w:bCs/>
          <w:spacing w:val="-2"/>
          <w:sz w:val="20"/>
          <w:szCs w:val="20"/>
        </w:rPr>
      </w:pPr>
      <w:r>
        <w:rPr>
          <w:rFonts w:ascii="Verdana" w:hAnsi="Verdana" w:cs="Arial"/>
          <w:b/>
          <w:bCs/>
          <w:spacing w:val="-2"/>
          <w:sz w:val="20"/>
          <w:szCs w:val="20"/>
        </w:rPr>
        <w:t>May</w:t>
      </w:r>
      <w:r w:rsidR="0093105C">
        <w:rPr>
          <w:rFonts w:ascii="Verdana" w:hAnsi="Verdana" w:cs="Arial"/>
          <w:b/>
          <w:bCs/>
          <w:spacing w:val="-2"/>
          <w:sz w:val="20"/>
          <w:szCs w:val="20"/>
        </w:rPr>
        <w:t xml:space="preserve"> 2014 – Till date</w:t>
      </w:r>
    </w:p>
    <w:p w14:paraId="3A044C70" w14:textId="302DD36F" w:rsidR="00845E36" w:rsidRDefault="00845E36" w:rsidP="00845E36">
      <w:pPr>
        <w:pStyle w:val="NormalWeb"/>
        <w:spacing w:before="0" w:after="0"/>
        <w:jc w:val="both"/>
        <w:rPr>
          <w:rFonts w:ascii="Verdana" w:hAnsi="Verdana" w:cs="Arial"/>
          <w:b/>
          <w:bCs/>
          <w:spacing w:val="-2"/>
          <w:sz w:val="20"/>
        </w:rPr>
      </w:pPr>
      <w:r w:rsidRPr="00845E36">
        <w:rPr>
          <w:rFonts w:ascii="Verdana" w:hAnsi="Verdana" w:cs="Arial"/>
          <w:b/>
          <w:bCs/>
          <w:spacing w:val="-2"/>
          <w:sz w:val="20"/>
        </w:rPr>
        <w:t xml:space="preserve">Senior </w:t>
      </w:r>
      <w:r w:rsidR="001824A0">
        <w:rPr>
          <w:rFonts w:ascii="Verdana" w:hAnsi="Verdana" w:cs="Arial"/>
          <w:b/>
          <w:bCs/>
          <w:spacing w:val="-2"/>
          <w:sz w:val="20"/>
        </w:rPr>
        <w:t>S</w:t>
      </w:r>
      <w:r w:rsidRPr="00845E36">
        <w:rPr>
          <w:rFonts w:ascii="Verdana" w:hAnsi="Verdana" w:cs="Arial"/>
          <w:b/>
          <w:bCs/>
          <w:spacing w:val="-2"/>
          <w:sz w:val="20"/>
        </w:rPr>
        <w:t xml:space="preserve">oftware </w:t>
      </w:r>
      <w:r w:rsidR="001824A0">
        <w:rPr>
          <w:rFonts w:ascii="Verdana" w:hAnsi="Verdana" w:cs="Arial"/>
          <w:b/>
          <w:bCs/>
          <w:spacing w:val="-2"/>
          <w:sz w:val="20"/>
        </w:rPr>
        <w:t>E</w:t>
      </w:r>
      <w:r w:rsidRPr="00845E36">
        <w:rPr>
          <w:rFonts w:ascii="Verdana" w:hAnsi="Verdana" w:cs="Arial"/>
          <w:b/>
          <w:bCs/>
          <w:spacing w:val="-2"/>
          <w:sz w:val="20"/>
        </w:rPr>
        <w:t xml:space="preserve">ngineer </w:t>
      </w:r>
    </w:p>
    <w:p w14:paraId="69151CCB" w14:textId="69FE7EEC" w:rsidR="00F2309B" w:rsidRDefault="00F2309B" w:rsidP="00845E36">
      <w:pPr>
        <w:pStyle w:val="NormalWeb"/>
        <w:spacing w:before="0" w:after="0"/>
        <w:jc w:val="both"/>
        <w:rPr>
          <w:rFonts w:ascii="Verdana" w:hAnsi="Verdana" w:cs="Arial"/>
          <w:b/>
          <w:bCs/>
          <w:spacing w:val="-2"/>
          <w:sz w:val="20"/>
        </w:rPr>
      </w:pPr>
    </w:p>
    <w:p w14:paraId="42571A2F" w14:textId="77777777" w:rsidR="00F2309B" w:rsidRPr="00F2309B" w:rsidRDefault="00F2309B" w:rsidP="00F2309B">
      <w:pPr>
        <w:pStyle w:val="Heading2"/>
        <w:ind w:right="-1620"/>
        <w:rPr>
          <w:rFonts w:ascii="Verdana" w:eastAsia="Times New Roman" w:hAnsi="Verdana" w:cs="Times New Roman"/>
          <w:b w:val="0"/>
          <w:bCs w:val="0"/>
          <w:color w:val="000000"/>
          <w:sz w:val="22"/>
          <w:szCs w:val="22"/>
        </w:rPr>
      </w:pPr>
      <w:r w:rsidRPr="00F2309B">
        <w:rPr>
          <w:rFonts w:ascii="Verdana" w:eastAsia="Times New Roman" w:hAnsi="Verdana" w:cs="Times New Roman"/>
          <w:b w:val="0"/>
          <w:bCs w:val="0"/>
          <w:color w:val="000000"/>
          <w:sz w:val="22"/>
          <w:szCs w:val="22"/>
        </w:rPr>
        <w:t xml:space="preserve">Project Name </w:t>
      </w:r>
      <w:proofErr w:type="gramStart"/>
      <w:r w:rsidRPr="00F2309B">
        <w:rPr>
          <w:rFonts w:ascii="Verdana" w:eastAsia="Times New Roman" w:hAnsi="Verdana" w:cs="Times New Roman"/>
          <w:b w:val="0"/>
          <w:bCs w:val="0"/>
          <w:color w:val="000000"/>
          <w:sz w:val="22"/>
          <w:szCs w:val="22"/>
        </w:rPr>
        <w:t xml:space="preserve">  :</w:t>
      </w:r>
      <w:proofErr w:type="gramEnd"/>
      <w:r w:rsidRPr="00F2309B">
        <w:rPr>
          <w:rFonts w:ascii="Verdana" w:eastAsia="Times New Roman" w:hAnsi="Verdana" w:cs="Times New Roman"/>
          <w:b w:val="0"/>
          <w:bCs w:val="0"/>
          <w:color w:val="000000"/>
          <w:sz w:val="22"/>
          <w:szCs w:val="22"/>
        </w:rPr>
        <w:t xml:space="preserve">  Middleware development.                                                                 </w:t>
      </w:r>
    </w:p>
    <w:p w14:paraId="229467A0" w14:textId="77777777" w:rsidR="00F2309B" w:rsidRPr="00F2309B" w:rsidRDefault="00F2309B" w:rsidP="00F2309B">
      <w:pPr>
        <w:pStyle w:val="Heading2"/>
        <w:ind w:right="-1620"/>
        <w:rPr>
          <w:rFonts w:ascii="Verdana" w:eastAsia="Times New Roman" w:hAnsi="Verdana" w:cs="Times New Roman"/>
          <w:b w:val="0"/>
          <w:bCs w:val="0"/>
          <w:color w:val="000000"/>
          <w:sz w:val="22"/>
          <w:szCs w:val="22"/>
        </w:rPr>
      </w:pPr>
      <w:r w:rsidRPr="00F2309B">
        <w:rPr>
          <w:rFonts w:ascii="Verdana" w:eastAsia="Times New Roman" w:hAnsi="Verdana" w:cs="Times New Roman"/>
          <w:b w:val="0"/>
          <w:bCs w:val="0"/>
          <w:color w:val="000000"/>
          <w:sz w:val="22"/>
          <w:szCs w:val="22"/>
        </w:rPr>
        <w:t xml:space="preserve">Client               </w:t>
      </w:r>
      <w:proofErr w:type="gramStart"/>
      <w:r w:rsidRPr="00F2309B">
        <w:rPr>
          <w:rFonts w:ascii="Verdana" w:eastAsia="Times New Roman" w:hAnsi="Verdana" w:cs="Times New Roman"/>
          <w:b w:val="0"/>
          <w:bCs w:val="0"/>
          <w:color w:val="000000"/>
          <w:sz w:val="22"/>
          <w:szCs w:val="22"/>
        </w:rPr>
        <w:t xml:space="preserve">  :</w:t>
      </w:r>
      <w:proofErr w:type="gramEnd"/>
      <w:r w:rsidRPr="00F2309B">
        <w:rPr>
          <w:rFonts w:ascii="Verdana" w:eastAsia="Times New Roman" w:hAnsi="Verdana" w:cs="Times New Roman"/>
          <w:b w:val="0"/>
          <w:bCs w:val="0"/>
          <w:color w:val="000000"/>
          <w:sz w:val="22"/>
          <w:szCs w:val="22"/>
        </w:rPr>
        <w:t xml:space="preserve"> Largest shipping line, Denmark</w:t>
      </w:r>
    </w:p>
    <w:p w14:paraId="325823D7" w14:textId="77777777" w:rsidR="00F2309B" w:rsidRPr="00F2309B" w:rsidRDefault="00F2309B" w:rsidP="00F2309B">
      <w:pPr>
        <w:pStyle w:val="Heading2"/>
        <w:ind w:right="-1620"/>
        <w:rPr>
          <w:rFonts w:ascii="Verdana" w:eastAsia="Times New Roman" w:hAnsi="Verdana" w:cs="Times New Roman"/>
          <w:b w:val="0"/>
          <w:bCs w:val="0"/>
          <w:color w:val="000000"/>
          <w:sz w:val="22"/>
          <w:szCs w:val="22"/>
        </w:rPr>
      </w:pPr>
      <w:r w:rsidRPr="00F2309B">
        <w:rPr>
          <w:rFonts w:ascii="Verdana" w:eastAsia="Times New Roman" w:hAnsi="Verdana" w:cs="Times New Roman"/>
          <w:b w:val="0"/>
          <w:bCs w:val="0"/>
          <w:color w:val="000000"/>
          <w:sz w:val="22"/>
          <w:szCs w:val="22"/>
        </w:rPr>
        <w:t xml:space="preserve">Role                 </w:t>
      </w:r>
      <w:proofErr w:type="gramStart"/>
      <w:r w:rsidRPr="00F2309B">
        <w:rPr>
          <w:rFonts w:ascii="Verdana" w:eastAsia="Times New Roman" w:hAnsi="Verdana" w:cs="Times New Roman"/>
          <w:b w:val="0"/>
          <w:bCs w:val="0"/>
          <w:color w:val="000000"/>
          <w:sz w:val="22"/>
          <w:szCs w:val="22"/>
        </w:rPr>
        <w:t xml:space="preserve">  :</w:t>
      </w:r>
      <w:proofErr w:type="gramEnd"/>
      <w:r w:rsidRPr="00F2309B">
        <w:rPr>
          <w:rFonts w:ascii="Verdana" w:eastAsia="Times New Roman" w:hAnsi="Verdana" w:cs="Times New Roman"/>
          <w:b w:val="0"/>
          <w:bCs w:val="0"/>
          <w:color w:val="000000"/>
          <w:sz w:val="22"/>
          <w:szCs w:val="22"/>
        </w:rPr>
        <w:t xml:space="preserve"> Developer &amp; ESB Production Support Engineer</w:t>
      </w:r>
    </w:p>
    <w:p w14:paraId="7A63CA37" w14:textId="77777777" w:rsidR="00F2309B" w:rsidRPr="00F2309B" w:rsidRDefault="00F2309B" w:rsidP="00F2309B">
      <w:pPr>
        <w:pStyle w:val="Heading2"/>
        <w:ind w:right="-1620"/>
        <w:rPr>
          <w:rFonts w:ascii="Verdana" w:eastAsia="Times New Roman" w:hAnsi="Verdana" w:cs="Times New Roman"/>
          <w:b w:val="0"/>
          <w:bCs w:val="0"/>
          <w:color w:val="000000"/>
          <w:sz w:val="22"/>
          <w:szCs w:val="22"/>
        </w:rPr>
      </w:pPr>
      <w:r w:rsidRPr="00F2309B">
        <w:rPr>
          <w:rFonts w:ascii="Verdana" w:eastAsia="Times New Roman" w:hAnsi="Verdana" w:cs="Times New Roman"/>
          <w:b w:val="0"/>
          <w:bCs w:val="0"/>
          <w:color w:val="000000"/>
          <w:sz w:val="22"/>
          <w:szCs w:val="22"/>
        </w:rPr>
        <w:t xml:space="preserve">Team Size       </w:t>
      </w:r>
      <w:proofErr w:type="gramStart"/>
      <w:r w:rsidRPr="00F2309B">
        <w:rPr>
          <w:rFonts w:ascii="Verdana" w:eastAsia="Times New Roman" w:hAnsi="Verdana" w:cs="Times New Roman"/>
          <w:b w:val="0"/>
          <w:bCs w:val="0"/>
          <w:color w:val="000000"/>
          <w:sz w:val="22"/>
          <w:szCs w:val="22"/>
        </w:rPr>
        <w:t xml:space="preserve">  :</w:t>
      </w:r>
      <w:proofErr w:type="gramEnd"/>
      <w:r w:rsidRPr="00F2309B">
        <w:rPr>
          <w:rFonts w:ascii="Verdana" w:eastAsia="Times New Roman" w:hAnsi="Verdana" w:cs="Times New Roman"/>
          <w:b w:val="0"/>
          <w:bCs w:val="0"/>
          <w:color w:val="000000"/>
          <w:sz w:val="22"/>
          <w:szCs w:val="22"/>
        </w:rPr>
        <w:t xml:space="preserve"> 10</w:t>
      </w:r>
    </w:p>
    <w:p w14:paraId="61519B63" w14:textId="45E997FD" w:rsidR="00F2309B" w:rsidRPr="00F2309B" w:rsidRDefault="00F2309B" w:rsidP="00F2309B">
      <w:pPr>
        <w:pStyle w:val="Heading2"/>
        <w:ind w:right="-1620"/>
        <w:rPr>
          <w:rFonts w:ascii="Verdana" w:eastAsia="Times New Roman" w:hAnsi="Verdana" w:cs="Times New Roman"/>
          <w:b w:val="0"/>
          <w:bCs w:val="0"/>
          <w:color w:val="000000"/>
          <w:sz w:val="22"/>
          <w:szCs w:val="22"/>
        </w:rPr>
      </w:pPr>
      <w:r w:rsidRPr="00F2309B">
        <w:rPr>
          <w:rFonts w:ascii="Verdana" w:eastAsia="Times New Roman" w:hAnsi="Verdana" w:cs="Times New Roman"/>
          <w:b w:val="0"/>
          <w:bCs w:val="0"/>
          <w:color w:val="000000"/>
          <w:sz w:val="22"/>
          <w:szCs w:val="22"/>
        </w:rPr>
        <w:t xml:space="preserve">Duration         </w:t>
      </w:r>
      <w:proofErr w:type="gramStart"/>
      <w:r w:rsidRPr="00F2309B">
        <w:rPr>
          <w:rFonts w:ascii="Verdana" w:eastAsia="Times New Roman" w:hAnsi="Verdana" w:cs="Times New Roman"/>
          <w:b w:val="0"/>
          <w:bCs w:val="0"/>
          <w:color w:val="000000"/>
          <w:sz w:val="22"/>
          <w:szCs w:val="22"/>
        </w:rPr>
        <w:t xml:space="preserve">  :</w:t>
      </w:r>
      <w:proofErr w:type="gramEnd"/>
      <w:r w:rsidRPr="00F2309B">
        <w:rPr>
          <w:rFonts w:ascii="Verdana" w:eastAsia="Times New Roman" w:hAnsi="Verdana" w:cs="Times New Roman"/>
          <w:b w:val="0"/>
          <w:bCs w:val="0"/>
          <w:color w:val="000000"/>
          <w:sz w:val="22"/>
          <w:szCs w:val="22"/>
        </w:rPr>
        <w:t xml:space="preserve">   </w:t>
      </w:r>
      <w:r>
        <w:rPr>
          <w:rFonts w:ascii="Verdana" w:eastAsia="Times New Roman" w:hAnsi="Verdana" w:cs="Times New Roman"/>
          <w:b w:val="0"/>
          <w:bCs w:val="0"/>
          <w:color w:val="000000"/>
          <w:sz w:val="22"/>
          <w:szCs w:val="22"/>
        </w:rPr>
        <w:t>Jan</w:t>
      </w:r>
      <w:r w:rsidRPr="00F2309B">
        <w:rPr>
          <w:rFonts w:ascii="Verdana" w:eastAsia="Times New Roman" w:hAnsi="Verdana" w:cs="Times New Roman"/>
          <w:b w:val="0"/>
          <w:bCs w:val="0"/>
          <w:color w:val="000000"/>
          <w:sz w:val="22"/>
          <w:szCs w:val="22"/>
        </w:rPr>
        <w:t xml:space="preserve"> 201</w:t>
      </w:r>
      <w:r>
        <w:rPr>
          <w:rFonts w:ascii="Verdana" w:eastAsia="Times New Roman" w:hAnsi="Verdana" w:cs="Times New Roman"/>
          <w:b w:val="0"/>
          <w:bCs w:val="0"/>
          <w:color w:val="000000"/>
          <w:sz w:val="22"/>
          <w:szCs w:val="22"/>
        </w:rPr>
        <w:t>9</w:t>
      </w:r>
      <w:r w:rsidRPr="00F2309B">
        <w:rPr>
          <w:rFonts w:ascii="Verdana" w:eastAsia="Times New Roman" w:hAnsi="Verdana" w:cs="Times New Roman"/>
          <w:b w:val="0"/>
          <w:bCs w:val="0"/>
          <w:color w:val="000000"/>
          <w:sz w:val="22"/>
          <w:szCs w:val="22"/>
        </w:rPr>
        <w:t xml:space="preserve"> to till date.</w:t>
      </w:r>
    </w:p>
    <w:p w14:paraId="12C3051A" w14:textId="77777777" w:rsidR="00F2309B" w:rsidRPr="00F2309B" w:rsidRDefault="00F2309B" w:rsidP="00F2309B">
      <w:pPr>
        <w:pStyle w:val="Heading2"/>
        <w:ind w:right="-1620"/>
        <w:rPr>
          <w:rFonts w:ascii="Verdana" w:eastAsia="Times New Roman" w:hAnsi="Verdana" w:cs="Times New Roman"/>
          <w:b w:val="0"/>
          <w:bCs w:val="0"/>
          <w:color w:val="000000"/>
          <w:sz w:val="22"/>
          <w:szCs w:val="22"/>
        </w:rPr>
      </w:pPr>
      <w:r w:rsidRPr="00F2309B">
        <w:rPr>
          <w:rFonts w:ascii="Verdana" w:eastAsia="Times New Roman" w:hAnsi="Verdana" w:cs="Times New Roman"/>
          <w:b w:val="0"/>
          <w:bCs w:val="0"/>
          <w:color w:val="000000"/>
          <w:sz w:val="22"/>
          <w:szCs w:val="22"/>
        </w:rPr>
        <w:t xml:space="preserve">Environment  </w:t>
      </w:r>
      <w:proofErr w:type="gramStart"/>
      <w:r w:rsidRPr="00F2309B">
        <w:rPr>
          <w:rFonts w:ascii="Verdana" w:eastAsia="Times New Roman" w:hAnsi="Verdana" w:cs="Times New Roman"/>
          <w:b w:val="0"/>
          <w:bCs w:val="0"/>
          <w:color w:val="000000"/>
          <w:sz w:val="22"/>
          <w:szCs w:val="22"/>
        </w:rPr>
        <w:t xml:space="preserve">  :</w:t>
      </w:r>
      <w:proofErr w:type="gramEnd"/>
      <w:r w:rsidRPr="00F2309B">
        <w:rPr>
          <w:rFonts w:ascii="Verdana" w:eastAsia="Times New Roman" w:hAnsi="Verdana" w:cs="Times New Roman"/>
          <w:b w:val="0"/>
          <w:bCs w:val="0"/>
          <w:color w:val="000000"/>
          <w:sz w:val="22"/>
          <w:szCs w:val="22"/>
        </w:rPr>
        <w:t xml:space="preserve"> Oracle SOA/OSB 11g, Oracle SQL, Eclipse, SOAP UI, WebLogic, JDeveloper, IBM </w:t>
      </w:r>
      <w:proofErr w:type="spellStart"/>
      <w:r w:rsidRPr="00F2309B">
        <w:rPr>
          <w:rFonts w:ascii="Verdana" w:eastAsia="Times New Roman" w:hAnsi="Verdana" w:cs="Times New Roman"/>
          <w:b w:val="0"/>
          <w:bCs w:val="0"/>
          <w:color w:val="000000"/>
          <w:sz w:val="22"/>
          <w:szCs w:val="22"/>
        </w:rPr>
        <w:t>Websphere</w:t>
      </w:r>
      <w:proofErr w:type="spellEnd"/>
      <w:r w:rsidRPr="00F2309B">
        <w:rPr>
          <w:rFonts w:ascii="Verdana" w:eastAsia="Times New Roman" w:hAnsi="Verdana" w:cs="Times New Roman"/>
          <w:b w:val="0"/>
          <w:bCs w:val="0"/>
          <w:color w:val="000000"/>
          <w:sz w:val="22"/>
          <w:szCs w:val="22"/>
        </w:rPr>
        <w:t xml:space="preserve">, Hudson, </w:t>
      </w:r>
      <w:proofErr w:type="spellStart"/>
      <w:r w:rsidRPr="00F2309B">
        <w:rPr>
          <w:rFonts w:ascii="Verdana" w:eastAsia="Times New Roman" w:hAnsi="Verdana" w:cs="Times New Roman"/>
          <w:b w:val="0"/>
          <w:bCs w:val="0"/>
          <w:color w:val="000000"/>
          <w:sz w:val="22"/>
          <w:szCs w:val="22"/>
        </w:rPr>
        <w:t>Bitbucket,GIT</w:t>
      </w:r>
      <w:proofErr w:type="spellEnd"/>
      <w:r w:rsidRPr="00F2309B">
        <w:rPr>
          <w:rFonts w:ascii="Verdana" w:eastAsia="Times New Roman" w:hAnsi="Verdana" w:cs="Times New Roman"/>
          <w:b w:val="0"/>
          <w:bCs w:val="0"/>
          <w:color w:val="000000"/>
          <w:sz w:val="22"/>
          <w:szCs w:val="22"/>
        </w:rPr>
        <w:t xml:space="preserve">, SVN, WebLogic Server, </w:t>
      </w:r>
      <w:proofErr w:type="spellStart"/>
      <w:r w:rsidRPr="00F2309B">
        <w:rPr>
          <w:rFonts w:ascii="Verdana" w:eastAsia="Times New Roman" w:hAnsi="Verdana" w:cs="Times New Roman"/>
          <w:b w:val="0"/>
          <w:bCs w:val="0"/>
          <w:color w:val="000000"/>
          <w:sz w:val="22"/>
          <w:szCs w:val="22"/>
        </w:rPr>
        <w:t>SoapUi</w:t>
      </w:r>
      <w:proofErr w:type="spellEnd"/>
      <w:r w:rsidRPr="00F2309B">
        <w:rPr>
          <w:rFonts w:ascii="Verdana" w:eastAsia="Times New Roman" w:hAnsi="Verdana" w:cs="Times New Roman"/>
          <w:b w:val="0"/>
          <w:bCs w:val="0"/>
          <w:color w:val="000000"/>
          <w:sz w:val="22"/>
          <w:szCs w:val="22"/>
        </w:rPr>
        <w:t>, Citrix, Focal Point, Jira.</w:t>
      </w:r>
    </w:p>
    <w:p w14:paraId="080410EA" w14:textId="77777777" w:rsidR="00F2309B" w:rsidRDefault="00F2309B" w:rsidP="00F2309B">
      <w:pPr>
        <w:rPr>
          <w:rFonts w:ascii="Verdana" w:hAnsi="Verdana"/>
          <w:color w:val="000000"/>
          <w:sz w:val="22"/>
          <w:szCs w:val="22"/>
        </w:rPr>
      </w:pPr>
    </w:p>
    <w:p w14:paraId="5EA76BA5" w14:textId="19E52D35" w:rsidR="00F2309B" w:rsidRPr="00F2309B" w:rsidRDefault="00F2309B" w:rsidP="00F2309B">
      <w:pPr>
        <w:rPr>
          <w:rFonts w:ascii="Verdana" w:hAnsi="Verdana"/>
          <w:color w:val="000000"/>
          <w:sz w:val="22"/>
          <w:szCs w:val="22"/>
        </w:rPr>
      </w:pPr>
      <w:r w:rsidRPr="00F2309B">
        <w:rPr>
          <w:rFonts w:ascii="Verdana" w:hAnsi="Verdana"/>
          <w:color w:val="000000"/>
          <w:sz w:val="22"/>
          <w:szCs w:val="22"/>
        </w:rPr>
        <w:t>Description:</w:t>
      </w:r>
    </w:p>
    <w:p w14:paraId="57D9716E" w14:textId="77777777" w:rsidR="00F2309B" w:rsidRPr="00F2309B" w:rsidRDefault="00F2309B" w:rsidP="00F2309B">
      <w:pPr>
        <w:rPr>
          <w:rFonts w:ascii="Verdana" w:hAnsi="Verdana"/>
          <w:color w:val="000000"/>
          <w:sz w:val="22"/>
          <w:szCs w:val="22"/>
        </w:rPr>
      </w:pPr>
    </w:p>
    <w:p w14:paraId="4BE176A8" w14:textId="77777777" w:rsidR="00F2309B" w:rsidRPr="00F2309B" w:rsidRDefault="00F2309B" w:rsidP="00F2309B">
      <w:pPr>
        <w:rPr>
          <w:rFonts w:ascii="Verdana" w:hAnsi="Verdana"/>
          <w:color w:val="000000"/>
          <w:sz w:val="22"/>
          <w:szCs w:val="22"/>
        </w:rPr>
      </w:pPr>
      <w:r w:rsidRPr="00F2309B">
        <w:rPr>
          <w:rFonts w:ascii="Verdana" w:hAnsi="Verdana"/>
          <w:color w:val="000000"/>
          <w:sz w:val="22"/>
          <w:szCs w:val="22"/>
        </w:rPr>
        <w:t xml:space="preserve">             This shipping line company is the global container division and the largest operating unit of the Danish business conglomerate. It is considered the largest container shipping company in the world by revenue and employs approximately 25,000 people. Over 600 vessels and has a capacity of 2.6 million TEU (Twenty-foot Equivalent Units).</w:t>
      </w:r>
    </w:p>
    <w:p w14:paraId="2391E1E0" w14:textId="77777777" w:rsidR="00F2309B" w:rsidRPr="00F2309B" w:rsidRDefault="00F2309B" w:rsidP="00F2309B">
      <w:pPr>
        <w:rPr>
          <w:rFonts w:ascii="Verdana" w:hAnsi="Verdana"/>
          <w:color w:val="000000"/>
          <w:sz w:val="22"/>
          <w:szCs w:val="22"/>
        </w:rPr>
      </w:pPr>
    </w:p>
    <w:p w14:paraId="2E9315DC" w14:textId="77777777" w:rsidR="00F2309B" w:rsidRPr="00F2309B" w:rsidRDefault="00F2309B" w:rsidP="00F2309B">
      <w:pPr>
        <w:rPr>
          <w:rFonts w:ascii="Verdana" w:hAnsi="Verdana"/>
          <w:color w:val="000000"/>
          <w:sz w:val="22"/>
          <w:szCs w:val="22"/>
        </w:rPr>
      </w:pPr>
      <w:r w:rsidRPr="00F2309B">
        <w:rPr>
          <w:rFonts w:ascii="Verdana" w:hAnsi="Verdana"/>
          <w:color w:val="000000"/>
          <w:sz w:val="22"/>
          <w:szCs w:val="22"/>
        </w:rPr>
        <w:t xml:space="preserve"> Responsibilities:</w:t>
      </w:r>
    </w:p>
    <w:p w14:paraId="5BBA5756" w14:textId="77777777" w:rsidR="00F2309B" w:rsidRPr="00F2309B" w:rsidRDefault="00F2309B" w:rsidP="00F2309B">
      <w:pPr>
        <w:jc w:val="both"/>
        <w:rPr>
          <w:rFonts w:ascii="Verdana" w:hAnsi="Verdana"/>
          <w:color w:val="000000"/>
          <w:sz w:val="22"/>
          <w:szCs w:val="22"/>
        </w:rPr>
      </w:pPr>
    </w:p>
    <w:p w14:paraId="16B563D9"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xml:space="preserve">     Fixing bugs and issues respect to the lower level and higher level in terms of server level</w:t>
      </w:r>
    </w:p>
    <w:p w14:paraId="47C43AFF"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configured the Maven setup to build the BPEL codes</w:t>
      </w:r>
    </w:p>
    <w:p w14:paraId="4E182732"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Maintaining the Defect tracker</w:t>
      </w:r>
    </w:p>
    <w:p w14:paraId="0FA48BD9"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lastRenderedPageBreak/>
        <w:t>•  handled the performance tuning in the PP and PROD environments.</w:t>
      </w:r>
    </w:p>
    <w:p w14:paraId="3695BFC7"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supported to the projects in terms of environment issues and configuration issues.</w:t>
      </w:r>
    </w:p>
    <w:p w14:paraId="29EAF4C2"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handling the P</w:t>
      </w:r>
      <w:proofErr w:type="gramStart"/>
      <w:r w:rsidRPr="00F2309B">
        <w:rPr>
          <w:rFonts w:ascii="Verdana" w:hAnsi="Verdana"/>
          <w:color w:val="000000"/>
          <w:sz w:val="22"/>
          <w:szCs w:val="22"/>
        </w:rPr>
        <w:t>1,P</w:t>
      </w:r>
      <w:proofErr w:type="gramEnd"/>
      <w:r w:rsidRPr="00F2309B">
        <w:rPr>
          <w:rFonts w:ascii="Verdana" w:hAnsi="Verdana"/>
          <w:color w:val="000000"/>
          <w:sz w:val="22"/>
          <w:szCs w:val="22"/>
        </w:rPr>
        <w:t>2 level tickets using the JIRA tool</w:t>
      </w:r>
    </w:p>
    <w:p w14:paraId="35BC8A8C"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good hands on experience on version control tools SVN and Big Bucket (GIT)</w:t>
      </w:r>
    </w:p>
    <w:p w14:paraId="1D1BEF0F"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Worked on polling of various file types through file of ftp adapter.</w:t>
      </w:r>
    </w:p>
    <w:p w14:paraId="53AECFE4"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xml:space="preserve">•  Using the </w:t>
      </w:r>
      <w:proofErr w:type="spellStart"/>
      <w:r w:rsidRPr="00F2309B">
        <w:rPr>
          <w:rFonts w:ascii="Verdana" w:hAnsi="Verdana"/>
          <w:color w:val="000000"/>
          <w:sz w:val="22"/>
          <w:szCs w:val="22"/>
        </w:rPr>
        <w:t>Jdeveloper</w:t>
      </w:r>
      <w:proofErr w:type="spellEnd"/>
      <w:r w:rsidRPr="00F2309B">
        <w:rPr>
          <w:rFonts w:ascii="Verdana" w:hAnsi="Verdana"/>
          <w:color w:val="000000"/>
          <w:sz w:val="22"/>
          <w:szCs w:val="22"/>
        </w:rPr>
        <w:t xml:space="preserve"> tools in terms of build the </w:t>
      </w:r>
      <w:proofErr w:type="spellStart"/>
      <w:r w:rsidRPr="00F2309B">
        <w:rPr>
          <w:rFonts w:ascii="Verdana" w:hAnsi="Verdana"/>
          <w:color w:val="000000"/>
          <w:sz w:val="22"/>
          <w:szCs w:val="22"/>
        </w:rPr>
        <w:t>soa</w:t>
      </w:r>
      <w:proofErr w:type="spellEnd"/>
      <w:r w:rsidRPr="00F2309B">
        <w:rPr>
          <w:rFonts w:ascii="Verdana" w:hAnsi="Verdana"/>
          <w:color w:val="000000"/>
          <w:sz w:val="22"/>
          <w:szCs w:val="22"/>
        </w:rPr>
        <w:t xml:space="preserve"> projects with Maven plug in.</w:t>
      </w:r>
    </w:p>
    <w:p w14:paraId="746A3591"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Good experience on patches on the application server(</w:t>
      </w:r>
      <w:proofErr w:type="spellStart"/>
      <w:r w:rsidRPr="00F2309B">
        <w:rPr>
          <w:rFonts w:ascii="Verdana" w:hAnsi="Verdana"/>
          <w:color w:val="000000"/>
          <w:sz w:val="22"/>
          <w:szCs w:val="22"/>
        </w:rPr>
        <w:t>weblogic</w:t>
      </w:r>
      <w:proofErr w:type="spellEnd"/>
      <w:r w:rsidRPr="00F2309B">
        <w:rPr>
          <w:rFonts w:ascii="Verdana" w:hAnsi="Verdana"/>
          <w:color w:val="000000"/>
          <w:sz w:val="22"/>
          <w:szCs w:val="22"/>
        </w:rPr>
        <w:t xml:space="preserve">) 11g and 12c </w:t>
      </w:r>
      <w:proofErr w:type="spellStart"/>
      <w:r w:rsidRPr="00F2309B">
        <w:rPr>
          <w:rFonts w:ascii="Verdana" w:hAnsi="Verdana"/>
          <w:color w:val="000000"/>
          <w:sz w:val="22"/>
          <w:szCs w:val="22"/>
        </w:rPr>
        <w:t>usingOpatch</w:t>
      </w:r>
      <w:proofErr w:type="spellEnd"/>
      <w:r w:rsidRPr="00F2309B">
        <w:rPr>
          <w:rFonts w:ascii="Verdana" w:hAnsi="Verdana"/>
          <w:color w:val="000000"/>
          <w:sz w:val="22"/>
          <w:szCs w:val="22"/>
        </w:rPr>
        <w:t>.</w:t>
      </w:r>
    </w:p>
    <w:p w14:paraId="2995F06A"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good co-ordination with Oracle for the bug fixes.</w:t>
      </w:r>
    </w:p>
    <w:p w14:paraId="7834EC58"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xml:space="preserve">• Hands on experience on the deployment tool using Hudson and Jenkins for build </w:t>
      </w:r>
      <w:proofErr w:type="spellStart"/>
      <w:r w:rsidRPr="00F2309B">
        <w:rPr>
          <w:rFonts w:ascii="Verdana" w:hAnsi="Verdana"/>
          <w:color w:val="000000"/>
          <w:sz w:val="22"/>
          <w:szCs w:val="22"/>
        </w:rPr>
        <w:t>andrelase</w:t>
      </w:r>
      <w:proofErr w:type="spellEnd"/>
      <w:r w:rsidRPr="00F2309B">
        <w:rPr>
          <w:rFonts w:ascii="Verdana" w:hAnsi="Verdana"/>
          <w:color w:val="000000"/>
          <w:sz w:val="22"/>
          <w:szCs w:val="22"/>
        </w:rPr>
        <w:t xml:space="preserve"> the projects.</w:t>
      </w:r>
    </w:p>
    <w:p w14:paraId="215BE402"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xml:space="preserve">• Good experience on the MDS for configure the </w:t>
      </w:r>
      <w:proofErr w:type="spellStart"/>
      <w:r w:rsidRPr="00F2309B">
        <w:rPr>
          <w:rFonts w:ascii="Verdana" w:hAnsi="Verdana"/>
          <w:color w:val="000000"/>
          <w:sz w:val="22"/>
          <w:szCs w:val="22"/>
        </w:rPr>
        <w:t>adf</w:t>
      </w:r>
      <w:proofErr w:type="spellEnd"/>
      <w:r w:rsidRPr="00F2309B">
        <w:rPr>
          <w:rFonts w:ascii="Verdana" w:hAnsi="Verdana"/>
          <w:color w:val="000000"/>
          <w:sz w:val="22"/>
          <w:szCs w:val="22"/>
        </w:rPr>
        <w:t xml:space="preserve">-config file on the </w:t>
      </w:r>
      <w:proofErr w:type="spellStart"/>
      <w:r w:rsidRPr="00F2309B">
        <w:rPr>
          <w:rFonts w:ascii="Verdana" w:hAnsi="Verdana"/>
          <w:color w:val="000000"/>
          <w:sz w:val="22"/>
          <w:szCs w:val="22"/>
        </w:rPr>
        <w:t>hudson</w:t>
      </w:r>
      <w:proofErr w:type="spellEnd"/>
      <w:r w:rsidRPr="00F2309B">
        <w:rPr>
          <w:rFonts w:ascii="Verdana" w:hAnsi="Verdana"/>
          <w:color w:val="000000"/>
          <w:sz w:val="22"/>
          <w:szCs w:val="22"/>
        </w:rPr>
        <w:t xml:space="preserve"> server.</w:t>
      </w:r>
    </w:p>
    <w:p w14:paraId="5D46D3E7"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xml:space="preserve">• configured the cluster on the </w:t>
      </w:r>
      <w:proofErr w:type="spellStart"/>
      <w:r w:rsidRPr="00F2309B">
        <w:rPr>
          <w:rFonts w:ascii="Verdana" w:hAnsi="Verdana"/>
          <w:color w:val="000000"/>
          <w:sz w:val="22"/>
          <w:szCs w:val="22"/>
        </w:rPr>
        <w:t>weblogic</w:t>
      </w:r>
      <w:proofErr w:type="spellEnd"/>
      <w:r w:rsidRPr="00F2309B">
        <w:rPr>
          <w:rFonts w:ascii="Verdana" w:hAnsi="Verdana"/>
          <w:color w:val="000000"/>
          <w:sz w:val="22"/>
          <w:szCs w:val="22"/>
        </w:rPr>
        <w:t xml:space="preserve"> in the PP and PROD using the </w:t>
      </w:r>
      <w:proofErr w:type="spellStart"/>
      <w:r w:rsidRPr="00F2309B">
        <w:rPr>
          <w:rFonts w:ascii="Verdana" w:hAnsi="Verdana"/>
          <w:color w:val="000000"/>
          <w:sz w:val="22"/>
          <w:szCs w:val="22"/>
        </w:rPr>
        <w:t>linux</w:t>
      </w:r>
      <w:proofErr w:type="spellEnd"/>
      <w:r w:rsidRPr="00F2309B">
        <w:rPr>
          <w:rFonts w:ascii="Verdana" w:hAnsi="Verdana"/>
          <w:color w:val="000000"/>
          <w:sz w:val="22"/>
          <w:szCs w:val="22"/>
        </w:rPr>
        <w:t xml:space="preserve"> VM</w:t>
      </w:r>
    </w:p>
    <w:p w14:paraId="013C2115" w14:textId="77777777" w:rsidR="00F2309B" w:rsidRPr="00F2309B" w:rsidRDefault="00F2309B" w:rsidP="00F2309B">
      <w:pPr>
        <w:jc w:val="both"/>
        <w:rPr>
          <w:rFonts w:ascii="Verdana" w:hAnsi="Verdana"/>
          <w:color w:val="000000"/>
          <w:sz w:val="22"/>
          <w:szCs w:val="22"/>
        </w:rPr>
      </w:pPr>
      <w:r w:rsidRPr="00F2309B">
        <w:rPr>
          <w:rFonts w:ascii="Verdana" w:hAnsi="Verdana"/>
          <w:color w:val="000000"/>
          <w:sz w:val="22"/>
          <w:szCs w:val="22"/>
        </w:rPr>
        <w:t>• Hands on experience with VM tools Vagrant DDE3 version</w:t>
      </w:r>
    </w:p>
    <w:p w14:paraId="7ACDE623" w14:textId="77777777" w:rsidR="00F2309B" w:rsidRPr="007142A1" w:rsidRDefault="00F2309B" w:rsidP="00F2309B">
      <w:pPr>
        <w:rPr>
          <w:rFonts w:ascii="Verdana" w:hAnsi="Verdana"/>
          <w:sz w:val="20"/>
          <w:szCs w:val="20"/>
        </w:rPr>
      </w:pPr>
    </w:p>
    <w:p w14:paraId="63580224" w14:textId="77777777" w:rsidR="00F2309B" w:rsidRDefault="00F2309B" w:rsidP="00845E36">
      <w:pPr>
        <w:pStyle w:val="NormalWeb"/>
        <w:spacing w:before="0" w:after="0"/>
        <w:jc w:val="both"/>
        <w:rPr>
          <w:rFonts w:ascii="Verdana" w:hAnsi="Verdana" w:cs="Arial"/>
          <w:b/>
          <w:bCs/>
          <w:spacing w:val="-2"/>
          <w:sz w:val="20"/>
        </w:rPr>
      </w:pPr>
    </w:p>
    <w:p w14:paraId="437AD328" w14:textId="5A037F12" w:rsidR="0032651B" w:rsidRDefault="0032651B" w:rsidP="00845E36">
      <w:pPr>
        <w:pStyle w:val="NormalWeb"/>
        <w:spacing w:before="0" w:after="0"/>
        <w:jc w:val="both"/>
        <w:rPr>
          <w:rFonts w:ascii="Verdana" w:hAnsi="Verdana" w:cs="Arial"/>
          <w:b/>
          <w:bCs/>
          <w:spacing w:val="-2"/>
          <w:sz w:val="20"/>
        </w:rPr>
      </w:pPr>
    </w:p>
    <w:p w14:paraId="416409E7" w14:textId="0BF3545B" w:rsidR="0032651B" w:rsidRPr="00F25CB5" w:rsidRDefault="0032651B" w:rsidP="0032651B">
      <w:pPr>
        <w:pStyle w:val="NormalWeb"/>
        <w:jc w:val="both"/>
        <w:rPr>
          <w:rFonts w:ascii="Verdana" w:hAnsi="Verdana" w:cs="Arial"/>
          <w:b/>
          <w:bCs/>
          <w:spacing w:val="-2"/>
          <w:sz w:val="20"/>
        </w:rPr>
      </w:pPr>
      <w:r w:rsidRPr="00F25CB5">
        <w:rPr>
          <w:rFonts w:ascii="Verdana" w:hAnsi="Verdana" w:cs="Arial"/>
          <w:b/>
          <w:bCs/>
          <w:spacing w:val="-2"/>
          <w:sz w:val="20"/>
        </w:rPr>
        <w:t>PROJECT</w:t>
      </w:r>
      <w:r w:rsidR="00201FC0">
        <w:rPr>
          <w:rFonts w:ascii="Verdana" w:hAnsi="Verdana" w:cs="Arial"/>
          <w:b/>
          <w:bCs/>
          <w:spacing w:val="-2"/>
          <w:sz w:val="20"/>
        </w:rPr>
        <w:t xml:space="preserve"> 7</w:t>
      </w:r>
      <w:r w:rsidRPr="00F25CB5">
        <w:rPr>
          <w:rFonts w:ascii="Verdana" w:hAnsi="Verdana" w:cs="Arial"/>
          <w:b/>
          <w:bCs/>
          <w:spacing w:val="-2"/>
          <w:sz w:val="20"/>
        </w:rPr>
        <w:t xml:space="preserve">: </w:t>
      </w:r>
      <w:r>
        <w:rPr>
          <w:rFonts w:ascii="Verdana" w:hAnsi="Verdana" w:cs="Arial"/>
          <w:b/>
          <w:bCs/>
          <w:spacing w:val="-2"/>
          <w:sz w:val="20"/>
        </w:rPr>
        <w:t>Equifax</w:t>
      </w:r>
    </w:p>
    <w:p w14:paraId="35DCAFA5" w14:textId="25CC2A42" w:rsidR="0032651B" w:rsidRPr="00F25CB5" w:rsidRDefault="0032651B" w:rsidP="0032651B">
      <w:pPr>
        <w:pStyle w:val="NormalWeb"/>
        <w:jc w:val="both"/>
        <w:rPr>
          <w:rFonts w:ascii="Verdana" w:hAnsi="Verdana" w:cs="Arial"/>
          <w:b/>
          <w:bCs/>
          <w:spacing w:val="-2"/>
          <w:sz w:val="20"/>
        </w:rPr>
      </w:pPr>
      <w:r w:rsidRPr="00F25CB5">
        <w:rPr>
          <w:rFonts w:ascii="Verdana" w:hAnsi="Verdana" w:cs="Arial"/>
          <w:b/>
          <w:bCs/>
          <w:spacing w:val="-2"/>
          <w:sz w:val="20"/>
        </w:rPr>
        <w:t>CLIENT</w:t>
      </w:r>
      <w:r>
        <w:rPr>
          <w:rFonts w:ascii="Verdana" w:hAnsi="Verdana" w:cs="Arial"/>
          <w:b/>
          <w:bCs/>
          <w:spacing w:val="-2"/>
          <w:sz w:val="20"/>
        </w:rPr>
        <w:t xml:space="preserve">   </w:t>
      </w:r>
      <w:proofErr w:type="gramStart"/>
      <w:r>
        <w:rPr>
          <w:rFonts w:ascii="Verdana" w:hAnsi="Verdana" w:cs="Arial"/>
          <w:b/>
          <w:bCs/>
          <w:spacing w:val="-2"/>
          <w:sz w:val="20"/>
        </w:rPr>
        <w:t xml:space="preserve">  </w:t>
      </w:r>
      <w:r w:rsidRPr="00F25CB5">
        <w:rPr>
          <w:rFonts w:ascii="Verdana" w:hAnsi="Verdana" w:cs="Arial"/>
          <w:b/>
          <w:bCs/>
          <w:spacing w:val="-2"/>
          <w:sz w:val="20"/>
        </w:rPr>
        <w:t>:</w:t>
      </w:r>
      <w:proofErr w:type="gramEnd"/>
      <w:r w:rsidRPr="00F25CB5">
        <w:rPr>
          <w:rFonts w:ascii="Verdana" w:hAnsi="Verdana" w:cs="Arial"/>
          <w:b/>
          <w:bCs/>
          <w:spacing w:val="-2"/>
          <w:sz w:val="20"/>
        </w:rPr>
        <w:t xml:space="preserve"> </w:t>
      </w:r>
      <w:r>
        <w:rPr>
          <w:rFonts w:ascii="Verdana" w:hAnsi="Verdana" w:cs="Arial"/>
          <w:b/>
          <w:bCs/>
          <w:spacing w:val="-2"/>
          <w:sz w:val="20"/>
        </w:rPr>
        <w:t>Equifax</w:t>
      </w:r>
    </w:p>
    <w:p w14:paraId="6E4B26C7" w14:textId="77777777" w:rsidR="0032651B" w:rsidRPr="00F25CB5" w:rsidRDefault="0032651B" w:rsidP="0032651B">
      <w:pPr>
        <w:pStyle w:val="NormalWeb"/>
        <w:jc w:val="both"/>
        <w:rPr>
          <w:rFonts w:ascii="Verdana" w:hAnsi="Verdana" w:cs="Arial"/>
          <w:b/>
          <w:bCs/>
          <w:spacing w:val="-2"/>
          <w:sz w:val="20"/>
        </w:rPr>
      </w:pPr>
      <w:r w:rsidRPr="00F25CB5">
        <w:rPr>
          <w:rFonts w:ascii="Verdana" w:hAnsi="Verdana" w:cs="Arial"/>
          <w:b/>
          <w:bCs/>
          <w:spacing w:val="-2"/>
          <w:sz w:val="20"/>
        </w:rPr>
        <w:t xml:space="preserve">ROLE       </w:t>
      </w:r>
      <w:proofErr w:type="gramStart"/>
      <w:r w:rsidRPr="00F25CB5">
        <w:rPr>
          <w:rFonts w:ascii="Verdana" w:hAnsi="Verdana" w:cs="Arial"/>
          <w:b/>
          <w:bCs/>
          <w:spacing w:val="-2"/>
          <w:sz w:val="20"/>
        </w:rPr>
        <w:t xml:space="preserve">  :</w:t>
      </w:r>
      <w:proofErr w:type="gramEnd"/>
      <w:r w:rsidRPr="00F25CB5">
        <w:rPr>
          <w:rFonts w:ascii="Verdana" w:hAnsi="Verdana" w:cs="Arial"/>
          <w:b/>
          <w:bCs/>
          <w:spacing w:val="-2"/>
          <w:sz w:val="20"/>
        </w:rPr>
        <w:t xml:space="preserve"> SENIOR SOFTWARE DEVELOPER.</w:t>
      </w:r>
    </w:p>
    <w:p w14:paraId="41AFA80E" w14:textId="2D7896BC" w:rsidR="0032651B" w:rsidRDefault="0032651B" w:rsidP="0032651B">
      <w:pPr>
        <w:pStyle w:val="NormalWeb"/>
        <w:spacing w:before="0" w:after="0"/>
        <w:jc w:val="both"/>
        <w:rPr>
          <w:rFonts w:ascii="Verdana" w:hAnsi="Verdana" w:cs="Arial"/>
          <w:b/>
          <w:bCs/>
          <w:spacing w:val="-2"/>
          <w:sz w:val="20"/>
        </w:rPr>
      </w:pPr>
      <w:r>
        <w:rPr>
          <w:rFonts w:ascii="Verdana" w:hAnsi="Verdana" w:cs="Arial"/>
          <w:b/>
          <w:bCs/>
          <w:spacing w:val="-2"/>
          <w:sz w:val="20"/>
        </w:rPr>
        <w:t>DURATION: JAN 2018</w:t>
      </w:r>
      <w:r w:rsidRPr="00F25CB5">
        <w:rPr>
          <w:rFonts w:ascii="Verdana" w:hAnsi="Verdana" w:cs="Arial"/>
          <w:b/>
          <w:bCs/>
          <w:spacing w:val="-2"/>
          <w:sz w:val="20"/>
        </w:rPr>
        <w:t xml:space="preserve"> – </w:t>
      </w:r>
      <w:proofErr w:type="gramStart"/>
      <w:r w:rsidR="00F2309B">
        <w:rPr>
          <w:rFonts w:ascii="Verdana" w:hAnsi="Verdana" w:cs="Arial"/>
          <w:b/>
          <w:bCs/>
          <w:spacing w:val="-2"/>
          <w:sz w:val="20"/>
        </w:rPr>
        <w:t xml:space="preserve">Jan </w:t>
      </w:r>
      <w:r>
        <w:rPr>
          <w:rFonts w:ascii="Verdana" w:hAnsi="Verdana" w:cs="Arial"/>
          <w:b/>
          <w:bCs/>
          <w:spacing w:val="-2"/>
          <w:sz w:val="20"/>
        </w:rPr>
        <w:t xml:space="preserve"> 201</w:t>
      </w:r>
      <w:r w:rsidR="00F2309B">
        <w:rPr>
          <w:rFonts w:ascii="Verdana" w:hAnsi="Verdana" w:cs="Arial"/>
          <w:b/>
          <w:bCs/>
          <w:spacing w:val="-2"/>
          <w:sz w:val="20"/>
        </w:rPr>
        <w:t>9</w:t>
      </w:r>
      <w:proofErr w:type="gramEnd"/>
      <w:r w:rsidRPr="00F25CB5">
        <w:rPr>
          <w:rFonts w:ascii="Verdana" w:hAnsi="Verdana" w:cs="Arial"/>
          <w:b/>
          <w:bCs/>
          <w:spacing w:val="-2"/>
          <w:sz w:val="20"/>
        </w:rPr>
        <w:t>.</w:t>
      </w:r>
    </w:p>
    <w:p w14:paraId="063B6B43" w14:textId="77777777" w:rsidR="00F2309B" w:rsidRDefault="00F2309B" w:rsidP="0032651B">
      <w:pPr>
        <w:pStyle w:val="NormalWeb"/>
        <w:spacing w:before="0" w:after="0"/>
        <w:jc w:val="both"/>
        <w:rPr>
          <w:rFonts w:ascii="Verdana" w:hAnsi="Verdana" w:cs="Arial"/>
          <w:b/>
          <w:bCs/>
          <w:spacing w:val="-2"/>
          <w:sz w:val="20"/>
        </w:rPr>
      </w:pPr>
    </w:p>
    <w:p w14:paraId="3608D96A" w14:textId="0C8992C6" w:rsidR="00F2309B" w:rsidRDefault="00F2309B" w:rsidP="0032651B">
      <w:pPr>
        <w:pStyle w:val="NormalWeb"/>
        <w:spacing w:before="0" w:after="0"/>
        <w:jc w:val="both"/>
        <w:rPr>
          <w:rFonts w:ascii="Verdana" w:hAnsi="Verdana" w:cs="Arial"/>
          <w:b/>
          <w:bCs/>
          <w:spacing w:val="-2"/>
          <w:sz w:val="20"/>
        </w:rPr>
      </w:pPr>
    </w:p>
    <w:p w14:paraId="53FFD039" w14:textId="77777777" w:rsidR="00B97E7B" w:rsidRDefault="00B97E7B" w:rsidP="00845E36">
      <w:pPr>
        <w:pStyle w:val="NormalWeb"/>
        <w:spacing w:before="0" w:after="0"/>
        <w:jc w:val="both"/>
        <w:rPr>
          <w:rFonts w:ascii="Verdana" w:hAnsi="Verdana" w:cs="Arial"/>
          <w:b/>
          <w:bCs/>
          <w:spacing w:val="-2"/>
          <w:sz w:val="20"/>
        </w:rPr>
      </w:pPr>
    </w:p>
    <w:p w14:paraId="097746E6" w14:textId="2223C893" w:rsidR="00B97E7B" w:rsidRPr="00F25CB5" w:rsidRDefault="00B97E7B" w:rsidP="00B97E7B">
      <w:pPr>
        <w:pStyle w:val="NormalWeb"/>
        <w:jc w:val="both"/>
        <w:rPr>
          <w:rFonts w:ascii="Verdana" w:hAnsi="Verdana" w:cs="Arial"/>
          <w:b/>
          <w:bCs/>
          <w:spacing w:val="-2"/>
          <w:sz w:val="20"/>
        </w:rPr>
      </w:pPr>
      <w:r w:rsidRPr="00F25CB5">
        <w:rPr>
          <w:rFonts w:ascii="Verdana" w:hAnsi="Verdana" w:cs="Arial"/>
          <w:b/>
          <w:bCs/>
          <w:spacing w:val="-2"/>
          <w:sz w:val="20"/>
        </w:rPr>
        <w:t>PROJECT</w:t>
      </w:r>
      <w:r>
        <w:rPr>
          <w:rFonts w:ascii="Verdana" w:hAnsi="Verdana" w:cs="Arial"/>
          <w:b/>
          <w:bCs/>
          <w:spacing w:val="-2"/>
          <w:sz w:val="20"/>
        </w:rPr>
        <w:t xml:space="preserve"> 6</w:t>
      </w:r>
      <w:r w:rsidRPr="00F25CB5">
        <w:rPr>
          <w:rFonts w:ascii="Verdana" w:hAnsi="Verdana" w:cs="Arial"/>
          <w:b/>
          <w:bCs/>
          <w:spacing w:val="-2"/>
          <w:sz w:val="20"/>
        </w:rPr>
        <w:t xml:space="preserve">: </w:t>
      </w:r>
      <w:r>
        <w:rPr>
          <w:rFonts w:ascii="Verdana" w:hAnsi="Verdana" w:cs="Arial"/>
          <w:b/>
          <w:bCs/>
          <w:spacing w:val="-2"/>
          <w:sz w:val="20"/>
        </w:rPr>
        <w:t>SMALL ENHANCEMENT TEAM</w:t>
      </w:r>
      <w:r w:rsidRPr="00F25CB5">
        <w:rPr>
          <w:rFonts w:ascii="Verdana" w:hAnsi="Verdana" w:cs="Arial"/>
          <w:b/>
          <w:bCs/>
          <w:spacing w:val="-2"/>
          <w:sz w:val="20"/>
        </w:rPr>
        <w:t xml:space="preserve"> (</w:t>
      </w:r>
      <w:r>
        <w:rPr>
          <w:rFonts w:ascii="Verdana" w:hAnsi="Verdana" w:cs="Arial"/>
          <w:b/>
          <w:bCs/>
          <w:spacing w:val="-2"/>
          <w:sz w:val="20"/>
        </w:rPr>
        <w:t>SSP SET Team</w:t>
      </w:r>
      <w:r w:rsidRPr="00F25CB5">
        <w:rPr>
          <w:rFonts w:ascii="Verdana" w:hAnsi="Verdana" w:cs="Arial"/>
          <w:b/>
          <w:bCs/>
          <w:spacing w:val="-2"/>
          <w:sz w:val="20"/>
        </w:rPr>
        <w:t>)</w:t>
      </w:r>
      <w:bookmarkStart w:id="0" w:name="_GoBack"/>
      <w:bookmarkEnd w:id="0"/>
    </w:p>
    <w:p w14:paraId="3FE78EB1" w14:textId="444C14C1" w:rsidR="00B97E7B" w:rsidRPr="00F25CB5" w:rsidRDefault="00B97E7B" w:rsidP="00B97E7B">
      <w:pPr>
        <w:pStyle w:val="NormalWeb"/>
        <w:jc w:val="both"/>
        <w:rPr>
          <w:rFonts w:ascii="Verdana" w:hAnsi="Verdana" w:cs="Arial"/>
          <w:b/>
          <w:bCs/>
          <w:spacing w:val="-2"/>
          <w:sz w:val="20"/>
        </w:rPr>
      </w:pPr>
      <w:r w:rsidRPr="00F25CB5">
        <w:rPr>
          <w:rFonts w:ascii="Verdana" w:hAnsi="Verdana" w:cs="Arial"/>
          <w:b/>
          <w:bCs/>
          <w:spacing w:val="-2"/>
          <w:sz w:val="20"/>
        </w:rPr>
        <w:t>CLIENT</w:t>
      </w:r>
      <w:r>
        <w:rPr>
          <w:rFonts w:ascii="Verdana" w:hAnsi="Verdana" w:cs="Arial"/>
          <w:b/>
          <w:bCs/>
          <w:spacing w:val="-2"/>
          <w:sz w:val="20"/>
        </w:rPr>
        <w:t xml:space="preserve">   </w:t>
      </w:r>
      <w:proofErr w:type="gramStart"/>
      <w:r>
        <w:rPr>
          <w:rFonts w:ascii="Verdana" w:hAnsi="Verdana" w:cs="Arial"/>
          <w:b/>
          <w:bCs/>
          <w:spacing w:val="-2"/>
          <w:sz w:val="20"/>
        </w:rPr>
        <w:t xml:space="preserve">  </w:t>
      </w:r>
      <w:r w:rsidRPr="00F25CB5">
        <w:rPr>
          <w:rFonts w:ascii="Verdana" w:hAnsi="Verdana" w:cs="Arial"/>
          <w:b/>
          <w:bCs/>
          <w:spacing w:val="-2"/>
          <w:sz w:val="20"/>
        </w:rPr>
        <w:t>:</w:t>
      </w:r>
      <w:proofErr w:type="gramEnd"/>
      <w:r w:rsidRPr="00F25CB5">
        <w:rPr>
          <w:rFonts w:ascii="Verdana" w:hAnsi="Verdana" w:cs="Arial"/>
          <w:b/>
          <w:bCs/>
          <w:spacing w:val="-2"/>
          <w:sz w:val="20"/>
        </w:rPr>
        <w:t xml:space="preserve"> </w:t>
      </w:r>
      <w:r w:rsidR="005B0312">
        <w:rPr>
          <w:rFonts w:ascii="Verdana" w:hAnsi="Verdana" w:cs="Arial"/>
          <w:b/>
          <w:bCs/>
          <w:spacing w:val="-2"/>
          <w:sz w:val="20"/>
        </w:rPr>
        <w:t>Leading Shipping Domain</w:t>
      </w:r>
    </w:p>
    <w:p w14:paraId="3159EB6D" w14:textId="77777777" w:rsidR="00B97E7B" w:rsidRPr="00F25CB5" w:rsidRDefault="00B97E7B" w:rsidP="00B97E7B">
      <w:pPr>
        <w:pStyle w:val="NormalWeb"/>
        <w:jc w:val="both"/>
        <w:rPr>
          <w:rFonts w:ascii="Verdana" w:hAnsi="Verdana" w:cs="Arial"/>
          <w:b/>
          <w:bCs/>
          <w:spacing w:val="-2"/>
          <w:sz w:val="20"/>
        </w:rPr>
      </w:pPr>
      <w:r w:rsidRPr="00F25CB5">
        <w:rPr>
          <w:rFonts w:ascii="Verdana" w:hAnsi="Verdana" w:cs="Arial"/>
          <w:b/>
          <w:bCs/>
          <w:spacing w:val="-2"/>
          <w:sz w:val="20"/>
        </w:rPr>
        <w:t xml:space="preserve">ROLE       </w:t>
      </w:r>
      <w:proofErr w:type="gramStart"/>
      <w:r w:rsidRPr="00F25CB5">
        <w:rPr>
          <w:rFonts w:ascii="Verdana" w:hAnsi="Verdana" w:cs="Arial"/>
          <w:b/>
          <w:bCs/>
          <w:spacing w:val="-2"/>
          <w:sz w:val="20"/>
        </w:rPr>
        <w:t xml:space="preserve">  :</w:t>
      </w:r>
      <w:proofErr w:type="gramEnd"/>
      <w:r w:rsidRPr="00F25CB5">
        <w:rPr>
          <w:rFonts w:ascii="Verdana" w:hAnsi="Verdana" w:cs="Arial"/>
          <w:b/>
          <w:bCs/>
          <w:spacing w:val="-2"/>
          <w:sz w:val="20"/>
        </w:rPr>
        <w:t xml:space="preserve"> SENIOR SOFTWARE DEVELOPER.</w:t>
      </w:r>
    </w:p>
    <w:p w14:paraId="61A9873E" w14:textId="77777777" w:rsidR="00B97E7B" w:rsidRPr="00F25CB5" w:rsidRDefault="00B97E7B" w:rsidP="00B97E7B">
      <w:pPr>
        <w:pStyle w:val="NormalWeb"/>
        <w:jc w:val="both"/>
        <w:rPr>
          <w:rFonts w:ascii="Verdana" w:hAnsi="Verdana" w:cs="Arial"/>
          <w:b/>
          <w:bCs/>
          <w:spacing w:val="-2"/>
          <w:sz w:val="20"/>
        </w:rPr>
      </w:pPr>
      <w:r>
        <w:rPr>
          <w:rFonts w:ascii="Verdana" w:hAnsi="Verdana" w:cs="Arial"/>
          <w:b/>
          <w:bCs/>
          <w:spacing w:val="-2"/>
          <w:sz w:val="20"/>
        </w:rPr>
        <w:t>TEAM SIZE: 10</w:t>
      </w:r>
    </w:p>
    <w:p w14:paraId="3FB63CC6" w14:textId="031524C7" w:rsidR="00B97E7B" w:rsidRDefault="00BD25BA" w:rsidP="00B97E7B">
      <w:pPr>
        <w:pStyle w:val="NormalWeb"/>
        <w:spacing w:before="0" w:after="0"/>
        <w:jc w:val="both"/>
        <w:rPr>
          <w:rFonts w:ascii="Verdana" w:hAnsi="Verdana" w:cs="Arial"/>
          <w:b/>
          <w:bCs/>
          <w:spacing w:val="-2"/>
          <w:sz w:val="20"/>
        </w:rPr>
      </w:pPr>
      <w:r>
        <w:rPr>
          <w:rFonts w:ascii="Verdana" w:hAnsi="Verdana" w:cs="Arial"/>
          <w:b/>
          <w:bCs/>
          <w:spacing w:val="-2"/>
          <w:sz w:val="20"/>
        </w:rPr>
        <w:t>DURATION: SEP 2016</w:t>
      </w:r>
      <w:r w:rsidR="00B97E7B" w:rsidRPr="00F25CB5">
        <w:rPr>
          <w:rFonts w:ascii="Verdana" w:hAnsi="Verdana" w:cs="Arial"/>
          <w:b/>
          <w:bCs/>
          <w:spacing w:val="-2"/>
          <w:sz w:val="20"/>
        </w:rPr>
        <w:t xml:space="preserve"> – </w:t>
      </w:r>
      <w:r w:rsidR="0032651B">
        <w:rPr>
          <w:rFonts w:ascii="Verdana" w:hAnsi="Verdana" w:cs="Arial"/>
          <w:b/>
          <w:bCs/>
          <w:spacing w:val="-2"/>
          <w:sz w:val="20"/>
        </w:rPr>
        <w:t>JAN 2018</w:t>
      </w:r>
      <w:r w:rsidR="00B97E7B" w:rsidRPr="00F25CB5">
        <w:rPr>
          <w:rFonts w:ascii="Verdana" w:hAnsi="Verdana" w:cs="Arial"/>
          <w:b/>
          <w:bCs/>
          <w:spacing w:val="-2"/>
          <w:sz w:val="20"/>
        </w:rPr>
        <w:t>.</w:t>
      </w:r>
    </w:p>
    <w:p w14:paraId="31EC93FA" w14:textId="77777777" w:rsidR="00B97E7B" w:rsidRDefault="00B97E7B" w:rsidP="00B97E7B">
      <w:pPr>
        <w:pStyle w:val="NormalWeb"/>
        <w:spacing w:before="0" w:after="0"/>
        <w:jc w:val="both"/>
        <w:rPr>
          <w:rFonts w:ascii="Verdana" w:hAnsi="Verdana" w:cs="Arial"/>
          <w:b/>
          <w:bCs/>
          <w:spacing w:val="-2"/>
          <w:sz w:val="20"/>
        </w:rPr>
      </w:pPr>
    </w:p>
    <w:p w14:paraId="0980198D" w14:textId="1501894C" w:rsidR="00B97E7B" w:rsidRPr="00B97E7B" w:rsidRDefault="00B97E7B" w:rsidP="00B97E7B">
      <w:pPr>
        <w:pStyle w:val="NormalWeb"/>
        <w:jc w:val="both"/>
        <w:rPr>
          <w:rFonts w:ascii="Verdana" w:hAnsi="Verdana"/>
          <w:color w:val="000000"/>
          <w:kern w:val="0"/>
          <w:szCs w:val="22"/>
        </w:rPr>
      </w:pPr>
      <w:r w:rsidRPr="00F25CB5">
        <w:rPr>
          <w:rFonts w:ascii="Verdana" w:hAnsi="Verdana" w:cs="Arial"/>
          <w:b/>
          <w:bCs/>
          <w:spacing w:val="-2"/>
          <w:sz w:val="20"/>
        </w:rPr>
        <w:t>ENVIRONMENT</w:t>
      </w:r>
      <w:r w:rsidR="00280823">
        <w:rPr>
          <w:rFonts w:ascii="Verdana" w:hAnsi="Verdana" w:cs="Arial"/>
          <w:b/>
          <w:bCs/>
          <w:spacing w:val="-2"/>
          <w:sz w:val="20"/>
        </w:rPr>
        <w:t>:</w:t>
      </w:r>
      <w:r w:rsidR="00280823" w:rsidRPr="00B97E7B">
        <w:rPr>
          <w:rFonts w:ascii="Verdana" w:hAnsi="Verdana"/>
          <w:color w:val="000000"/>
          <w:kern w:val="0"/>
          <w:szCs w:val="22"/>
        </w:rPr>
        <w:t xml:space="preserve"> </w:t>
      </w:r>
      <w:r w:rsidR="005B0312">
        <w:rPr>
          <w:rFonts w:ascii="Verdana" w:hAnsi="Verdana"/>
          <w:color w:val="000000"/>
          <w:kern w:val="0"/>
          <w:szCs w:val="22"/>
        </w:rPr>
        <w:t>Self Service portal</w:t>
      </w:r>
      <w:r w:rsidR="003772A1">
        <w:rPr>
          <w:rFonts w:ascii="Verdana" w:hAnsi="Verdana"/>
          <w:color w:val="000000"/>
          <w:kern w:val="0"/>
          <w:szCs w:val="22"/>
        </w:rPr>
        <w:t xml:space="preserve"> </w:t>
      </w:r>
      <w:r w:rsidRPr="00B97E7B">
        <w:rPr>
          <w:rFonts w:ascii="Verdana" w:hAnsi="Verdana"/>
          <w:color w:val="000000"/>
          <w:kern w:val="0"/>
          <w:szCs w:val="22"/>
        </w:rPr>
        <w:t xml:space="preserve">is an online application offered to Shippers/Customers to book containers and assist to complete the container booking process. </w:t>
      </w:r>
      <w:r w:rsidR="005B0312">
        <w:rPr>
          <w:rFonts w:ascii="Verdana" w:hAnsi="Verdana"/>
          <w:color w:val="000000"/>
          <w:kern w:val="0"/>
          <w:szCs w:val="22"/>
        </w:rPr>
        <w:t xml:space="preserve">Self Service portal </w:t>
      </w:r>
      <w:r w:rsidRPr="00B97E7B">
        <w:rPr>
          <w:rFonts w:ascii="Verdana" w:hAnsi="Verdana"/>
          <w:color w:val="000000"/>
          <w:kern w:val="0"/>
          <w:szCs w:val="22"/>
        </w:rPr>
        <w:t xml:space="preserve">is interacting with different legacy systems for fetching information for completing the booking process. The legacy systems that interact with </w:t>
      </w:r>
      <w:r w:rsidR="005B0312">
        <w:rPr>
          <w:rFonts w:ascii="Verdana" w:hAnsi="Verdana"/>
          <w:color w:val="000000"/>
          <w:kern w:val="0"/>
          <w:szCs w:val="22"/>
        </w:rPr>
        <w:t xml:space="preserve">Self Service portal </w:t>
      </w:r>
      <w:r w:rsidRPr="00B97E7B">
        <w:rPr>
          <w:rFonts w:ascii="Verdana" w:hAnsi="Verdana"/>
          <w:color w:val="000000"/>
          <w:kern w:val="0"/>
          <w:szCs w:val="22"/>
        </w:rPr>
        <w:t>are:</w:t>
      </w:r>
    </w:p>
    <w:p w14:paraId="20D00F08" w14:textId="77777777" w:rsidR="00B97E7B" w:rsidRDefault="00B97E7B" w:rsidP="00B97E7B">
      <w:pPr>
        <w:pStyle w:val="NormalWeb"/>
        <w:numPr>
          <w:ilvl w:val="0"/>
          <w:numId w:val="44"/>
        </w:numPr>
        <w:jc w:val="both"/>
        <w:rPr>
          <w:rFonts w:ascii="Verdana" w:hAnsi="Verdana"/>
          <w:color w:val="000000"/>
          <w:kern w:val="0"/>
          <w:szCs w:val="22"/>
        </w:rPr>
      </w:pPr>
      <w:r w:rsidRPr="00B97E7B">
        <w:rPr>
          <w:rFonts w:ascii="Verdana" w:hAnsi="Verdana"/>
          <w:color w:val="000000"/>
          <w:kern w:val="0"/>
          <w:szCs w:val="22"/>
        </w:rPr>
        <w:t>GCSS –</w:t>
      </w:r>
      <w:r>
        <w:rPr>
          <w:rFonts w:ascii="Verdana" w:hAnsi="Verdana"/>
          <w:color w:val="000000"/>
          <w:kern w:val="0"/>
          <w:szCs w:val="22"/>
        </w:rPr>
        <w:t xml:space="preserve"> Global Customer Service System</w:t>
      </w:r>
    </w:p>
    <w:p w14:paraId="28ECE0FB" w14:textId="612340AB" w:rsidR="00B97E7B" w:rsidRPr="00B97E7B" w:rsidRDefault="00B97E7B" w:rsidP="00B97E7B">
      <w:pPr>
        <w:pStyle w:val="NormalWeb"/>
        <w:numPr>
          <w:ilvl w:val="0"/>
          <w:numId w:val="44"/>
        </w:numPr>
        <w:jc w:val="both"/>
        <w:rPr>
          <w:rFonts w:ascii="Verdana" w:hAnsi="Verdana"/>
          <w:color w:val="000000"/>
          <w:kern w:val="0"/>
          <w:szCs w:val="22"/>
        </w:rPr>
      </w:pPr>
      <w:r w:rsidRPr="00B97E7B">
        <w:rPr>
          <w:rFonts w:ascii="Verdana" w:hAnsi="Verdana"/>
          <w:color w:val="000000"/>
          <w:kern w:val="0"/>
          <w:szCs w:val="22"/>
        </w:rPr>
        <w:t>MARS–</w:t>
      </w:r>
      <w:r w:rsidR="005B0312">
        <w:rPr>
          <w:rFonts w:ascii="Verdana" w:hAnsi="Verdana"/>
          <w:color w:val="000000"/>
          <w:kern w:val="0"/>
          <w:szCs w:val="22"/>
        </w:rPr>
        <w:t xml:space="preserve"> </w:t>
      </w:r>
      <w:r w:rsidRPr="00B97E7B">
        <w:rPr>
          <w:rFonts w:ascii="Verdana" w:hAnsi="Verdana"/>
          <w:color w:val="000000"/>
          <w:kern w:val="0"/>
          <w:szCs w:val="22"/>
        </w:rPr>
        <w:t>Automated Rating System</w:t>
      </w:r>
    </w:p>
    <w:p w14:paraId="227FBD19" w14:textId="2074B791" w:rsidR="00B97E7B" w:rsidRPr="00B97E7B" w:rsidRDefault="00B97E7B" w:rsidP="00B97E7B">
      <w:pPr>
        <w:pStyle w:val="NormalWeb"/>
        <w:numPr>
          <w:ilvl w:val="0"/>
          <w:numId w:val="44"/>
        </w:numPr>
        <w:jc w:val="both"/>
        <w:rPr>
          <w:rFonts w:ascii="Verdana" w:hAnsi="Verdana"/>
          <w:color w:val="000000"/>
          <w:kern w:val="0"/>
          <w:szCs w:val="22"/>
        </w:rPr>
      </w:pPr>
      <w:r w:rsidRPr="00B97E7B">
        <w:rPr>
          <w:rFonts w:ascii="Verdana" w:hAnsi="Verdana"/>
          <w:color w:val="000000"/>
          <w:kern w:val="0"/>
          <w:szCs w:val="22"/>
        </w:rPr>
        <w:lastRenderedPageBreak/>
        <w:t>MEPC –Electronic Product Catalogue</w:t>
      </w:r>
    </w:p>
    <w:p w14:paraId="19863F9A" w14:textId="48B45518" w:rsidR="00B97E7B" w:rsidRPr="00B97E7B" w:rsidRDefault="00B97E7B" w:rsidP="00B97E7B">
      <w:pPr>
        <w:pStyle w:val="NormalWeb"/>
        <w:numPr>
          <w:ilvl w:val="0"/>
          <w:numId w:val="44"/>
        </w:numPr>
        <w:jc w:val="both"/>
        <w:rPr>
          <w:rFonts w:ascii="Verdana" w:hAnsi="Verdana"/>
          <w:color w:val="000000"/>
          <w:kern w:val="0"/>
          <w:szCs w:val="22"/>
        </w:rPr>
      </w:pPr>
      <w:r w:rsidRPr="00B97E7B">
        <w:rPr>
          <w:rFonts w:ascii="Verdana" w:hAnsi="Verdana"/>
          <w:color w:val="000000"/>
          <w:kern w:val="0"/>
          <w:szCs w:val="22"/>
        </w:rPr>
        <w:t>SCV - Single Customer View</w:t>
      </w:r>
    </w:p>
    <w:p w14:paraId="6EBBB216" w14:textId="49316132" w:rsidR="00B97E7B" w:rsidRDefault="00B97E7B" w:rsidP="00B97E7B">
      <w:pPr>
        <w:pStyle w:val="NormalWeb"/>
        <w:numPr>
          <w:ilvl w:val="0"/>
          <w:numId w:val="44"/>
        </w:numPr>
        <w:spacing w:before="0" w:after="0"/>
        <w:jc w:val="both"/>
        <w:rPr>
          <w:rFonts w:ascii="Verdana" w:hAnsi="Verdana"/>
          <w:color w:val="000000"/>
          <w:kern w:val="0"/>
          <w:szCs w:val="22"/>
        </w:rPr>
      </w:pPr>
      <w:r w:rsidRPr="00B97E7B">
        <w:rPr>
          <w:rFonts w:ascii="Verdana" w:hAnsi="Verdana"/>
          <w:color w:val="000000"/>
          <w:kern w:val="0"/>
          <w:szCs w:val="22"/>
        </w:rPr>
        <w:t>GSIS – Global Schedule Information System</w:t>
      </w:r>
    </w:p>
    <w:p w14:paraId="737C83D9" w14:textId="4439F8AF" w:rsidR="00916F88" w:rsidRPr="00B97E7B" w:rsidRDefault="00916F88" w:rsidP="00916F88">
      <w:pPr>
        <w:pStyle w:val="NormalWeb"/>
        <w:numPr>
          <w:ilvl w:val="0"/>
          <w:numId w:val="44"/>
        </w:numPr>
        <w:spacing w:before="0" w:after="0"/>
        <w:jc w:val="both"/>
        <w:rPr>
          <w:rFonts w:ascii="Verdana" w:hAnsi="Verdana"/>
          <w:color w:val="000000"/>
          <w:kern w:val="0"/>
          <w:szCs w:val="22"/>
        </w:rPr>
      </w:pPr>
      <w:proofErr w:type="gramStart"/>
      <w:r>
        <w:rPr>
          <w:rFonts w:ascii="Verdana" w:hAnsi="Verdana"/>
          <w:color w:val="000000"/>
          <w:kern w:val="0"/>
          <w:szCs w:val="22"/>
        </w:rPr>
        <w:t>AFLS  -</w:t>
      </w:r>
      <w:proofErr w:type="gramEnd"/>
      <w:r>
        <w:rPr>
          <w:rFonts w:ascii="Verdana" w:hAnsi="Verdana"/>
          <w:color w:val="000000"/>
          <w:kern w:val="0"/>
          <w:szCs w:val="22"/>
        </w:rPr>
        <w:t xml:space="preserve"> </w:t>
      </w:r>
      <w:r w:rsidRPr="00916F88">
        <w:rPr>
          <w:rFonts w:ascii="Verdana" w:hAnsi="Verdana"/>
          <w:color w:val="000000"/>
          <w:kern w:val="0"/>
          <w:szCs w:val="22"/>
        </w:rPr>
        <w:t>Accenture freight and logistics software</w:t>
      </w:r>
    </w:p>
    <w:p w14:paraId="1758063F" w14:textId="77777777" w:rsidR="00646364" w:rsidRDefault="00646364" w:rsidP="00B97E7B">
      <w:pPr>
        <w:pStyle w:val="NormalWeb"/>
        <w:jc w:val="both"/>
        <w:rPr>
          <w:rFonts w:ascii="Verdana" w:hAnsi="Verdana"/>
          <w:b/>
          <w:kern w:val="0"/>
          <w:sz w:val="20"/>
        </w:rPr>
      </w:pPr>
    </w:p>
    <w:p w14:paraId="138668B0" w14:textId="77777777" w:rsidR="00B97E7B" w:rsidRDefault="00B97E7B" w:rsidP="00B97E7B">
      <w:pPr>
        <w:pStyle w:val="NormalWeb"/>
        <w:jc w:val="both"/>
        <w:rPr>
          <w:rFonts w:ascii="Verdana" w:hAnsi="Verdana"/>
          <w:b/>
          <w:kern w:val="0"/>
          <w:sz w:val="20"/>
        </w:rPr>
      </w:pPr>
      <w:r w:rsidRPr="00F25CB5">
        <w:rPr>
          <w:rFonts w:ascii="Verdana" w:hAnsi="Verdana"/>
          <w:b/>
          <w:kern w:val="0"/>
          <w:sz w:val="20"/>
        </w:rPr>
        <w:t>Responsibilities:</w:t>
      </w:r>
    </w:p>
    <w:p w14:paraId="5D2DD691" w14:textId="428D6241" w:rsidR="00CF4AAB" w:rsidRDefault="00CF4AAB" w:rsidP="00B97E7B">
      <w:pPr>
        <w:pStyle w:val="NormalWeb"/>
        <w:jc w:val="both"/>
        <w:rPr>
          <w:rFonts w:ascii="Verdana" w:hAnsi="Verdana"/>
          <w:b/>
          <w:kern w:val="0"/>
          <w:sz w:val="20"/>
        </w:rPr>
      </w:pPr>
      <w:r>
        <w:rPr>
          <w:rFonts w:ascii="Verdana" w:hAnsi="Verdana"/>
          <w:b/>
          <w:kern w:val="0"/>
          <w:sz w:val="20"/>
        </w:rPr>
        <w:t xml:space="preserve">         </w:t>
      </w:r>
    </w:p>
    <w:p w14:paraId="52D0E833" w14:textId="06D1A848" w:rsidR="00CF4AAB" w:rsidRDefault="00CF4AAB" w:rsidP="008D621D">
      <w:pPr>
        <w:pStyle w:val="NormalWeb"/>
        <w:numPr>
          <w:ilvl w:val="0"/>
          <w:numId w:val="46"/>
        </w:numPr>
        <w:jc w:val="both"/>
        <w:rPr>
          <w:rFonts w:ascii="Verdana" w:hAnsi="Verdana"/>
          <w:color w:val="000000"/>
          <w:kern w:val="0"/>
          <w:szCs w:val="22"/>
        </w:rPr>
      </w:pPr>
      <w:r w:rsidRPr="00CF4AAB">
        <w:rPr>
          <w:rFonts w:ascii="Verdana" w:hAnsi="Verdana"/>
          <w:color w:val="000000"/>
          <w:kern w:val="0"/>
          <w:szCs w:val="22"/>
        </w:rPr>
        <w:t>OSB Proxy services and business services design and development.</w:t>
      </w:r>
    </w:p>
    <w:p w14:paraId="4EA38BFD" w14:textId="3368BE0D" w:rsidR="00CF4AAB" w:rsidRPr="00CF4AAB" w:rsidRDefault="00CF4AAB" w:rsidP="008D621D">
      <w:pPr>
        <w:pStyle w:val="NormalWeb"/>
        <w:numPr>
          <w:ilvl w:val="0"/>
          <w:numId w:val="46"/>
        </w:numPr>
        <w:jc w:val="both"/>
        <w:rPr>
          <w:rFonts w:ascii="Verdana" w:hAnsi="Verdana"/>
          <w:color w:val="000000"/>
          <w:kern w:val="0"/>
          <w:szCs w:val="22"/>
        </w:rPr>
      </w:pPr>
      <w:r w:rsidRPr="00CF4AAB">
        <w:rPr>
          <w:rFonts w:ascii="Verdana" w:hAnsi="Verdana"/>
          <w:color w:val="000000"/>
          <w:kern w:val="0"/>
          <w:szCs w:val="22"/>
        </w:rPr>
        <w:t>Developed X-queries Transformation files.</w:t>
      </w:r>
    </w:p>
    <w:p w14:paraId="177450A9" w14:textId="77777777" w:rsidR="00CF4AAB" w:rsidRPr="008D621D" w:rsidRDefault="00CF4AAB"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 xml:space="preserve">Created JCA based Services in Oracle Service bus and integrated adapters </w:t>
      </w:r>
      <w:proofErr w:type="spellStart"/>
      <w:r w:rsidRPr="008D621D">
        <w:rPr>
          <w:rFonts w:ascii="Verdana" w:hAnsi="Verdana"/>
          <w:color w:val="000000"/>
          <w:sz w:val="22"/>
          <w:szCs w:val="22"/>
        </w:rPr>
        <w:t>throughJdeveloper</w:t>
      </w:r>
      <w:proofErr w:type="spellEnd"/>
    </w:p>
    <w:p w14:paraId="644730CB" w14:textId="77777777" w:rsidR="00CF4AAB" w:rsidRPr="008D621D" w:rsidRDefault="00CF4AAB"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Created MQ based Messaging Services.</w:t>
      </w:r>
    </w:p>
    <w:p w14:paraId="1A27CDF0" w14:textId="77777777" w:rsidR="00CF4AAB" w:rsidRPr="008D621D" w:rsidRDefault="00CF4AAB"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Performing Unit Testing by using Hermes JMS in SOAPUI.</w:t>
      </w:r>
    </w:p>
    <w:p w14:paraId="04144323" w14:textId="77777777" w:rsidR="00CF4AAB" w:rsidRPr="008D621D" w:rsidRDefault="00CF4AAB"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Developed X-queries Transformation files.</w:t>
      </w:r>
    </w:p>
    <w:p w14:paraId="3D17D2F4" w14:textId="69091D5C" w:rsidR="00CF4AAB" w:rsidRPr="008D621D" w:rsidRDefault="00CF4AAB"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Testing Dependencies systems like MEPC, SCV, GCSS, MARS.</w:t>
      </w:r>
    </w:p>
    <w:p w14:paraId="22415595" w14:textId="4717DE02"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Monitoring and troubleshooting Hudson Automation Jobs.</w:t>
      </w:r>
    </w:p>
    <w:p w14:paraId="3F7CEC34" w14:textId="79ACCAB0"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Triggering Hudson jobs for Install and configuration OSB and WebLogic domains.</w:t>
      </w:r>
    </w:p>
    <w:p w14:paraId="367E4DC6" w14:textId="74E8CB94"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 xml:space="preserve">Performing OSB application deployments through Hudson jobs.  </w:t>
      </w:r>
    </w:p>
    <w:p w14:paraId="267A7854" w14:textId="21D6E088"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Troubleshooting Server failures and Application failures and Providing RCA.</w:t>
      </w:r>
    </w:p>
    <w:p w14:paraId="4366E85C" w14:textId="3A18AA31" w:rsid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Communicating with multiple project teams for trouble shooting of application failures.</w:t>
      </w:r>
    </w:p>
    <w:p w14:paraId="5F45EED8" w14:textId="05FB10D5" w:rsidR="00D564A4" w:rsidRPr="008D621D" w:rsidRDefault="00D564A4" w:rsidP="00D564A4">
      <w:pPr>
        <w:pStyle w:val="ListParagraph"/>
        <w:numPr>
          <w:ilvl w:val="0"/>
          <w:numId w:val="46"/>
        </w:numPr>
        <w:jc w:val="both"/>
        <w:rPr>
          <w:rFonts w:ascii="Verdana" w:hAnsi="Verdana"/>
          <w:color w:val="000000"/>
          <w:sz w:val="22"/>
          <w:szCs w:val="22"/>
        </w:rPr>
      </w:pPr>
      <w:r w:rsidRPr="00D564A4">
        <w:rPr>
          <w:rFonts w:ascii="Verdana" w:hAnsi="Verdana"/>
          <w:color w:val="000000"/>
          <w:sz w:val="22"/>
          <w:szCs w:val="22"/>
        </w:rPr>
        <w:t>Managing the servers from backend on Linux platform.</w:t>
      </w:r>
    </w:p>
    <w:p w14:paraId="5DECF3F3" w14:textId="37E9E99D"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 xml:space="preserve">Monitoring Linux nodes through Zabbix.   </w:t>
      </w:r>
    </w:p>
    <w:p w14:paraId="6657AC02" w14:textId="23B404AD"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 xml:space="preserve">Fixed Hudson Job failures.   </w:t>
      </w:r>
    </w:p>
    <w:p w14:paraId="4C6EB6CC" w14:textId="4C24361E"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 xml:space="preserve">Responsible for providing development and operational support for various projects.  </w:t>
      </w:r>
    </w:p>
    <w:p w14:paraId="4E67836E" w14:textId="243CEB80"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 xml:space="preserve">Monitoring the Hudson jobs and fixing up issues as they </w:t>
      </w:r>
      <w:proofErr w:type="gramStart"/>
      <w:r w:rsidRPr="008D621D">
        <w:rPr>
          <w:rFonts w:ascii="Verdana" w:hAnsi="Verdana"/>
          <w:color w:val="000000"/>
          <w:sz w:val="22"/>
          <w:szCs w:val="22"/>
        </w:rPr>
        <w:t>occurs</w:t>
      </w:r>
      <w:proofErr w:type="gramEnd"/>
      <w:r w:rsidRPr="008D621D">
        <w:rPr>
          <w:rFonts w:ascii="Verdana" w:hAnsi="Verdana"/>
          <w:color w:val="000000"/>
          <w:sz w:val="22"/>
          <w:szCs w:val="22"/>
        </w:rPr>
        <w:t xml:space="preserve">.  </w:t>
      </w:r>
    </w:p>
    <w:p w14:paraId="7429EC33" w14:textId="502355BB"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 xml:space="preserve">Managing the servers from backend on Linux platform.  </w:t>
      </w:r>
    </w:p>
    <w:p w14:paraId="0757472F" w14:textId="769CC4AA" w:rsidR="008D621D" w:rsidRPr="008D621D"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Configuring and managing Kibana for logs visualization.</w:t>
      </w:r>
    </w:p>
    <w:p w14:paraId="334771D8" w14:textId="4CDCB324" w:rsidR="00CF4AAB" w:rsidRDefault="008D621D" w:rsidP="008D621D">
      <w:pPr>
        <w:pStyle w:val="ListParagraph"/>
        <w:numPr>
          <w:ilvl w:val="0"/>
          <w:numId w:val="46"/>
        </w:numPr>
        <w:jc w:val="both"/>
        <w:rPr>
          <w:rFonts w:ascii="Verdana" w:hAnsi="Verdana"/>
          <w:color w:val="000000"/>
          <w:sz w:val="22"/>
          <w:szCs w:val="22"/>
        </w:rPr>
      </w:pPr>
      <w:r w:rsidRPr="008D621D">
        <w:rPr>
          <w:rFonts w:ascii="Verdana" w:hAnsi="Verdana"/>
          <w:color w:val="000000"/>
          <w:sz w:val="22"/>
          <w:szCs w:val="22"/>
        </w:rPr>
        <w:t>Worked on high priority/critical tickets and assists users in resolving issues</w:t>
      </w:r>
      <w:r w:rsidR="00CF4AAB" w:rsidRPr="008D621D">
        <w:rPr>
          <w:rFonts w:ascii="Verdana" w:hAnsi="Verdana"/>
          <w:color w:val="000000"/>
          <w:sz w:val="22"/>
          <w:szCs w:val="22"/>
        </w:rPr>
        <w:t xml:space="preserve"> </w:t>
      </w:r>
    </w:p>
    <w:p w14:paraId="49D139C7" w14:textId="31BC569D" w:rsidR="007026AB" w:rsidRDefault="007026AB" w:rsidP="007026AB">
      <w:pPr>
        <w:pStyle w:val="ListParagraph"/>
        <w:numPr>
          <w:ilvl w:val="0"/>
          <w:numId w:val="46"/>
        </w:numPr>
        <w:jc w:val="both"/>
        <w:rPr>
          <w:rFonts w:ascii="Verdana" w:hAnsi="Verdana"/>
          <w:color w:val="000000"/>
          <w:sz w:val="22"/>
          <w:szCs w:val="22"/>
        </w:rPr>
      </w:pPr>
      <w:r w:rsidRPr="007026AB">
        <w:rPr>
          <w:rFonts w:ascii="Verdana" w:hAnsi="Verdana"/>
          <w:color w:val="000000"/>
          <w:sz w:val="22"/>
          <w:szCs w:val="22"/>
        </w:rPr>
        <w:t>Performing critical production deployments during weekends</w:t>
      </w:r>
      <w:r>
        <w:rPr>
          <w:rFonts w:ascii="Verdana" w:hAnsi="Verdana"/>
          <w:color w:val="000000"/>
          <w:sz w:val="22"/>
          <w:szCs w:val="22"/>
        </w:rPr>
        <w:t>.</w:t>
      </w:r>
    </w:p>
    <w:p w14:paraId="7D2B1EAD" w14:textId="04C4DF1F" w:rsidR="00C0747B" w:rsidRDefault="007026AB" w:rsidP="00297950">
      <w:pPr>
        <w:pStyle w:val="ListParagraph"/>
        <w:numPr>
          <w:ilvl w:val="0"/>
          <w:numId w:val="46"/>
        </w:numPr>
        <w:jc w:val="both"/>
        <w:rPr>
          <w:rFonts w:ascii="Verdana" w:hAnsi="Verdana" w:cs="Arial"/>
          <w:b/>
          <w:bCs/>
          <w:spacing w:val="-2"/>
          <w:sz w:val="20"/>
        </w:rPr>
      </w:pPr>
      <w:r w:rsidRPr="007026AB">
        <w:rPr>
          <w:rFonts w:ascii="Verdana" w:hAnsi="Verdana"/>
          <w:color w:val="000000"/>
          <w:sz w:val="22"/>
          <w:szCs w:val="22"/>
        </w:rPr>
        <w:t>Fixed Hudson Job failures</w:t>
      </w:r>
      <w:r w:rsidR="006600B9">
        <w:rPr>
          <w:rFonts w:ascii="Verdana" w:hAnsi="Verdana"/>
          <w:color w:val="000000"/>
          <w:sz w:val="22"/>
          <w:szCs w:val="22"/>
        </w:rPr>
        <w:t>.</w:t>
      </w:r>
      <w:r w:rsidR="00297950">
        <w:rPr>
          <w:rFonts w:ascii="Verdana" w:hAnsi="Verdana" w:cs="Arial"/>
          <w:b/>
          <w:bCs/>
          <w:spacing w:val="-2"/>
          <w:sz w:val="20"/>
        </w:rPr>
        <w:t xml:space="preserve"> </w:t>
      </w:r>
    </w:p>
    <w:p w14:paraId="3492EBBD" w14:textId="0739EB2D" w:rsidR="00C0747B" w:rsidRPr="00F25CB5" w:rsidRDefault="00C0747B" w:rsidP="00C0747B">
      <w:pPr>
        <w:pStyle w:val="NormalWeb"/>
        <w:jc w:val="both"/>
        <w:rPr>
          <w:rFonts w:ascii="Verdana" w:hAnsi="Verdana" w:cs="Arial"/>
          <w:b/>
          <w:bCs/>
          <w:spacing w:val="-2"/>
          <w:sz w:val="20"/>
        </w:rPr>
      </w:pPr>
      <w:r w:rsidRPr="00F25CB5">
        <w:rPr>
          <w:rFonts w:ascii="Verdana" w:hAnsi="Verdana" w:cs="Arial"/>
          <w:b/>
          <w:bCs/>
          <w:spacing w:val="-2"/>
          <w:sz w:val="20"/>
        </w:rPr>
        <w:t>PROJECT</w:t>
      </w:r>
      <w:r w:rsidR="00B97E7B">
        <w:rPr>
          <w:rFonts w:ascii="Verdana" w:hAnsi="Verdana" w:cs="Arial"/>
          <w:b/>
          <w:bCs/>
          <w:spacing w:val="-2"/>
          <w:sz w:val="20"/>
        </w:rPr>
        <w:t xml:space="preserve"> 5</w:t>
      </w:r>
      <w:r w:rsidRPr="00F25CB5">
        <w:rPr>
          <w:rFonts w:ascii="Verdana" w:hAnsi="Verdana" w:cs="Arial"/>
          <w:b/>
          <w:bCs/>
          <w:spacing w:val="-2"/>
          <w:sz w:val="20"/>
        </w:rPr>
        <w:t>: MANAGE DELIVERY ORDER (MDO)</w:t>
      </w:r>
    </w:p>
    <w:p w14:paraId="036A85CF" w14:textId="292132EE" w:rsidR="00C0747B" w:rsidRPr="00F25CB5" w:rsidRDefault="00C0747B" w:rsidP="00C0747B">
      <w:pPr>
        <w:pStyle w:val="NormalWeb"/>
        <w:jc w:val="both"/>
        <w:rPr>
          <w:rFonts w:ascii="Verdana" w:hAnsi="Verdana" w:cs="Arial"/>
          <w:b/>
          <w:bCs/>
          <w:spacing w:val="-2"/>
          <w:sz w:val="20"/>
        </w:rPr>
      </w:pPr>
      <w:r w:rsidRPr="00F25CB5">
        <w:rPr>
          <w:rFonts w:ascii="Verdana" w:hAnsi="Verdana" w:cs="Arial"/>
          <w:b/>
          <w:bCs/>
          <w:spacing w:val="-2"/>
          <w:sz w:val="20"/>
        </w:rPr>
        <w:t>CLIENT</w:t>
      </w:r>
      <w:r>
        <w:rPr>
          <w:rFonts w:ascii="Verdana" w:hAnsi="Verdana" w:cs="Arial"/>
          <w:b/>
          <w:bCs/>
          <w:spacing w:val="-2"/>
          <w:sz w:val="20"/>
        </w:rPr>
        <w:t xml:space="preserve">   </w:t>
      </w:r>
      <w:proofErr w:type="gramStart"/>
      <w:r>
        <w:rPr>
          <w:rFonts w:ascii="Verdana" w:hAnsi="Verdana" w:cs="Arial"/>
          <w:b/>
          <w:bCs/>
          <w:spacing w:val="-2"/>
          <w:sz w:val="20"/>
        </w:rPr>
        <w:t xml:space="preserve">  </w:t>
      </w:r>
      <w:r w:rsidRPr="00F25CB5">
        <w:rPr>
          <w:rFonts w:ascii="Verdana" w:hAnsi="Verdana" w:cs="Arial"/>
          <w:b/>
          <w:bCs/>
          <w:spacing w:val="-2"/>
          <w:sz w:val="20"/>
        </w:rPr>
        <w:t>:</w:t>
      </w:r>
      <w:proofErr w:type="gramEnd"/>
      <w:r w:rsidRPr="00F25CB5">
        <w:rPr>
          <w:rFonts w:ascii="Verdana" w:hAnsi="Verdana" w:cs="Arial"/>
          <w:b/>
          <w:bCs/>
          <w:spacing w:val="-2"/>
          <w:sz w:val="20"/>
        </w:rPr>
        <w:t xml:space="preserve"> </w:t>
      </w:r>
      <w:r w:rsidR="005B0312">
        <w:rPr>
          <w:rFonts w:ascii="Verdana" w:hAnsi="Verdana" w:cs="Arial"/>
          <w:b/>
          <w:bCs/>
          <w:spacing w:val="-2"/>
          <w:sz w:val="20"/>
        </w:rPr>
        <w:t>Leading Shipping Domain</w:t>
      </w:r>
    </w:p>
    <w:p w14:paraId="289C1763" w14:textId="77777777" w:rsidR="00C0747B" w:rsidRPr="00F25CB5" w:rsidRDefault="00C0747B" w:rsidP="00C0747B">
      <w:pPr>
        <w:pStyle w:val="NormalWeb"/>
        <w:jc w:val="both"/>
        <w:rPr>
          <w:rFonts w:ascii="Verdana" w:hAnsi="Verdana" w:cs="Arial"/>
          <w:b/>
          <w:bCs/>
          <w:spacing w:val="-2"/>
          <w:sz w:val="20"/>
        </w:rPr>
      </w:pPr>
      <w:r w:rsidRPr="00F25CB5">
        <w:rPr>
          <w:rFonts w:ascii="Verdana" w:hAnsi="Verdana" w:cs="Arial"/>
          <w:b/>
          <w:bCs/>
          <w:spacing w:val="-2"/>
          <w:sz w:val="20"/>
        </w:rPr>
        <w:t xml:space="preserve">ROLE       </w:t>
      </w:r>
      <w:proofErr w:type="gramStart"/>
      <w:r w:rsidRPr="00F25CB5">
        <w:rPr>
          <w:rFonts w:ascii="Verdana" w:hAnsi="Verdana" w:cs="Arial"/>
          <w:b/>
          <w:bCs/>
          <w:spacing w:val="-2"/>
          <w:sz w:val="20"/>
        </w:rPr>
        <w:t xml:space="preserve">  :</w:t>
      </w:r>
      <w:proofErr w:type="gramEnd"/>
      <w:r w:rsidRPr="00F25CB5">
        <w:rPr>
          <w:rFonts w:ascii="Verdana" w:hAnsi="Verdana" w:cs="Arial"/>
          <w:b/>
          <w:bCs/>
          <w:spacing w:val="-2"/>
          <w:sz w:val="20"/>
        </w:rPr>
        <w:t xml:space="preserve"> SENIOR SOFTWARE DEVELOPER.</w:t>
      </w:r>
    </w:p>
    <w:p w14:paraId="073A0BDB" w14:textId="679BD290" w:rsidR="00C0747B" w:rsidRPr="00F25CB5" w:rsidRDefault="00EB6C6A" w:rsidP="00C0747B">
      <w:pPr>
        <w:pStyle w:val="NormalWeb"/>
        <w:jc w:val="both"/>
        <w:rPr>
          <w:rFonts w:ascii="Verdana" w:hAnsi="Verdana" w:cs="Arial"/>
          <w:b/>
          <w:bCs/>
          <w:spacing w:val="-2"/>
          <w:sz w:val="20"/>
        </w:rPr>
      </w:pPr>
      <w:r>
        <w:rPr>
          <w:rFonts w:ascii="Verdana" w:hAnsi="Verdana" w:cs="Arial"/>
          <w:b/>
          <w:bCs/>
          <w:spacing w:val="-2"/>
          <w:sz w:val="20"/>
        </w:rPr>
        <w:t>TEAM SIZE: 15</w:t>
      </w:r>
    </w:p>
    <w:p w14:paraId="58E590B2" w14:textId="164AD67E" w:rsidR="00C0747B" w:rsidRDefault="00C0747B" w:rsidP="00C0747B">
      <w:pPr>
        <w:pStyle w:val="NormalWeb"/>
        <w:spacing w:before="0" w:after="0"/>
        <w:jc w:val="both"/>
        <w:rPr>
          <w:rFonts w:ascii="Verdana" w:hAnsi="Verdana" w:cs="Arial"/>
          <w:b/>
          <w:bCs/>
          <w:spacing w:val="-2"/>
          <w:sz w:val="20"/>
        </w:rPr>
      </w:pPr>
      <w:r w:rsidRPr="00F25CB5">
        <w:rPr>
          <w:rFonts w:ascii="Verdana" w:hAnsi="Verdana" w:cs="Arial"/>
          <w:b/>
          <w:bCs/>
          <w:spacing w:val="-2"/>
          <w:sz w:val="20"/>
        </w:rPr>
        <w:t xml:space="preserve">DURATION: MAY 2015 – </w:t>
      </w:r>
      <w:r w:rsidR="00902394">
        <w:rPr>
          <w:rFonts w:ascii="Verdana" w:hAnsi="Verdana" w:cs="Arial"/>
          <w:b/>
          <w:bCs/>
          <w:spacing w:val="-2"/>
          <w:sz w:val="20"/>
        </w:rPr>
        <w:t>AUG 2016</w:t>
      </w:r>
      <w:r w:rsidRPr="00F25CB5">
        <w:rPr>
          <w:rFonts w:ascii="Verdana" w:hAnsi="Verdana" w:cs="Arial"/>
          <w:b/>
          <w:bCs/>
          <w:spacing w:val="-2"/>
          <w:sz w:val="20"/>
        </w:rPr>
        <w:t>.</w:t>
      </w:r>
    </w:p>
    <w:p w14:paraId="79ECE915" w14:textId="77777777" w:rsidR="00C0747B" w:rsidRPr="00F25CB5" w:rsidRDefault="00C0747B" w:rsidP="00C0747B">
      <w:pPr>
        <w:pStyle w:val="NormalWeb"/>
        <w:jc w:val="both"/>
        <w:rPr>
          <w:rFonts w:ascii="Verdana" w:hAnsi="Verdana"/>
          <w:color w:val="000000"/>
          <w:kern w:val="0"/>
          <w:szCs w:val="22"/>
        </w:rPr>
      </w:pPr>
      <w:r w:rsidRPr="00F25CB5">
        <w:rPr>
          <w:rFonts w:ascii="Verdana" w:hAnsi="Verdana" w:cs="Arial"/>
          <w:b/>
          <w:bCs/>
          <w:spacing w:val="-2"/>
          <w:sz w:val="20"/>
        </w:rPr>
        <w:lastRenderedPageBreak/>
        <w:t xml:space="preserve">ENVIRONMENT: </w:t>
      </w:r>
      <w:r w:rsidRPr="00F25CB5">
        <w:rPr>
          <w:rFonts w:ascii="Verdana" w:hAnsi="Verdana"/>
          <w:color w:val="000000"/>
          <w:kern w:val="0"/>
          <w:szCs w:val="22"/>
        </w:rPr>
        <w:t>Oracle Enterprise Pack For Eclipse (OEPE), Oracle Service Bus 11g, Oracle BPEL 12</w:t>
      </w:r>
      <w:proofErr w:type="gramStart"/>
      <w:r w:rsidRPr="00F25CB5">
        <w:rPr>
          <w:rFonts w:ascii="Verdana" w:hAnsi="Verdana"/>
          <w:color w:val="000000"/>
          <w:kern w:val="0"/>
          <w:szCs w:val="22"/>
        </w:rPr>
        <w:t>c,BPM</w:t>
      </w:r>
      <w:proofErr w:type="gramEnd"/>
      <w:r w:rsidRPr="00F25CB5">
        <w:rPr>
          <w:rFonts w:ascii="Verdana" w:hAnsi="Verdana"/>
          <w:color w:val="000000"/>
          <w:kern w:val="0"/>
          <w:szCs w:val="22"/>
        </w:rPr>
        <w:t xml:space="preserve"> 12c, Oracle </w:t>
      </w:r>
      <w:proofErr w:type="spellStart"/>
      <w:r w:rsidRPr="00F25CB5">
        <w:rPr>
          <w:rFonts w:ascii="Verdana" w:hAnsi="Verdana"/>
          <w:color w:val="000000"/>
          <w:kern w:val="0"/>
          <w:szCs w:val="22"/>
        </w:rPr>
        <w:t>Weblogic</w:t>
      </w:r>
      <w:proofErr w:type="spellEnd"/>
      <w:r w:rsidRPr="00F25CB5">
        <w:rPr>
          <w:rFonts w:ascii="Verdana" w:hAnsi="Verdana"/>
          <w:color w:val="000000"/>
          <w:kern w:val="0"/>
          <w:szCs w:val="22"/>
        </w:rPr>
        <w:t xml:space="preserve"> Server 10.3.5,Oracle </w:t>
      </w:r>
      <w:proofErr w:type="spellStart"/>
      <w:r w:rsidRPr="00F25CB5">
        <w:rPr>
          <w:rFonts w:ascii="Verdana" w:hAnsi="Verdana"/>
          <w:color w:val="000000"/>
          <w:kern w:val="0"/>
          <w:szCs w:val="22"/>
        </w:rPr>
        <w:t>Weblogic</w:t>
      </w:r>
      <w:proofErr w:type="spellEnd"/>
      <w:r w:rsidRPr="00F25CB5">
        <w:rPr>
          <w:rFonts w:ascii="Verdana" w:hAnsi="Verdana"/>
          <w:color w:val="000000"/>
          <w:kern w:val="0"/>
          <w:szCs w:val="22"/>
        </w:rPr>
        <w:t xml:space="preserve"> 12c, Oracle </w:t>
      </w:r>
      <w:proofErr w:type="spellStart"/>
      <w:r w:rsidRPr="00F25CB5">
        <w:rPr>
          <w:rFonts w:ascii="Verdana" w:hAnsi="Verdana"/>
          <w:color w:val="000000"/>
          <w:kern w:val="0"/>
          <w:szCs w:val="22"/>
        </w:rPr>
        <w:t>Jdev</w:t>
      </w:r>
      <w:r>
        <w:rPr>
          <w:rFonts w:ascii="Verdana" w:hAnsi="Verdana"/>
          <w:color w:val="000000"/>
          <w:kern w:val="0"/>
          <w:szCs w:val="22"/>
        </w:rPr>
        <w:t>eloper</w:t>
      </w:r>
      <w:proofErr w:type="spellEnd"/>
      <w:r>
        <w:rPr>
          <w:rFonts w:ascii="Verdana" w:hAnsi="Verdana"/>
          <w:color w:val="000000"/>
          <w:kern w:val="0"/>
          <w:szCs w:val="22"/>
        </w:rPr>
        <w:t xml:space="preserve"> 11g and 12c, and </w:t>
      </w:r>
      <w:proofErr w:type="spellStart"/>
      <w:r>
        <w:rPr>
          <w:rFonts w:ascii="Verdana" w:hAnsi="Verdana"/>
          <w:color w:val="000000"/>
          <w:kern w:val="0"/>
          <w:szCs w:val="22"/>
        </w:rPr>
        <w:t>Soapui</w:t>
      </w:r>
      <w:proofErr w:type="spellEnd"/>
      <w:r>
        <w:rPr>
          <w:rFonts w:ascii="Verdana" w:hAnsi="Verdana"/>
          <w:color w:val="000000"/>
          <w:kern w:val="0"/>
          <w:szCs w:val="22"/>
        </w:rPr>
        <w:t xml:space="preserve"> 5</w:t>
      </w:r>
      <w:r w:rsidRPr="00F25CB5">
        <w:rPr>
          <w:rFonts w:ascii="Verdana" w:hAnsi="Verdana"/>
          <w:color w:val="000000"/>
          <w:kern w:val="0"/>
          <w:szCs w:val="22"/>
        </w:rPr>
        <w:t xml:space="preserve">.0, Hermes </w:t>
      </w:r>
      <w:proofErr w:type="spellStart"/>
      <w:r w:rsidRPr="00F25CB5">
        <w:rPr>
          <w:rFonts w:ascii="Verdana" w:hAnsi="Verdana"/>
          <w:color w:val="000000"/>
          <w:kern w:val="0"/>
          <w:szCs w:val="22"/>
        </w:rPr>
        <w:t>jms</w:t>
      </w:r>
      <w:proofErr w:type="spellEnd"/>
    </w:p>
    <w:p w14:paraId="10B6C477" w14:textId="4AC642E6" w:rsidR="00C0747B" w:rsidRPr="00F25CB5" w:rsidRDefault="005B0312" w:rsidP="00C0747B">
      <w:pPr>
        <w:pStyle w:val="NormalWeb"/>
        <w:jc w:val="both"/>
        <w:rPr>
          <w:rFonts w:ascii="Verdana" w:hAnsi="Verdana"/>
          <w:color w:val="000000"/>
          <w:kern w:val="0"/>
          <w:szCs w:val="22"/>
        </w:rPr>
      </w:pPr>
      <w:r>
        <w:rPr>
          <w:rFonts w:ascii="Verdana" w:hAnsi="Verdana"/>
          <w:color w:val="000000"/>
          <w:kern w:val="0"/>
          <w:szCs w:val="22"/>
        </w:rPr>
        <w:t>MDO</w:t>
      </w:r>
      <w:r w:rsidR="00C0747B" w:rsidRPr="00F25CB5">
        <w:rPr>
          <w:rFonts w:ascii="Verdana" w:hAnsi="Verdana"/>
          <w:color w:val="000000"/>
          <w:kern w:val="0"/>
          <w:szCs w:val="22"/>
        </w:rPr>
        <w:t xml:space="preserve"> is the global container division and the largest operating unit of the, a Danish business conglomerate. It is considered the largest container shipping company in the world by revenue and employs approximately 25,000 people. </w:t>
      </w:r>
      <w:r>
        <w:rPr>
          <w:rFonts w:ascii="Verdana" w:hAnsi="Verdana"/>
          <w:color w:val="000000"/>
          <w:kern w:val="0"/>
          <w:szCs w:val="22"/>
        </w:rPr>
        <w:t>MDO</w:t>
      </w:r>
      <w:r w:rsidR="00C0747B" w:rsidRPr="00F25CB5">
        <w:rPr>
          <w:rFonts w:ascii="Verdana" w:hAnsi="Verdana"/>
          <w:color w:val="000000"/>
          <w:kern w:val="0"/>
          <w:szCs w:val="22"/>
        </w:rPr>
        <w:t xml:space="preserve"> operates over 600 vessels and has a capacity of 2.6 million TEU (Twenty-foot Equivalent Units)</w:t>
      </w:r>
    </w:p>
    <w:p w14:paraId="4E9BCA31" w14:textId="77777777" w:rsidR="00C0747B" w:rsidRPr="00F25CB5" w:rsidRDefault="00C0747B" w:rsidP="00C0747B">
      <w:pPr>
        <w:pStyle w:val="NormalWeb"/>
        <w:jc w:val="both"/>
        <w:rPr>
          <w:rFonts w:ascii="Verdana" w:hAnsi="Verdana"/>
          <w:color w:val="000000"/>
          <w:kern w:val="0"/>
          <w:szCs w:val="22"/>
        </w:rPr>
      </w:pPr>
      <w:r w:rsidRPr="00F25CB5">
        <w:rPr>
          <w:rFonts w:ascii="Verdana" w:hAnsi="Verdana"/>
          <w:color w:val="000000"/>
          <w:kern w:val="0"/>
          <w:szCs w:val="22"/>
        </w:rPr>
        <w:t>Manage Delivery Order MDO:</w:t>
      </w:r>
    </w:p>
    <w:p w14:paraId="49A8A626" w14:textId="77777777" w:rsidR="00C0747B" w:rsidRPr="00F25CB5" w:rsidRDefault="00C0747B" w:rsidP="00C0747B">
      <w:pPr>
        <w:pStyle w:val="NormalWeb"/>
        <w:jc w:val="both"/>
        <w:rPr>
          <w:rFonts w:ascii="Verdana" w:hAnsi="Verdana"/>
          <w:color w:val="000000"/>
          <w:kern w:val="0"/>
          <w:szCs w:val="22"/>
        </w:rPr>
      </w:pPr>
      <w:r w:rsidRPr="00F25CB5">
        <w:rPr>
          <w:rFonts w:ascii="Verdana" w:hAnsi="Verdana"/>
          <w:color w:val="000000"/>
          <w:kern w:val="0"/>
          <w:szCs w:val="22"/>
        </w:rPr>
        <w:t>Provide a Self-Service or Automated solution which allows the customer to receive their delivery order based on pre-defined templates and standard methods of communication</w:t>
      </w:r>
    </w:p>
    <w:p w14:paraId="65FACC4E" w14:textId="77777777" w:rsidR="00C0747B" w:rsidRPr="00F25CB5" w:rsidRDefault="00C0747B" w:rsidP="00C0747B">
      <w:pPr>
        <w:pStyle w:val="NormalWeb"/>
        <w:jc w:val="both"/>
        <w:rPr>
          <w:rFonts w:ascii="Verdana" w:hAnsi="Verdana"/>
          <w:color w:val="000000"/>
          <w:kern w:val="0"/>
          <w:szCs w:val="22"/>
        </w:rPr>
      </w:pPr>
      <w:r w:rsidRPr="00F25CB5">
        <w:rPr>
          <w:rFonts w:ascii="Verdana" w:hAnsi="Verdana"/>
          <w:color w:val="000000"/>
          <w:kern w:val="0"/>
          <w:szCs w:val="22"/>
        </w:rPr>
        <w:t>The project has two streams…</w:t>
      </w:r>
    </w:p>
    <w:p w14:paraId="617CB7A2" w14:textId="77777777" w:rsidR="00C0747B" w:rsidRPr="00F25CB5" w:rsidRDefault="00C0747B" w:rsidP="00C0747B">
      <w:pPr>
        <w:pStyle w:val="NormalWeb"/>
        <w:jc w:val="both"/>
        <w:rPr>
          <w:rFonts w:ascii="Verdana" w:hAnsi="Verdana"/>
          <w:color w:val="000000"/>
          <w:kern w:val="0"/>
          <w:szCs w:val="22"/>
        </w:rPr>
      </w:pPr>
      <w:r w:rsidRPr="00F25CB5">
        <w:rPr>
          <w:rFonts w:ascii="Verdana" w:hAnsi="Verdana"/>
          <w:color w:val="000000"/>
          <w:kern w:val="0"/>
          <w:szCs w:val="22"/>
        </w:rPr>
        <w:t xml:space="preserve">IMPORTER VIEW - allows the customers and internal users to view details and status of containers arriving for which they are mentioned in the shipment record. </w:t>
      </w:r>
    </w:p>
    <w:p w14:paraId="089D9FE4" w14:textId="77777777" w:rsidR="00C0747B" w:rsidRDefault="00C0747B" w:rsidP="00C0747B">
      <w:pPr>
        <w:pStyle w:val="NormalWeb"/>
        <w:spacing w:before="0" w:after="0"/>
        <w:jc w:val="both"/>
        <w:rPr>
          <w:rFonts w:ascii="Verdana" w:hAnsi="Verdana"/>
          <w:color w:val="000000"/>
          <w:kern w:val="0"/>
          <w:szCs w:val="22"/>
        </w:rPr>
      </w:pPr>
      <w:r w:rsidRPr="00F25CB5">
        <w:rPr>
          <w:rFonts w:ascii="Verdana" w:hAnsi="Verdana"/>
          <w:color w:val="000000"/>
          <w:kern w:val="0"/>
          <w:szCs w:val="22"/>
        </w:rPr>
        <w:t>MANAGE DELIVERY ORDER - allow the customers and internal users to initiate the release or delivery process for the containers they choose for both CY and SD bookings.</w:t>
      </w:r>
    </w:p>
    <w:p w14:paraId="220B9FBC" w14:textId="77777777" w:rsidR="00C0747B" w:rsidRPr="00F25CB5" w:rsidRDefault="00C0747B" w:rsidP="00C0747B">
      <w:pPr>
        <w:pStyle w:val="NormalWeb"/>
        <w:jc w:val="both"/>
        <w:rPr>
          <w:rFonts w:ascii="Verdana" w:hAnsi="Verdana"/>
          <w:b/>
          <w:kern w:val="0"/>
          <w:sz w:val="20"/>
        </w:rPr>
      </w:pPr>
      <w:r w:rsidRPr="00F25CB5">
        <w:rPr>
          <w:rFonts w:ascii="Verdana" w:hAnsi="Verdana"/>
          <w:b/>
          <w:kern w:val="0"/>
          <w:sz w:val="20"/>
        </w:rPr>
        <w:t>Responsibilities:</w:t>
      </w:r>
    </w:p>
    <w:p w14:paraId="6C73BDDD" w14:textId="712B0196" w:rsidR="00C0747B" w:rsidRDefault="00C0747B" w:rsidP="00C0747B">
      <w:pPr>
        <w:pStyle w:val="NormalWeb"/>
        <w:numPr>
          <w:ilvl w:val="0"/>
          <w:numId w:val="42"/>
        </w:numPr>
        <w:jc w:val="both"/>
        <w:rPr>
          <w:rFonts w:ascii="Verdana" w:hAnsi="Verdana"/>
          <w:color w:val="000000"/>
          <w:kern w:val="0"/>
          <w:szCs w:val="22"/>
        </w:rPr>
      </w:pPr>
      <w:r w:rsidRPr="00F25CB5">
        <w:rPr>
          <w:rFonts w:ascii="Verdana" w:hAnsi="Verdana"/>
          <w:color w:val="000000"/>
          <w:kern w:val="0"/>
          <w:szCs w:val="22"/>
        </w:rPr>
        <w:t xml:space="preserve">Working on the Agile Methodology with project on the Oracle </w:t>
      </w:r>
      <w:r w:rsidR="006878DF">
        <w:rPr>
          <w:rFonts w:ascii="Verdana" w:hAnsi="Verdana"/>
          <w:color w:val="000000"/>
          <w:kern w:val="0"/>
          <w:szCs w:val="22"/>
        </w:rPr>
        <w:t>OSB 11g</w:t>
      </w:r>
      <w:r w:rsidRPr="00F25CB5">
        <w:rPr>
          <w:rFonts w:ascii="Verdana" w:hAnsi="Verdana"/>
          <w:color w:val="000000"/>
          <w:kern w:val="0"/>
          <w:szCs w:val="22"/>
        </w:rPr>
        <w:t xml:space="preserve"> Platform with multiple integrations to the different systems.</w:t>
      </w:r>
    </w:p>
    <w:p w14:paraId="2CA587BD" w14:textId="3CC1FD59" w:rsidR="004F0B63" w:rsidRPr="00EC24EA" w:rsidRDefault="004F0B63" w:rsidP="000F08CD">
      <w:pPr>
        <w:pStyle w:val="ListParagraph"/>
        <w:numPr>
          <w:ilvl w:val="0"/>
          <w:numId w:val="42"/>
        </w:numPr>
        <w:jc w:val="both"/>
        <w:rPr>
          <w:rFonts w:ascii="Verdana" w:hAnsi="Verdana"/>
          <w:color w:val="000000"/>
          <w:szCs w:val="22"/>
        </w:rPr>
      </w:pPr>
      <w:r w:rsidRPr="00EC24EA">
        <w:rPr>
          <w:rFonts w:ascii="Verdana" w:hAnsi="Verdana"/>
          <w:color w:val="000000"/>
          <w:sz w:val="22"/>
          <w:szCs w:val="22"/>
        </w:rPr>
        <w:t xml:space="preserve">My role in the project is Oracle Service Bus Developer, </w:t>
      </w:r>
      <w:proofErr w:type="gramStart"/>
      <w:r w:rsidRPr="00EC24EA">
        <w:rPr>
          <w:rFonts w:ascii="Verdana" w:hAnsi="Verdana"/>
          <w:color w:val="000000"/>
          <w:sz w:val="22"/>
          <w:szCs w:val="22"/>
        </w:rPr>
        <w:t>Gone</w:t>
      </w:r>
      <w:proofErr w:type="gramEnd"/>
      <w:r w:rsidRPr="00EC24EA">
        <w:rPr>
          <w:rFonts w:ascii="Verdana" w:hAnsi="Verdana"/>
          <w:color w:val="000000"/>
          <w:sz w:val="22"/>
          <w:szCs w:val="22"/>
        </w:rPr>
        <w:t xml:space="preserve"> through spec documents and created Proxies and Business Process.</w:t>
      </w:r>
    </w:p>
    <w:p w14:paraId="2F47B6B4" w14:textId="6EF531B9" w:rsidR="00C0747B" w:rsidRPr="00F25CB5" w:rsidRDefault="00C0747B" w:rsidP="00C0747B">
      <w:pPr>
        <w:pStyle w:val="NormalWeb"/>
        <w:numPr>
          <w:ilvl w:val="0"/>
          <w:numId w:val="42"/>
        </w:numPr>
        <w:jc w:val="both"/>
        <w:rPr>
          <w:rFonts w:ascii="Verdana" w:hAnsi="Verdana"/>
          <w:color w:val="000000"/>
          <w:kern w:val="0"/>
          <w:szCs w:val="22"/>
        </w:rPr>
      </w:pPr>
      <w:r w:rsidRPr="00F25CB5">
        <w:rPr>
          <w:rFonts w:ascii="Verdana" w:hAnsi="Verdana"/>
          <w:color w:val="000000"/>
          <w:kern w:val="0"/>
          <w:szCs w:val="22"/>
        </w:rPr>
        <w:t>Responsible for the End-End integration from po</w:t>
      </w:r>
      <w:r w:rsidR="006878DF">
        <w:rPr>
          <w:rFonts w:ascii="Verdana" w:hAnsi="Verdana"/>
          <w:color w:val="000000"/>
          <w:kern w:val="0"/>
          <w:szCs w:val="22"/>
        </w:rPr>
        <w:t>rtal to OSB.</w:t>
      </w:r>
    </w:p>
    <w:p w14:paraId="3D20AF62" w14:textId="77777777" w:rsidR="00C0747B" w:rsidRPr="00F25CB5" w:rsidRDefault="00C0747B" w:rsidP="00C0747B">
      <w:pPr>
        <w:pStyle w:val="NormalWeb"/>
        <w:numPr>
          <w:ilvl w:val="0"/>
          <w:numId w:val="42"/>
        </w:numPr>
        <w:jc w:val="both"/>
        <w:rPr>
          <w:rFonts w:ascii="Verdana" w:hAnsi="Verdana"/>
          <w:color w:val="000000"/>
          <w:kern w:val="0"/>
          <w:szCs w:val="22"/>
        </w:rPr>
      </w:pPr>
      <w:r w:rsidRPr="00F25CB5">
        <w:rPr>
          <w:rFonts w:ascii="Verdana" w:hAnsi="Verdana"/>
          <w:color w:val="000000"/>
          <w:kern w:val="0"/>
          <w:szCs w:val="22"/>
        </w:rPr>
        <w:t>OSB Proxy services and business services design and development</w:t>
      </w:r>
    </w:p>
    <w:p w14:paraId="37E7140A" w14:textId="77777777" w:rsidR="00C0747B" w:rsidRPr="00F25CB5" w:rsidRDefault="00C0747B" w:rsidP="00C0747B">
      <w:pPr>
        <w:pStyle w:val="NormalWeb"/>
        <w:numPr>
          <w:ilvl w:val="0"/>
          <w:numId w:val="42"/>
        </w:numPr>
        <w:jc w:val="both"/>
        <w:rPr>
          <w:rFonts w:ascii="Verdana" w:hAnsi="Verdana"/>
          <w:color w:val="000000"/>
          <w:kern w:val="0"/>
          <w:szCs w:val="22"/>
        </w:rPr>
      </w:pPr>
      <w:r w:rsidRPr="00F25CB5">
        <w:rPr>
          <w:rFonts w:ascii="Verdana" w:hAnsi="Verdana"/>
          <w:color w:val="000000"/>
          <w:kern w:val="0"/>
          <w:szCs w:val="22"/>
        </w:rPr>
        <w:t>Created MQ based Messaging Services using MFL.</w:t>
      </w:r>
    </w:p>
    <w:p w14:paraId="36F88FD6" w14:textId="77777777" w:rsidR="00C0747B" w:rsidRPr="00F25CB5" w:rsidRDefault="00C0747B" w:rsidP="00C0747B">
      <w:pPr>
        <w:pStyle w:val="NormalWeb"/>
        <w:numPr>
          <w:ilvl w:val="0"/>
          <w:numId w:val="42"/>
        </w:numPr>
        <w:jc w:val="both"/>
        <w:rPr>
          <w:rFonts w:ascii="Verdana" w:hAnsi="Verdana"/>
          <w:color w:val="000000"/>
          <w:kern w:val="0"/>
          <w:szCs w:val="22"/>
        </w:rPr>
      </w:pPr>
      <w:r w:rsidRPr="00F25CB5">
        <w:rPr>
          <w:rFonts w:ascii="Verdana" w:hAnsi="Verdana"/>
          <w:color w:val="000000"/>
          <w:kern w:val="0"/>
          <w:szCs w:val="22"/>
        </w:rPr>
        <w:t>Developed X-queries Transformation files.</w:t>
      </w:r>
    </w:p>
    <w:p w14:paraId="7F823DC6" w14:textId="351172DC" w:rsidR="00C0747B" w:rsidRDefault="00C0747B" w:rsidP="00C0747B">
      <w:pPr>
        <w:pStyle w:val="NormalWeb"/>
        <w:numPr>
          <w:ilvl w:val="0"/>
          <w:numId w:val="42"/>
        </w:numPr>
        <w:jc w:val="both"/>
        <w:rPr>
          <w:rFonts w:ascii="Verdana" w:hAnsi="Verdana"/>
          <w:color w:val="000000"/>
          <w:kern w:val="0"/>
          <w:szCs w:val="22"/>
        </w:rPr>
      </w:pPr>
      <w:r w:rsidRPr="00F25CB5">
        <w:rPr>
          <w:rFonts w:ascii="Verdana" w:hAnsi="Verdana"/>
          <w:color w:val="000000"/>
          <w:kern w:val="0"/>
          <w:szCs w:val="22"/>
        </w:rPr>
        <w:t>Preparing r</w:t>
      </w:r>
      <w:r w:rsidR="006878DF">
        <w:rPr>
          <w:rFonts w:ascii="Verdana" w:hAnsi="Verdana"/>
          <w:color w:val="000000"/>
          <w:kern w:val="0"/>
          <w:szCs w:val="22"/>
        </w:rPr>
        <w:t xml:space="preserve">elease notes and releasing </w:t>
      </w:r>
      <w:r w:rsidRPr="00F25CB5">
        <w:rPr>
          <w:rFonts w:ascii="Verdana" w:hAnsi="Verdana"/>
          <w:color w:val="000000"/>
          <w:kern w:val="0"/>
          <w:szCs w:val="22"/>
        </w:rPr>
        <w:t>OSB, Pl/</w:t>
      </w:r>
      <w:proofErr w:type="spellStart"/>
      <w:r w:rsidRPr="00F25CB5">
        <w:rPr>
          <w:rFonts w:ascii="Verdana" w:hAnsi="Verdana"/>
          <w:color w:val="000000"/>
          <w:kern w:val="0"/>
          <w:szCs w:val="22"/>
        </w:rPr>
        <w:t>sql</w:t>
      </w:r>
      <w:proofErr w:type="spellEnd"/>
      <w:r w:rsidRPr="00F25CB5">
        <w:rPr>
          <w:rFonts w:ascii="Verdana" w:hAnsi="Verdana"/>
          <w:color w:val="000000"/>
          <w:kern w:val="0"/>
          <w:szCs w:val="22"/>
        </w:rPr>
        <w:t>, components to           Development, System Test and Integration test environments.</w:t>
      </w:r>
    </w:p>
    <w:p w14:paraId="794AB96E" w14:textId="77777777" w:rsidR="00E4673C" w:rsidRPr="008C671F" w:rsidRDefault="00E4673C" w:rsidP="00E4673C">
      <w:pPr>
        <w:pStyle w:val="ListParagraph"/>
        <w:numPr>
          <w:ilvl w:val="0"/>
          <w:numId w:val="42"/>
        </w:numPr>
        <w:jc w:val="both"/>
        <w:rPr>
          <w:rFonts w:ascii="Verdana" w:hAnsi="Verdana"/>
          <w:color w:val="000000"/>
          <w:sz w:val="22"/>
          <w:szCs w:val="22"/>
        </w:rPr>
      </w:pPr>
      <w:r w:rsidRPr="008C671F">
        <w:rPr>
          <w:rFonts w:ascii="Verdana" w:hAnsi="Verdana"/>
          <w:color w:val="000000"/>
          <w:sz w:val="22"/>
          <w:szCs w:val="22"/>
        </w:rPr>
        <w:t xml:space="preserve">Created JMS based Messaging Services in Oracle Service Bus. Provided Security for JMS Services to provide access to concerned users only. </w:t>
      </w:r>
    </w:p>
    <w:p w14:paraId="1605D861" w14:textId="46974A7B" w:rsidR="00E4673C" w:rsidRPr="00E4673C" w:rsidRDefault="00E4673C" w:rsidP="00E4673C">
      <w:pPr>
        <w:pStyle w:val="ListParagraph"/>
        <w:numPr>
          <w:ilvl w:val="0"/>
          <w:numId w:val="42"/>
        </w:numPr>
        <w:jc w:val="both"/>
        <w:rPr>
          <w:rFonts w:ascii="Verdana" w:hAnsi="Verdana"/>
          <w:color w:val="000000"/>
          <w:sz w:val="22"/>
          <w:szCs w:val="22"/>
        </w:rPr>
      </w:pPr>
      <w:r w:rsidRPr="008C671F">
        <w:rPr>
          <w:rFonts w:ascii="Verdana" w:hAnsi="Verdana"/>
          <w:color w:val="000000"/>
          <w:sz w:val="22"/>
          <w:szCs w:val="22"/>
        </w:rPr>
        <w:t xml:space="preserve">Created JCA based Services in Oracle Service bus and integrated adapters </w:t>
      </w:r>
      <w:proofErr w:type="spellStart"/>
      <w:r w:rsidRPr="008C671F">
        <w:rPr>
          <w:rFonts w:ascii="Verdana" w:hAnsi="Verdana"/>
          <w:color w:val="000000"/>
          <w:sz w:val="22"/>
          <w:szCs w:val="22"/>
        </w:rPr>
        <w:t>throughJdeveloper</w:t>
      </w:r>
      <w:proofErr w:type="spellEnd"/>
    </w:p>
    <w:p w14:paraId="03B67465" w14:textId="3A10B18E" w:rsidR="0093105C" w:rsidRPr="00133014" w:rsidRDefault="00C0747B" w:rsidP="002E5734">
      <w:pPr>
        <w:pStyle w:val="NormalWeb"/>
        <w:numPr>
          <w:ilvl w:val="0"/>
          <w:numId w:val="42"/>
        </w:numPr>
        <w:spacing w:before="0" w:after="0"/>
        <w:jc w:val="both"/>
        <w:rPr>
          <w:rFonts w:ascii="Verdana" w:hAnsi="Verdana" w:cs="Arial"/>
          <w:b/>
          <w:bCs/>
          <w:spacing w:val="-2"/>
          <w:sz w:val="20"/>
        </w:rPr>
      </w:pPr>
      <w:r w:rsidRPr="00B97E7B">
        <w:rPr>
          <w:rFonts w:ascii="Verdana" w:hAnsi="Verdana"/>
          <w:color w:val="000000"/>
          <w:kern w:val="0"/>
          <w:szCs w:val="22"/>
        </w:rPr>
        <w:t>Interacting with various stake holders in the project.</w:t>
      </w:r>
    </w:p>
    <w:p w14:paraId="2D787339" w14:textId="77777777" w:rsidR="00133014" w:rsidRPr="00B97E7B" w:rsidRDefault="00133014" w:rsidP="00133014">
      <w:pPr>
        <w:pStyle w:val="NormalWeb"/>
        <w:spacing w:before="0" w:after="0"/>
        <w:ind w:left="720"/>
        <w:jc w:val="both"/>
        <w:rPr>
          <w:rFonts w:ascii="Verdana" w:hAnsi="Verdana" w:cs="Arial"/>
          <w:b/>
          <w:bCs/>
          <w:spacing w:val="-2"/>
          <w:sz w:val="20"/>
        </w:rPr>
      </w:pPr>
    </w:p>
    <w:p w14:paraId="7A0DC8DA" w14:textId="072B4F03" w:rsidR="00845E36" w:rsidRDefault="00DA6A10" w:rsidP="00845E36">
      <w:pPr>
        <w:pStyle w:val="NormalWeb"/>
        <w:spacing w:before="0" w:after="0"/>
        <w:jc w:val="both"/>
        <w:rPr>
          <w:rFonts w:ascii="Verdana" w:hAnsi="Verdana"/>
          <w:b/>
          <w:bCs/>
          <w:caps/>
          <w:color w:val="000000"/>
          <w:kern w:val="0"/>
          <w:sz w:val="20"/>
        </w:rPr>
      </w:pPr>
      <w:r w:rsidRPr="00C60025">
        <w:rPr>
          <w:rFonts w:ascii="Verdana" w:hAnsi="Verdana" w:cs="Arial"/>
          <w:b/>
          <w:bCs/>
          <w:spacing w:val="-2"/>
          <w:sz w:val="20"/>
          <w:u w:val="single"/>
        </w:rPr>
        <w:t>Project</w:t>
      </w:r>
      <w:r w:rsidR="00845E36">
        <w:rPr>
          <w:rFonts w:ascii="Verdana" w:hAnsi="Verdana" w:cs="Arial"/>
          <w:b/>
          <w:bCs/>
          <w:spacing w:val="-2"/>
          <w:sz w:val="20"/>
          <w:u w:val="single"/>
        </w:rPr>
        <w:t xml:space="preserve"> </w:t>
      </w:r>
      <w:r w:rsidR="00F25CB5">
        <w:rPr>
          <w:rFonts w:ascii="Verdana" w:hAnsi="Verdana" w:cs="Arial"/>
          <w:b/>
          <w:bCs/>
          <w:spacing w:val="-2"/>
          <w:sz w:val="20"/>
          <w:u w:val="single"/>
        </w:rPr>
        <w:t>4</w:t>
      </w:r>
      <w:r w:rsidR="00F25CB5" w:rsidRPr="00C60025">
        <w:rPr>
          <w:rFonts w:ascii="Verdana" w:hAnsi="Verdana" w:cs="Arial"/>
          <w:b/>
          <w:spacing w:val="-2"/>
          <w:sz w:val="20"/>
          <w:u w:val="single"/>
        </w:rPr>
        <w:t>:</w:t>
      </w:r>
      <w:r w:rsidRPr="00C60025">
        <w:rPr>
          <w:rFonts w:ascii="Verdana" w:hAnsi="Verdana"/>
          <w:b/>
          <w:szCs w:val="22"/>
        </w:rPr>
        <w:t xml:space="preserve"> </w:t>
      </w:r>
      <w:r w:rsidR="00845E36" w:rsidRPr="00845E36">
        <w:rPr>
          <w:rFonts w:ascii="Verdana" w:hAnsi="Verdana"/>
          <w:b/>
          <w:bCs/>
          <w:caps/>
          <w:color w:val="000000"/>
          <w:kern w:val="0"/>
          <w:sz w:val="20"/>
        </w:rPr>
        <w:t>Export Documentation</w:t>
      </w:r>
    </w:p>
    <w:p w14:paraId="519B21C8" w14:textId="4C7966C9" w:rsidR="00A86A81" w:rsidRDefault="00A86A81" w:rsidP="00845E36">
      <w:pPr>
        <w:pStyle w:val="NormalWeb"/>
        <w:spacing w:before="0" w:after="0"/>
        <w:jc w:val="both"/>
        <w:rPr>
          <w:rFonts w:ascii="Verdana" w:hAnsi="Verdana"/>
          <w:b/>
          <w:bCs/>
          <w:caps/>
          <w:color w:val="000000"/>
          <w:kern w:val="0"/>
          <w:sz w:val="20"/>
        </w:rPr>
      </w:pPr>
      <w:r w:rsidRPr="00A86A81">
        <w:rPr>
          <w:rFonts w:ascii="Verdana" w:hAnsi="Verdana"/>
          <w:b/>
          <w:bCs/>
          <w:caps/>
          <w:color w:val="000000"/>
          <w:kern w:val="0"/>
          <w:sz w:val="20"/>
        </w:rPr>
        <w:lastRenderedPageBreak/>
        <w:t xml:space="preserve">CLIENT: </w:t>
      </w:r>
      <w:r w:rsidR="00683C61">
        <w:rPr>
          <w:rFonts w:ascii="Verdana" w:hAnsi="Verdana"/>
          <w:b/>
          <w:bCs/>
          <w:caps/>
          <w:color w:val="000000"/>
          <w:kern w:val="0"/>
          <w:sz w:val="20"/>
        </w:rPr>
        <w:t>Leading shipping domain</w:t>
      </w:r>
      <w:r w:rsidRPr="00A86A81">
        <w:rPr>
          <w:rFonts w:ascii="Verdana" w:hAnsi="Verdana"/>
          <w:b/>
          <w:bCs/>
          <w:caps/>
          <w:color w:val="000000"/>
          <w:kern w:val="0"/>
          <w:sz w:val="20"/>
        </w:rPr>
        <w:t>, DENMARK</w:t>
      </w:r>
    </w:p>
    <w:p w14:paraId="75726C34" w14:textId="552F0675" w:rsidR="00845E36" w:rsidRDefault="00845E36" w:rsidP="00845E36">
      <w:pPr>
        <w:jc w:val="both"/>
        <w:rPr>
          <w:rFonts w:ascii="Verdana" w:hAnsi="Verdana"/>
          <w:sz w:val="20"/>
          <w:szCs w:val="20"/>
        </w:rPr>
      </w:pPr>
      <w:r w:rsidRPr="00845E36">
        <w:rPr>
          <w:rFonts w:ascii="Verdana" w:hAnsi="Verdana"/>
          <w:b/>
          <w:bCs/>
          <w:caps/>
          <w:color w:val="000000"/>
          <w:sz w:val="20"/>
          <w:szCs w:val="20"/>
        </w:rPr>
        <w:t>Role       </w:t>
      </w:r>
      <w:proofErr w:type="gramStart"/>
      <w:r w:rsidRPr="00845E36">
        <w:rPr>
          <w:rFonts w:ascii="Verdana" w:hAnsi="Verdana"/>
          <w:b/>
          <w:bCs/>
          <w:caps/>
          <w:color w:val="000000"/>
          <w:sz w:val="20"/>
          <w:szCs w:val="20"/>
        </w:rPr>
        <w:t>  :</w:t>
      </w:r>
      <w:proofErr w:type="gramEnd"/>
      <w:r w:rsidRPr="00845E36">
        <w:rPr>
          <w:rFonts w:ascii="Verdana" w:hAnsi="Verdana"/>
          <w:b/>
          <w:bCs/>
          <w:caps/>
          <w:color w:val="000000"/>
          <w:sz w:val="20"/>
          <w:szCs w:val="20"/>
        </w:rPr>
        <w:t xml:space="preserve"> </w:t>
      </w:r>
      <w:r w:rsidR="000538E4" w:rsidRPr="00F25CB5">
        <w:rPr>
          <w:rFonts w:ascii="Verdana" w:hAnsi="Verdana" w:cs="Arial"/>
          <w:b/>
          <w:bCs/>
          <w:spacing w:val="-2"/>
          <w:sz w:val="20"/>
        </w:rPr>
        <w:t>SENIOR SOFTWARE DEVELOPER.</w:t>
      </w:r>
    </w:p>
    <w:p w14:paraId="04FDCA56" w14:textId="166821B7" w:rsidR="00955168" w:rsidRDefault="00955168" w:rsidP="00955168">
      <w:pPr>
        <w:pStyle w:val="NormalWeb"/>
        <w:spacing w:before="0" w:after="0"/>
        <w:jc w:val="both"/>
        <w:rPr>
          <w:rFonts w:ascii="Verdana" w:hAnsi="Verdana" w:cs="Arial"/>
          <w:b/>
          <w:bCs/>
          <w:spacing w:val="-2"/>
          <w:sz w:val="20"/>
        </w:rPr>
      </w:pPr>
      <w:r>
        <w:rPr>
          <w:rFonts w:ascii="Verdana" w:hAnsi="Verdana" w:cs="Arial"/>
          <w:b/>
          <w:bCs/>
          <w:spacing w:val="-2"/>
          <w:sz w:val="20"/>
        </w:rPr>
        <w:t>DURATION: MAY 2014</w:t>
      </w:r>
      <w:r w:rsidRPr="00F25CB5">
        <w:rPr>
          <w:rFonts w:ascii="Verdana" w:hAnsi="Verdana" w:cs="Arial"/>
          <w:b/>
          <w:bCs/>
          <w:spacing w:val="-2"/>
          <w:sz w:val="20"/>
        </w:rPr>
        <w:t xml:space="preserve"> – </w:t>
      </w:r>
      <w:r>
        <w:rPr>
          <w:rFonts w:ascii="Verdana" w:hAnsi="Verdana" w:cs="Arial"/>
          <w:b/>
          <w:bCs/>
          <w:spacing w:val="-2"/>
          <w:sz w:val="20"/>
        </w:rPr>
        <w:t>April 2015</w:t>
      </w:r>
      <w:r w:rsidR="00FC646A">
        <w:rPr>
          <w:rFonts w:ascii="Verdana" w:hAnsi="Verdana" w:cs="Arial"/>
          <w:b/>
          <w:bCs/>
          <w:spacing w:val="-2"/>
          <w:sz w:val="20"/>
        </w:rPr>
        <w:t>.</w:t>
      </w:r>
    </w:p>
    <w:p w14:paraId="4CEEECC3" w14:textId="77777777" w:rsidR="00955168" w:rsidRDefault="00955168" w:rsidP="00845E36">
      <w:pPr>
        <w:jc w:val="both"/>
        <w:rPr>
          <w:rFonts w:ascii="Verdana" w:hAnsi="Verdana"/>
          <w:b/>
          <w:bCs/>
          <w:caps/>
          <w:color w:val="000000"/>
          <w:sz w:val="20"/>
          <w:szCs w:val="20"/>
        </w:rPr>
      </w:pPr>
    </w:p>
    <w:p w14:paraId="1A995FCE" w14:textId="77777777" w:rsidR="00845E36" w:rsidRDefault="00845E36" w:rsidP="00845E36">
      <w:pPr>
        <w:jc w:val="both"/>
        <w:rPr>
          <w:rFonts w:ascii="Verdana" w:hAnsi="Verdana"/>
          <w:b/>
          <w:bCs/>
          <w:caps/>
          <w:color w:val="000000"/>
          <w:sz w:val="20"/>
          <w:szCs w:val="20"/>
        </w:rPr>
      </w:pPr>
    </w:p>
    <w:p w14:paraId="2FDCC5B5" w14:textId="1AFA2BE1" w:rsidR="00845E36" w:rsidRDefault="00845E36" w:rsidP="00845E36">
      <w:pPr>
        <w:jc w:val="both"/>
        <w:rPr>
          <w:rFonts w:ascii="Verdana" w:hAnsi="Verdana"/>
          <w:color w:val="000000"/>
          <w:sz w:val="20"/>
          <w:szCs w:val="20"/>
        </w:rPr>
      </w:pPr>
      <w:r w:rsidRPr="00C60025">
        <w:rPr>
          <w:rFonts w:ascii="Verdana" w:hAnsi="Verdana" w:cs="Arial"/>
          <w:b/>
          <w:spacing w:val="-2"/>
          <w:sz w:val="20"/>
          <w:szCs w:val="20"/>
        </w:rPr>
        <w:t>Description</w:t>
      </w:r>
      <w:r w:rsidRPr="00845E36">
        <w:rPr>
          <w:rFonts w:ascii="Verdana" w:hAnsi="Verdana"/>
          <w:b/>
          <w:bCs/>
          <w:caps/>
          <w:color w:val="000000"/>
          <w:sz w:val="20"/>
          <w:szCs w:val="20"/>
        </w:rPr>
        <w:t>: </w:t>
      </w:r>
      <w:r w:rsidRPr="008C671F">
        <w:rPr>
          <w:rFonts w:ascii="Verdana" w:hAnsi="Verdana"/>
          <w:color w:val="000000"/>
          <w:sz w:val="22"/>
          <w:szCs w:val="22"/>
        </w:rPr>
        <w:t>Oracle Enterprise Pack For Eclipse (</w:t>
      </w:r>
      <w:proofErr w:type="spellStart"/>
      <w:r w:rsidRPr="008C671F">
        <w:rPr>
          <w:rFonts w:ascii="Verdana" w:hAnsi="Verdana"/>
          <w:color w:val="000000"/>
          <w:sz w:val="22"/>
          <w:szCs w:val="22"/>
        </w:rPr>
        <w:t>Oepe</w:t>
      </w:r>
      <w:proofErr w:type="spellEnd"/>
      <w:r w:rsidRPr="008C671F">
        <w:rPr>
          <w:rFonts w:ascii="Verdana" w:hAnsi="Verdana"/>
          <w:color w:val="000000"/>
          <w:sz w:val="22"/>
          <w:szCs w:val="22"/>
        </w:rPr>
        <w:t>), Oracle Service Bus11g</w:t>
      </w:r>
      <w:r w:rsidR="00FF0886" w:rsidRPr="008C671F">
        <w:rPr>
          <w:rFonts w:ascii="Verdana" w:hAnsi="Verdana"/>
          <w:color w:val="000000"/>
          <w:sz w:val="22"/>
          <w:szCs w:val="22"/>
        </w:rPr>
        <w:t xml:space="preserve">, </w:t>
      </w:r>
      <w:proofErr w:type="spellStart"/>
      <w:r w:rsidR="00FF0886" w:rsidRPr="008C671F">
        <w:rPr>
          <w:rFonts w:ascii="Verdana" w:hAnsi="Verdana"/>
          <w:color w:val="000000"/>
          <w:sz w:val="22"/>
          <w:szCs w:val="22"/>
        </w:rPr>
        <w:t>Oraclebpel</w:t>
      </w:r>
      <w:proofErr w:type="spellEnd"/>
      <w:r w:rsidRPr="008C671F">
        <w:rPr>
          <w:rFonts w:ascii="Verdana" w:hAnsi="Verdana"/>
          <w:color w:val="000000"/>
          <w:sz w:val="22"/>
          <w:szCs w:val="22"/>
        </w:rPr>
        <w:t xml:space="preserve"> 11</w:t>
      </w:r>
      <w:proofErr w:type="gramStart"/>
      <w:r w:rsidRPr="008C671F">
        <w:rPr>
          <w:rFonts w:ascii="Verdana" w:hAnsi="Verdana"/>
          <w:color w:val="000000"/>
          <w:sz w:val="22"/>
          <w:szCs w:val="22"/>
        </w:rPr>
        <w:t>g,Oracle</w:t>
      </w:r>
      <w:proofErr w:type="gramEnd"/>
      <w:r w:rsidRPr="008C671F">
        <w:rPr>
          <w:rFonts w:ascii="Verdana" w:hAnsi="Verdana"/>
          <w:color w:val="000000"/>
          <w:sz w:val="22"/>
          <w:szCs w:val="22"/>
        </w:rPr>
        <w:t xml:space="preserve"> </w:t>
      </w:r>
      <w:proofErr w:type="spellStart"/>
      <w:r w:rsidRPr="008C671F">
        <w:rPr>
          <w:rFonts w:ascii="Verdana" w:hAnsi="Verdana"/>
          <w:color w:val="000000"/>
          <w:sz w:val="22"/>
          <w:szCs w:val="22"/>
        </w:rPr>
        <w:t>Jdeveloperand</w:t>
      </w:r>
      <w:proofErr w:type="spellEnd"/>
      <w:r w:rsidRPr="008C671F">
        <w:rPr>
          <w:rFonts w:ascii="Verdana" w:hAnsi="Verdana"/>
          <w:color w:val="000000"/>
          <w:sz w:val="22"/>
          <w:szCs w:val="22"/>
        </w:rPr>
        <w:t xml:space="preserve"> </w:t>
      </w:r>
      <w:proofErr w:type="spellStart"/>
      <w:r w:rsidRPr="008C671F">
        <w:rPr>
          <w:rFonts w:ascii="Verdana" w:hAnsi="Verdana"/>
          <w:color w:val="000000"/>
          <w:sz w:val="22"/>
          <w:szCs w:val="22"/>
        </w:rPr>
        <w:t>Soapui</w:t>
      </w:r>
      <w:proofErr w:type="spellEnd"/>
      <w:r w:rsidRPr="008C671F">
        <w:rPr>
          <w:rFonts w:ascii="Verdana" w:hAnsi="Verdana"/>
          <w:color w:val="000000"/>
          <w:sz w:val="22"/>
          <w:szCs w:val="22"/>
        </w:rPr>
        <w:t xml:space="preserve"> 4.0,</w:t>
      </w:r>
      <w:r w:rsidR="00683C61">
        <w:rPr>
          <w:rFonts w:ascii="Verdana" w:hAnsi="Verdana"/>
          <w:color w:val="000000"/>
          <w:sz w:val="22"/>
          <w:szCs w:val="22"/>
        </w:rPr>
        <w:t xml:space="preserve"> </w:t>
      </w:r>
      <w:r w:rsidRPr="008C671F">
        <w:rPr>
          <w:rFonts w:ascii="Verdana" w:hAnsi="Verdana"/>
          <w:color w:val="000000"/>
          <w:sz w:val="22"/>
          <w:szCs w:val="22"/>
        </w:rPr>
        <w:t>providing system integration consulting services for the client .Implementation of solutions based on Middleware products like Oracle Service Bus 11g and Oracle SOA Suite 11g.  </w:t>
      </w:r>
    </w:p>
    <w:p w14:paraId="649DEB0D" w14:textId="77777777" w:rsidR="008C671F" w:rsidRDefault="008C671F" w:rsidP="00845E36">
      <w:pPr>
        <w:jc w:val="both"/>
        <w:rPr>
          <w:rFonts w:ascii="Verdana" w:hAnsi="Verdana"/>
          <w:color w:val="000000"/>
          <w:sz w:val="20"/>
          <w:szCs w:val="20"/>
        </w:rPr>
      </w:pPr>
    </w:p>
    <w:p w14:paraId="7A7DF4FF" w14:textId="77777777" w:rsidR="008C671F" w:rsidRPr="00C60025" w:rsidRDefault="008C671F" w:rsidP="008C671F">
      <w:pPr>
        <w:outlineLvl w:val="0"/>
        <w:rPr>
          <w:rFonts w:ascii="Verdana" w:hAnsi="Verdana"/>
          <w:b/>
          <w:sz w:val="20"/>
          <w:szCs w:val="20"/>
        </w:rPr>
      </w:pPr>
      <w:r w:rsidRPr="00C60025">
        <w:rPr>
          <w:rFonts w:ascii="Verdana" w:hAnsi="Verdana"/>
          <w:b/>
          <w:sz w:val="20"/>
          <w:szCs w:val="20"/>
        </w:rPr>
        <w:t>Roles &amp; Responsibilities:</w:t>
      </w:r>
    </w:p>
    <w:p w14:paraId="194F2E43" w14:textId="77777777" w:rsidR="008C671F" w:rsidRPr="00845E36" w:rsidRDefault="008C671F" w:rsidP="00845E36">
      <w:pPr>
        <w:jc w:val="both"/>
        <w:rPr>
          <w:color w:val="000000"/>
          <w:sz w:val="20"/>
          <w:szCs w:val="20"/>
        </w:rPr>
      </w:pPr>
    </w:p>
    <w:p w14:paraId="352E5D1F" w14:textId="77777777" w:rsidR="008C671F" w:rsidRPr="008C671F" w:rsidRDefault="008C671F" w:rsidP="008C671F">
      <w:pPr>
        <w:pStyle w:val="ListParagraph"/>
        <w:numPr>
          <w:ilvl w:val="0"/>
          <w:numId w:val="41"/>
        </w:numPr>
        <w:jc w:val="both"/>
        <w:rPr>
          <w:rFonts w:ascii="Verdana" w:hAnsi="Verdana"/>
          <w:color w:val="000000"/>
          <w:sz w:val="22"/>
          <w:szCs w:val="22"/>
        </w:rPr>
      </w:pPr>
      <w:r w:rsidRPr="008C671F">
        <w:rPr>
          <w:rFonts w:ascii="Verdana" w:hAnsi="Verdana"/>
          <w:color w:val="000000"/>
          <w:sz w:val="22"/>
          <w:szCs w:val="22"/>
        </w:rPr>
        <w:t xml:space="preserve">My role in the project is Oracle Service Bus Developer, </w:t>
      </w:r>
      <w:proofErr w:type="gramStart"/>
      <w:r w:rsidRPr="008C671F">
        <w:rPr>
          <w:rFonts w:ascii="Verdana" w:hAnsi="Verdana"/>
          <w:color w:val="000000"/>
          <w:sz w:val="22"/>
          <w:szCs w:val="22"/>
        </w:rPr>
        <w:t>Gone</w:t>
      </w:r>
      <w:proofErr w:type="gramEnd"/>
      <w:r w:rsidRPr="008C671F">
        <w:rPr>
          <w:rFonts w:ascii="Verdana" w:hAnsi="Verdana"/>
          <w:color w:val="000000"/>
          <w:sz w:val="22"/>
          <w:szCs w:val="22"/>
        </w:rPr>
        <w:t xml:space="preserve"> through spec documents and created Proxies and Business Process.</w:t>
      </w:r>
    </w:p>
    <w:p w14:paraId="4EB73E96" w14:textId="77777777" w:rsidR="008C671F" w:rsidRPr="008C671F" w:rsidRDefault="008C671F" w:rsidP="008C671F">
      <w:pPr>
        <w:pStyle w:val="ListParagraph"/>
        <w:numPr>
          <w:ilvl w:val="0"/>
          <w:numId w:val="41"/>
        </w:numPr>
        <w:jc w:val="both"/>
        <w:rPr>
          <w:rFonts w:ascii="Verdana" w:hAnsi="Verdana"/>
          <w:color w:val="000000"/>
          <w:sz w:val="22"/>
          <w:szCs w:val="22"/>
        </w:rPr>
      </w:pPr>
      <w:r w:rsidRPr="008C671F">
        <w:rPr>
          <w:rFonts w:ascii="Verdana" w:hAnsi="Verdana"/>
          <w:color w:val="000000"/>
          <w:sz w:val="22"/>
          <w:szCs w:val="22"/>
        </w:rPr>
        <w:t>Development of the Oracle service bus artifacts using the Oracle Enterprise Pack for Eclipse (OEPE).</w:t>
      </w:r>
    </w:p>
    <w:p w14:paraId="66E8CF8A" w14:textId="77777777" w:rsidR="008C671F" w:rsidRPr="008C671F" w:rsidRDefault="008C671F" w:rsidP="008C671F">
      <w:pPr>
        <w:pStyle w:val="ListParagraph"/>
        <w:numPr>
          <w:ilvl w:val="0"/>
          <w:numId w:val="41"/>
        </w:numPr>
        <w:jc w:val="both"/>
        <w:rPr>
          <w:rFonts w:ascii="Verdana" w:hAnsi="Verdana"/>
          <w:color w:val="000000"/>
          <w:sz w:val="22"/>
          <w:szCs w:val="22"/>
        </w:rPr>
      </w:pPr>
      <w:r w:rsidRPr="008C671F">
        <w:rPr>
          <w:rFonts w:ascii="Verdana" w:hAnsi="Verdana"/>
          <w:color w:val="000000"/>
          <w:sz w:val="22"/>
          <w:szCs w:val="22"/>
        </w:rPr>
        <w:t xml:space="preserve">Created JMS based Messaging Services in Oracle Service Bus. Provided Security for JMS Services to provide access to concerned users only. </w:t>
      </w:r>
    </w:p>
    <w:p w14:paraId="0C6ED32D" w14:textId="77777777" w:rsidR="008C671F" w:rsidRPr="008C671F" w:rsidRDefault="008C671F" w:rsidP="008C671F">
      <w:pPr>
        <w:pStyle w:val="ListParagraph"/>
        <w:numPr>
          <w:ilvl w:val="0"/>
          <w:numId w:val="41"/>
        </w:numPr>
        <w:jc w:val="both"/>
        <w:rPr>
          <w:rFonts w:ascii="Verdana" w:hAnsi="Verdana"/>
          <w:color w:val="000000"/>
          <w:sz w:val="22"/>
          <w:szCs w:val="22"/>
        </w:rPr>
      </w:pPr>
      <w:r w:rsidRPr="008C671F">
        <w:rPr>
          <w:rFonts w:ascii="Verdana" w:hAnsi="Verdana"/>
          <w:color w:val="000000"/>
          <w:sz w:val="22"/>
          <w:szCs w:val="22"/>
        </w:rPr>
        <w:t xml:space="preserve">Created JCA based Services in Oracle Service bus and integrated adapters </w:t>
      </w:r>
      <w:proofErr w:type="spellStart"/>
      <w:r w:rsidRPr="008C671F">
        <w:rPr>
          <w:rFonts w:ascii="Verdana" w:hAnsi="Verdana"/>
          <w:color w:val="000000"/>
          <w:sz w:val="22"/>
          <w:szCs w:val="22"/>
        </w:rPr>
        <w:t>throughJdeveloper</w:t>
      </w:r>
      <w:proofErr w:type="spellEnd"/>
    </w:p>
    <w:p w14:paraId="12A82A5C" w14:textId="77777777" w:rsidR="008C671F" w:rsidRPr="008C671F" w:rsidRDefault="008C671F" w:rsidP="008C671F">
      <w:pPr>
        <w:pStyle w:val="ListParagraph"/>
        <w:numPr>
          <w:ilvl w:val="0"/>
          <w:numId w:val="41"/>
        </w:numPr>
        <w:jc w:val="both"/>
        <w:rPr>
          <w:rFonts w:ascii="Verdana" w:hAnsi="Verdana"/>
          <w:color w:val="000000"/>
          <w:sz w:val="22"/>
          <w:szCs w:val="22"/>
        </w:rPr>
      </w:pPr>
      <w:r w:rsidRPr="008C671F">
        <w:rPr>
          <w:rFonts w:ascii="Verdana" w:hAnsi="Verdana"/>
          <w:color w:val="000000"/>
          <w:sz w:val="22"/>
          <w:szCs w:val="22"/>
        </w:rPr>
        <w:t>Created MQ based Messaging Services.</w:t>
      </w:r>
    </w:p>
    <w:p w14:paraId="586DCA10" w14:textId="77777777" w:rsidR="008C671F" w:rsidRPr="008C671F" w:rsidRDefault="008C671F" w:rsidP="008C671F">
      <w:pPr>
        <w:pStyle w:val="ListParagraph"/>
        <w:numPr>
          <w:ilvl w:val="0"/>
          <w:numId w:val="41"/>
        </w:numPr>
        <w:jc w:val="both"/>
        <w:rPr>
          <w:rFonts w:ascii="Verdana" w:hAnsi="Verdana"/>
          <w:color w:val="000000"/>
          <w:sz w:val="22"/>
          <w:szCs w:val="22"/>
        </w:rPr>
      </w:pPr>
      <w:r w:rsidRPr="008C671F">
        <w:rPr>
          <w:rFonts w:ascii="Verdana" w:hAnsi="Verdana"/>
          <w:color w:val="000000"/>
          <w:sz w:val="22"/>
          <w:szCs w:val="22"/>
        </w:rPr>
        <w:t>Performing Unit Testing by using Hermes JMS in SOAPUI.</w:t>
      </w:r>
    </w:p>
    <w:p w14:paraId="08FD1757" w14:textId="06ED9BF6" w:rsidR="00845E36" w:rsidRPr="008C671F" w:rsidRDefault="008C671F" w:rsidP="008C671F">
      <w:pPr>
        <w:pStyle w:val="ListParagraph"/>
        <w:numPr>
          <w:ilvl w:val="0"/>
          <w:numId w:val="41"/>
        </w:numPr>
        <w:jc w:val="both"/>
        <w:rPr>
          <w:rFonts w:ascii="Verdana" w:hAnsi="Verdana"/>
          <w:color w:val="000000"/>
          <w:sz w:val="22"/>
          <w:szCs w:val="22"/>
        </w:rPr>
      </w:pPr>
      <w:r w:rsidRPr="008C671F">
        <w:rPr>
          <w:rFonts w:ascii="Verdana" w:hAnsi="Verdana"/>
          <w:color w:val="000000"/>
          <w:sz w:val="22"/>
          <w:szCs w:val="22"/>
        </w:rPr>
        <w:t>Developed X-queries Transformation files.</w:t>
      </w:r>
    </w:p>
    <w:p w14:paraId="40BD2D8A" w14:textId="77777777" w:rsidR="00845E36" w:rsidRPr="00845E36" w:rsidRDefault="00845E36" w:rsidP="00845E36">
      <w:pPr>
        <w:pStyle w:val="NormalWeb"/>
        <w:spacing w:before="0" w:after="0"/>
        <w:jc w:val="both"/>
        <w:rPr>
          <w:rFonts w:ascii="Times New Roman" w:hAnsi="Times New Roman"/>
          <w:color w:val="000000"/>
          <w:kern w:val="0"/>
          <w:sz w:val="20"/>
        </w:rPr>
      </w:pPr>
    </w:p>
    <w:p w14:paraId="3E315981" w14:textId="1BBB4333" w:rsidR="00DA6A10" w:rsidRPr="00C60025" w:rsidRDefault="00DA6A10" w:rsidP="00845E36">
      <w:pPr>
        <w:tabs>
          <w:tab w:val="center" w:pos="5040"/>
          <w:tab w:val="right" w:pos="9360"/>
        </w:tabs>
        <w:jc w:val="both"/>
        <w:outlineLvl w:val="0"/>
        <w:rPr>
          <w:rFonts w:ascii="Verdana" w:hAnsi="Verdana" w:cs="Arial"/>
          <w:b/>
          <w:spacing w:val="-2"/>
          <w:sz w:val="20"/>
          <w:szCs w:val="20"/>
          <w:u w:val="single"/>
        </w:rPr>
      </w:pPr>
    </w:p>
    <w:p w14:paraId="339FA6C5" w14:textId="7F75DE73" w:rsidR="003124D0" w:rsidRPr="00C60025" w:rsidRDefault="008E045F" w:rsidP="003124D0">
      <w:pPr>
        <w:tabs>
          <w:tab w:val="center" w:pos="5040"/>
          <w:tab w:val="right" w:pos="9360"/>
        </w:tabs>
        <w:jc w:val="both"/>
        <w:outlineLvl w:val="0"/>
        <w:rPr>
          <w:rFonts w:ascii="Verdana" w:hAnsi="Verdana" w:cs="Arial"/>
          <w:b/>
          <w:bCs/>
          <w:spacing w:val="-2"/>
          <w:sz w:val="20"/>
          <w:szCs w:val="20"/>
        </w:rPr>
      </w:pPr>
      <w:r w:rsidRPr="00C60025">
        <w:rPr>
          <w:rFonts w:ascii="Verdana" w:hAnsi="Verdana" w:cs="Arial"/>
          <w:b/>
          <w:bCs/>
          <w:spacing w:val="-2"/>
          <w:sz w:val="20"/>
          <w:szCs w:val="20"/>
        </w:rPr>
        <w:t>Sapient Nitro</w:t>
      </w:r>
    </w:p>
    <w:p w14:paraId="0ECDB5BA" w14:textId="03CD70C1" w:rsidR="003124D0" w:rsidRPr="00C60025" w:rsidRDefault="008E045F" w:rsidP="003124D0">
      <w:pPr>
        <w:tabs>
          <w:tab w:val="center" w:pos="5040"/>
          <w:tab w:val="right" w:pos="9360"/>
        </w:tabs>
        <w:jc w:val="both"/>
        <w:outlineLvl w:val="0"/>
        <w:rPr>
          <w:rFonts w:ascii="Verdana" w:hAnsi="Verdana" w:cs="Arial"/>
          <w:b/>
          <w:bCs/>
          <w:spacing w:val="-2"/>
          <w:sz w:val="20"/>
          <w:szCs w:val="20"/>
        </w:rPr>
      </w:pPr>
      <w:r w:rsidRPr="00C60025">
        <w:rPr>
          <w:rFonts w:ascii="Verdana" w:hAnsi="Verdana" w:cs="Arial"/>
          <w:b/>
          <w:bCs/>
          <w:spacing w:val="-2"/>
          <w:sz w:val="20"/>
          <w:szCs w:val="20"/>
        </w:rPr>
        <w:t>Feb 2011 – May 2014</w:t>
      </w:r>
    </w:p>
    <w:p w14:paraId="07776566" w14:textId="0411F228" w:rsidR="003124D0" w:rsidRDefault="008E045F" w:rsidP="003124D0">
      <w:pPr>
        <w:tabs>
          <w:tab w:val="center" w:pos="5040"/>
          <w:tab w:val="right" w:pos="9360"/>
        </w:tabs>
        <w:jc w:val="both"/>
        <w:rPr>
          <w:rFonts w:ascii="Verdana" w:hAnsi="Verdana" w:cs="Arial"/>
          <w:b/>
          <w:bCs/>
          <w:spacing w:val="-2"/>
          <w:sz w:val="20"/>
          <w:szCs w:val="20"/>
        </w:rPr>
      </w:pPr>
      <w:r w:rsidRPr="00C60025">
        <w:rPr>
          <w:rFonts w:ascii="Verdana" w:hAnsi="Verdana" w:cs="Arial"/>
          <w:b/>
          <w:bCs/>
          <w:spacing w:val="-2"/>
          <w:sz w:val="20"/>
          <w:szCs w:val="20"/>
        </w:rPr>
        <w:t>Consultant</w:t>
      </w:r>
    </w:p>
    <w:p w14:paraId="5AD8719D" w14:textId="77777777" w:rsidR="00986DC9" w:rsidRPr="00C60025" w:rsidRDefault="00986DC9" w:rsidP="003124D0">
      <w:pPr>
        <w:tabs>
          <w:tab w:val="center" w:pos="5040"/>
          <w:tab w:val="right" w:pos="9360"/>
        </w:tabs>
        <w:jc w:val="both"/>
        <w:rPr>
          <w:rFonts w:ascii="Verdana" w:hAnsi="Verdana" w:cs="Arial"/>
          <w:b/>
          <w:bCs/>
          <w:spacing w:val="-2"/>
          <w:sz w:val="20"/>
          <w:szCs w:val="20"/>
        </w:rPr>
      </w:pPr>
    </w:p>
    <w:p w14:paraId="0A79A524" w14:textId="0F13F4CE" w:rsidR="003124D0" w:rsidRPr="00C60025" w:rsidRDefault="003124D0" w:rsidP="003124D0">
      <w:pPr>
        <w:tabs>
          <w:tab w:val="center" w:pos="5040"/>
          <w:tab w:val="right" w:pos="9360"/>
        </w:tabs>
        <w:jc w:val="both"/>
        <w:outlineLvl w:val="0"/>
        <w:rPr>
          <w:rFonts w:ascii="Verdana" w:hAnsi="Verdana" w:cs="Arial"/>
          <w:b/>
          <w:spacing w:val="-2"/>
          <w:sz w:val="20"/>
          <w:szCs w:val="20"/>
          <w:u w:val="single"/>
        </w:rPr>
      </w:pPr>
      <w:r w:rsidRPr="00C60025">
        <w:rPr>
          <w:rFonts w:ascii="Verdana" w:hAnsi="Verdana" w:cs="Arial"/>
          <w:b/>
          <w:bCs/>
          <w:spacing w:val="-2"/>
          <w:sz w:val="20"/>
          <w:szCs w:val="20"/>
          <w:u w:val="single"/>
        </w:rPr>
        <w:t>Project</w:t>
      </w:r>
      <w:r w:rsidR="00F97EAF" w:rsidRPr="00C60025">
        <w:rPr>
          <w:rFonts w:ascii="Verdana" w:hAnsi="Verdana" w:cs="Arial"/>
          <w:b/>
          <w:bCs/>
          <w:spacing w:val="-2"/>
          <w:sz w:val="20"/>
          <w:szCs w:val="20"/>
          <w:u w:val="single"/>
        </w:rPr>
        <w:t xml:space="preserve"> </w:t>
      </w:r>
      <w:r w:rsidR="00955168" w:rsidRPr="00C60025">
        <w:rPr>
          <w:rFonts w:ascii="Verdana" w:hAnsi="Verdana" w:cs="Arial"/>
          <w:b/>
          <w:bCs/>
          <w:spacing w:val="-2"/>
          <w:sz w:val="20"/>
          <w:szCs w:val="20"/>
          <w:u w:val="single"/>
        </w:rPr>
        <w:t>3</w:t>
      </w:r>
      <w:r w:rsidR="00955168" w:rsidRPr="00C60025">
        <w:rPr>
          <w:rFonts w:ascii="Verdana" w:hAnsi="Verdana" w:cs="Arial"/>
          <w:b/>
          <w:spacing w:val="-2"/>
          <w:sz w:val="20"/>
          <w:szCs w:val="20"/>
          <w:u w:val="single"/>
        </w:rPr>
        <w:t>:</w:t>
      </w:r>
      <w:r w:rsidR="008E045F" w:rsidRPr="00C60025">
        <w:rPr>
          <w:rFonts w:ascii="Verdana" w:hAnsi="Verdana"/>
          <w:b/>
          <w:sz w:val="22"/>
          <w:szCs w:val="22"/>
        </w:rPr>
        <w:t xml:space="preserve"> LNP (Local Number Portability)</w:t>
      </w:r>
    </w:p>
    <w:p w14:paraId="77C11A8F" w14:textId="77777777" w:rsidR="003124D0" w:rsidRPr="00C60025" w:rsidRDefault="003124D0" w:rsidP="003124D0">
      <w:pPr>
        <w:tabs>
          <w:tab w:val="center" w:pos="5040"/>
          <w:tab w:val="right" w:pos="9360"/>
        </w:tabs>
        <w:jc w:val="both"/>
        <w:rPr>
          <w:rFonts w:ascii="Verdana" w:hAnsi="Verdana" w:cs="Arial"/>
          <w:b/>
          <w:spacing w:val="-2"/>
          <w:sz w:val="20"/>
          <w:szCs w:val="20"/>
          <w:u w:val="single"/>
        </w:rPr>
      </w:pPr>
    </w:p>
    <w:p w14:paraId="4624E0E7" w14:textId="191C7DA0" w:rsidR="003124D0" w:rsidRPr="00C60025" w:rsidRDefault="003124D0" w:rsidP="003124D0">
      <w:pPr>
        <w:outlineLvl w:val="0"/>
        <w:rPr>
          <w:rFonts w:ascii="Verdana" w:hAnsi="Verdana"/>
          <w:sz w:val="20"/>
          <w:szCs w:val="20"/>
        </w:rPr>
      </w:pPr>
      <w:r w:rsidRPr="00C60025">
        <w:rPr>
          <w:rFonts w:ascii="Verdana" w:hAnsi="Verdana"/>
          <w:b/>
          <w:sz w:val="20"/>
          <w:szCs w:val="20"/>
        </w:rPr>
        <w:t>Duration:</w:t>
      </w:r>
      <w:r w:rsidRPr="00C60025">
        <w:rPr>
          <w:rFonts w:ascii="Verdana" w:hAnsi="Verdana"/>
          <w:sz w:val="20"/>
          <w:szCs w:val="20"/>
        </w:rPr>
        <w:t xml:space="preserve"> (</w:t>
      </w:r>
      <w:r w:rsidR="008E045F" w:rsidRPr="00C60025">
        <w:rPr>
          <w:rFonts w:ascii="Verdana" w:hAnsi="Verdana"/>
          <w:sz w:val="20"/>
          <w:szCs w:val="20"/>
        </w:rPr>
        <w:t>Jan 2012 – May 2014</w:t>
      </w:r>
      <w:r w:rsidRPr="00C60025">
        <w:rPr>
          <w:rFonts w:ascii="Verdana" w:hAnsi="Verdana"/>
          <w:sz w:val="20"/>
          <w:szCs w:val="20"/>
        </w:rPr>
        <w:t>)</w:t>
      </w:r>
    </w:p>
    <w:p w14:paraId="0FD4C8A0" w14:textId="77777777" w:rsidR="003124D0" w:rsidRPr="00C60025" w:rsidRDefault="003124D0" w:rsidP="003124D0">
      <w:pPr>
        <w:tabs>
          <w:tab w:val="center" w:pos="5040"/>
          <w:tab w:val="right" w:pos="9360"/>
        </w:tabs>
        <w:jc w:val="both"/>
        <w:rPr>
          <w:rFonts w:ascii="Verdana" w:hAnsi="Verdana" w:cs="Arial"/>
          <w:b/>
          <w:spacing w:val="-2"/>
          <w:sz w:val="20"/>
          <w:szCs w:val="20"/>
          <w:u w:val="single"/>
        </w:rPr>
      </w:pPr>
    </w:p>
    <w:p w14:paraId="71215945" w14:textId="77777777" w:rsidR="003124D0" w:rsidRPr="00C60025" w:rsidRDefault="003124D0" w:rsidP="003124D0">
      <w:pPr>
        <w:outlineLvl w:val="0"/>
        <w:rPr>
          <w:rFonts w:ascii="Verdana" w:hAnsi="Verdana"/>
          <w:b/>
          <w:sz w:val="20"/>
          <w:szCs w:val="20"/>
        </w:rPr>
      </w:pPr>
      <w:r w:rsidRPr="00C60025">
        <w:rPr>
          <w:rFonts w:ascii="Verdana" w:hAnsi="Verdana"/>
          <w:b/>
          <w:sz w:val="20"/>
          <w:szCs w:val="20"/>
        </w:rPr>
        <w:t>Roles &amp; Responsibilities:</w:t>
      </w:r>
    </w:p>
    <w:p w14:paraId="08EF08CF" w14:textId="77777777" w:rsidR="008E045F" w:rsidRPr="00C60025" w:rsidRDefault="008E045F" w:rsidP="00D335E2">
      <w:pPr>
        <w:numPr>
          <w:ilvl w:val="0"/>
          <w:numId w:val="38"/>
        </w:numPr>
        <w:rPr>
          <w:rFonts w:ascii="Verdana" w:hAnsi="Verdana"/>
          <w:sz w:val="22"/>
          <w:szCs w:val="22"/>
        </w:rPr>
      </w:pPr>
      <w:r w:rsidRPr="00C60025">
        <w:rPr>
          <w:rFonts w:ascii="Verdana" w:hAnsi="Verdana"/>
          <w:sz w:val="22"/>
          <w:szCs w:val="22"/>
        </w:rPr>
        <w:t>Understanding the requirements &amp; Design Specifications.</w:t>
      </w:r>
    </w:p>
    <w:p w14:paraId="55319F07" w14:textId="77777777" w:rsidR="008E045F" w:rsidRPr="00C60025" w:rsidRDefault="008E045F" w:rsidP="00D335E2">
      <w:pPr>
        <w:numPr>
          <w:ilvl w:val="0"/>
          <w:numId w:val="38"/>
        </w:numPr>
        <w:jc w:val="both"/>
        <w:rPr>
          <w:rFonts w:ascii="Verdana" w:hAnsi="Verdana"/>
          <w:bCs/>
          <w:sz w:val="22"/>
          <w:szCs w:val="22"/>
        </w:rPr>
      </w:pPr>
      <w:r w:rsidRPr="00C60025">
        <w:rPr>
          <w:rFonts w:ascii="Verdana" w:hAnsi="Verdana"/>
          <w:bCs/>
          <w:sz w:val="22"/>
          <w:szCs w:val="22"/>
        </w:rPr>
        <w:t>Analyze the requirements and subsequently development of the integration module.</w:t>
      </w:r>
    </w:p>
    <w:p w14:paraId="6BAEA15D" w14:textId="77777777" w:rsidR="008E045F" w:rsidRPr="00C60025" w:rsidRDefault="008E045F" w:rsidP="00D335E2">
      <w:pPr>
        <w:numPr>
          <w:ilvl w:val="0"/>
          <w:numId w:val="38"/>
        </w:numPr>
        <w:jc w:val="both"/>
        <w:rPr>
          <w:rFonts w:ascii="Verdana" w:hAnsi="Verdana"/>
          <w:bCs/>
          <w:sz w:val="22"/>
          <w:szCs w:val="22"/>
        </w:rPr>
      </w:pPr>
      <w:r w:rsidRPr="00C60025">
        <w:rPr>
          <w:rFonts w:ascii="Verdana" w:hAnsi="Verdana"/>
          <w:bCs/>
          <w:sz w:val="22"/>
          <w:szCs w:val="22"/>
        </w:rPr>
        <w:t xml:space="preserve">Involved in design and development of BPEL processes that contain Human </w:t>
      </w:r>
      <w:proofErr w:type="gramStart"/>
      <w:r w:rsidRPr="00C60025">
        <w:rPr>
          <w:rFonts w:ascii="Verdana" w:hAnsi="Verdana"/>
          <w:bCs/>
          <w:sz w:val="22"/>
          <w:szCs w:val="22"/>
        </w:rPr>
        <w:t>Workflow .</w:t>
      </w:r>
      <w:proofErr w:type="gramEnd"/>
    </w:p>
    <w:p w14:paraId="2571541D" w14:textId="77777777" w:rsidR="008E045F" w:rsidRPr="00C60025" w:rsidRDefault="008E045F" w:rsidP="00D335E2">
      <w:pPr>
        <w:numPr>
          <w:ilvl w:val="0"/>
          <w:numId w:val="38"/>
        </w:numPr>
        <w:rPr>
          <w:rFonts w:ascii="Verdana" w:hAnsi="Verdana"/>
          <w:sz w:val="22"/>
          <w:szCs w:val="22"/>
        </w:rPr>
      </w:pPr>
      <w:r w:rsidRPr="00C60025">
        <w:rPr>
          <w:rFonts w:ascii="Verdana" w:hAnsi="Verdana"/>
          <w:sz w:val="22"/>
          <w:szCs w:val="22"/>
        </w:rPr>
        <w:t xml:space="preserve">Design, develop and deploy Business Processes Orchestrated in BPEL and ESB using Oracle </w:t>
      </w:r>
    </w:p>
    <w:p w14:paraId="07B4A299" w14:textId="7236C9E2" w:rsidR="008E045F" w:rsidRPr="003B564B" w:rsidRDefault="008E045F" w:rsidP="00D335E2">
      <w:pPr>
        <w:pStyle w:val="ListParagraph"/>
        <w:numPr>
          <w:ilvl w:val="0"/>
          <w:numId w:val="38"/>
        </w:numPr>
        <w:rPr>
          <w:rFonts w:ascii="Verdana" w:hAnsi="Verdana"/>
          <w:sz w:val="22"/>
          <w:szCs w:val="22"/>
        </w:rPr>
      </w:pPr>
      <w:proofErr w:type="spellStart"/>
      <w:r w:rsidRPr="003B564B">
        <w:rPr>
          <w:rFonts w:ascii="Verdana" w:hAnsi="Verdana"/>
          <w:sz w:val="22"/>
          <w:szCs w:val="22"/>
        </w:rPr>
        <w:t>Jdeveloper</w:t>
      </w:r>
      <w:proofErr w:type="spellEnd"/>
      <w:r w:rsidRPr="003B564B">
        <w:rPr>
          <w:rFonts w:ascii="Verdana" w:hAnsi="Verdana"/>
          <w:sz w:val="22"/>
          <w:szCs w:val="22"/>
        </w:rPr>
        <w:t xml:space="preserve"> and SOA Suite 10g.</w:t>
      </w:r>
    </w:p>
    <w:p w14:paraId="37CE74B1" w14:textId="77777777" w:rsidR="008E045F" w:rsidRPr="00C60025" w:rsidRDefault="008E045F" w:rsidP="00D335E2">
      <w:pPr>
        <w:numPr>
          <w:ilvl w:val="0"/>
          <w:numId w:val="38"/>
        </w:numPr>
        <w:rPr>
          <w:rFonts w:ascii="Verdana" w:hAnsi="Verdana"/>
          <w:sz w:val="22"/>
          <w:szCs w:val="22"/>
        </w:rPr>
      </w:pPr>
      <w:r w:rsidRPr="00C60025">
        <w:rPr>
          <w:rFonts w:ascii="Verdana" w:hAnsi="Verdana"/>
          <w:sz w:val="22"/>
          <w:szCs w:val="22"/>
        </w:rPr>
        <w:t>Fully designed and developed a BPEL process to validate and transform data in Oracle</w:t>
      </w:r>
    </w:p>
    <w:p w14:paraId="065F6B1E" w14:textId="4728C2C3" w:rsidR="008E045F" w:rsidRPr="003B564B" w:rsidRDefault="008E045F" w:rsidP="00D335E2">
      <w:pPr>
        <w:pStyle w:val="ListParagraph"/>
        <w:numPr>
          <w:ilvl w:val="0"/>
          <w:numId w:val="38"/>
        </w:numPr>
        <w:rPr>
          <w:rFonts w:ascii="Verdana" w:hAnsi="Verdana"/>
          <w:sz w:val="22"/>
          <w:szCs w:val="22"/>
        </w:rPr>
      </w:pPr>
      <w:r w:rsidRPr="003B564B">
        <w:rPr>
          <w:rFonts w:ascii="Verdana" w:hAnsi="Verdana"/>
          <w:sz w:val="22"/>
          <w:szCs w:val="22"/>
        </w:rPr>
        <w:t>Configuration tables to the Database using Database Adapter.</w:t>
      </w:r>
    </w:p>
    <w:p w14:paraId="159D15F3" w14:textId="77777777" w:rsidR="008E045F" w:rsidRPr="00C60025" w:rsidRDefault="008E045F" w:rsidP="00D335E2">
      <w:pPr>
        <w:numPr>
          <w:ilvl w:val="0"/>
          <w:numId w:val="38"/>
        </w:numPr>
        <w:jc w:val="both"/>
        <w:rPr>
          <w:rFonts w:ascii="Verdana" w:hAnsi="Verdana"/>
          <w:bCs/>
          <w:sz w:val="22"/>
          <w:szCs w:val="22"/>
        </w:rPr>
      </w:pPr>
      <w:r w:rsidRPr="00C60025">
        <w:rPr>
          <w:rFonts w:ascii="Verdana" w:hAnsi="Verdana"/>
          <w:bCs/>
          <w:sz w:val="22"/>
          <w:szCs w:val="22"/>
        </w:rPr>
        <w:t>Design and implemented Business Processes using Oracle BPEL PM, JDeveloper.</w:t>
      </w:r>
    </w:p>
    <w:p w14:paraId="465FB9A8" w14:textId="77777777" w:rsidR="008E045F" w:rsidRPr="00C60025" w:rsidRDefault="008E045F" w:rsidP="00D335E2">
      <w:pPr>
        <w:numPr>
          <w:ilvl w:val="0"/>
          <w:numId w:val="38"/>
        </w:numPr>
        <w:rPr>
          <w:rFonts w:ascii="Verdana" w:hAnsi="Verdana"/>
          <w:sz w:val="22"/>
          <w:szCs w:val="22"/>
        </w:rPr>
      </w:pPr>
      <w:r w:rsidRPr="00C60025">
        <w:rPr>
          <w:rFonts w:ascii="Verdana" w:hAnsi="Verdana"/>
          <w:sz w:val="22"/>
          <w:szCs w:val="22"/>
        </w:rPr>
        <w:lastRenderedPageBreak/>
        <w:t xml:space="preserve">Worked on JMS, Database, File and SOAP adapters for Oracle ESB. </w:t>
      </w:r>
    </w:p>
    <w:p w14:paraId="61624C94" w14:textId="77777777" w:rsidR="008E045F" w:rsidRPr="00C60025" w:rsidRDefault="008E045F" w:rsidP="00D335E2">
      <w:pPr>
        <w:pStyle w:val="NormalBullet"/>
        <w:numPr>
          <w:ilvl w:val="0"/>
          <w:numId w:val="38"/>
        </w:numPr>
        <w:jc w:val="both"/>
        <w:rPr>
          <w:rFonts w:ascii="Verdana" w:hAnsi="Verdana"/>
          <w:sz w:val="22"/>
          <w:szCs w:val="22"/>
        </w:rPr>
      </w:pPr>
      <w:r w:rsidRPr="00C60025">
        <w:rPr>
          <w:rFonts w:ascii="Verdana" w:hAnsi="Verdana"/>
          <w:sz w:val="22"/>
          <w:szCs w:val="22"/>
        </w:rPr>
        <w:t>Implemented Oracle ESB (Enterprise Service Bus) and integrated with BPEL.</w:t>
      </w:r>
    </w:p>
    <w:p w14:paraId="1320AED9" w14:textId="77777777" w:rsidR="008E045F" w:rsidRPr="00C60025" w:rsidRDefault="008E045F" w:rsidP="00D335E2">
      <w:pPr>
        <w:numPr>
          <w:ilvl w:val="0"/>
          <w:numId w:val="38"/>
        </w:numPr>
        <w:rPr>
          <w:rFonts w:ascii="Verdana" w:hAnsi="Verdana"/>
          <w:sz w:val="22"/>
          <w:szCs w:val="22"/>
        </w:rPr>
      </w:pPr>
      <w:r w:rsidRPr="00C60025">
        <w:rPr>
          <w:rFonts w:ascii="Verdana" w:hAnsi="Verdana"/>
          <w:sz w:val="22"/>
          <w:szCs w:val="22"/>
        </w:rPr>
        <w:t>Used JDeveloper IDE for coding BPEL Process Models.</w:t>
      </w:r>
    </w:p>
    <w:p w14:paraId="67E06F94" w14:textId="77777777" w:rsidR="008E045F" w:rsidRPr="00C60025" w:rsidRDefault="008E045F" w:rsidP="00D335E2">
      <w:pPr>
        <w:numPr>
          <w:ilvl w:val="0"/>
          <w:numId w:val="38"/>
        </w:numPr>
        <w:jc w:val="both"/>
        <w:rPr>
          <w:rStyle w:val="apple-converted-space"/>
          <w:rFonts w:ascii="Verdana" w:hAnsi="Verdana"/>
          <w:bCs/>
          <w:sz w:val="22"/>
          <w:szCs w:val="22"/>
        </w:rPr>
      </w:pPr>
      <w:r w:rsidRPr="00C60025">
        <w:rPr>
          <w:rFonts w:ascii="Verdana" w:hAnsi="Verdana"/>
          <w:sz w:val="22"/>
          <w:szCs w:val="22"/>
        </w:rPr>
        <w:t>Developed different SOAP services and Web Services using WSDL, SOAP, and Oracle JDeveloper.</w:t>
      </w:r>
    </w:p>
    <w:p w14:paraId="28257C2D" w14:textId="77777777" w:rsidR="008E045F" w:rsidRPr="00C60025" w:rsidRDefault="008E045F" w:rsidP="00D335E2">
      <w:pPr>
        <w:numPr>
          <w:ilvl w:val="0"/>
          <w:numId w:val="38"/>
        </w:numPr>
        <w:jc w:val="both"/>
        <w:rPr>
          <w:rFonts w:ascii="Verdana" w:hAnsi="Verdana"/>
          <w:bCs/>
          <w:sz w:val="22"/>
          <w:szCs w:val="22"/>
        </w:rPr>
      </w:pPr>
      <w:r w:rsidRPr="00C60025">
        <w:rPr>
          <w:rFonts w:ascii="Verdana" w:hAnsi="Verdana"/>
          <w:bCs/>
          <w:sz w:val="22"/>
          <w:szCs w:val="22"/>
        </w:rPr>
        <w:t>Developed the code with File Adapters, DB Adapters and JMS adapters worked for fault handling.</w:t>
      </w:r>
    </w:p>
    <w:p w14:paraId="4119840B" w14:textId="77777777" w:rsidR="008E045F" w:rsidRPr="00C60025" w:rsidRDefault="008E045F" w:rsidP="00D335E2">
      <w:pPr>
        <w:numPr>
          <w:ilvl w:val="0"/>
          <w:numId w:val="38"/>
        </w:numPr>
        <w:jc w:val="both"/>
        <w:rPr>
          <w:rFonts w:ascii="Verdana" w:hAnsi="Verdana"/>
          <w:bCs/>
          <w:sz w:val="22"/>
          <w:szCs w:val="22"/>
        </w:rPr>
      </w:pPr>
      <w:r w:rsidRPr="00C60025">
        <w:rPr>
          <w:rFonts w:ascii="Verdana" w:hAnsi="Verdana"/>
          <w:bCs/>
          <w:sz w:val="22"/>
          <w:szCs w:val="22"/>
        </w:rPr>
        <w:t>Implemented best practices such as error handling and file archiving in oracle ESB.</w:t>
      </w:r>
    </w:p>
    <w:p w14:paraId="0AEB6E98" w14:textId="77777777" w:rsidR="008E045F" w:rsidRPr="00C60025" w:rsidRDefault="008E045F" w:rsidP="00D335E2">
      <w:pPr>
        <w:numPr>
          <w:ilvl w:val="0"/>
          <w:numId w:val="38"/>
        </w:numPr>
        <w:jc w:val="both"/>
        <w:rPr>
          <w:rFonts w:ascii="Verdana" w:hAnsi="Verdana"/>
          <w:bCs/>
          <w:sz w:val="22"/>
          <w:szCs w:val="22"/>
        </w:rPr>
      </w:pPr>
      <w:r w:rsidRPr="00C60025">
        <w:rPr>
          <w:rFonts w:ascii="Verdana" w:hAnsi="Verdana"/>
          <w:bCs/>
          <w:sz w:val="22"/>
          <w:szCs w:val="22"/>
        </w:rPr>
        <w:t>Conversion of different XML formats in each other.</w:t>
      </w:r>
    </w:p>
    <w:p w14:paraId="04FE7379" w14:textId="77777777" w:rsidR="008E045F" w:rsidRPr="00C60025" w:rsidRDefault="008E045F" w:rsidP="00D335E2">
      <w:pPr>
        <w:numPr>
          <w:ilvl w:val="0"/>
          <w:numId w:val="38"/>
        </w:numPr>
        <w:jc w:val="both"/>
        <w:rPr>
          <w:rFonts w:ascii="Verdana" w:hAnsi="Verdana"/>
          <w:bCs/>
          <w:sz w:val="22"/>
          <w:szCs w:val="22"/>
        </w:rPr>
      </w:pPr>
      <w:r w:rsidRPr="00C60025">
        <w:rPr>
          <w:rFonts w:ascii="Verdana" w:hAnsi="Verdana"/>
          <w:bCs/>
          <w:sz w:val="22"/>
          <w:szCs w:val="22"/>
        </w:rPr>
        <w:t>Interacting with Client and updating the status.</w:t>
      </w:r>
    </w:p>
    <w:p w14:paraId="276AA048" w14:textId="77777777" w:rsidR="003124D0" w:rsidRPr="00C60025" w:rsidRDefault="003124D0" w:rsidP="003124D0">
      <w:pPr>
        <w:rPr>
          <w:rFonts w:ascii="Verdana" w:hAnsi="Verdana"/>
          <w:sz w:val="20"/>
          <w:szCs w:val="20"/>
        </w:rPr>
      </w:pPr>
    </w:p>
    <w:p w14:paraId="27E50EAC" w14:textId="675D4AD1" w:rsidR="008E045F" w:rsidRPr="00C60025" w:rsidRDefault="003124D0" w:rsidP="003124D0">
      <w:pPr>
        <w:outlineLvl w:val="0"/>
        <w:rPr>
          <w:rFonts w:ascii="Verdana" w:hAnsi="Verdana"/>
          <w:sz w:val="20"/>
          <w:szCs w:val="20"/>
        </w:rPr>
      </w:pPr>
      <w:r w:rsidRPr="00C60025">
        <w:rPr>
          <w:rFonts w:ascii="Verdana" w:hAnsi="Verdana" w:cs="Arial"/>
          <w:b/>
          <w:spacing w:val="-2"/>
          <w:sz w:val="20"/>
          <w:szCs w:val="20"/>
        </w:rPr>
        <w:t>Designation</w:t>
      </w:r>
      <w:r w:rsidR="008E045F" w:rsidRPr="00C60025">
        <w:rPr>
          <w:rFonts w:ascii="Verdana" w:hAnsi="Verdana" w:cs="Arial"/>
          <w:b/>
          <w:spacing w:val="-2"/>
          <w:sz w:val="20"/>
          <w:szCs w:val="20"/>
        </w:rPr>
        <w:t>:</w:t>
      </w:r>
      <w:r w:rsidR="008E045F" w:rsidRPr="00C60025">
        <w:rPr>
          <w:rFonts w:ascii="Verdana" w:hAnsi="Verdana"/>
          <w:sz w:val="20"/>
          <w:szCs w:val="20"/>
        </w:rPr>
        <w:t xml:space="preserve"> Developer</w:t>
      </w:r>
      <w:r w:rsidRPr="00C60025">
        <w:rPr>
          <w:rFonts w:ascii="Verdana" w:hAnsi="Verdana"/>
          <w:sz w:val="20"/>
          <w:szCs w:val="20"/>
        </w:rPr>
        <w:t xml:space="preserve"> </w:t>
      </w:r>
    </w:p>
    <w:p w14:paraId="3AB5F868" w14:textId="77777777" w:rsidR="008E045F" w:rsidRPr="00C60025" w:rsidRDefault="008E045F" w:rsidP="003124D0">
      <w:pPr>
        <w:outlineLvl w:val="0"/>
        <w:rPr>
          <w:rFonts w:ascii="Verdana" w:hAnsi="Verdana"/>
          <w:sz w:val="20"/>
          <w:szCs w:val="20"/>
        </w:rPr>
      </w:pPr>
    </w:p>
    <w:p w14:paraId="4A83BB51" w14:textId="372BD6B3" w:rsidR="008E045F" w:rsidRPr="00C60025" w:rsidRDefault="008E045F" w:rsidP="00D335E2">
      <w:pPr>
        <w:pStyle w:val="BodyTextIndent"/>
        <w:ind w:left="0"/>
        <w:jc w:val="both"/>
        <w:rPr>
          <w:rFonts w:ascii="Verdana" w:hAnsi="Verdana"/>
          <w:szCs w:val="22"/>
        </w:rPr>
      </w:pPr>
      <w:r w:rsidRPr="00C60025">
        <w:rPr>
          <w:rFonts w:ascii="Verdana" w:hAnsi="Verdana" w:cs="Arial"/>
          <w:b/>
          <w:spacing w:val="-2"/>
          <w:sz w:val="20"/>
          <w:szCs w:val="20"/>
        </w:rPr>
        <w:t>Description:</w:t>
      </w:r>
      <w:r w:rsidR="003124D0" w:rsidRPr="00C60025">
        <w:rPr>
          <w:rFonts w:ascii="Verdana" w:hAnsi="Verdana"/>
          <w:sz w:val="20"/>
          <w:szCs w:val="20"/>
        </w:rPr>
        <w:t xml:space="preserve"> </w:t>
      </w:r>
      <w:r w:rsidRPr="00C60025">
        <w:rPr>
          <w:rFonts w:ascii="Verdana" w:hAnsi="Verdana"/>
          <w:sz w:val="22"/>
          <w:szCs w:val="22"/>
        </w:rPr>
        <w:t xml:space="preserve">This Project helped of local service provider clients who want to offer Local Number Portability (LNP) to their    End-customers. </w:t>
      </w:r>
      <w:proofErr w:type="spellStart"/>
      <w:r w:rsidRPr="00C60025">
        <w:rPr>
          <w:rFonts w:ascii="Verdana" w:hAnsi="Verdana"/>
          <w:sz w:val="22"/>
          <w:szCs w:val="22"/>
        </w:rPr>
        <w:t>Synchronoss</w:t>
      </w:r>
      <w:proofErr w:type="spellEnd"/>
      <w:r w:rsidRPr="00C60025">
        <w:rPr>
          <w:rFonts w:ascii="Verdana" w:hAnsi="Verdana"/>
          <w:sz w:val="22"/>
          <w:szCs w:val="22"/>
        </w:rPr>
        <w:t xml:space="preserve"> Technologies Inc. (STI) has been selected as the </w:t>
      </w:r>
      <w:proofErr w:type="gramStart"/>
      <w:r w:rsidRPr="00C60025">
        <w:rPr>
          <w:rFonts w:ascii="Verdana" w:hAnsi="Verdana"/>
          <w:sz w:val="22"/>
          <w:szCs w:val="22"/>
        </w:rPr>
        <w:t>third party</w:t>
      </w:r>
      <w:proofErr w:type="gramEnd"/>
      <w:r w:rsidRPr="00C60025">
        <w:rPr>
          <w:rFonts w:ascii="Verdana" w:hAnsi="Verdana"/>
          <w:sz w:val="22"/>
          <w:szCs w:val="22"/>
        </w:rPr>
        <w:t xml:space="preserve"> vendor to provide the   Total outsourced end-to-end solution, including systems and human resources, to enable the client to support LNP.   The purpose of this document is to provide the LNP solution business requirements for those processes that will   Be supported by STI.</w:t>
      </w:r>
      <w:r w:rsidR="00955168">
        <w:rPr>
          <w:rFonts w:ascii="Verdana" w:hAnsi="Verdana"/>
          <w:sz w:val="22"/>
          <w:szCs w:val="22"/>
        </w:rPr>
        <w:t xml:space="preserve"> </w:t>
      </w:r>
      <w:r w:rsidRPr="00C60025">
        <w:rPr>
          <w:rFonts w:ascii="Verdana" w:hAnsi="Verdana"/>
          <w:sz w:val="22"/>
          <w:szCs w:val="22"/>
        </w:rPr>
        <w:t xml:space="preserve">Provide a scalable </w:t>
      </w:r>
      <w:proofErr w:type="gramStart"/>
      <w:r w:rsidRPr="00C60025">
        <w:rPr>
          <w:rFonts w:ascii="Verdana" w:hAnsi="Verdana"/>
          <w:sz w:val="22"/>
          <w:szCs w:val="22"/>
        </w:rPr>
        <w:t>solution  to</w:t>
      </w:r>
      <w:proofErr w:type="gramEnd"/>
      <w:r w:rsidRPr="00C60025">
        <w:rPr>
          <w:rFonts w:ascii="Verdana" w:hAnsi="Verdana"/>
          <w:sz w:val="22"/>
          <w:szCs w:val="22"/>
        </w:rPr>
        <w:t xml:space="preserve"> support  the client’s  anticipate  volume of  LNP orders  in  an  automated platform . Supporting such volumes in a manual environment would be time and cost prohibited Meet   The performance service levels required by the client in terms of order Provide detailed and flexible reporting capabilities to track, measure, and evaluate all component steps of the LNP process.</w:t>
      </w:r>
      <w:r w:rsidRPr="00C60025">
        <w:rPr>
          <w:rFonts w:ascii="Verdana" w:hAnsi="Verdana"/>
          <w:szCs w:val="22"/>
        </w:rPr>
        <w:t xml:space="preserve"> </w:t>
      </w:r>
    </w:p>
    <w:p w14:paraId="4093B981" w14:textId="40145713" w:rsidR="003124D0" w:rsidRPr="00C60025" w:rsidRDefault="003124D0" w:rsidP="003124D0">
      <w:pPr>
        <w:outlineLvl w:val="0"/>
        <w:rPr>
          <w:rFonts w:ascii="Verdana" w:hAnsi="Verdana"/>
          <w:sz w:val="20"/>
          <w:szCs w:val="20"/>
        </w:rPr>
      </w:pPr>
    </w:p>
    <w:p w14:paraId="094BCA66" w14:textId="77777777" w:rsidR="003124D0" w:rsidRPr="00C60025" w:rsidRDefault="003124D0" w:rsidP="003124D0">
      <w:pPr>
        <w:tabs>
          <w:tab w:val="right" w:pos="9360"/>
        </w:tabs>
        <w:ind w:left="360"/>
        <w:jc w:val="both"/>
        <w:rPr>
          <w:rFonts w:ascii="Verdana" w:hAnsi="Verdana" w:cs="Arial"/>
          <w:spacing w:val="-2"/>
          <w:sz w:val="20"/>
          <w:szCs w:val="20"/>
        </w:rPr>
      </w:pPr>
    </w:p>
    <w:p w14:paraId="3BA06B45" w14:textId="77777777" w:rsidR="003124D0" w:rsidRPr="00C60025" w:rsidRDefault="003124D0" w:rsidP="003124D0">
      <w:pPr>
        <w:tabs>
          <w:tab w:val="center" w:pos="5040"/>
          <w:tab w:val="right" w:pos="9360"/>
        </w:tabs>
        <w:jc w:val="both"/>
        <w:outlineLvl w:val="0"/>
        <w:rPr>
          <w:rFonts w:ascii="Verdana" w:hAnsi="Verdana" w:cs="Arial"/>
          <w:b/>
          <w:spacing w:val="-2"/>
          <w:sz w:val="20"/>
          <w:szCs w:val="20"/>
        </w:rPr>
      </w:pPr>
      <w:r w:rsidRPr="00C60025">
        <w:rPr>
          <w:rFonts w:ascii="Verdana" w:hAnsi="Verdana" w:cs="Arial"/>
          <w:b/>
          <w:spacing w:val="-2"/>
          <w:sz w:val="20"/>
          <w:szCs w:val="20"/>
        </w:rPr>
        <w:t>Software Used:</w:t>
      </w:r>
    </w:p>
    <w:p w14:paraId="720774E3" w14:textId="06BC030D" w:rsidR="008E045F" w:rsidRPr="00C60025" w:rsidRDefault="008E045F" w:rsidP="003124D0">
      <w:pPr>
        <w:tabs>
          <w:tab w:val="center" w:pos="5040"/>
          <w:tab w:val="right" w:pos="9360"/>
        </w:tabs>
        <w:jc w:val="both"/>
        <w:outlineLvl w:val="0"/>
        <w:rPr>
          <w:rFonts w:ascii="Verdana" w:hAnsi="Verdana" w:cs="Arial"/>
          <w:b/>
          <w:spacing w:val="-2"/>
          <w:sz w:val="20"/>
          <w:szCs w:val="20"/>
        </w:rPr>
      </w:pPr>
      <w:r w:rsidRPr="00C60025">
        <w:rPr>
          <w:rFonts w:ascii="Verdana" w:hAnsi="Verdana" w:cs="Arial"/>
          <w:sz w:val="22"/>
          <w:szCs w:val="22"/>
        </w:rPr>
        <w:t>Oracle SOA Suit 10g&amp;11g,</w:t>
      </w:r>
      <w:r w:rsidRPr="00C60025">
        <w:rPr>
          <w:rFonts w:ascii="Verdana" w:hAnsi="Verdana"/>
          <w:color w:val="000000"/>
          <w:sz w:val="22"/>
          <w:szCs w:val="22"/>
        </w:rPr>
        <w:t xml:space="preserve"> </w:t>
      </w:r>
      <w:r w:rsidRPr="00C60025">
        <w:rPr>
          <w:rFonts w:ascii="Verdana" w:hAnsi="Verdana"/>
          <w:sz w:val="22"/>
          <w:szCs w:val="22"/>
          <w:lang w:val="it-IT"/>
        </w:rPr>
        <w:t>Weblogic 11g, AIA 2.5</w:t>
      </w:r>
    </w:p>
    <w:p w14:paraId="14400318" w14:textId="77777777" w:rsidR="003124D0" w:rsidRPr="00C60025" w:rsidRDefault="003124D0" w:rsidP="003124D0">
      <w:pPr>
        <w:tabs>
          <w:tab w:val="center" w:pos="5040"/>
          <w:tab w:val="right" w:pos="9360"/>
        </w:tabs>
        <w:jc w:val="both"/>
        <w:rPr>
          <w:rFonts w:ascii="Verdana" w:hAnsi="Verdana" w:cs="Arial"/>
          <w:b/>
          <w:bCs/>
          <w:spacing w:val="-2"/>
          <w:sz w:val="20"/>
          <w:szCs w:val="20"/>
        </w:rPr>
      </w:pPr>
    </w:p>
    <w:p w14:paraId="329D86C0" w14:textId="77777777" w:rsidR="003124D0" w:rsidRPr="00C60025" w:rsidRDefault="003124D0" w:rsidP="003124D0">
      <w:pPr>
        <w:tabs>
          <w:tab w:val="center" w:pos="5040"/>
          <w:tab w:val="right" w:pos="9360"/>
        </w:tabs>
        <w:jc w:val="both"/>
        <w:rPr>
          <w:rFonts w:ascii="Verdana" w:hAnsi="Verdana" w:cs="Arial"/>
          <w:b/>
          <w:spacing w:val="-2"/>
          <w:sz w:val="20"/>
          <w:szCs w:val="20"/>
          <w:u w:val="single"/>
        </w:rPr>
      </w:pPr>
    </w:p>
    <w:p w14:paraId="34B6A8E5" w14:textId="5095F7A6" w:rsidR="00C35059" w:rsidRDefault="003124D0" w:rsidP="00C35059">
      <w:pPr>
        <w:spacing w:line="360" w:lineRule="auto"/>
        <w:jc w:val="both"/>
        <w:rPr>
          <w:rFonts w:ascii="Verdana" w:hAnsi="Verdana"/>
          <w:b/>
          <w:sz w:val="22"/>
          <w:szCs w:val="22"/>
        </w:rPr>
      </w:pPr>
      <w:r w:rsidRPr="00C60025">
        <w:rPr>
          <w:rFonts w:ascii="Verdana" w:hAnsi="Verdana" w:cs="Arial"/>
          <w:b/>
          <w:bCs/>
          <w:spacing w:val="-2"/>
          <w:sz w:val="20"/>
          <w:szCs w:val="20"/>
          <w:u w:val="single"/>
        </w:rPr>
        <w:t>Project</w:t>
      </w:r>
      <w:r w:rsidR="00F97EAF" w:rsidRPr="00C60025">
        <w:rPr>
          <w:rFonts w:ascii="Verdana" w:hAnsi="Verdana" w:cs="Arial"/>
          <w:b/>
          <w:bCs/>
          <w:spacing w:val="-2"/>
          <w:sz w:val="20"/>
          <w:szCs w:val="20"/>
          <w:u w:val="single"/>
        </w:rPr>
        <w:t xml:space="preserve"> </w:t>
      </w:r>
      <w:r w:rsidR="00955168" w:rsidRPr="00C60025">
        <w:rPr>
          <w:rFonts w:ascii="Verdana" w:hAnsi="Verdana" w:cs="Arial"/>
          <w:b/>
          <w:bCs/>
          <w:spacing w:val="-2"/>
          <w:sz w:val="20"/>
          <w:szCs w:val="20"/>
          <w:u w:val="single"/>
        </w:rPr>
        <w:t>2:</w:t>
      </w:r>
      <w:r w:rsidR="00C35059" w:rsidRPr="00C60025">
        <w:rPr>
          <w:rFonts w:ascii="Verdana" w:hAnsi="Verdana"/>
          <w:b/>
          <w:sz w:val="22"/>
          <w:szCs w:val="22"/>
        </w:rPr>
        <w:t xml:space="preserve"> NETMIND (Fraud Management System)</w:t>
      </w:r>
    </w:p>
    <w:p w14:paraId="6D2786E8" w14:textId="628EE842" w:rsidR="00A678FB" w:rsidRPr="00C60025" w:rsidRDefault="00A678FB" w:rsidP="00A678FB">
      <w:pPr>
        <w:outlineLvl w:val="0"/>
        <w:rPr>
          <w:rFonts w:ascii="Verdana" w:hAnsi="Verdana"/>
          <w:sz w:val="20"/>
          <w:szCs w:val="20"/>
        </w:rPr>
      </w:pPr>
      <w:r w:rsidRPr="00C60025">
        <w:rPr>
          <w:rFonts w:ascii="Verdana" w:hAnsi="Verdana"/>
          <w:b/>
          <w:sz w:val="20"/>
          <w:szCs w:val="20"/>
        </w:rPr>
        <w:t>Duration:</w:t>
      </w:r>
      <w:r w:rsidRPr="00C60025">
        <w:rPr>
          <w:rFonts w:ascii="Verdana" w:hAnsi="Verdana"/>
          <w:sz w:val="20"/>
          <w:szCs w:val="20"/>
        </w:rPr>
        <w:t xml:space="preserve"> (</w:t>
      </w:r>
      <w:r w:rsidR="005E288C">
        <w:rPr>
          <w:rFonts w:ascii="Verdana" w:hAnsi="Verdana"/>
          <w:sz w:val="20"/>
          <w:szCs w:val="20"/>
        </w:rPr>
        <w:t>Feb 20</w:t>
      </w:r>
      <w:r w:rsidR="00D84D05">
        <w:rPr>
          <w:rFonts w:ascii="Verdana" w:hAnsi="Verdana"/>
          <w:sz w:val="20"/>
          <w:szCs w:val="20"/>
        </w:rPr>
        <w:t>09</w:t>
      </w:r>
      <w:r w:rsidR="005E288C">
        <w:rPr>
          <w:rFonts w:ascii="Verdana" w:hAnsi="Verdana"/>
          <w:sz w:val="20"/>
          <w:szCs w:val="20"/>
        </w:rPr>
        <w:t xml:space="preserve"> – Dec 2011</w:t>
      </w:r>
      <w:r w:rsidRPr="00C60025">
        <w:rPr>
          <w:rFonts w:ascii="Verdana" w:hAnsi="Verdana"/>
          <w:sz w:val="20"/>
          <w:szCs w:val="20"/>
        </w:rPr>
        <w:t>)</w:t>
      </w:r>
    </w:p>
    <w:p w14:paraId="26455BE6" w14:textId="77777777" w:rsidR="003124D0" w:rsidRPr="00C60025" w:rsidRDefault="003124D0" w:rsidP="003124D0">
      <w:pPr>
        <w:jc w:val="both"/>
        <w:rPr>
          <w:rFonts w:ascii="Verdana" w:hAnsi="Verdana"/>
          <w:sz w:val="20"/>
          <w:szCs w:val="20"/>
        </w:rPr>
      </w:pPr>
    </w:p>
    <w:p w14:paraId="4DE34053" w14:textId="77777777" w:rsidR="003124D0" w:rsidRPr="00C60025" w:rsidRDefault="003124D0" w:rsidP="003124D0">
      <w:pPr>
        <w:tabs>
          <w:tab w:val="left" w:pos="720"/>
          <w:tab w:val="center" w:pos="5040"/>
          <w:tab w:val="right" w:pos="9360"/>
        </w:tabs>
        <w:jc w:val="both"/>
        <w:outlineLvl w:val="0"/>
        <w:rPr>
          <w:rFonts w:ascii="Verdana" w:hAnsi="Verdana" w:cs="Arial"/>
          <w:b/>
          <w:spacing w:val="-2"/>
          <w:sz w:val="20"/>
          <w:szCs w:val="20"/>
        </w:rPr>
      </w:pPr>
      <w:r w:rsidRPr="00C60025">
        <w:rPr>
          <w:rFonts w:ascii="Verdana" w:hAnsi="Verdana" w:cs="Arial"/>
          <w:b/>
          <w:spacing w:val="-2"/>
          <w:sz w:val="20"/>
          <w:szCs w:val="20"/>
        </w:rPr>
        <w:t>Roles &amp; Responsibilities:</w:t>
      </w:r>
    </w:p>
    <w:p w14:paraId="3AF9CFD9"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Understanding the Requirements and Design Specifications.</w:t>
      </w:r>
    </w:p>
    <w:p w14:paraId="1CA77FEA"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Involved in creating BPEL processes.</w:t>
      </w:r>
    </w:p>
    <w:p w14:paraId="60E303CE"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Analyze the requirements and subsequently development of the integration module.</w:t>
      </w:r>
    </w:p>
    <w:p w14:paraId="0015E0D6"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 xml:space="preserve">Design and implemented Business Processes using Oracle BPEL </w:t>
      </w:r>
      <w:proofErr w:type="spellStart"/>
      <w:proofErr w:type="gramStart"/>
      <w:r w:rsidRPr="003B564B">
        <w:rPr>
          <w:rFonts w:ascii="Verdana" w:hAnsi="Verdana"/>
          <w:bCs/>
          <w:color w:val="000000"/>
          <w:sz w:val="22"/>
          <w:szCs w:val="22"/>
        </w:rPr>
        <w:t>PM,JDeveloper</w:t>
      </w:r>
      <w:proofErr w:type="spellEnd"/>
      <w:proofErr w:type="gramEnd"/>
      <w:r w:rsidRPr="003B564B">
        <w:rPr>
          <w:rFonts w:ascii="Verdana" w:hAnsi="Verdana"/>
          <w:bCs/>
          <w:color w:val="000000"/>
          <w:sz w:val="22"/>
          <w:szCs w:val="22"/>
        </w:rPr>
        <w:t>.</w:t>
      </w:r>
    </w:p>
    <w:p w14:paraId="625F33E7"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Involved in design and development of BPEL processes that contain Human Workflow and paging.</w:t>
      </w:r>
    </w:p>
    <w:p w14:paraId="79570DAA"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lastRenderedPageBreak/>
        <w:t>Developed BPEL processes that contain Exception Handling to capture the Custom Loggers.</w:t>
      </w:r>
    </w:p>
    <w:p w14:paraId="1BB43E0D"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Using JDeveloper as the development environment.</w:t>
      </w:r>
    </w:p>
    <w:p w14:paraId="6CBD45F9"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Conversion of different XML formats in each other.</w:t>
      </w:r>
    </w:p>
    <w:p w14:paraId="343245B6"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Developed different SOAP services and Web Services using WSDL, SOAP, AXIS, and Oracle JDeveloper.</w:t>
      </w:r>
    </w:p>
    <w:p w14:paraId="07A93275" w14:textId="77777777" w:rsidR="00C35059" w:rsidRPr="003B564B" w:rsidRDefault="00C35059" w:rsidP="00D335E2">
      <w:pPr>
        <w:pStyle w:val="ListParagraph"/>
        <w:numPr>
          <w:ilvl w:val="0"/>
          <w:numId w:val="39"/>
        </w:numPr>
        <w:jc w:val="both"/>
        <w:rPr>
          <w:rFonts w:ascii="Verdana" w:hAnsi="Verdana"/>
          <w:bCs/>
          <w:color w:val="000000"/>
          <w:sz w:val="22"/>
          <w:szCs w:val="22"/>
        </w:rPr>
      </w:pPr>
      <w:r w:rsidRPr="003B564B">
        <w:rPr>
          <w:rFonts w:ascii="Verdana" w:hAnsi="Verdana"/>
          <w:bCs/>
          <w:color w:val="000000"/>
          <w:sz w:val="22"/>
          <w:szCs w:val="22"/>
        </w:rPr>
        <w:t>Used JDeveloper IDE for coding BPEL Process Models.</w:t>
      </w:r>
    </w:p>
    <w:p w14:paraId="01017618" w14:textId="77777777" w:rsidR="00C35059" w:rsidRPr="003B564B" w:rsidRDefault="00C35059" w:rsidP="00D335E2">
      <w:pPr>
        <w:pStyle w:val="ListParagraph"/>
        <w:numPr>
          <w:ilvl w:val="0"/>
          <w:numId w:val="39"/>
        </w:numPr>
        <w:jc w:val="both"/>
        <w:rPr>
          <w:rFonts w:ascii="Verdana" w:hAnsi="Verdana"/>
          <w:bCs/>
          <w:color w:val="000000"/>
          <w:sz w:val="21"/>
          <w:szCs w:val="21"/>
        </w:rPr>
      </w:pPr>
      <w:r w:rsidRPr="003B564B">
        <w:rPr>
          <w:rFonts w:ascii="Verdana" w:hAnsi="Verdana"/>
          <w:bCs/>
          <w:color w:val="000000"/>
          <w:sz w:val="22"/>
          <w:szCs w:val="22"/>
        </w:rPr>
        <w:t>Complete the assignments successfully which were given during the training sessions.</w:t>
      </w:r>
    </w:p>
    <w:p w14:paraId="0F698994" w14:textId="77777777" w:rsidR="00C35059" w:rsidRPr="00C60025" w:rsidRDefault="00C35059" w:rsidP="003124D0">
      <w:pPr>
        <w:tabs>
          <w:tab w:val="left" w:pos="720"/>
          <w:tab w:val="center" w:pos="5040"/>
          <w:tab w:val="right" w:pos="9360"/>
        </w:tabs>
        <w:jc w:val="both"/>
        <w:outlineLvl w:val="0"/>
        <w:rPr>
          <w:rFonts w:ascii="Verdana" w:hAnsi="Verdana" w:cs="Arial"/>
          <w:b/>
          <w:spacing w:val="-2"/>
          <w:sz w:val="20"/>
          <w:szCs w:val="20"/>
        </w:rPr>
      </w:pPr>
    </w:p>
    <w:p w14:paraId="22278BB8" w14:textId="77777777" w:rsidR="003124D0" w:rsidRPr="00C60025" w:rsidRDefault="003124D0" w:rsidP="003124D0">
      <w:pPr>
        <w:tabs>
          <w:tab w:val="center" w:pos="5040"/>
          <w:tab w:val="right" w:pos="9360"/>
        </w:tabs>
        <w:jc w:val="both"/>
        <w:rPr>
          <w:rFonts w:ascii="Verdana" w:hAnsi="Verdana" w:cs="Arial"/>
          <w:spacing w:val="-2"/>
          <w:sz w:val="20"/>
          <w:szCs w:val="20"/>
        </w:rPr>
      </w:pPr>
    </w:p>
    <w:p w14:paraId="301C240D" w14:textId="4EC8998A" w:rsidR="00C35059" w:rsidRPr="00C60025" w:rsidRDefault="003124D0" w:rsidP="003124D0">
      <w:pPr>
        <w:outlineLvl w:val="0"/>
        <w:rPr>
          <w:rFonts w:ascii="Verdana" w:hAnsi="Verdana"/>
          <w:sz w:val="20"/>
          <w:szCs w:val="20"/>
        </w:rPr>
      </w:pPr>
      <w:r w:rsidRPr="00C60025">
        <w:rPr>
          <w:rFonts w:ascii="Verdana" w:hAnsi="Verdana" w:cs="Arial"/>
          <w:b/>
          <w:spacing w:val="-2"/>
          <w:sz w:val="20"/>
          <w:szCs w:val="20"/>
        </w:rPr>
        <w:t>Designation</w:t>
      </w:r>
      <w:r w:rsidR="00C35059" w:rsidRPr="00C60025">
        <w:rPr>
          <w:rFonts w:ascii="Verdana" w:hAnsi="Verdana" w:cs="Arial"/>
          <w:b/>
          <w:spacing w:val="-2"/>
          <w:sz w:val="20"/>
          <w:szCs w:val="20"/>
        </w:rPr>
        <w:t>:</w:t>
      </w:r>
      <w:r w:rsidR="00C35059" w:rsidRPr="00C60025">
        <w:rPr>
          <w:rFonts w:ascii="Verdana" w:hAnsi="Verdana"/>
          <w:sz w:val="20"/>
          <w:szCs w:val="20"/>
        </w:rPr>
        <w:t xml:space="preserve"> Developer</w:t>
      </w:r>
    </w:p>
    <w:p w14:paraId="69C89352" w14:textId="77777777" w:rsidR="00C35059" w:rsidRPr="00C60025" w:rsidRDefault="00C35059" w:rsidP="003124D0">
      <w:pPr>
        <w:outlineLvl w:val="0"/>
        <w:rPr>
          <w:rFonts w:ascii="Verdana" w:hAnsi="Verdana"/>
          <w:sz w:val="20"/>
          <w:szCs w:val="20"/>
        </w:rPr>
      </w:pPr>
    </w:p>
    <w:p w14:paraId="7F9BAFF4" w14:textId="12BA0D25" w:rsidR="00C35059" w:rsidRPr="00C60025" w:rsidRDefault="00C35059" w:rsidP="00D335E2">
      <w:pPr>
        <w:jc w:val="both"/>
        <w:rPr>
          <w:rFonts w:ascii="Verdana" w:hAnsi="Verdana"/>
          <w:sz w:val="22"/>
          <w:szCs w:val="22"/>
        </w:rPr>
      </w:pPr>
      <w:r w:rsidRPr="00C60025">
        <w:rPr>
          <w:rFonts w:ascii="Verdana" w:hAnsi="Verdana" w:cs="Arial"/>
          <w:b/>
          <w:spacing w:val="-2"/>
          <w:sz w:val="20"/>
          <w:szCs w:val="20"/>
        </w:rPr>
        <w:t>D</w:t>
      </w:r>
      <w:r w:rsidR="003124D0" w:rsidRPr="00C60025">
        <w:rPr>
          <w:rFonts w:ascii="Verdana" w:hAnsi="Verdana" w:cs="Arial"/>
          <w:b/>
          <w:spacing w:val="-2"/>
          <w:sz w:val="20"/>
          <w:szCs w:val="20"/>
        </w:rPr>
        <w:t>escription</w:t>
      </w:r>
      <w:r w:rsidRPr="00C60025">
        <w:rPr>
          <w:rFonts w:ascii="Verdana" w:hAnsi="Verdana" w:cs="Arial"/>
          <w:b/>
          <w:spacing w:val="-2"/>
          <w:sz w:val="20"/>
          <w:szCs w:val="20"/>
        </w:rPr>
        <w:t>:</w:t>
      </w:r>
      <w:r w:rsidRPr="00C60025">
        <w:rPr>
          <w:rFonts w:ascii="Verdana" w:hAnsi="Verdana"/>
          <w:color w:val="000000"/>
          <w:sz w:val="22"/>
          <w:szCs w:val="22"/>
        </w:rPr>
        <w:t xml:space="preserve"> Thin Workflow System enables the fraud management team to manage and monitor the cases created the fraudulent customers based on the alerts the call detail records (CDRs). Fraud analysts and managers create cases for the suspected fraud for a specific case category.   Cases are classified into three broad categories—Fraud, Non-Fraud, and Others.   Fraudulent cases can be categorized into activities such as Free Phones, Hackers, Calling Card, Auto Disconnect, and more. Non-fraudulent cases include activities such as Insolvency, Unable to Pay, High Toll, and more. The cases that are not categorized under fraudulent or non-fraudulent cases are grouped under Others. Cases can be created on the customer types such as Consumer, Corporate, Middle Market, small office home office (SOHO), and others.</w:t>
      </w:r>
      <w:r w:rsidRPr="00C60025">
        <w:rPr>
          <w:rFonts w:ascii="Verdana" w:hAnsi="Verdana"/>
          <w:sz w:val="22"/>
          <w:szCs w:val="22"/>
        </w:rPr>
        <w:t xml:space="preserve"> </w:t>
      </w:r>
    </w:p>
    <w:p w14:paraId="534785B4" w14:textId="77777777" w:rsidR="00C35059" w:rsidRPr="00C60025" w:rsidRDefault="00C35059" w:rsidP="003124D0">
      <w:pPr>
        <w:outlineLvl w:val="0"/>
        <w:rPr>
          <w:rFonts w:ascii="Verdana" w:hAnsi="Verdana"/>
          <w:sz w:val="20"/>
          <w:szCs w:val="20"/>
        </w:rPr>
      </w:pPr>
    </w:p>
    <w:p w14:paraId="54F69239" w14:textId="77777777" w:rsidR="003124D0" w:rsidRPr="00C60025" w:rsidRDefault="003124D0" w:rsidP="003124D0">
      <w:pPr>
        <w:rPr>
          <w:rFonts w:ascii="Verdana" w:hAnsi="Verdana"/>
          <w:sz w:val="20"/>
          <w:szCs w:val="20"/>
        </w:rPr>
      </w:pPr>
    </w:p>
    <w:p w14:paraId="1254828E" w14:textId="6B6B1118" w:rsidR="003124D0" w:rsidRPr="00C60025" w:rsidRDefault="003124D0" w:rsidP="003124D0">
      <w:pPr>
        <w:outlineLvl w:val="0"/>
        <w:rPr>
          <w:rFonts w:ascii="Verdana" w:hAnsi="Verdana" w:cs="Arial"/>
          <w:sz w:val="22"/>
          <w:szCs w:val="22"/>
          <w:lang w:val="fr-LU"/>
        </w:rPr>
      </w:pPr>
      <w:r w:rsidRPr="00C60025">
        <w:rPr>
          <w:rFonts w:ascii="Verdana" w:hAnsi="Verdana"/>
          <w:b/>
          <w:sz w:val="20"/>
          <w:szCs w:val="20"/>
        </w:rPr>
        <w:t>Software Used:</w:t>
      </w:r>
      <w:r w:rsidR="00C35059" w:rsidRPr="00C60025">
        <w:rPr>
          <w:rFonts w:ascii="Verdana" w:hAnsi="Verdana" w:cs="Arial"/>
          <w:sz w:val="22"/>
          <w:szCs w:val="22"/>
          <w:lang w:val="fr-LU"/>
        </w:rPr>
        <w:t xml:space="preserve"> Oracle SOA Suit 11g, OSB.</w:t>
      </w:r>
    </w:p>
    <w:p w14:paraId="3C19526E" w14:textId="77777777" w:rsidR="00C60025" w:rsidRDefault="00C60025" w:rsidP="00C60025">
      <w:pPr>
        <w:tabs>
          <w:tab w:val="center" w:pos="5040"/>
          <w:tab w:val="right" w:pos="9360"/>
        </w:tabs>
        <w:jc w:val="both"/>
        <w:outlineLvl w:val="0"/>
        <w:rPr>
          <w:rFonts w:ascii="Verdana" w:hAnsi="Verdana"/>
          <w:color w:val="000000"/>
          <w:sz w:val="22"/>
          <w:szCs w:val="22"/>
        </w:rPr>
      </w:pPr>
    </w:p>
    <w:p w14:paraId="327C1BFB" w14:textId="77777777" w:rsidR="00C60025" w:rsidRPr="00C60025" w:rsidRDefault="00C60025" w:rsidP="00C60025">
      <w:pPr>
        <w:tabs>
          <w:tab w:val="center" w:pos="5040"/>
          <w:tab w:val="right" w:pos="9360"/>
        </w:tabs>
        <w:jc w:val="both"/>
        <w:outlineLvl w:val="0"/>
        <w:rPr>
          <w:rFonts w:ascii="Verdana" w:hAnsi="Verdana" w:cs="Arial"/>
          <w:bCs/>
          <w:spacing w:val="-2"/>
          <w:sz w:val="20"/>
          <w:szCs w:val="20"/>
        </w:rPr>
      </w:pPr>
    </w:p>
    <w:p w14:paraId="3081EF1B" w14:textId="77777777" w:rsidR="003124D0" w:rsidRPr="00C60025" w:rsidRDefault="003124D0" w:rsidP="003124D0">
      <w:pPr>
        <w:pBdr>
          <w:top w:val="single" w:sz="12" w:space="1" w:color="auto"/>
        </w:pBdr>
        <w:spacing w:before="120" w:after="120"/>
        <w:jc w:val="both"/>
        <w:outlineLvl w:val="0"/>
        <w:rPr>
          <w:rFonts w:ascii="Verdana" w:hAnsi="Verdana" w:cs="Arial"/>
          <w:b/>
          <w:sz w:val="20"/>
          <w:szCs w:val="20"/>
        </w:rPr>
      </w:pPr>
      <w:r w:rsidRPr="00C60025">
        <w:rPr>
          <w:rFonts w:ascii="Verdana" w:hAnsi="Verdana" w:cs="Arial"/>
          <w:b/>
          <w:sz w:val="20"/>
          <w:szCs w:val="20"/>
        </w:rPr>
        <w:t>EDUCATION, TRAINING &amp; CERTIFICATIONS</w:t>
      </w:r>
    </w:p>
    <w:p w14:paraId="0B9A29AB" w14:textId="51242367" w:rsidR="003124D0" w:rsidRPr="00C60025" w:rsidRDefault="00D36E9F" w:rsidP="003124D0">
      <w:pPr>
        <w:ind w:left="360"/>
        <w:rPr>
          <w:rFonts w:ascii="Verdana" w:hAnsi="Verdana"/>
          <w:sz w:val="20"/>
          <w:szCs w:val="20"/>
        </w:rPr>
      </w:pPr>
      <w:bookmarkStart w:id="1" w:name="eED"/>
      <w:bookmarkEnd w:id="1"/>
      <w:r>
        <w:rPr>
          <w:rFonts w:ascii="Verdana" w:hAnsi="Verdana"/>
          <w:sz w:val="20"/>
          <w:szCs w:val="20"/>
        </w:rPr>
        <w:t xml:space="preserve">MCA from Osmania University </w:t>
      </w:r>
      <w:r w:rsidR="00C35059" w:rsidRPr="00C60025">
        <w:rPr>
          <w:rFonts w:ascii="Verdana" w:hAnsi="Verdana"/>
          <w:sz w:val="20"/>
          <w:szCs w:val="20"/>
        </w:rPr>
        <w:t>2009</w:t>
      </w:r>
    </w:p>
    <w:sectPr w:rsidR="003124D0" w:rsidRPr="00C60025" w:rsidSect="00472A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B101A" w14:textId="77777777" w:rsidR="00416213" w:rsidRDefault="00416213" w:rsidP="00DA088A">
      <w:r>
        <w:separator/>
      </w:r>
    </w:p>
  </w:endnote>
  <w:endnote w:type="continuationSeparator" w:id="0">
    <w:p w14:paraId="78DA3CF3" w14:textId="77777777" w:rsidR="00416213" w:rsidRDefault="00416213" w:rsidP="00DA088A">
      <w:r>
        <w:continuationSeparator/>
      </w:r>
    </w:p>
  </w:endnote>
  <w:endnote w:type="continuationNotice" w:id="1">
    <w:p w14:paraId="143243F0" w14:textId="77777777" w:rsidR="00416213" w:rsidRDefault="00416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DAF16" w14:textId="77777777" w:rsidR="00416213" w:rsidRDefault="00416213" w:rsidP="00DA088A">
      <w:r>
        <w:separator/>
      </w:r>
    </w:p>
  </w:footnote>
  <w:footnote w:type="continuationSeparator" w:id="0">
    <w:p w14:paraId="30A0EB0A" w14:textId="77777777" w:rsidR="00416213" w:rsidRDefault="00416213" w:rsidP="00DA088A">
      <w:r>
        <w:continuationSeparator/>
      </w:r>
    </w:p>
  </w:footnote>
  <w:footnote w:type="continuationNotice" w:id="1">
    <w:p w14:paraId="5D12FD4A" w14:textId="77777777" w:rsidR="00416213" w:rsidRDefault="00416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371F" w14:textId="30740BE3" w:rsidR="00166470" w:rsidRDefault="0009308B" w:rsidP="00753490">
    <w:pPr>
      <w:pStyle w:val="Header"/>
      <w:tabs>
        <w:tab w:val="left" w:pos="540"/>
        <w:tab w:val="left" w:pos="630"/>
      </w:tabs>
      <w:ind w:left="-817" w:hanging="90"/>
    </w:pPr>
    <w:r>
      <w:rPr>
        <w:noProof/>
      </w:rPr>
      <w:drawing>
        <wp:inline distT="0" distB="0" distL="0" distR="0" wp14:anchorId="6EF8D1B0" wp14:editId="5A913F0D">
          <wp:extent cx="1828800" cy="6837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T.JPG"/>
                  <pic:cNvPicPr/>
                </pic:nvPicPr>
                <pic:blipFill>
                  <a:blip r:embed="rId1">
                    <a:extLst>
                      <a:ext uri="{28A0092B-C50C-407E-A947-70E740481C1C}">
                        <a14:useLocalDpi xmlns:a14="http://schemas.microsoft.com/office/drawing/2010/main" val="0"/>
                      </a:ext>
                    </a:extLst>
                  </a:blip>
                  <a:stretch>
                    <a:fillRect/>
                  </a:stretch>
                </pic:blipFill>
                <pic:spPr>
                  <a:xfrm>
                    <a:off x="0" y="0"/>
                    <a:ext cx="1828800" cy="683769"/>
                  </a:xfrm>
                  <a:prstGeom prst="rect">
                    <a:avLst/>
                  </a:prstGeom>
                </pic:spPr>
              </pic:pic>
            </a:graphicData>
          </a:graphic>
        </wp:inline>
      </w:drawing>
    </w:r>
  </w:p>
  <w:p w14:paraId="791E3720" w14:textId="77777777" w:rsidR="00166470" w:rsidRDefault="00166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0000009"/>
    <w:multiLevelType w:val="singleLevel"/>
    <w:tmpl w:val="00000009"/>
    <w:name w:val="WW8Num1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10"/>
    <w:multiLevelType w:val="singleLevel"/>
    <w:tmpl w:val="00000010"/>
    <w:name w:val="WW8Num2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11"/>
    <w:multiLevelType w:val="singleLevel"/>
    <w:tmpl w:val="00000011"/>
    <w:name w:val="WW8Num24"/>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0000012"/>
    <w:multiLevelType w:val="singleLevel"/>
    <w:tmpl w:val="00000012"/>
    <w:name w:val="WW8Num25"/>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14"/>
    <w:multiLevelType w:val="singleLevel"/>
    <w:tmpl w:val="00000014"/>
    <w:name w:val="WW8Num28"/>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097604C"/>
    <w:multiLevelType w:val="hybridMultilevel"/>
    <w:tmpl w:val="864E05F2"/>
    <w:lvl w:ilvl="0" w:tplc="9B64E58C">
      <w:start w:val="1"/>
      <w:numFmt w:val="bullet"/>
      <w:pStyle w:val="Normaljustify"/>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04CD6873"/>
    <w:multiLevelType w:val="hybridMultilevel"/>
    <w:tmpl w:val="A1AE0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FB3EDA"/>
    <w:multiLevelType w:val="hybridMultilevel"/>
    <w:tmpl w:val="DCCE69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07480C67"/>
    <w:multiLevelType w:val="hybridMultilevel"/>
    <w:tmpl w:val="97EE0BD8"/>
    <w:lvl w:ilvl="0" w:tplc="4878B4FC">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794AAB"/>
    <w:multiLevelType w:val="hybridMultilevel"/>
    <w:tmpl w:val="A6580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771F8"/>
    <w:multiLevelType w:val="hybridMultilevel"/>
    <w:tmpl w:val="1452F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A17ACD"/>
    <w:multiLevelType w:val="hybridMultilevel"/>
    <w:tmpl w:val="AB30BB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787A01"/>
    <w:multiLevelType w:val="hybridMultilevel"/>
    <w:tmpl w:val="9F423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A435D3"/>
    <w:multiLevelType w:val="hybridMultilevel"/>
    <w:tmpl w:val="283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670EE"/>
    <w:multiLevelType w:val="hybridMultilevel"/>
    <w:tmpl w:val="5CE8ACBE"/>
    <w:lvl w:ilvl="0" w:tplc="04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42E7F72"/>
    <w:multiLevelType w:val="singleLevel"/>
    <w:tmpl w:val="4B2A00FE"/>
    <w:lvl w:ilvl="0">
      <w:start w:val="1"/>
      <w:numFmt w:val="bullet"/>
      <w:pStyle w:val="BulletIndent"/>
      <w:lvlText w:val=""/>
      <w:lvlJc w:val="left"/>
      <w:pPr>
        <w:tabs>
          <w:tab w:val="num" w:pos="360"/>
        </w:tabs>
        <w:ind w:left="360" w:hanging="360"/>
      </w:pPr>
      <w:rPr>
        <w:rFonts w:ascii="Marlett" w:hAnsi="Marlett" w:hint="default"/>
      </w:rPr>
    </w:lvl>
  </w:abstractNum>
  <w:abstractNum w:abstractNumId="21" w15:restartNumberingAfterBreak="0">
    <w:nsid w:val="38363E7D"/>
    <w:multiLevelType w:val="hybridMultilevel"/>
    <w:tmpl w:val="0F129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0054D0"/>
    <w:multiLevelType w:val="hybridMultilevel"/>
    <w:tmpl w:val="052A7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17C5A"/>
    <w:multiLevelType w:val="hybridMultilevel"/>
    <w:tmpl w:val="9A4C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01268"/>
    <w:multiLevelType w:val="hybridMultilevel"/>
    <w:tmpl w:val="964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894C82"/>
    <w:multiLevelType w:val="hybridMultilevel"/>
    <w:tmpl w:val="B25294C0"/>
    <w:lvl w:ilvl="0" w:tplc="84E488BE">
      <w:start w:val="1"/>
      <w:numFmt w:val="bullet"/>
      <w:pStyle w:val="Norm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622D59"/>
    <w:multiLevelType w:val="hybridMultilevel"/>
    <w:tmpl w:val="CB1A5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7183E"/>
    <w:multiLevelType w:val="hybridMultilevel"/>
    <w:tmpl w:val="83FA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649B3"/>
    <w:multiLevelType w:val="hybridMultilevel"/>
    <w:tmpl w:val="8F121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40E72"/>
    <w:multiLevelType w:val="hybridMultilevel"/>
    <w:tmpl w:val="58A4E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1D5888"/>
    <w:multiLevelType w:val="hybridMultilevel"/>
    <w:tmpl w:val="62D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43A7F"/>
    <w:multiLevelType w:val="hybridMultilevel"/>
    <w:tmpl w:val="BB703B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903EBD"/>
    <w:multiLevelType w:val="hybridMultilevel"/>
    <w:tmpl w:val="32B2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A2558"/>
    <w:multiLevelType w:val="hybridMultilevel"/>
    <w:tmpl w:val="8F320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B0BC1"/>
    <w:multiLevelType w:val="hybridMultilevel"/>
    <w:tmpl w:val="4F562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60431D"/>
    <w:multiLevelType w:val="hybridMultilevel"/>
    <w:tmpl w:val="CF4040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E65814"/>
    <w:multiLevelType w:val="hybridMultilevel"/>
    <w:tmpl w:val="775E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666447"/>
    <w:multiLevelType w:val="hybridMultilevel"/>
    <w:tmpl w:val="8BBAD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6344CC"/>
    <w:multiLevelType w:val="hybridMultilevel"/>
    <w:tmpl w:val="3E4C3D46"/>
    <w:lvl w:ilvl="0" w:tplc="C74EB556">
      <w:start w:val="1"/>
      <w:numFmt w:val="decimal"/>
      <w:lvlText w:val="%1."/>
      <w:lvlJc w:val="left"/>
      <w:pPr>
        <w:tabs>
          <w:tab w:val="num" w:pos="540"/>
        </w:tabs>
        <w:ind w:left="540" w:hanging="360"/>
      </w:pPr>
      <w:rPr>
        <w:rFonts w:hint="default"/>
      </w:rPr>
    </w:lvl>
    <w:lvl w:ilvl="1" w:tplc="40090019" w:tentative="1">
      <w:start w:val="1"/>
      <w:numFmt w:val="lowerLetter"/>
      <w:lvlText w:val="%2."/>
      <w:lvlJc w:val="left"/>
      <w:pPr>
        <w:tabs>
          <w:tab w:val="num" w:pos="1230"/>
        </w:tabs>
        <w:ind w:left="1230" w:hanging="360"/>
      </w:pPr>
    </w:lvl>
    <w:lvl w:ilvl="2" w:tplc="4009001B" w:tentative="1">
      <w:start w:val="1"/>
      <w:numFmt w:val="lowerRoman"/>
      <w:lvlText w:val="%3."/>
      <w:lvlJc w:val="right"/>
      <w:pPr>
        <w:tabs>
          <w:tab w:val="num" w:pos="1950"/>
        </w:tabs>
        <w:ind w:left="1950" w:hanging="180"/>
      </w:pPr>
    </w:lvl>
    <w:lvl w:ilvl="3" w:tplc="4009000F" w:tentative="1">
      <w:start w:val="1"/>
      <w:numFmt w:val="decimal"/>
      <w:lvlText w:val="%4."/>
      <w:lvlJc w:val="left"/>
      <w:pPr>
        <w:tabs>
          <w:tab w:val="num" w:pos="2670"/>
        </w:tabs>
        <w:ind w:left="2670" w:hanging="360"/>
      </w:pPr>
    </w:lvl>
    <w:lvl w:ilvl="4" w:tplc="40090019" w:tentative="1">
      <w:start w:val="1"/>
      <w:numFmt w:val="lowerLetter"/>
      <w:lvlText w:val="%5."/>
      <w:lvlJc w:val="left"/>
      <w:pPr>
        <w:tabs>
          <w:tab w:val="num" w:pos="3390"/>
        </w:tabs>
        <w:ind w:left="3390" w:hanging="360"/>
      </w:pPr>
    </w:lvl>
    <w:lvl w:ilvl="5" w:tplc="4009001B" w:tentative="1">
      <w:start w:val="1"/>
      <w:numFmt w:val="lowerRoman"/>
      <w:lvlText w:val="%6."/>
      <w:lvlJc w:val="right"/>
      <w:pPr>
        <w:tabs>
          <w:tab w:val="num" w:pos="4110"/>
        </w:tabs>
        <w:ind w:left="4110" w:hanging="180"/>
      </w:pPr>
    </w:lvl>
    <w:lvl w:ilvl="6" w:tplc="4009000F" w:tentative="1">
      <w:start w:val="1"/>
      <w:numFmt w:val="decimal"/>
      <w:lvlText w:val="%7."/>
      <w:lvlJc w:val="left"/>
      <w:pPr>
        <w:tabs>
          <w:tab w:val="num" w:pos="4830"/>
        </w:tabs>
        <w:ind w:left="4830" w:hanging="360"/>
      </w:pPr>
    </w:lvl>
    <w:lvl w:ilvl="7" w:tplc="40090019" w:tentative="1">
      <w:start w:val="1"/>
      <w:numFmt w:val="lowerLetter"/>
      <w:lvlText w:val="%8."/>
      <w:lvlJc w:val="left"/>
      <w:pPr>
        <w:tabs>
          <w:tab w:val="num" w:pos="5550"/>
        </w:tabs>
        <w:ind w:left="5550" w:hanging="360"/>
      </w:pPr>
    </w:lvl>
    <w:lvl w:ilvl="8" w:tplc="4009001B" w:tentative="1">
      <w:start w:val="1"/>
      <w:numFmt w:val="lowerRoman"/>
      <w:lvlText w:val="%9."/>
      <w:lvlJc w:val="right"/>
      <w:pPr>
        <w:tabs>
          <w:tab w:val="num" w:pos="6270"/>
        </w:tabs>
        <w:ind w:left="6270" w:hanging="180"/>
      </w:pPr>
    </w:lvl>
  </w:abstractNum>
  <w:abstractNum w:abstractNumId="39" w15:restartNumberingAfterBreak="0">
    <w:nsid w:val="71E353F0"/>
    <w:multiLevelType w:val="hybridMultilevel"/>
    <w:tmpl w:val="97FAB8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8930B6"/>
    <w:multiLevelType w:val="hybridMultilevel"/>
    <w:tmpl w:val="EE72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C41CB"/>
    <w:multiLevelType w:val="hybridMultilevel"/>
    <w:tmpl w:val="A9D6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EB4D8F"/>
    <w:multiLevelType w:val="hybridMultilevel"/>
    <w:tmpl w:val="444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DE3369"/>
    <w:multiLevelType w:val="hybridMultilevel"/>
    <w:tmpl w:val="E16A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0544A"/>
    <w:multiLevelType w:val="hybridMultilevel"/>
    <w:tmpl w:val="A9F00188"/>
    <w:lvl w:ilvl="0" w:tplc="FFFFFFFF">
      <w:start w:val="1"/>
      <w:numFmt w:val="bullet"/>
      <w:pStyle w:val="NormalVerdana"/>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5" w15:restartNumberingAfterBreak="0">
    <w:nsid w:val="761A0EA8"/>
    <w:multiLevelType w:val="hybridMultilevel"/>
    <w:tmpl w:val="F1A6EF3A"/>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724A9D"/>
    <w:multiLevelType w:val="hybridMultilevel"/>
    <w:tmpl w:val="47CA7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8"/>
  </w:num>
  <w:num w:numId="4">
    <w:abstractNumId w:val="24"/>
  </w:num>
  <w:num w:numId="5">
    <w:abstractNumId w:val="30"/>
  </w:num>
  <w:num w:numId="6">
    <w:abstractNumId w:val="27"/>
  </w:num>
  <w:num w:numId="7">
    <w:abstractNumId w:val="36"/>
  </w:num>
  <w:num w:numId="8">
    <w:abstractNumId w:val="1"/>
  </w:num>
  <w:num w:numId="9">
    <w:abstractNumId w:val="23"/>
  </w:num>
  <w:num w:numId="10">
    <w:abstractNumId w:val="26"/>
  </w:num>
  <w:num w:numId="11">
    <w:abstractNumId w:val="32"/>
  </w:num>
  <w:num w:numId="12">
    <w:abstractNumId w:val="42"/>
  </w:num>
  <w:num w:numId="13">
    <w:abstractNumId w:val="39"/>
  </w:num>
  <w:num w:numId="14">
    <w:abstractNumId w:val="38"/>
  </w:num>
  <w:num w:numId="15">
    <w:abstractNumId w:val="41"/>
  </w:num>
  <w:num w:numId="16">
    <w:abstractNumId w:val="29"/>
  </w:num>
  <w:num w:numId="17">
    <w:abstractNumId w:val="37"/>
  </w:num>
  <w:num w:numId="18">
    <w:abstractNumId w:val="28"/>
  </w:num>
  <w:num w:numId="19">
    <w:abstractNumId w:val="4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5"/>
  </w:num>
  <w:num w:numId="23">
    <w:abstractNumId w:val="8"/>
  </w:num>
  <w:num w:numId="24">
    <w:abstractNumId w:val="4"/>
  </w:num>
  <w:num w:numId="25">
    <w:abstractNumId w:val="19"/>
  </w:num>
  <w:num w:numId="26">
    <w:abstractNumId w:val="45"/>
  </w:num>
  <w:num w:numId="27">
    <w:abstractNumId w:val="0"/>
    <w:lvlOverride w:ilvl="0">
      <w:lvl w:ilvl="0">
        <w:numFmt w:val="bullet"/>
        <w:pStyle w:val="EducationDetails"/>
        <w:lvlText w:val=""/>
        <w:legacy w:legacy="1" w:legacySpace="0" w:legacyIndent="360"/>
        <w:lvlJc w:val="left"/>
        <w:rPr>
          <w:rFonts w:ascii="Symbol" w:hAnsi="Symbol" w:hint="default"/>
        </w:rPr>
      </w:lvl>
    </w:lvlOverride>
  </w:num>
  <w:num w:numId="28">
    <w:abstractNumId w:val="11"/>
  </w:num>
  <w:num w:numId="29">
    <w:abstractNumId w:val="46"/>
  </w:num>
  <w:num w:numId="30">
    <w:abstractNumId w:val="13"/>
  </w:num>
  <w:num w:numId="31">
    <w:abstractNumId w:val="31"/>
  </w:num>
  <w:num w:numId="32">
    <w:abstractNumId w:val="35"/>
  </w:num>
  <w:num w:numId="33">
    <w:abstractNumId w:val="25"/>
  </w:num>
  <w:num w:numId="34">
    <w:abstractNumId w:val="34"/>
  </w:num>
  <w:num w:numId="35">
    <w:abstractNumId w:val="10"/>
  </w:num>
  <w:num w:numId="36">
    <w:abstractNumId w:val="43"/>
  </w:num>
  <w:num w:numId="37">
    <w:abstractNumId w:val="40"/>
  </w:num>
  <w:num w:numId="38">
    <w:abstractNumId w:val="16"/>
  </w:num>
  <w:num w:numId="39">
    <w:abstractNumId w:val="21"/>
  </w:num>
  <w:num w:numId="40">
    <w:abstractNumId w:val="14"/>
  </w:num>
  <w:num w:numId="41">
    <w:abstractNumId w:val="15"/>
  </w:num>
  <w:num w:numId="42">
    <w:abstractNumId w:val="33"/>
  </w:num>
  <w:num w:numId="43">
    <w:abstractNumId w:val="12"/>
  </w:num>
  <w:num w:numId="44">
    <w:abstractNumId w:val="22"/>
  </w:num>
  <w:num w:numId="45">
    <w:abstractNumId w:val="47"/>
  </w:num>
  <w:num w:numId="46">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88A"/>
    <w:rsid w:val="00001CCB"/>
    <w:rsid w:val="00002423"/>
    <w:rsid w:val="000024B0"/>
    <w:rsid w:val="0001366F"/>
    <w:rsid w:val="00030084"/>
    <w:rsid w:val="000306A6"/>
    <w:rsid w:val="00041141"/>
    <w:rsid w:val="000520F8"/>
    <w:rsid w:val="000538E4"/>
    <w:rsid w:val="0006281B"/>
    <w:rsid w:val="000639B8"/>
    <w:rsid w:val="00077760"/>
    <w:rsid w:val="0008181B"/>
    <w:rsid w:val="000914F5"/>
    <w:rsid w:val="000928AC"/>
    <w:rsid w:val="0009308B"/>
    <w:rsid w:val="00097999"/>
    <w:rsid w:val="000B1732"/>
    <w:rsid w:val="000C6455"/>
    <w:rsid w:val="00115701"/>
    <w:rsid w:val="0011644E"/>
    <w:rsid w:val="001203AC"/>
    <w:rsid w:val="001279E9"/>
    <w:rsid w:val="00132DF8"/>
    <w:rsid w:val="00133014"/>
    <w:rsid w:val="00136C86"/>
    <w:rsid w:val="00157CD5"/>
    <w:rsid w:val="00166470"/>
    <w:rsid w:val="00171A51"/>
    <w:rsid w:val="00175BF0"/>
    <w:rsid w:val="001824A0"/>
    <w:rsid w:val="00185E39"/>
    <w:rsid w:val="001A414E"/>
    <w:rsid w:val="001A6DA2"/>
    <w:rsid w:val="001B27FD"/>
    <w:rsid w:val="001B2DFD"/>
    <w:rsid w:val="001B5E2A"/>
    <w:rsid w:val="001C1F2C"/>
    <w:rsid w:val="001D2A82"/>
    <w:rsid w:val="001E21A9"/>
    <w:rsid w:val="001E393D"/>
    <w:rsid w:val="001E5716"/>
    <w:rsid w:val="00201FC0"/>
    <w:rsid w:val="00203DB8"/>
    <w:rsid w:val="00207834"/>
    <w:rsid w:val="00207BAE"/>
    <w:rsid w:val="00215EDB"/>
    <w:rsid w:val="002166B4"/>
    <w:rsid w:val="0023608A"/>
    <w:rsid w:val="00280823"/>
    <w:rsid w:val="00297950"/>
    <w:rsid w:val="002A3DF7"/>
    <w:rsid w:val="002A697C"/>
    <w:rsid w:val="002B4DEB"/>
    <w:rsid w:val="002B6FA4"/>
    <w:rsid w:val="002D00C4"/>
    <w:rsid w:val="00302341"/>
    <w:rsid w:val="00307EE4"/>
    <w:rsid w:val="003124D0"/>
    <w:rsid w:val="00324E8A"/>
    <w:rsid w:val="0032650B"/>
    <w:rsid w:val="0032651B"/>
    <w:rsid w:val="0034545D"/>
    <w:rsid w:val="00351A07"/>
    <w:rsid w:val="00357E93"/>
    <w:rsid w:val="003772A1"/>
    <w:rsid w:val="00396ED3"/>
    <w:rsid w:val="003B051C"/>
    <w:rsid w:val="003B388F"/>
    <w:rsid w:val="003B4FC7"/>
    <w:rsid w:val="003B564B"/>
    <w:rsid w:val="003C3287"/>
    <w:rsid w:val="003D298A"/>
    <w:rsid w:val="003E3C1D"/>
    <w:rsid w:val="00410CDC"/>
    <w:rsid w:val="00416213"/>
    <w:rsid w:val="004301CA"/>
    <w:rsid w:val="00443B29"/>
    <w:rsid w:val="004461C8"/>
    <w:rsid w:val="00460705"/>
    <w:rsid w:val="00461807"/>
    <w:rsid w:val="00464F95"/>
    <w:rsid w:val="00472A9C"/>
    <w:rsid w:val="0048031E"/>
    <w:rsid w:val="0048051C"/>
    <w:rsid w:val="00485842"/>
    <w:rsid w:val="00487298"/>
    <w:rsid w:val="00494881"/>
    <w:rsid w:val="004954A8"/>
    <w:rsid w:val="004973F1"/>
    <w:rsid w:val="00497C2B"/>
    <w:rsid w:val="004A0001"/>
    <w:rsid w:val="004B710B"/>
    <w:rsid w:val="004C234A"/>
    <w:rsid w:val="004D0430"/>
    <w:rsid w:val="004E6B6B"/>
    <w:rsid w:val="004F0B63"/>
    <w:rsid w:val="004F0C3C"/>
    <w:rsid w:val="004F1B20"/>
    <w:rsid w:val="004F1C27"/>
    <w:rsid w:val="004F75CE"/>
    <w:rsid w:val="00504675"/>
    <w:rsid w:val="005100E0"/>
    <w:rsid w:val="00514188"/>
    <w:rsid w:val="00514603"/>
    <w:rsid w:val="00520222"/>
    <w:rsid w:val="0052576A"/>
    <w:rsid w:val="005358F6"/>
    <w:rsid w:val="0055618C"/>
    <w:rsid w:val="00575DFC"/>
    <w:rsid w:val="00591CA2"/>
    <w:rsid w:val="00592B18"/>
    <w:rsid w:val="005A5687"/>
    <w:rsid w:val="005B0312"/>
    <w:rsid w:val="005B0397"/>
    <w:rsid w:val="005D7739"/>
    <w:rsid w:val="005D7F97"/>
    <w:rsid w:val="005E288C"/>
    <w:rsid w:val="005E63FF"/>
    <w:rsid w:val="00620964"/>
    <w:rsid w:val="00633916"/>
    <w:rsid w:val="00646364"/>
    <w:rsid w:val="006471F9"/>
    <w:rsid w:val="006600B9"/>
    <w:rsid w:val="00663A9F"/>
    <w:rsid w:val="006646A9"/>
    <w:rsid w:val="00667BC1"/>
    <w:rsid w:val="00671147"/>
    <w:rsid w:val="00683C61"/>
    <w:rsid w:val="006878DF"/>
    <w:rsid w:val="00691208"/>
    <w:rsid w:val="006920CA"/>
    <w:rsid w:val="006B5CCF"/>
    <w:rsid w:val="006B670F"/>
    <w:rsid w:val="006B7077"/>
    <w:rsid w:val="006C4D30"/>
    <w:rsid w:val="006D35AE"/>
    <w:rsid w:val="006D5E3A"/>
    <w:rsid w:val="006F61FC"/>
    <w:rsid w:val="007026AB"/>
    <w:rsid w:val="0072359D"/>
    <w:rsid w:val="00735747"/>
    <w:rsid w:val="00744547"/>
    <w:rsid w:val="00753490"/>
    <w:rsid w:val="00763E95"/>
    <w:rsid w:val="0078104B"/>
    <w:rsid w:val="007854BD"/>
    <w:rsid w:val="007860A4"/>
    <w:rsid w:val="007F3BDD"/>
    <w:rsid w:val="007F5D4B"/>
    <w:rsid w:val="00801FAE"/>
    <w:rsid w:val="0081112E"/>
    <w:rsid w:val="00826753"/>
    <w:rsid w:val="00845E36"/>
    <w:rsid w:val="0085308C"/>
    <w:rsid w:val="00876178"/>
    <w:rsid w:val="00876B03"/>
    <w:rsid w:val="00897196"/>
    <w:rsid w:val="008C668E"/>
    <w:rsid w:val="008C671F"/>
    <w:rsid w:val="008D2699"/>
    <w:rsid w:val="008D621D"/>
    <w:rsid w:val="008E045F"/>
    <w:rsid w:val="008E1466"/>
    <w:rsid w:val="008E77D3"/>
    <w:rsid w:val="008F1333"/>
    <w:rsid w:val="00902394"/>
    <w:rsid w:val="00905E0C"/>
    <w:rsid w:val="00911F7C"/>
    <w:rsid w:val="00916F88"/>
    <w:rsid w:val="0093105C"/>
    <w:rsid w:val="00941E93"/>
    <w:rsid w:val="00954ECF"/>
    <w:rsid w:val="00955168"/>
    <w:rsid w:val="009662F4"/>
    <w:rsid w:val="00975B5B"/>
    <w:rsid w:val="00976717"/>
    <w:rsid w:val="00983C27"/>
    <w:rsid w:val="00986DC9"/>
    <w:rsid w:val="00992340"/>
    <w:rsid w:val="009954DA"/>
    <w:rsid w:val="00996437"/>
    <w:rsid w:val="00996907"/>
    <w:rsid w:val="009A1D0B"/>
    <w:rsid w:val="009A2B91"/>
    <w:rsid w:val="009B0E2A"/>
    <w:rsid w:val="009E79DE"/>
    <w:rsid w:val="009F36E3"/>
    <w:rsid w:val="00A11BA0"/>
    <w:rsid w:val="00A3009A"/>
    <w:rsid w:val="00A32ADD"/>
    <w:rsid w:val="00A540A9"/>
    <w:rsid w:val="00A63551"/>
    <w:rsid w:val="00A678FB"/>
    <w:rsid w:val="00A86A81"/>
    <w:rsid w:val="00A91AF2"/>
    <w:rsid w:val="00AA2824"/>
    <w:rsid w:val="00AA757F"/>
    <w:rsid w:val="00AB4E95"/>
    <w:rsid w:val="00AB720D"/>
    <w:rsid w:val="00AC22C5"/>
    <w:rsid w:val="00AF59D5"/>
    <w:rsid w:val="00B07DD3"/>
    <w:rsid w:val="00B1227E"/>
    <w:rsid w:val="00B12A03"/>
    <w:rsid w:val="00B17657"/>
    <w:rsid w:val="00B263C0"/>
    <w:rsid w:val="00B33E4B"/>
    <w:rsid w:val="00B3645C"/>
    <w:rsid w:val="00B419B4"/>
    <w:rsid w:val="00B70CFA"/>
    <w:rsid w:val="00B87603"/>
    <w:rsid w:val="00B91A6B"/>
    <w:rsid w:val="00B97E7B"/>
    <w:rsid w:val="00BA3F43"/>
    <w:rsid w:val="00BB0761"/>
    <w:rsid w:val="00BB66D4"/>
    <w:rsid w:val="00BC1799"/>
    <w:rsid w:val="00BC4089"/>
    <w:rsid w:val="00BD1024"/>
    <w:rsid w:val="00BD25BA"/>
    <w:rsid w:val="00BD63D5"/>
    <w:rsid w:val="00BE1710"/>
    <w:rsid w:val="00BE1BE1"/>
    <w:rsid w:val="00BE2544"/>
    <w:rsid w:val="00BF092A"/>
    <w:rsid w:val="00BF0CEB"/>
    <w:rsid w:val="00BF215D"/>
    <w:rsid w:val="00BF2CB4"/>
    <w:rsid w:val="00C0747B"/>
    <w:rsid w:val="00C3246F"/>
    <w:rsid w:val="00C332B4"/>
    <w:rsid w:val="00C35059"/>
    <w:rsid w:val="00C36E65"/>
    <w:rsid w:val="00C4093F"/>
    <w:rsid w:val="00C500A1"/>
    <w:rsid w:val="00C60025"/>
    <w:rsid w:val="00C6472F"/>
    <w:rsid w:val="00C84B49"/>
    <w:rsid w:val="00CA41B3"/>
    <w:rsid w:val="00CA7D93"/>
    <w:rsid w:val="00CE1023"/>
    <w:rsid w:val="00CF4AAB"/>
    <w:rsid w:val="00D03605"/>
    <w:rsid w:val="00D132DB"/>
    <w:rsid w:val="00D32D1F"/>
    <w:rsid w:val="00D335E2"/>
    <w:rsid w:val="00D36E9F"/>
    <w:rsid w:val="00D43981"/>
    <w:rsid w:val="00D50F23"/>
    <w:rsid w:val="00D564A4"/>
    <w:rsid w:val="00D607E4"/>
    <w:rsid w:val="00D61362"/>
    <w:rsid w:val="00D80C1B"/>
    <w:rsid w:val="00D84D05"/>
    <w:rsid w:val="00DA088A"/>
    <w:rsid w:val="00DA6A10"/>
    <w:rsid w:val="00DB10DD"/>
    <w:rsid w:val="00DB6DE8"/>
    <w:rsid w:val="00DB7AE6"/>
    <w:rsid w:val="00DC2EB1"/>
    <w:rsid w:val="00DD1ECE"/>
    <w:rsid w:val="00DD2C91"/>
    <w:rsid w:val="00DE0548"/>
    <w:rsid w:val="00DE5532"/>
    <w:rsid w:val="00DF3DB8"/>
    <w:rsid w:val="00DF426F"/>
    <w:rsid w:val="00E0272E"/>
    <w:rsid w:val="00E04398"/>
    <w:rsid w:val="00E1019C"/>
    <w:rsid w:val="00E14AA9"/>
    <w:rsid w:val="00E24AF4"/>
    <w:rsid w:val="00E32427"/>
    <w:rsid w:val="00E437D9"/>
    <w:rsid w:val="00E4673C"/>
    <w:rsid w:val="00E500B0"/>
    <w:rsid w:val="00E530CC"/>
    <w:rsid w:val="00E55AC9"/>
    <w:rsid w:val="00E72A91"/>
    <w:rsid w:val="00E80448"/>
    <w:rsid w:val="00EB6C6A"/>
    <w:rsid w:val="00EC1BE6"/>
    <w:rsid w:val="00EC24EA"/>
    <w:rsid w:val="00EC2C3B"/>
    <w:rsid w:val="00ED1BA9"/>
    <w:rsid w:val="00ED5808"/>
    <w:rsid w:val="00EE5B9B"/>
    <w:rsid w:val="00F051E6"/>
    <w:rsid w:val="00F11AB1"/>
    <w:rsid w:val="00F144C9"/>
    <w:rsid w:val="00F2309B"/>
    <w:rsid w:val="00F25CB5"/>
    <w:rsid w:val="00F54CE9"/>
    <w:rsid w:val="00F55F00"/>
    <w:rsid w:val="00F6501A"/>
    <w:rsid w:val="00F65F57"/>
    <w:rsid w:val="00F70F1E"/>
    <w:rsid w:val="00F860AB"/>
    <w:rsid w:val="00F86953"/>
    <w:rsid w:val="00F93DFA"/>
    <w:rsid w:val="00F97EAF"/>
    <w:rsid w:val="00FC27B4"/>
    <w:rsid w:val="00FC646A"/>
    <w:rsid w:val="00FC65E2"/>
    <w:rsid w:val="00FE625F"/>
    <w:rsid w:val="00FF0886"/>
    <w:rsid w:val="00FF70EF"/>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E3702"/>
  <w15:docId w15:val="{C372BDD2-4548-40A8-A9C3-E9AD14B0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440" w:hanging="36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8A"/>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2340"/>
    <w:pPr>
      <w:keepNext/>
      <w:outlineLvl w:val="0"/>
    </w:pPr>
    <w:rPr>
      <w:b/>
      <w:bCs/>
    </w:rPr>
  </w:style>
  <w:style w:type="paragraph" w:styleId="Heading2">
    <w:name w:val="heading 2"/>
    <w:basedOn w:val="Normal"/>
    <w:next w:val="Normal"/>
    <w:link w:val="Heading2Char"/>
    <w:uiPriority w:val="9"/>
    <w:semiHidden/>
    <w:unhideWhenUsed/>
    <w:qFormat/>
    <w:rsid w:val="00FC27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E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D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6B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88A"/>
    <w:pPr>
      <w:tabs>
        <w:tab w:val="center" w:pos="4680"/>
        <w:tab w:val="right" w:pos="9360"/>
      </w:tabs>
    </w:pPr>
  </w:style>
  <w:style w:type="character" w:customStyle="1" w:styleId="HeaderChar">
    <w:name w:val="Header Char"/>
    <w:basedOn w:val="DefaultParagraphFont"/>
    <w:link w:val="Header"/>
    <w:uiPriority w:val="99"/>
    <w:rsid w:val="00DA088A"/>
  </w:style>
  <w:style w:type="paragraph" w:styleId="Footer">
    <w:name w:val="footer"/>
    <w:basedOn w:val="Normal"/>
    <w:link w:val="FooterChar"/>
    <w:unhideWhenUsed/>
    <w:rsid w:val="00DA088A"/>
    <w:pPr>
      <w:tabs>
        <w:tab w:val="center" w:pos="4680"/>
        <w:tab w:val="right" w:pos="9360"/>
      </w:tabs>
    </w:pPr>
  </w:style>
  <w:style w:type="character" w:customStyle="1" w:styleId="FooterChar">
    <w:name w:val="Footer Char"/>
    <w:basedOn w:val="DefaultParagraphFont"/>
    <w:link w:val="Footer"/>
    <w:uiPriority w:val="99"/>
    <w:rsid w:val="00DA088A"/>
  </w:style>
  <w:style w:type="paragraph" w:styleId="BalloonText">
    <w:name w:val="Balloon Text"/>
    <w:basedOn w:val="Normal"/>
    <w:link w:val="BalloonTextChar"/>
    <w:uiPriority w:val="99"/>
    <w:semiHidden/>
    <w:unhideWhenUsed/>
    <w:rsid w:val="00DA088A"/>
    <w:rPr>
      <w:rFonts w:ascii="Tahoma" w:hAnsi="Tahoma" w:cs="Tahoma"/>
      <w:sz w:val="16"/>
      <w:szCs w:val="16"/>
    </w:rPr>
  </w:style>
  <w:style w:type="character" w:customStyle="1" w:styleId="BalloonTextChar">
    <w:name w:val="Balloon Text Char"/>
    <w:basedOn w:val="DefaultParagraphFont"/>
    <w:link w:val="BalloonText"/>
    <w:uiPriority w:val="99"/>
    <w:semiHidden/>
    <w:rsid w:val="00DA088A"/>
    <w:rPr>
      <w:rFonts w:ascii="Tahoma" w:hAnsi="Tahoma" w:cs="Tahoma"/>
      <w:sz w:val="16"/>
      <w:szCs w:val="16"/>
    </w:rPr>
  </w:style>
  <w:style w:type="character" w:customStyle="1" w:styleId="Heading1Char">
    <w:name w:val="Heading 1 Char"/>
    <w:basedOn w:val="DefaultParagraphFont"/>
    <w:link w:val="Heading1"/>
    <w:rsid w:val="00992340"/>
    <w:rPr>
      <w:rFonts w:ascii="Times New Roman" w:eastAsia="Times New Roman" w:hAnsi="Times New Roman" w:cs="Times New Roman"/>
      <w:b/>
      <w:bCs/>
      <w:sz w:val="24"/>
      <w:szCs w:val="24"/>
    </w:rPr>
  </w:style>
  <w:style w:type="paragraph" w:styleId="ListParagraph">
    <w:name w:val="List Paragraph"/>
    <w:basedOn w:val="Normal"/>
    <w:link w:val="ListParagraphChar"/>
    <w:qFormat/>
    <w:rsid w:val="00992340"/>
    <w:pPr>
      <w:ind w:left="720"/>
      <w:contextualSpacing/>
    </w:pPr>
  </w:style>
  <w:style w:type="paragraph" w:customStyle="1" w:styleId="western">
    <w:name w:val="western"/>
    <w:basedOn w:val="Normal"/>
    <w:rsid w:val="00DB10DD"/>
    <w:pPr>
      <w:suppressAutoHyphens/>
      <w:spacing w:before="100" w:after="100"/>
    </w:pPr>
    <w:rPr>
      <w:lang w:eastAsia="ar-SA"/>
    </w:rPr>
  </w:style>
  <w:style w:type="character" w:customStyle="1" w:styleId="WW-Absatz-Standardschriftart1">
    <w:name w:val="WW-Absatz-Standardschriftart1"/>
    <w:rsid w:val="00BE1710"/>
  </w:style>
  <w:style w:type="character" w:customStyle="1" w:styleId="apple-style-span">
    <w:name w:val="apple-style-span"/>
    <w:basedOn w:val="DefaultParagraphFont"/>
    <w:rsid w:val="00F70F1E"/>
  </w:style>
  <w:style w:type="paragraph" w:customStyle="1" w:styleId="Achievement">
    <w:name w:val="Achievement"/>
    <w:next w:val="Normal"/>
    <w:rsid w:val="00F70F1E"/>
    <w:pPr>
      <w:tabs>
        <w:tab w:val="num" w:pos="720"/>
      </w:tabs>
      <w:spacing w:after="60" w:line="240" w:lineRule="atLeast"/>
      <w:ind w:left="720"/>
    </w:pPr>
    <w:rPr>
      <w:rFonts w:ascii="Garamond" w:eastAsia="Calibri" w:hAnsi="Garamond" w:cs="Times New Roman"/>
      <w:szCs w:val="20"/>
    </w:rPr>
  </w:style>
  <w:style w:type="character" w:customStyle="1" w:styleId="ilad">
    <w:name w:val="il_ad"/>
    <w:basedOn w:val="DefaultParagraphFont"/>
    <w:rsid w:val="00F55F00"/>
  </w:style>
  <w:style w:type="paragraph" w:styleId="BodyText">
    <w:name w:val="Body Text"/>
    <w:basedOn w:val="Normal"/>
    <w:link w:val="BodyTextChar"/>
    <w:rsid w:val="00F55F00"/>
    <w:pPr>
      <w:spacing w:after="120"/>
    </w:pPr>
    <w:rPr>
      <w:sz w:val="20"/>
      <w:szCs w:val="20"/>
    </w:rPr>
  </w:style>
  <w:style w:type="character" w:customStyle="1" w:styleId="BodyTextChar">
    <w:name w:val="Body Text Char"/>
    <w:basedOn w:val="DefaultParagraphFont"/>
    <w:link w:val="BodyText"/>
    <w:rsid w:val="00F55F00"/>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575DF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5DFC"/>
    <w:rPr>
      <w:rFonts w:asciiTheme="majorHAnsi" w:eastAsiaTheme="majorEastAsia" w:hAnsiTheme="majorHAnsi" w:cstheme="majorBidi"/>
      <w:i/>
      <w:iCs/>
      <w:color w:val="243F60" w:themeColor="accent1" w:themeShade="7F"/>
      <w:sz w:val="24"/>
      <w:szCs w:val="24"/>
    </w:rPr>
  </w:style>
  <w:style w:type="paragraph" w:customStyle="1" w:styleId="Ul">
    <w:name w:val="Ul"/>
    <w:basedOn w:val="Normal"/>
    <w:rsid w:val="00575DFC"/>
    <w:pPr>
      <w:shd w:val="clear" w:color="auto" w:fill="FFFFFF"/>
      <w:suppressAutoHyphens/>
    </w:pPr>
    <w:rPr>
      <w:color w:val="000000"/>
      <w:shd w:val="clear" w:color="auto" w:fill="FFFFFF"/>
      <w:lang w:val="ru-RU" w:eastAsia="ar-SA"/>
    </w:rPr>
  </w:style>
  <w:style w:type="character" w:customStyle="1" w:styleId="normalchar">
    <w:name w:val="normal__char"/>
    <w:basedOn w:val="DefaultParagraphFont"/>
    <w:rsid w:val="00FC27B4"/>
  </w:style>
  <w:style w:type="character" w:customStyle="1" w:styleId="plain0020textchar">
    <w:name w:val="plain_0020text__char"/>
    <w:basedOn w:val="DefaultParagraphFont"/>
    <w:rsid w:val="00FC27B4"/>
  </w:style>
  <w:style w:type="paragraph" w:styleId="NormalWeb">
    <w:name w:val="Normal (Web)"/>
    <w:basedOn w:val="Normal"/>
    <w:uiPriority w:val="99"/>
    <w:rsid w:val="00FC27B4"/>
    <w:pPr>
      <w:suppressAutoHyphens/>
      <w:overflowPunct w:val="0"/>
      <w:autoSpaceDE w:val="0"/>
      <w:autoSpaceDN w:val="0"/>
      <w:adjustRightInd w:val="0"/>
      <w:spacing w:before="100" w:after="100" w:line="276" w:lineRule="auto"/>
      <w:textAlignment w:val="baseline"/>
    </w:pPr>
    <w:rPr>
      <w:rFonts w:ascii="Calibri" w:hAnsi="Calibri"/>
      <w:kern w:val="1"/>
      <w:sz w:val="22"/>
      <w:szCs w:val="20"/>
    </w:rPr>
  </w:style>
  <w:style w:type="character" w:customStyle="1" w:styleId="Heading2Char">
    <w:name w:val="Heading 2 Char"/>
    <w:basedOn w:val="DefaultParagraphFont"/>
    <w:link w:val="Heading2"/>
    <w:uiPriority w:val="9"/>
    <w:semiHidden/>
    <w:rsid w:val="00FC27B4"/>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C27B4"/>
    <w:pPr>
      <w:spacing w:after="120" w:line="480" w:lineRule="auto"/>
    </w:pPr>
  </w:style>
  <w:style w:type="character" w:customStyle="1" w:styleId="BodyText2Char">
    <w:name w:val="Body Text 2 Char"/>
    <w:basedOn w:val="DefaultParagraphFont"/>
    <w:link w:val="BodyText2"/>
    <w:uiPriority w:val="99"/>
    <w:semiHidden/>
    <w:rsid w:val="00FC27B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C27B4"/>
    <w:pPr>
      <w:spacing w:after="120"/>
      <w:ind w:left="360"/>
    </w:pPr>
    <w:rPr>
      <w:sz w:val="16"/>
      <w:szCs w:val="16"/>
    </w:rPr>
  </w:style>
  <w:style w:type="character" w:customStyle="1" w:styleId="BodyTextIndent3Char">
    <w:name w:val="Body Text Indent 3 Char"/>
    <w:basedOn w:val="DefaultParagraphFont"/>
    <w:link w:val="BodyTextIndent3"/>
    <w:uiPriority w:val="99"/>
    <w:rsid w:val="00FC27B4"/>
    <w:rPr>
      <w:rFonts w:ascii="Times New Roman" w:eastAsia="Times New Roman" w:hAnsi="Times New Roman" w:cs="Times New Roman"/>
      <w:sz w:val="16"/>
      <w:szCs w:val="16"/>
    </w:rPr>
  </w:style>
  <w:style w:type="paragraph" w:customStyle="1" w:styleId="5-HW">
    <w:name w:val="5-H/W"/>
    <w:rsid w:val="00FC27B4"/>
    <w:pPr>
      <w:widowControl w:val="0"/>
      <w:suppressAutoHyphens/>
      <w:overflowPunct w:val="0"/>
      <w:autoSpaceDE w:val="0"/>
      <w:autoSpaceDN w:val="0"/>
      <w:adjustRightInd w:val="0"/>
      <w:spacing w:after="200" w:line="276" w:lineRule="auto"/>
      <w:ind w:left="0" w:firstLine="0"/>
      <w:jc w:val="left"/>
      <w:textAlignment w:val="baseline"/>
    </w:pPr>
    <w:rPr>
      <w:rFonts w:ascii="Calibri" w:eastAsia="Times New Roman" w:hAnsi="Calibri" w:cs="Times New Roman"/>
      <w:kern w:val="1"/>
      <w:szCs w:val="20"/>
    </w:rPr>
  </w:style>
  <w:style w:type="paragraph" w:customStyle="1" w:styleId="TableContents">
    <w:name w:val="Table Contents"/>
    <w:basedOn w:val="Normal"/>
    <w:rsid w:val="00FC27B4"/>
    <w:pPr>
      <w:widowControl w:val="0"/>
      <w:suppressLineNumbers/>
      <w:suppressAutoHyphens/>
      <w:overflowPunct w:val="0"/>
      <w:autoSpaceDE w:val="0"/>
      <w:autoSpaceDN w:val="0"/>
      <w:adjustRightInd w:val="0"/>
      <w:spacing w:after="200" w:line="276" w:lineRule="auto"/>
      <w:textAlignment w:val="baseline"/>
    </w:pPr>
    <w:rPr>
      <w:kern w:val="1"/>
      <w:szCs w:val="20"/>
    </w:rPr>
  </w:style>
  <w:style w:type="character" w:customStyle="1" w:styleId="apple-converted-space">
    <w:name w:val="apple-converted-space"/>
    <w:basedOn w:val="DefaultParagraphFont"/>
    <w:rsid w:val="00FC27B4"/>
  </w:style>
  <w:style w:type="paragraph" w:customStyle="1" w:styleId="BodyText11pt">
    <w:name w:val="Body Text + 11 pt"/>
    <w:basedOn w:val="Normal"/>
    <w:rsid w:val="00FC27B4"/>
    <w:pPr>
      <w:jc w:val="both"/>
    </w:pPr>
    <w:rPr>
      <w:sz w:val="22"/>
      <w:szCs w:val="22"/>
    </w:rPr>
  </w:style>
  <w:style w:type="paragraph" w:styleId="BodyTextIndent">
    <w:name w:val="Body Text Indent"/>
    <w:basedOn w:val="Normal"/>
    <w:link w:val="BodyTextIndentChar"/>
    <w:unhideWhenUsed/>
    <w:rsid w:val="00975B5B"/>
    <w:pPr>
      <w:spacing w:after="120"/>
      <w:ind w:left="360"/>
    </w:pPr>
  </w:style>
  <w:style w:type="character" w:customStyle="1" w:styleId="BodyTextIndentChar">
    <w:name w:val="Body Text Indent Char"/>
    <w:basedOn w:val="DefaultParagraphFont"/>
    <w:link w:val="BodyTextIndent"/>
    <w:rsid w:val="00975B5B"/>
    <w:rPr>
      <w:rFonts w:ascii="Times New Roman" w:eastAsia="Times New Roman" w:hAnsi="Times New Roman" w:cs="Times New Roman"/>
      <w:sz w:val="24"/>
      <w:szCs w:val="24"/>
    </w:rPr>
  </w:style>
  <w:style w:type="paragraph" w:customStyle="1" w:styleId="Normal11pt">
    <w:name w:val="Normal + 11 pt"/>
    <w:aliases w:val="Bold,Underline,Justified,Left:  -0.5&quot;"/>
    <w:basedOn w:val="Heading6"/>
    <w:link w:val="Normal11ptChar"/>
    <w:rsid w:val="00975B5B"/>
    <w:pPr>
      <w:keepNext w:val="0"/>
      <w:keepLines w:val="0"/>
      <w:tabs>
        <w:tab w:val="num" w:pos="4320"/>
      </w:tabs>
      <w:spacing w:before="240" w:after="60"/>
      <w:ind w:left="-720"/>
      <w:jc w:val="both"/>
    </w:pPr>
    <w:rPr>
      <w:rFonts w:ascii="Times New Roman" w:eastAsia="Times New Roman" w:hAnsi="Times New Roman" w:cs="Times New Roman"/>
      <w:b/>
      <w:bCs/>
      <w:i w:val="0"/>
      <w:iCs w:val="0"/>
      <w:color w:val="auto"/>
      <w:sz w:val="22"/>
      <w:szCs w:val="22"/>
      <w:u w:val="single"/>
    </w:rPr>
  </w:style>
  <w:style w:type="character" w:customStyle="1" w:styleId="Normal11ptChar">
    <w:name w:val="Normal + 11 pt Char"/>
    <w:aliases w:val="Bold Char,Underline Char,Justified Char,Left:  -0.5&quot; Char"/>
    <w:basedOn w:val="DefaultParagraphFont"/>
    <w:link w:val="Normal11pt"/>
    <w:locked/>
    <w:rsid w:val="00975B5B"/>
    <w:rPr>
      <w:rFonts w:ascii="Times New Roman" w:eastAsia="Times New Roman" w:hAnsi="Times New Roman" w:cs="Times New Roman"/>
      <w:b/>
      <w:bCs/>
      <w:u w:val="single"/>
    </w:rPr>
  </w:style>
  <w:style w:type="paragraph" w:customStyle="1" w:styleId="BulletIndent">
    <w:name w:val="Bullet Indent"/>
    <w:basedOn w:val="Normal"/>
    <w:rsid w:val="00975B5B"/>
    <w:pPr>
      <w:numPr>
        <w:numId w:val="1"/>
      </w:numPr>
      <w:spacing w:before="30" w:after="30"/>
    </w:pPr>
    <w:rPr>
      <w:rFonts w:ascii="Arial" w:hAnsi="Arial"/>
      <w:sz w:val="20"/>
      <w:szCs w:val="20"/>
      <w:lang w:val="en-GB"/>
    </w:rPr>
  </w:style>
  <w:style w:type="paragraph" w:styleId="NoSpacing">
    <w:name w:val="No Spacing"/>
    <w:uiPriority w:val="1"/>
    <w:qFormat/>
    <w:rsid w:val="006D5E3A"/>
    <w:pPr>
      <w:ind w:left="0" w:firstLine="0"/>
      <w:jc w:val="left"/>
    </w:pPr>
    <w:rPr>
      <w:rFonts w:ascii="Calibri" w:eastAsia="Times New Roman" w:hAnsi="Calibri" w:cs="Times New Roman"/>
    </w:rPr>
  </w:style>
  <w:style w:type="paragraph" w:customStyle="1" w:styleId="Normaljustify">
    <w:name w:val="Normal + justify"/>
    <w:basedOn w:val="Normal"/>
    <w:link w:val="NormaljustifyChar"/>
    <w:rsid w:val="002166B4"/>
    <w:pPr>
      <w:numPr>
        <w:numId w:val="2"/>
      </w:numPr>
      <w:overflowPunct w:val="0"/>
      <w:autoSpaceDE w:val="0"/>
      <w:autoSpaceDN w:val="0"/>
      <w:adjustRightInd w:val="0"/>
      <w:jc w:val="both"/>
      <w:textAlignment w:val="baseline"/>
    </w:pPr>
    <w:rPr>
      <w:bCs/>
      <w:sz w:val="20"/>
    </w:rPr>
  </w:style>
  <w:style w:type="character" w:customStyle="1" w:styleId="NormaljustifyChar">
    <w:name w:val="Normal + justify Char"/>
    <w:basedOn w:val="DefaultParagraphFont"/>
    <w:link w:val="Normaljustify"/>
    <w:rsid w:val="002166B4"/>
    <w:rPr>
      <w:rFonts w:ascii="Times New Roman" w:eastAsia="Times New Roman" w:hAnsi="Times New Roman" w:cs="Times New Roman"/>
      <w:bCs/>
      <w:sz w:val="20"/>
      <w:szCs w:val="24"/>
    </w:rPr>
  </w:style>
  <w:style w:type="paragraph" w:styleId="List">
    <w:name w:val="List"/>
    <w:basedOn w:val="Normal"/>
    <w:rsid w:val="002166B4"/>
    <w:pPr>
      <w:ind w:left="360" w:hanging="183"/>
    </w:pPr>
    <w:rPr>
      <w:sz w:val="20"/>
      <w:szCs w:val="20"/>
    </w:rPr>
  </w:style>
  <w:style w:type="character" w:customStyle="1" w:styleId="Heading7Char">
    <w:name w:val="Heading 7 Char"/>
    <w:basedOn w:val="DefaultParagraphFont"/>
    <w:link w:val="Heading7"/>
    <w:uiPriority w:val="9"/>
    <w:semiHidden/>
    <w:rsid w:val="002166B4"/>
    <w:rPr>
      <w:rFonts w:asciiTheme="majorHAnsi" w:eastAsiaTheme="majorEastAsia" w:hAnsiTheme="majorHAnsi" w:cstheme="majorBidi"/>
      <w:i/>
      <w:iCs/>
      <w:color w:val="404040" w:themeColor="text1" w:themeTint="BF"/>
      <w:sz w:val="24"/>
      <w:szCs w:val="24"/>
    </w:rPr>
  </w:style>
  <w:style w:type="character" w:customStyle="1" w:styleId="Heading3Char">
    <w:name w:val="Heading 3 Char"/>
    <w:basedOn w:val="DefaultParagraphFont"/>
    <w:link w:val="Heading3"/>
    <w:uiPriority w:val="9"/>
    <w:semiHidden/>
    <w:rsid w:val="00AC22C5"/>
    <w:rPr>
      <w:rFonts w:asciiTheme="majorHAnsi" w:eastAsiaTheme="majorEastAsia" w:hAnsiTheme="majorHAnsi" w:cstheme="majorBidi"/>
      <w:b/>
      <w:bCs/>
      <w:color w:val="4F81BD" w:themeColor="accent1"/>
      <w:sz w:val="24"/>
      <w:szCs w:val="24"/>
    </w:rPr>
  </w:style>
  <w:style w:type="paragraph" w:customStyle="1" w:styleId="experience-companyname">
    <w:name w:val="experience - company name"/>
    <w:basedOn w:val="Normal"/>
    <w:rsid w:val="00BD1024"/>
    <w:pPr>
      <w:keepNext/>
      <w:widowControl w:val="0"/>
      <w:suppressAutoHyphens/>
      <w:overflowPunct w:val="0"/>
      <w:autoSpaceDE w:val="0"/>
      <w:jc w:val="both"/>
    </w:pPr>
    <w:rPr>
      <w:rFonts w:ascii="Palatino" w:eastAsia="Arial" w:hAnsi="Palatino"/>
      <w:b/>
      <w:smallCaps/>
    </w:rPr>
  </w:style>
  <w:style w:type="character" w:styleId="Strong">
    <w:name w:val="Strong"/>
    <w:basedOn w:val="DefaultParagraphFont"/>
    <w:qFormat/>
    <w:rsid w:val="00BD1024"/>
    <w:rPr>
      <w:b/>
      <w:bCs/>
    </w:rPr>
  </w:style>
  <w:style w:type="paragraph" w:customStyle="1" w:styleId="StrongArial">
    <w:name w:val="Strong+Arial"/>
    <w:basedOn w:val="Normal"/>
    <w:rsid w:val="00BD1024"/>
    <w:pPr>
      <w:widowControl w:val="0"/>
      <w:suppressAutoHyphens/>
      <w:overflowPunct w:val="0"/>
      <w:autoSpaceDE w:val="0"/>
      <w:spacing w:line="240" w:lineRule="atLeast"/>
    </w:pPr>
    <w:rPr>
      <w:rFonts w:ascii="Arial" w:eastAsia="Arial" w:hAnsi="Arial"/>
    </w:rPr>
  </w:style>
  <w:style w:type="paragraph" w:customStyle="1" w:styleId="Normal1">
    <w:name w:val="Normal1"/>
    <w:basedOn w:val="Normal"/>
    <w:rsid w:val="00DE5532"/>
    <w:pPr>
      <w:widowControl w:val="0"/>
      <w:suppressAutoHyphens/>
    </w:pPr>
    <w:rPr>
      <w:rFonts w:eastAsia="Arial"/>
      <w:lang w:eastAsia="ar-SA"/>
    </w:rPr>
  </w:style>
  <w:style w:type="character" w:customStyle="1" w:styleId="Heading4Char">
    <w:name w:val="Heading 4 Char"/>
    <w:basedOn w:val="DefaultParagraphFont"/>
    <w:link w:val="Heading4"/>
    <w:uiPriority w:val="9"/>
    <w:semiHidden/>
    <w:rsid w:val="00324E8A"/>
    <w:rPr>
      <w:rFonts w:asciiTheme="majorHAnsi" w:eastAsiaTheme="majorEastAsia" w:hAnsiTheme="majorHAnsi" w:cstheme="majorBidi"/>
      <w:b/>
      <w:bCs/>
      <w:i/>
      <w:iCs/>
      <w:color w:val="4F81BD" w:themeColor="accent1"/>
      <w:sz w:val="24"/>
      <w:szCs w:val="24"/>
    </w:rPr>
  </w:style>
  <w:style w:type="paragraph" w:customStyle="1" w:styleId="Textbody">
    <w:name w:val="Text body"/>
    <w:basedOn w:val="Normal"/>
    <w:rsid w:val="00324E8A"/>
    <w:pPr>
      <w:suppressAutoHyphens/>
      <w:overflowPunct w:val="0"/>
      <w:autoSpaceDE w:val="0"/>
      <w:autoSpaceDN w:val="0"/>
      <w:adjustRightInd w:val="0"/>
      <w:textAlignment w:val="baseline"/>
    </w:pPr>
    <w:rPr>
      <w:rFonts w:ascii="Book Antiqua" w:hAnsi="Book Antiqua"/>
      <w:noProof/>
      <w:szCs w:val="20"/>
    </w:rPr>
  </w:style>
  <w:style w:type="paragraph" w:customStyle="1" w:styleId="c3">
    <w:name w:val="c3"/>
    <w:basedOn w:val="Normal"/>
    <w:rsid w:val="00157CD5"/>
    <w:pPr>
      <w:widowControl w:val="0"/>
      <w:autoSpaceDE w:val="0"/>
      <w:autoSpaceDN w:val="0"/>
      <w:adjustRightInd w:val="0"/>
      <w:spacing w:line="240" w:lineRule="atLeast"/>
      <w:jc w:val="center"/>
    </w:pPr>
    <w:rPr>
      <w:sz w:val="20"/>
    </w:rPr>
  </w:style>
  <w:style w:type="paragraph" w:styleId="PlainText">
    <w:name w:val="Plain Text"/>
    <w:basedOn w:val="Normal"/>
    <w:link w:val="PlainTextChar"/>
    <w:rsid w:val="00BA3F43"/>
    <w:rPr>
      <w:rFonts w:ascii="Courier New" w:hAnsi="Courier New" w:cs="Courier New"/>
      <w:sz w:val="20"/>
      <w:szCs w:val="20"/>
    </w:rPr>
  </w:style>
  <w:style w:type="character" w:customStyle="1" w:styleId="PlainTextChar">
    <w:name w:val="Plain Text Char"/>
    <w:basedOn w:val="DefaultParagraphFont"/>
    <w:link w:val="PlainText"/>
    <w:rsid w:val="00BA3F43"/>
    <w:rPr>
      <w:rFonts w:ascii="Courier New" w:eastAsia="Times New Roman" w:hAnsi="Courier New" w:cs="Courier New"/>
      <w:sz w:val="20"/>
      <w:szCs w:val="20"/>
    </w:rPr>
  </w:style>
  <w:style w:type="character" w:styleId="Hyperlink">
    <w:name w:val="Hyperlink"/>
    <w:basedOn w:val="DefaultParagraphFont"/>
    <w:semiHidden/>
    <w:rsid w:val="005358F6"/>
    <w:rPr>
      <w:color w:val="0000FF"/>
      <w:u w:val="none"/>
    </w:rPr>
  </w:style>
  <w:style w:type="character" w:customStyle="1" w:styleId="list0020paragraphchar">
    <w:name w:val="list_0020paragraph__char"/>
    <w:basedOn w:val="DefaultParagraphFont"/>
    <w:rsid w:val="00D32D1F"/>
  </w:style>
  <w:style w:type="character" w:customStyle="1" w:styleId="spellechar">
    <w:name w:val="spelle__char"/>
    <w:basedOn w:val="DefaultParagraphFont"/>
    <w:rsid w:val="00D32D1F"/>
  </w:style>
  <w:style w:type="paragraph" w:styleId="Subtitle">
    <w:name w:val="Subtitle"/>
    <w:basedOn w:val="Normal"/>
    <w:link w:val="SubtitleChar"/>
    <w:qFormat/>
    <w:rsid w:val="00D32D1F"/>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D32D1F"/>
    <w:rPr>
      <w:rFonts w:ascii="TmsRmn 12pt" w:eastAsia="Times New Roman" w:hAnsi="TmsRmn 12pt" w:cs="Times New Roman"/>
      <w:b/>
      <w:bCs/>
      <w:spacing w:val="-3"/>
      <w:sz w:val="24"/>
      <w:szCs w:val="24"/>
    </w:rPr>
  </w:style>
  <w:style w:type="character" w:styleId="HTMLCite">
    <w:name w:val="HTML Cite"/>
    <w:rsid w:val="00DD2C91"/>
    <w:rPr>
      <w:i w:val="0"/>
      <w:iCs w:val="0"/>
      <w:color w:val="008000"/>
    </w:rPr>
  </w:style>
  <w:style w:type="character" w:customStyle="1" w:styleId="headerchar0">
    <w:name w:val="header__char"/>
    <w:basedOn w:val="DefaultParagraphFont"/>
    <w:rsid w:val="00DD2C91"/>
  </w:style>
  <w:style w:type="character" w:customStyle="1" w:styleId="normalchar0">
    <w:name w:val="normalchar"/>
    <w:basedOn w:val="DefaultParagraphFont"/>
    <w:rsid w:val="001203AC"/>
  </w:style>
  <w:style w:type="paragraph" w:styleId="BlockText">
    <w:name w:val="Block Text"/>
    <w:basedOn w:val="Normal"/>
    <w:rsid w:val="009E79DE"/>
    <w:pPr>
      <w:ind w:left="1440" w:right="-720"/>
      <w:jc w:val="both"/>
    </w:pPr>
    <w:rPr>
      <w:sz w:val="20"/>
      <w:szCs w:val="20"/>
      <w:lang w:val="en-GB"/>
    </w:rPr>
  </w:style>
  <w:style w:type="paragraph" w:customStyle="1" w:styleId="NormalVerdana">
    <w:name w:val="Normal + Verdana"/>
    <w:aliases w:val="10 pt,Black,Normal + (Latin) Arial"/>
    <w:basedOn w:val="Normal"/>
    <w:rsid w:val="00115701"/>
    <w:pPr>
      <w:numPr>
        <w:numId w:val="19"/>
      </w:numPr>
      <w:tabs>
        <w:tab w:val="left" w:pos="387"/>
      </w:tabs>
      <w:spacing w:before="60" w:line="240" w:lineRule="atLeast"/>
      <w:jc w:val="both"/>
    </w:pPr>
    <w:rPr>
      <w:rFonts w:ascii="Verdana" w:hAnsi="Verdana"/>
      <w:sz w:val="20"/>
      <w:szCs w:val="20"/>
      <w:lang w:eastAsia="zh-CN"/>
    </w:rPr>
  </w:style>
  <w:style w:type="paragraph" w:styleId="HTMLPreformatted">
    <w:name w:val="HTML Preformatted"/>
    <w:basedOn w:val="Normal"/>
    <w:link w:val="HTMLPreformattedChar"/>
    <w:semiHidden/>
    <w:rsid w:val="001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15701"/>
    <w:rPr>
      <w:rFonts w:ascii="Courier New" w:eastAsia="Times New Roman" w:hAnsi="Courier New" w:cs="Courier New"/>
      <w:sz w:val="20"/>
      <w:szCs w:val="20"/>
    </w:rPr>
  </w:style>
  <w:style w:type="paragraph" w:customStyle="1" w:styleId="CompanyName">
    <w:name w:val="Company Name"/>
    <w:basedOn w:val="Normal"/>
    <w:rsid w:val="001E393D"/>
    <w:pPr>
      <w:tabs>
        <w:tab w:val="center" w:pos="5040"/>
        <w:tab w:val="right" w:pos="9360"/>
      </w:tabs>
    </w:pPr>
    <w:rPr>
      <w:rFonts w:ascii="Verdana" w:hAnsi="Verdana" w:cs="Arial"/>
      <w:b/>
      <w:bCs/>
      <w:spacing w:val="-2"/>
      <w:sz w:val="20"/>
      <w:szCs w:val="20"/>
    </w:rPr>
  </w:style>
  <w:style w:type="paragraph" w:customStyle="1" w:styleId="ResumeRighting">
    <w:name w:val="Resume Righting"/>
    <w:rsid w:val="001E393D"/>
    <w:pPr>
      <w:tabs>
        <w:tab w:val="num" w:pos="360"/>
        <w:tab w:val="left" w:pos="480"/>
        <w:tab w:val="left" w:pos="960"/>
        <w:tab w:val="left" w:pos="1440"/>
        <w:tab w:val="left" w:pos="1920"/>
        <w:tab w:val="left" w:pos="2400"/>
        <w:tab w:val="left" w:pos="2880"/>
        <w:tab w:val="left" w:pos="3360"/>
        <w:tab w:val="left" w:pos="3840"/>
        <w:tab w:val="left" w:pos="4320"/>
      </w:tabs>
      <w:suppressAutoHyphens/>
      <w:spacing w:before="120"/>
      <w:ind w:left="0" w:firstLine="0"/>
    </w:pPr>
    <w:rPr>
      <w:rFonts w:ascii="Garamond" w:eastAsia="Arial" w:hAnsi="Garamond" w:cs="Times New Roman"/>
      <w:lang w:bidi="en-US"/>
    </w:rPr>
  </w:style>
  <w:style w:type="paragraph" w:customStyle="1" w:styleId="EducationDetails">
    <w:name w:val="Education Details"/>
    <w:basedOn w:val="Normal"/>
    <w:rsid w:val="001E393D"/>
    <w:pPr>
      <w:numPr>
        <w:numId w:val="27"/>
      </w:numPr>
      <w:tabs>
        <w:tab w:val="left" w:pos="360"/>
      </w:tabs>
      <w:jc w:val="both"/>
      <w:outlineLvl w:val="1"/>
    </w:pPr>
    <w:rPr>
      <w:rFonts w:ascii="Verdana" w:hAnsi="Verdana" w:cs="Arial"/>
      <w:sz w:val="20"/>
      <w:szCs w:val="20"/>
    </w:rPr>
  </w:style>
  <w:style w:type="paragraph" w:customStyle="1" w:styleId="summaryheader">
    <w:name w:val="summaryheader"/>
    <w:basedOn w:val="Normal"/>
    <w:rsid w:val="001E393D"/>
    <w:pPr>
      <w:spacing w:before="120" w:after="120"/>
    </w:pPr>
    <w:rPr>
      <w:rFonts w:ascii="Verdana" w:hAnsi="Verdana"/>
      <w:b/>
      <w:bCs/>
      <w:sz w:val="20"/>
      <w:szCs w:val="20"/>
    </w:rPr>
  </w:style>
  <w:style w:type="paragraph" w:customStyle="1" w:styleId="Name">
    <w:name w:val="Name"/>
    <w:basedOn w:val="Normal"/>
    <w:autoRedefine/>
    <w:rsid w:val="009954DA"/>
    <w:pPr>
      <w:jc w:val="right"/>
    </w:pPr>
    <w:rPr>
      <w:rFonts w:ascii="Verdana" w:hAnsi="Verdana"/>
      <w:b/>
      <w:bCs/>
      <w:sz w:val="22"/>
      <w:szCs w:val="22"/>
    </w:rPr>
  </w:style>
  <w:style w:type="paragraph" w:customStyle="1" w:styleId="ProjectName">
    <w:name w:val="Project Name"/>
    <w:basedOn w:val="CompanyName"/>
    <w:rsid w:val="009954DA"/>
    <w:rPr>
      <w:bCs w:val="0"/>
      <w:u w:val="single"/>
    </w:rPr>
  </w:style>
  <w:style w:type="paragraph" w:customStyle="1" w:styleId="SummaryHeader0">
    <w:name w:val="Summary Header"/>
    <w:basedOn w:val="Normal"/>
    <w:rsid w:val="009954DA"/>
    <w:pPr>
      <w:pBdr>
        <w:top w:val="single" w:sz="12" w:space="1" w:color="auto"/>
      </w:pBdr>
      <w:spacing w:before="120" w:after="120"/>
    </w:pPr>
    <w:rPr>
      <w:rFonts w:ascii="Verdana" w:hAnsi="Verdana" w:cs="Arial"/>
      <w:b/>
      <w:sz w:val="20"/>
      <w:szCs w:val="20"/>
    </w:rPr>
  </w:style>
  <w:style w:type="paragraph" w:customStyle="1" w:styleId="CompanyDetails">
    <w:name w:val="Company Details"/>
    <w:basedOn w:val="CompanyName"/>
    <w:rsid w:val="009954DA"/>
    <w:rPr>
      <w:sz w:val="18"/>
    </w:rPr>
  </w:style>
  <w:style w:type="paragraph" w:customStyle="1" w:styleId="ProjectDetails">
    <w:name w:val="Project Details"/>
    <w:basedOn w:val="ProjectName"/>
    <w:rsid w:val="009954DA"/>
    <w:rPr>
      <w:b w:val="0"/>
      <w:u w:val="none"/>
    </w:rPr>
  </w:style>
  <w:style w:type="paragraph" w:customStyle="1" w:styleId="Responsibilities">
    <w:name w:val="Responsibilities"/>
    <w:basedOn w:val="ProjectDetails"/>
    <w:rsid w:val="009954DA"/>
    <w:pPr>
      <w:tabs>
        <w:tab w:val="left" w:pos="720"/>
      </w:tabs>
    </w:pPr>
    <w:rPr>
      <w:b/>
    </w:rPr>
  </w:style>
  <w:style w:type="paragraph" w:customStyle="1" w:styleId="SoftwareUsed">
    <w:name w:val="Software Used"/>
    <w:basedOn w:val="ProjectDetails"/>
    <w:rsid w:val="009954DA"/>
    <w:rPr>
      <w:b/>
    </w:rPr>
  </w:style>
  <w:style w:type="paragraph" w:customStyle="1" w:styleId="OtherDetails">
    <w:name w:val="Other Details"/>
    <w:basedOn w:val="Normal"/>
    <w:rsid w:val="009954DA"/>
    <w:pPr>
      <w:pBdr>
        <w:top w:val="single" w:sz="12" w:space="1" w:color="auto"/>
      </w:pBdr>
      <w:tabs>
        <w:tab w:val="left" w:pos="360"/>
        <w:tab w:val="center" w:pos="5040"/>
        <w:tab w:val="right" w:pos="9360"/>
      </w:tabs>
      <w:jc w:val="both"/>
    </w:pPr>
    <w:rPr>
      <w:rFonts w:ascii="Verdana" w:hAnsi="Verdana"/>
      <w:sz w:val="20"/>
      <w:szCs w:val="20"/>
    </w:rPr>
  </w:style>
  <w:style w:type="character" w:customStyle="1" w:styleId="BodyText3Char">
    <w:name w:val="Body Text 3 Char"/>
    <w:rsid w:val="008E045F"/>
    <w:rPr>
      <w:rFonts w:ascii="Verdana" w:eastAsia="MS Mincho" w:hAnsi="Verdana" w:cs="Arial"/>
      <w:snapToGrid w:val="0"/>
      <w:lang w:val="en-US" w:eastAsia="en-US" w:bidi="ar-SA"/>
    </w:rPr>
  </w:style>
  <w:style w:type="character" w:customStyle="1" w:styleId="ListParagraphChar">
    <w:name w:val="List Paragraph Char"/>
    <w:link w:val="ListParagraph"/>
    <w:rsid w:val="008E045F"/>
    <w:rPr>
      <w:rFonts w:ascii="Times New Roman" w:eastAsia="Times New Roman" w:hAnsi="Times New Roman" w:cs="Times New Roman"/>
      <w:sz w:val="24"/>
      <w:szCs w:val="24"/>
    </w:rPr>
  </w:style>
  <w:style w:type="paragraph" w:customStyle="1" w:styleId="NormalBullet">
    <w:name w:val="Normal Bullet"/>
    <w:basedOn w:val="Normal"/>
    <w:rsid w:val="008E045F"/>
    <w:pPr>
      <w:numPr>
        <w:numId w:val="33"/>
      </w:numPr>
    </w:pPr>
  </w:style>
  <w:style w:type="character" w:customStyle="1" w:styleId="html0020preformattedchar">
    <w:name w:val="html_0020preformatted__char"/>
    <w:basedOn w:val="DefaultParagraphFont"/>
    <w:rsid w:val="00F23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0">
      <w:bodyDiv w:val="1"/>
      <w:marLeft w:val="0"/>
      <w:marRight w:val="0"/>
      <w:marTop w:val="0"/>
      <w:marBottom w:val="0"/>
      <w:divBdr>
        <w:top w:val="none" w:sz="0" w:space="0" w:color="auto"/>
        <w:left w:val="none" w:sz="0" w:space="0" w:color="auto"/>
        <w:bottom w:val="none" w:sz="0" w:space="0" w:color="auto"/>
        <w:right w:val="none" w:sz="0" w:space="0" w:color="auto"/>
      </w:divBdr>
    </w:div>
    <w:div w:id="98918857">
      <w:bodyDiv w:val="1"/>
      <w:marLeft w:val="0"/>
      <w:marRight w:val="0"/>
      <w:marTop w:val="0"/>
      <w:marBottom w:val="0"/>
      <w:divBdr>
        <w:top w:val="none" w:sz="0" w:space="0" w:color="auto"/>
        <w:left w:val="none" w:sz="0" w:space="0" w:color="auto"/>
        <w:bottom w:val="none" w:sz="0" w:space="0" w:color="auto"/>
        <w:right w:val="none" w:sz="0" w:space="0" w:color="auto"/>
      </w:divBdr>
    </w:div>
    <w:div w:id="412164439">
      <w:bodyDiv w:val="1"/>
      <w:marLeft w:val="0"/>
      <w:marRight w:val="0"/>
      <w:marTop w:val="0"/>
      <w:marBottom w:val="0"/>
      <w:divBdr>
        <w:top w:val="none" w:sz="0" w:space="0" w:color="auto"/>
        <w:left w:val="none" w:sz="0" w:space="0" w:color="auto"/>
        <w:bottom w:val="none" w:sz="0" w:space="0" w:color="auto"/>
        <w:right w:val="none" w:sz="0" w:space="0" w:color="auto"/>
      </w:divBdr>
    </w:div>
    <w:div w:id="749810685">
      <w:bodyDiv w:val="1"/>
      <w:marLeft w:val="0"/>
      <w:marRight w:val="0"/>
      <w:marTop w:val="0"/>
      <w:marBottom w:val="0"/>
      <w:divBdr>
        <w:top w:val="none" w:sz="0" w:space="0" w:color="auto"/>
        <w:left w:val="none" w:sz="0" w:space="0" w:color="auto"/>
        <w:bottom w:val="none" w:sz="0" w:space="0" w:color="auto"/>
        <w:right w:val="none" w:sz="0" w:space="0" w:color="auto"/>
      </w:divBdr>
    </w:div>
    <w:div w:id="1317420119">
      <w:bodyDiv w:val="1"/>
      <w:marLeft w:val="0"/>
      <w:marRight w:val="0"/>
      <w:marTop w:val="0"/>
      <w:marBottom w:val="0"/>
      <w:divBdr>
        <w:top w:val="none" w:sz="0" w:space="0" w:color="auto"/>
        <w:left w:val="none" w:sz="0" w:space="0" w:color="auto"/>
        <w:bottom w:val="none" w:sz="0" w:space="0" w:color="auto"/>
        <w:right w:val="none" w:sz="0" w:space="0" w:color="auto"/>
      </w:divBdr>
    </w:div>
    <w:div w:id="1383098301">
      <w:bodyDiv w:val="1"/>
      <w:marLeft w:val="0"/>
      <w:marRight w:val="0"/>
      <w:marTop w:val="0"/>
      <w:marBottom w:val="0"/>
      <w:divBdr>
        <w:top w:val="none" w:sz="0" w:space="0" w:color="auto"/>
        <w:left w:val="none" w:sz="0" w:space="0" w:color="auto"/>
        <w:bottom w:val="none" w:sz="0" w:space="0" w:color="auto"/>
        <w:right w:val="none" w:sz="0" w:space="0" w:color="auto"/>
      </w:divBdr>
    </w:div>
    <w:div w:id="1387147106">
      <w:bodyDiv w:val="1"/>
      <w:marLeft w:val="0"/>
      <w:marRight w:val="0"/>
      <w:marTop w:val="0"/>
      <w:marBottom w:val="0"/>
      <w:divBdr>
        <w:top w:val="none" w:sz="0" w:space="0" w:color="auto"/>
        <w:left w:val="none" w:sz="0" w:space="0" w:color="auto"/>
        <w:bottom w:val="none" w:sz="0" w:space="0" w:color="auto"/>
        <w:right w:val="none" w:sz="0" w:space="0" w:color="auto"/>
      </w:divBdr>
    </w:div>
    <w:div w:id="1572618428">
      <w:bodyDiv w:val="1"/>
      <w:marLeft w:val="0"/>
      <w:marRight w:val="0"/>
      <w:marTop w:val="0"/>
      <w:marBottom w:val="0"/>
      <w:divBdr>
        <w:top w:val="none" w:sz="0" w:space="0" w:color="auto"/>
        <w:left w:val="none" w:sz="0" w:space="0" w:color="auto"/>
        <w:bottom w:val="none" w:sz="0" w:space="0" w:color="auto"/>
        <w:right w:val="none" w:sz="0" w:space="0" w:color="auto"/>
      </w:divBdr>
    </w:div>
    <w:div w:id="1656715487">
      <w:bodyDiv w:val="1"/>
      <w:marLeft w:val="0"/>
      <w:marRight w:val="0"/>
      <w:marTop w:val="0"/>
      <w:marBottom w:val="0"/>
      <w:divBdr>
        <w:top w:val="none" w:sz="0" w:space="0" w:color="auto"/>
        <w:left w:val="none" w:sz="0" w:space="0" w:color="auto"/>
        <w:bottom w:val="none" w:sz="0" w:space="0" w:color="auto"/>
        <w:right w:val="none" w:sz="0" w:space="0" w:color="auto"/>
      </w:divBdr>
      <w:divsChild>
        <w:div w:id="628823611">
          <w:marLeft w:val="0"/>
          <w:marRight w:val="0"/>
          <w:marTop w:val="0"/>
          <w:marBottom w:val="0"/>
          <w:divBdr>
            <w:top w:val="none" w:sz="0" w:space="0" w:color="auto"/>
            <w:left w:val="none" w:sz="0" w:space="0" w:color="auto"/>
            <w:bottom w:val="none" w:sz="0" w:space="0" w:color="auto"/>
            <w:right w:val="none" w:sz="0" w:space="0" w:color="auto"/>
          </w:divBdr>
        </w:div>
      </w:divsChild>
    </w:div>
    <w:div w:id="1935702970">
      <w:bodyDiv w:val="1"/>
      <w:marLeft w:val="0"/>
      <w:marRight w:val="0"/>
      <w:marTop w:val="0"/>
      <w:marBottom w:val="0"/>
      <w:divBdr>
        <w:top w:val="none" w:sz="0" w:space="0" w:color="auto"/>
        <w:left w:val="none" w:sz="0" w:space="0" w:color="auto"/>
        <w:bottom w:val="none" w:sz="0" w:space="0" w:color="auto"/>
        <w:right w:val="none" w:sz="0" w:space="0" w:color="auto"/>
      </w:divBdr>
      <w:divsChild>
        <w:div w:id="982391369">
          <w:marLeft w:val="0"/>
          <w:marRight w:val="0"/>
          <w:marTop w:val="0"/>
          <w:marBottom w:val="0"/>
          <w:divBdr>
            <w:top w:val="none" w:sz="0" w:space="0" w:color="auto"/>
            <w:left w:val="none" w:sz="0" w:space="0" w:color="auto"/>
            <w:bottom w:val="none" w:sz="0" w:space="0" w:color="auto"/>
            <w:right w:val="none" w:sz="0" w:space="0" w:color="auto"/>
          </w:divBdr>
        </w:div>
      </w:divsChild>
    </w:div>
    <w:div w:id="2033608744">
      <w:bodyDiv w:val="1"/>
      <w:marLeft w:val="0"/>
      <w:marRight w:val="0"/>
      <w:marTop w:val="0"/>
      <w:marBottom w:val="0"/>
      <w:divBdr>
        <w:top w:val="none" w:sz="0" w:space="0" w:color="auto"/>
        <w:left w:val="none" w:sz="0" w:space="0" w:color="auto"/>
        <w:bottom w:val="none" w:sz="0" w:space="0" w:color="auto"/>
        <w:right w:val="none" w:sz="0" w:space="0" w:color="auto"/>
      </w:divBdr>
    </w:div>
    <w:div w:id="2054650779">
      <w:bodyDiv w:val="1"/>
      <w:marLeft w:val="0"/>
      <w:marRight w:val="0"/>
      <w:marTop w:val="0"/>
      <w:marBottom w:val="0"/>
      <w:divBdr>
        <w:top w:val="none" w:sz="0" w:space="0" w:color="auto"/>
        <w:left w:val="none" w:sz="0" w:space="0" w:color="auto"/>
        <w:bottom w:val="none" w:sz="0" w:space="0" w:color="auto"/>
        <w:right w:val="none" w:sz="0" w:space="0" w:color="auto"/>
      </w:divBdr>
      <w:divsChild>
        <w:div w:id="1707102076">
          <w:marLeft w:val="0"/>
          <w:marRight w:val="0"/>
          <w:marTop w:val="0"/>
          <w:marBottom w:val="0"/>
          <w:divBdr>
            <w:top w:val="none" w:sz="0" w:space="0" w:color="auto"/>
            <w:left w:val="none" w:sz="0" w:space="0" w:color="auto"/>
            <w:bottom w:val="none" w:sz="0" w:space="0" w:color="auto"/>
            <w:right w:val="none" w:sz="0" w:space="0" w:color="auto"/>
          </w:divBdr>
        </w:div>
      </w:divsChild>
    </w:div>
    <w:div w:id="2076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8F2F082566564EB8D701A99DCBEC6A" ma:contentTypeVersion="0" ma:contentTypeDescription="Create a new document." ma:contentTypeScope="" ma:versionID="d250f6c61b9c45f380f134bdadf75f6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4A235-92A4-456E-A051-2432B1961419}">
  <ds:schemaRefs>
    <ds:schemaRef ds:uri="http://schemas.microsoft.com/sharepoint/v3/contenttype/forms"/>
  </ds:schemaRefs>
</ds:datastoreItem>
</file>

<file path=customXml/itemProps2.xml><?xml version="1.0" encoding="utf-8"?>
<ds:datastoreItem xmlns:ds="http://schemas.openxmlformats.org/officeDocument/2006/customXml" ds:itemID="{B1A61364-0BA8-43C8-B295-7C5020E6A4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B1C77B-C5B0-4DE3-9588-34F7AA9D2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C97D0F-A461-4DC9-B618-54F32FAD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USTRI</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Infrastructure</dc:creator>
  <cp:lastModifiedBy>Vinaykumar Irthineni(UST,IN)</cp:lastModifiedBy>
  <cp:revision>103</cp:revision>
  <dcterms:created xsi:type="dcterms:W3CDTF">2016-02-22T06:24:00Z</dcterms:created>
  <dcterms:modified xsi:type="dcterms:W3CDTF">2020-09-14T07:12:00Z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0x010100F88F2F082566564EB8D701A99DCBEC6A</vt:lpwstr>
  </property>
  <property fmtid="{D5CDD505-2E9C-101B-9397-08002B2CF9AE}" pid="3" name="_DocHome">
    <vt:i4>884468644</vt:i4>
  </property>
</Properties>
</file>