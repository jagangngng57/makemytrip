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B7727" w14:textId="77777777" w:rsidR="00E018D7" w:rsidRPr="008C274A" w:rsidRDefault="00E018D7" w:rsidP="00E018D7">
      <w:pPr>
        <w:spacing w:line="259" w:lineRule="auto"/>
        <w:rPr>
          <w:rFonts w:ascii="Verdana" w:eastAsia="Verdana" w:hAnsi="Verdana" w:cs="Verdana"/>
          <w:b/>
          <w:sz w:val="32"/>
          <w:szCs w:val="32"/>
        </w:rPr>
      </w:pPr>
      <w:r w:rsidRPr="00CC4283">
        <w:rPr>
          <w:rFonts w:ascii="Verdana" w:eastAsia="Verdana" w:hAnsi="Verdana" w:cs="Verdana"/>
          <w:b/>
          <w:sz w:val="32"/>
          <w:szCs w:val="32"/>
        </w:rPr>
        <w:t xml:space="preserve">Raj Kamal </w:t>
      </w:r>
    </w:p>
    <w:p w14:paraId="52E6BC01" w14:textId="77777777" w:rsidR="00E018D7" w:rsidRPr="00A47ABF" w:rsidRDefault="00E018D7" w:rsidP="00E018D7">
      <w:pPr>
        <w:spacing w:line="259" w:lineRule="auto"/>
        <w:rPr>
          <w:sz w:val="26"/>
          <w:szCs w:val="26"/>
        </w:rPr>
      </w:pPr>
      <w:r w:rsidRPr="00A47ABF">
        <w:rPr>
          <w:sz w:val="26"/>
          <w:szCs w:val="26"/>
        </w:rPr>
        <w:t>Senior Software Developer</w:t>
      </w:r>
    </w:p>
    <w:p w14:paraId="78C74BFA" w14:textId="77777777" w:rsidR="00E018D7" w:rsidRDefault="00E018D7" w:rsidP="00E018D7">
      <w:r>
        <w:t xml:space="preserve">Email Address: rajkamalptr@gmail.com  </w:t>
      </w:r>
    </w:p>
    <w:p w14:paraId="10BAA697" w14:textId="77777777" w:rsidR="00E018D7" w:rsidRDefault="00E018D7" w:rsidP="00E018D7">
      <w:r>
        <w:t>Cell: 8825986025,9578383173</w:t>
      </w:r>
    </w:p>
    <w:p w14:paraId="6395B091" w14:textId="77777777" w:rsidR="00E018D7" w:rsidRDefault="00E018D7" w:rsidP="00E018D7"/>
    <w:p w14:paraId="00A38FFC" w14:textId="77777777" w:rsidR="00E018D7" w:rsidRDefault="00E018D7" w:rsidP="00E018D7">
      <w:pPr>
        <w:pStyle w:val="Heading1"/>
        <w:ind w:left="-5"/>
      </w:pPr>
      <w:r>
        <w:t>Objective</w:t>
      </w:r>
    </w:p>
    <w:p w14:paraId="0F07A8C4" w14:textId="77777777" w:rsidR="00D1534E" w:rsidRDefault="00D1534E" w:rsidP="000108EE">
      <w:pPr>
        <w:pStyle w:val="Heading1"/>
      </w:pPr>
    </w:p>
    <w:p w14:paraId="699E55C9" w14:textId="0C680EAD" w:rsidR="00E018D7" w:rsidRPr="0083360C" w:rsidRDefault="00E018D7" w:rsidP="000108EE">
      <w:pPr>
        <w:pStyle w:val="Heading1"/>
        <w:rPr>
          <w:b w:val="0"/>
        </w:rPr>
      </w:pPr>
      <w:r w:rsidRPr="00697250">
        <w:rPr>
          <w:b w:val="0"/>
        </w:rPr>
        <w:t xml:space="preserve">Looking for challenging role </w:t>
      </w:r>
      <w:r>
        <w:rPr>
          <w:b w:val="0"/>
        </w:rPr>
        <w:t>in dynamic organization where my skills and experience int the field of java programming help in business/user information solutions.</w:t>
      </w:r>
    </w:p>
    <w:p w14:paraId="7A4DECB3" w14:textId="77777777" w:rsidR="00E018D7" w:rsidRDefault="00E018D7" w:rsidP="00E018D7"/>
    <w:p w14:paraId="1A7E8E1C" w14:textId="77777777" w:rsidR="00E018D7" w:rsidRDefault="00E018D7" w:rsidP="00E018D7">
      <w:pPr>
        <w:pStyle w:val="Heading1"/>
        <w:ind w:left="-5"/>
      </w:pPr>
      <w:r>
        <w:t xml:space="preserve">Experience Summary </w:t>
      </w:r>
    </w:p>
    <w:p w14:paraId="041E7E0D" w14:textId="77777777" w:rsidR="00E018D7" w:rsidRDefault="00E018D7" w:rsidP="00E018D7">
      <w:pPr>
        <w:spacing w:after="183" w:line="259" w:lineRule="auto"/>
        <w:ind w:left="-29" w:right="-27"/>
      </w:pPr>
      <w:r>
        <w:rPr>
          <w:rFonts w:ascii="Calibri" w:eastAsia="Calibri" w:hAnsi="Calibri" w:cs="Calibri"/>
          <w:noProof/>
          <w:sz w:val="22"/>
        </w:rPr>
        <mc:AlternateContent>
          <mc:Choice Requires="wpg">
            <w:drawing>
              <wp:inline distT="0" distB="0" distL="0" distR="0" wp14:anchorId="09CC52B0" wp14:editId="7E8CDA7D">
                <wp:extent cx="5523865" cy="9144"/>
                <wp:effectExtent l="0" t="0" r="0" b="0"/>
                <wp:docPr id="3774" name="Group 3774"/>
                <wp:cNvGraphicFramePr/>
                <a:graphic xmlns:a="http://schemas.openxmlformats.org/drawingml/2006/main">
                  <a:graphicData uri="http://schemas.microsoft.com/office/word/2010/wordprocessingGroup">
                    <wpg:wgp>
                      <wpg:cNvGrpSpPr/>
                      <wpg:grpSpPr>
                        <a:xfrm>
                          <a:off x="0" y="0"/>
                          <a:ext cx="5523865" cy="9144"/>
                          <a:chOff x="0" y="0"/>
                          <a:chExt cx="5523865" cy="9144"/>
                        </a:xfrm>
                      </wpg:grpSpPr>
                      <wps:wsp>
                        <wps:cNvPr id="4319" name="Shape 4319"/>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B8DEAA1" id="Group 3774" o:spid="_x0000_s1026" style="width:434.95pt;height:.7pt;mso-position-horizontal-relative:char;mso-position-vertical-relative:line" coordsize="5523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">
                <v:shape id="Shape 4319"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" path="m,l5523865,r,9144l,9144,,e" fillcolor="black" stroked="f" strokeweight="0">
                  <v:stroke miterlimit="83231f" joinstyle="miter"/>
                  <v:path arrowok="t" textboxrect="0,0,5523865,9144"/>
                </v:shape>
                <w10:anchorlock/>
              </v:group>
            </w:pict>
          </mc:Fallback>
        </mc:AlternateContent>
      </w:r>
    </w:p>
    <w:p w14:paraId="20D65CD7" w14:textId="77777777" w:rsidR="00E018D7" w:rsidRDefault="00E018D7" w:rsidP="00E018D7">
      <w:pPr>
        <w:spacing w:line="259" w:lineRule="auto"/>
        <w:ind w:left="936"/>
      </w:pPr>
    </w:p>
    <w:p w14:paraId="5AB46CB6" w14:textId="59890703" w:rsidR="00E018D7" w:rsidRDefault="00E018D7" w:rsidP="00803F2F">
      <w:pPr>
        <w:numPr>
          <w:ilvl w:val="0"/>
          <w:numId w:val="5"/>
        </w:numPr>
        <w:spacing w:line="261" w:lineRule="auto"/>
        <w:ind w:hanging="360"/>
      </w:pPr>
      <w:r>
        <w:t>Overall 5</w:t>
      </w:r>
      <w:r w:rsidR="0097672A">
        <w:t>.</w:t>
      </w:r>
      <w:r w:rsidR="006D389E">
        <w:t>6</w:t>
      </w:r>
      <w:r>
        <w:t xml:space="preserve"> years of Experience as Senior Software Developer in Java and J2EE Technologies.</w:t>
      </w:r>
    </w:p>
    <w:p w14:paraId="56BB5C54" w14:textId="77777777" w:rsidR="00E018D7" w:rsidRDefault="00E018D7" w:rsidP="00E018D7">
      <w:pPr>
        <w:spacing w:line="259" w:lineRule="auto"/>
        <w:ind w:left="936"/>
      </w:pPr>
    </w:p>
    <w:p w14:paraId="6CD1F707" w14:textId="51C983C5" w:rsidR="00E018D7" w:rsidRDefault="00E018D7" w:rsidP="00803F2F">
      <w:pPr>
        <w:numPr>
          <w:ilvl w:val="0"/>
          <w:numId w:val="5"/>
        </w:numPr>
        <w:spacing w:line="261" w:lineRule="auto"/>
        <w:ind w:hanging="360"/>
      </w:pPr>
      <w:r>
        <w:t xml:space="preserve">Experience in implementing </w:t>
      </w:r>
      <w:proofErr w:type="spellStart"/>
      <w:r>
        <w:t>Struts,Spring</w:t>
      </w:r>
      <w:proofErr w:type="spellEnd"/>
      <w:r>
        <w:t xml:space="preserve"> Framework.</w:t>
      </w:r>
    </w:p>
    <w:p w14:paraId="4DFEB2B1" w14:textId="77777777" w:rsidR="00E018D7" w:rsidRDefault="00E018D7" w:rsidP="00E018D7">
      <w:pPr>
        <w:pStyle w:val="ListParagraph"/>
      </w:pPr>
    </w:p>
    <w:p w14:paraId="3F1A008D" w14:textId="77777777" w:rsidR="00E018D7" w:rsidRDefault="00E018D7" w:rsidP="00803F2F">
      <w:pPr>
        <w:numPr>
          <w:ilvl w:val="0"/>
          <w:numId w:val="5"/>
        </w:numPr>
        <w:spacing w:line="261" w:lineRule="auto"/>
        <w:ind w:hanging="360"/>
      </w:pPr>
      <w:r>
        <w:t>Experience in implementing hibernate ORM tool.</w:t>
      </w:r>
    </w:p>
    <w:p w14:paraId="6393E94D" w14:textId="77777777" w:rsidR="00E018D7" w:rsidRDefault="00E018D7" w:rsidP="00E018D7">
      <w:pPr>
        <w:pStyle w:val="ListParagraph"/>
      </w:pPr>
    </w:p>
    <w:p w14:paraId="3C6A2523" w14:textId="77777777" w:rsidR="00E018D7" w:rsidRDefault="00E018D7" w:rsidP="00803F2F">
      <w:pPr>
        <w:numPr>
          <w:ilvl w:val="0"/>
          <w:numId w:val="5"/>
        </w:numPr>
        <w:spacing w:line="261" w:lineRule="auto"/>
        <w:ind w:hanging="360"/>
      </w:pPr>
      <w:r>
        <w:t xml:space="preserve">Extensive experience in </w:t>
      </w:r>
      <w:proofErr w:type="spellStart"/>
      <w:r>
        <w:t>multi tiered</w:t>
      </w:r>
      <w:proofErr w:type="spellEnd"/>
      <w:r>
        <w:t xml:space="preserve"> Architecture with </w:t>
      </w:r>
      <w:proofErr w:type="spellStart"/>
      <w:r>
        <w:t>Java,Servlets</w:t>
      </w:r>
      <w:proofErr w:type="spellEnd"/>
      <w:r>
        <w:t xml:space="preserve"> and </w:t>
      </w:r>
      <w:proofErr w:type="spellStart"/>
      <w:r>
        <w:t>Jsp</w:t>
      </w:r>
      <w:proofErr w:type="spellEnd"/>
      <w:r>
        <w:t>.</w:t>
      </w:r>
    </w:p>
    <w:p w14:paraId="4F1F7459" w14:textId="77777777" w:rsidR="00E018D7" w:rsidRDefault="00E018D7" w:rsidP="00E018D7">
      <w:pPr>
        <w:pStyle w:val="ListParagraph"/>
      </w:pPr>
    </w:p>
    <w:p w14:paraId="04BF62DC" w14:textId="77777777" w:rsidR="00E018D7" w:rsidRDefault="00E018D7" w:rsidP="00803F2F">
      <w:pPr>
        <w:numPr>
          <w:ilvl w:val="0"/>
          <w:numId w:val="5"/>
        </w:numPr>
        <w:spacing w:line="261" w:lineRule="auto"/>
        <w:ind w:hanging="360"/>
      </w:pPr>
      <w:r>
        <w:t>Experience in App &amp; Web servers</w:t>
      </w:r>
    </w:p>
    <w:p w14:paraId="3D40544F" w14:textId="77777777" w:rsidR="00E018D7" w:rsidRDefault="00E018D7" w:rsidP="00E018D7">
      <w:pPr>
        <w:pStyle w:val="ListParagraph"/>
      </w:pPr>
    </w:p>
    <w:p w14:paraId="67EF31FD" w14:textId="327C0771" w:rsidR="00E018D7" w:rsidRDefault="00E018D7" w:rsidP="00803F2F">
      <w:pPr>
        <w:numPr>
          <w:ilvl w:val="0"/>
          <w:numId w:val="5"/>
        </w:numPr>
        <w:spacing w:line="261" w:lineRule="auto"/>
        <w:ind w:hanging="360"/>
      </w:pPr>
      <w:r>
        <w:t xml:space="preserve">Troubleshooting Web service </w:t>
      </w:r>
      <w:proofErr w:type="spellStart"/>
      <w:r>
        <w:t>Integrations</w:t>
      </w:r>
      <w:r w:rsidR="0011144D">
        <w:t>,Junit,Basics</w:t>
      </w:r>
      <w:proofErr w:type="spellEnd"/>
      <w:r w:rsidR="0011144D">
        <w:t xml:space="preserve"> of Selenium automation</w:t>
      </w:r>
      <w:r>
        <w:t>.</w:t>
      </w:r>
    </w:p>
    <w:p w14:paraId="5E5DA833" w14:textId="77777777" w:rsidR="00E018D7" w:rsidRDefault="00E018D7" w:rsidP="00E018D7">
      <w:pPr>
        <w:pStyle w:val="ListParagraph"/>
      </w:pPr>
    </w:p>
    <w:p w14:paraId="4A0A9EF1" w14:textId="77777777" w:rsidR="00E018D7" w:rsidRDefault="00E018D7" w:rsidP="00803F2F">
      <w:pPr>
        <w:numPr>
          <w:ilvl w:val="0"/>
          <w:numId w:val="5"/>
        </w:numPr>
        <w:spacing w:line="261" w:lineRule="auto"/>
        <w:ind w:hanging="360"/>
      </w:pPr>
      <w:r>
        <w:t xml:space="preserve">Knowledge of Design </w:t>
      </w:r>
      <w:proofErr w:type="spellStart"/>
      <w:r>
        <w:t>patterns,Web</w:t>
      </w:r>
      <w:proofErr w:type="spellEnd"/>
      <w:r>
        <w:t xml:space="preserve"> services and Xml.</w:t>
      </w:r>
    </w:p>
    <w:p w14:paraId="14806B68" w14:textId="77777777" w:rsidR="00E018D7" w:rsidRDefault="00E018D7" w:rsidP="00E018D7">
      <w:pPr>
        <w:pStyle w:val="ListParagraph"/>
      </w:pPr>
    </w:p>
    <w:p w14:paraId="1DA51ED2" w14:textId="77777777" w:rsidR="00E018D7" w:rsidRDefault="00E018D7" w:rsidP="00803F2F">
      <w:pPr>
        <w:numPr>
          <w:ilvl w:val="0"/>
          <w:numId w:val="5"/>
        </w:numPr>
        <w:spacing w:line="261" w:lineRule="auto"/>
        <w:ind w:hanging="360"/>
      </w:pPr>
      <w:r>
        <w:t xml:space="preserve">Knowledge in </w:t>
      </w:r>
      <w:proofErr w:type="spellStart"/>
      <w:r>
        <w:t>Eclipse,Nebeans</w:t>
      </w:r>
      <w:proofErr w:type="spellEnd"/>
      <w:r>
        <w:t xml:space="preserve"> and </w:t>
      </w:r>
      <w:proofErr w:type="spellStart"/>
      <w:r>
        <w:t>Intlli</w:t>
      </w:r>
      <w:proofErr w:type="spellEnd"/>
      <w:r>
        <w:t xml:space="preserve"> J.</w:t>
      </w:r>
    </w:p>
    <w:p w14:paraId="629C0DF1" w14:textId="77777777" w:rsidR="00E018D7" w:rsidRDefault="00E018D7" w:rsidP="00E018D7">
      <w:pPr>
        <w:pStyle w:val="ListParagraph"/>
      </w:pPr>
    </w:p>
    <w:p w14:paraId="17CFC479" w14:textId="77777777" w:rsidR="00E018D7" w:rsidRDefault="00E018D7" w:rsidP="00803F2F">
      <w:pPr>
        <w:numPr>
          <w:ilvl w:val="0"/>
          <w:numId w:val="5"/>
        </w:numPr>
        <w:spacing w:line="261" w:lineRule="auto"/>
        <w:ind w:hanging="360"/>
      </w:pPr>
      <w:r>
        <w:t>Clear Understanding Software development life cycle.</w:t>
      </w:r>
    </w:p>
    <w:p w14:paraId="18B11B58" w14:textId="77777777" w:rsidR="00E018D7" w:rsidRDefault="00E018D7" w:rsidP="00E018D7">
      <w:pPr>
        <w:spacing w:line="261" w:lineRule="auto"/>
      </w:pPr>
    </w:p>
    <w:p w14:paraId="5D72BA16" w14:textId="77777777" w:rsidR="00E018D7" w:rsidRDefault="00E018D7" w:rsidP="00E018D7">
      <w:pPr>
        <w:spacing w:line="259" w:lineRule="auto"/>
      </w:pPr>
      <w:r>
        <w:t xml:space="preserve"> </w:t>
      </w:r>
    </w:p>
    <w:p w14:paraId="1559C3E6" w14:textId="77777777" w:rsidR="00E018D7" w:rsidRDefault="00E018D7" w:rsidP="00E018D7">
      <w:pPr>
        <w:pStyle w:val="Heading1"/>
        <w:ind w:left="-5"/>
      </w:pPr>
      <w:r>
        <w:t xml:space="preserve">Skills </w:t>
      </w:r>
    </w:p>
    <w:p w14:paraId="2FBD033B" w14:textId="77777777" w:rsidR="00E018D7" w:rsidRDefault="00E018D7" w:rsidP="00E018D7">
      <w:pPr>
        <w:spacing w:after="166" w:line="259" w:lineRule="auto"/>
        <w:ind w:left="-29" w:right="-27"/>
      </w:pPr>
      <w:r>
        <w:rPr>
          <w:rFonts w:ascii="Calibri" w:eastAsia="Calibri" w:hAnsi="Calibri" w:cs="Calibri"/>
          <w:noProof/>
          <w:sz w:val="22"/>
        </w:rPr>
        <mc:AlternateContent>
          <mc:Choice Requires="wpg">
            <w:drawing>
              <wp:inline distT="0" distB="0" distL="0" distR="0" wp14:anchorId="7CA6E238" wp14:editId="29418571">
                <wp:extent cx="5523865" cy="9144"/>
                <wp:effectExtent l="0" t="0" r="0" b="0"/>
                <wp:docPr id="3775" name="Group 3775"/>
                <wp:cNvGraphicFramePr/>
                <a:graphic xmlns:a="http://schemas.openxmlformats.org/drawingml/2006/main">
                  <a:graphicData uri="http://schemas.microsoft.com/office/word/2010/wordprocessingGroup">
                    <wpg:wgp>
                      <wpg:cNvGrpSpPr/>
                      <wpg:grpSpPr>
                        <a:xfrm>
                          <a:off x="0" y="0"/>
                          <a:ext cx="5523865" cy="9144"/>
                          <a:chOff x="0" y="0"/>
                          <a:chExt cx="5523865" cy="9144"/>
                        </a:xfrm>
                      </wpg:grpSpPr>
                      <wps:wsp>
                        <wps:cNvPr id="4321" name="Shape 4321"/>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2C3449" id="Group 3775" o:spid="_x0000_s1026" style="width:434.95pt;height:.7pt;mso-position-horizontal-relative:char;mso-position-vertical-relative:line" coordsize="5523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">
                <v:shape id="Shape 4321"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" path="m,l5523865,r,9144l,9144,,e" fillcolor="black" stroked="f" strokeweight="0">
                  <v:stroke miterlimit="83231f" joinstyle="miter"/>
                  <v:path arrowok="t" textboxrect="0,0,5523865,9144"/>
                </v:shape>
                <w10:anchorlock/>
              </v:group>
            </w:pict>
          </mc:Fallback>
        </mc:AlternateContent>
      </w:r>
    </w:p>
    <w:tbl>
      <w:tblPr>
        <w:tblStyle w:val="TableGrid"/>
        <w:tblW w:w="8858" w:type="dxa"/>
        <w:tblInd w:w="-115" w:type="dxa"/>
        <w:tblCellMar>
          <w:top w:w="69" w:type="dxa"/>
          <w:left w:w="115" w:type="dxa"/>
          <w:right w:w="115" w:type="dxa"/>
        </w:tblCellMar>
        <w:tblLook w:val="04A0" w:firstRow="1" w:lastRow="0" w:firstColumn="1" w:lastColumn="0" w:noHBand="0" w:noVBand="1"/>
      </w:tblPr>
      <w:tblGrid>
        <w:gridCol w:w="2950"/>
        <w:gridCol w:w="5908"/>
      </w:tblGrid>
      <w:tr w:rsidR="00E018D7" w14:paraId="2FD18901" w14:textId="77777777" w:rsidTr="00F25001">
        <w:trPr>
          <w:trHeight w:val="288"/>
        </w:trPr>
        <w:tc>
          <w:tcPr>
            <w:tcW w:w="2950" w:type="dxa"/>
            <w:tcBorders>
              <w:top w:val="dashed" w:sz="4" w:space="0" w:color="D9D9D9"/>
              <w:left w:val="dashed" w:sz="4" w:space="0" w:color="D9D9D9"/>
              <w:bottom w:val="dashed" w:sz="4" w:space="0" w:color="D9D9D9"/>
              <w:right w:val="dashed" w:sz="4" w:space="0" w:color="D9D9D9"/>
            </w:tcBorders>
          </w:tcPr>
          <w:p w14:paraId="0131BC83" w14:textId="77777777" w:rsidR="00E018D7" w:rsidRPr="00AD42FF" w:rsidRDefault="00E018D7" w:rsidP="00F25001">
            <w:pPr>
              <w:spacing w:line="259" w:lineRule="auto"/>
              <w:rPr>
                <w:sz w:val="22"/>
                <w:szCs w:val="22"/>
              </w:rPr>
            </w:pPr>
            <w:r w:rsidRPr="00AD42FF">
              <w:rPr>
                <w:rFonts w:ascii="Calibri" w:eastAsia="Calibri" w:hAnsi="Calibri" w:cs="Calibri"/>
                <w:b/>
                <w:sz w:val="22"/>
                <w:szCs w:val="22"/>
              </w:rPr>
              <w:t xml:space="preserve">Languages/Web Development </w:t>
            </w:r>
          </w:p>
        </w:tc>
        <w:tc>
          <w:tcPr>
            <w:tcW w:w="5908" w:type="dxa"/>
            <w:tcBorders>
              <w:top w:val="dashed" w:sz="4" w:space="0" w:color="D9D9D9"/>
              <w:left w:val="dashed" w:sz="4" w:space="0" w:color="D9D9D9"/>
              <w:bottom w:val="dashed" w:sz="4" w:space="0" w:color="D9D9D9"/>
              <w:right w:val="dashed" w:sz="4" w:space="0" w:color="D9D9D9"/>
            </w:tcBorders>
          </w:tcPr>
          <w:p w14:paraId="6C19AB67" w14:textId="77777777" w:rsidR="00E018D7" w:rsidRPr="00AD42FF" w:rsidRDefault="00E018D7" w:rsidP="00F25001">
            <w:pPr>
              <w:spacing w:line="259" w:lineRule="auto"/>
              <w:rPr>
                <w:sz w:val="22"/>
                <w:szCs w:val="22"/>
              </w:rPr>
            </w:pPr>
            <w:r w:rsidRPr="00AD42FF">
              <w:rPr>
                <w:sz w:val="22"/>
                <w:szCs w:val="22"/>
              </w:rPr>
              <w:t xml:space="preserve">Java, JavaScript, HTML, CSS, XML, </w:t>
            </w:r>
            <w:proofErr w:type="spellStart"/>
            <w:r w:rsidRPr="00AD42FF">
              <w:rPr>
                <w:sz w:val="22"/>
                <w:szCs w:val="22"/>
              </w:rPr>
              <w:t>SQL,Mobile</w:t>
            </w:r>
            <w:proofErr w:type="spellEnd"/>
            <w:r w:rsidRPr="00AD42FF">
              <w:rPr>
                <w:sz w:val="22"/>
                <w:szCs w:val="22"/>
              </w:rPr>
              <w:t xml:space="preserve"> App</w:t>
            </w:r>
          </w:p>
        </w:tc>
      </w:tr>
      <w:tr w:rsidR="00E018D7" w14:paraId="5CBE70A9" w14:textId="77777777" w:rsidTr="00F25001">
        <w:trPr>
          <w:trHeight w:val="288"/>
        </w:trPr>
        <w:tc>
          <w:tcPr>
            <w:tcW w:w="2950" w:type="dxa"/>
            <w:tcBorders>
              <w:top w:val="dashed" w:sz="4" w:space="0" w:color="D9D9D9"/>
              <w:left w:val="dashed" w:sz="4" w:space="0" w:color="D9D9D9"/>
              <w:bottom w:val="dashed" w:sz="4" w:space="0" w:color="D9D9D9"/>
              <w:right w:val="dashed" w:sz="4" w:space="0" w:color="D9D9D9"/>
            </w:tcBorders>
          </w:tcPr>
          <w:p w14:paraId="1481B0AD" w14:textId="77777777" w:rsidR="00E018D7" w:rsidRPr="00AD42FF" w:rsidRDefault="00E018D7" w:rsidP="00F25001">
            <w:pPr>
              <w:spacing w:line="259" w:lineRule="auto"/>
              <w:rPr>
                <w:sz w:val="22"/>
                <w:szCs w:val="22"/>
              </w:rPr>
            </w:pPr>
            <w:r w:rsidRPr="00AD42FF">
              <w:rPr>
                <w:rFonts w:ascii="Calibri" w:eastAsia="Calibri" w:hAnsi="Calibri" w:cs="Calibri"/>
                <w:b/>
                <w:sz w:val="22"/>
                <w:szCs w:val="22"/>
              </w:rPr>
              <w:t xml:space="preserve">Java Frameworks </w:t>
            </w:r>
          </w:p>
        </w:tc>
        <w:tc>
          <w:tcPr>
            <w:tcW w:w="5908" w:type="dxa"/>
            <w:tcBorders>
              <w:top w:val="dashed" w:sz="4" w:space="0" w:color="D9D9D9"/>
              <w:left w:val="dashed" w:sz="4" w:space="0" w:color="D9D9D9"/>
              <w:bottom w:val="dashed" w:sz="4" w:space="0" w:color="D9D9D9"/>
              <w:right w:val="dashed" w:sz="4" w:space="0" w:color="D9D9D9"/>
            </w:tcBorders>
          </w:tcPr>
          <w:p w14:paraId="4E6390FF" w14:textId="77777777" w:rsidR="00E018D7" w:rsidRPr="00AD42FF" w:rsidRDefault="00E018D7" w:rsidP="00F25001">
            <w:pPr>
              <w:spacing w:line="259" w:lineRule="auto"/>
              <w:rPr>
                <w:sz w:val="22"/>
                <w:szCs w:val="22"/>
              </w:rPr>
            </w:pPr>
            <w:proofErr w:type="spellStart"/>
            <w:r w:rsidRPr="00AD42FF">
              <w:rPr>
                <w:sz w:val="22"/>
                <w:szCs w:val="22"/>
              </w:rPr>
              <w:t>Swing,Jsp,Struts,Spring</w:t>
            </w:r>
            <w:proofErr w:type="spellEnd"/>
            <w:r w:rsidRPr="00AD42FF">
              <w:rPr>
                <w:sz w:val="22"/>
                <w:szCs w:val="22"/>
              </w:rPr>
              <w:t>, Hibernate, Restful Web Services, JDBC</w:t>
            </w:r>
          </w:p>
        </w:tc>
      </w:tr>
      <w:tr w:rsidR="00E018D7" w14:paraId="663619C7" w14:textId="77777777" w:rsidTr="00F25001">
        <w:trPr>
          <w:trHeight w:val="312"/>
        </w:trPr>
        <w:tc>
          <w:tcPr>
            <w:tcW w:w="2950" w:type="dxa"/>
            <w:tcBorders>
              <w:top w:val="dashed" w:sz="4" w:space="0" w:color="D9D9D9"/>
              <w:left w:val="dashed" w:sz="4" w:space="0" w:color="D9D9D9"/>
              <w:bottom w:val="dashed" w:sz="4" w:space="0" w:color="D9D9D9"/>
              <w:right w:val="dashed" w:sz="4" w:space="0" w:color="D9D9D9"/>
            </w:tcBorders>
          </w:tcPr>
          <w:p w14:paraId="10F4DE10" w14:textId="77777777" w:rsidR="00E018D7" w:rsidRPr="00AD42FF" w:rsidRDefault="00E018D7" w:rsidP="00F25001">
            <w:pPr>
              <w:spacing w:line="259" w:lineRule="auto"/>
              <w:rPr>
                <w:sz w:val="22"/>
                <w:szCs w:val="22"/>
              </w:rPr>
            </w:pPr>
            <w:r w:rsidRPr="00AD42FF">
              <w:rPr>
                <w:rFonts w:ascii="Calibri" w:eastAsia="Calibri" w:hAnsi="Calibri" w:cs="Calibri"/>
                <w:b/>
                <w:sz w:val="22"/>
                <w:szCs w:val="22"/>
              </w:rPr>
              <w:t xml:space="preserve">JavaScript Frameworks </w:t>
            </w:r>
          </w:p>
        </w:tc>
        <w:tc>
          <w:tcPr>
            <w:tcW w:w="5908" w:type="dxa"/>
            <w:tcBorders>
              <w:top w:val="dashed" w:sz="4" w:space="0" w:color="D9D9D9"/>
              <w:left w:val="dashed" w:sz="4" w:space="0" w:color="D9D9D9"/>
              <w:bottom w:val="dashed" w:sz="4" w:space="0" w:color="D9D9D9"/>
              <w:right w:val="dashed" w:sz="4" w:space="0" w:color="D9D9D9"/>
            </w:tcBorders>
          </w:tcPr>
          <w:p w14:paraId="1CF7B70C" w14:textId="77777777" w:rsidR="00E018D7" w:rsidRPr="00AD42FF" w:rsidRDefault="00E018D7" w:rsidP="00F25001">
            <w:pPr>
              <w:spacing w:line="259" w:lineRule="auto"/>
              <w:rPr>
                <w:sz w:val="22"/>
                <w:szCs w:val="22"/>
              </w:rPr>
            </w:pPr>
            <w:proofErr w:type="spellStart"/>
            <w:r w:rsidRPr="00AD42FF">
              <w:rPr>
                <w:sz w:val="22"/>
                <w:szCs w:val="22"/>
              </w:rPr>
              <w:t>Ajax,Jquery</w:t>
            </w:r>
            <w:proofErr w:type="spellEnd"/>
            <w:r w:rsidRPr="00AD42FF">
              <w:rPr>
                <w:sz w:val="22"/>
                <w:szCs w:val="22"/>
              </w:rPr>
              <w:t xml:space="preserve"> </w:t>
            </w:r>
          </w:p>
        </w:tc>
      </w:tr>
      <w:tr w:rsidR="00E018D7" w14:paraId="19B1B586" w14:textId="77777777" w:rsidTr="00F25001">
        <w:trPr>
          <w:trHeight w:val="288"/>
        </w:trPr>
        <w:tc>
          <w:tcPr>
            <w:tcW w:w="2950" w:type="dxa"/>
            <w:tcBorders>
              <w:top w:val="dashed" w:sz="4" w:space="0" w:color="D9D9D9"/>
              <w:left w:val="dashed" w:sz="4" w:space="0" w:color="D9D9D9"/>
              <w:bottom w:val="dashed" w:sz="4" w:space="0" w:color="D9D9D9"/>
              <w:right w:val="dashed" w:sz="4" w:space="0" w:color="D9D9D9"/>
            </w:tcBorders>
          </w:tcPr>
          <w:p w14:paraId="4487E001" w14:textId="77777777" w:rsidR="00E018D7" w:rsidRPr="00AD42FF" w:rsidRDefault="00E018D7" w:rsidP="00F25001">
            <w:pPr>
              <w:spacing w:line="259" w:lineRule="auto"/>
              <w:rPr>
                <w:sz w:val="22"/>
                <w:szCs w:val="22"/>
              </w:rPr>
            </w:pPr>
            <w:r w:rsidRPr="00AD42FF">
              <w:rPr>
                <w:rFonts w:ascii="Calibri" w:eastAsia="Calibri" w:hAnsi="Calibri" w:cs="Calibri"/>
                <w:b/>
                <w:sz w:val="22"/>
                <w:szCs w:val="22"/>
              </w:rPr>
              <w:t xml:space="preserve">Databases </w:t>
            </w:r>
          </w:p>
        </w:tc>
        <w:tc>
          <w:tcPr>
            <w:tcW w:w="5908" w:type="dxa"/>
            <w:tcBorders>
              <w:top w:val="dashed" w:sz="4" w:space="0" w:color="D9D9D9"/>
              <w:left w:val="dashed" w:sz="4" w:space="0" w:color="D9D9D9"/>
              <w:bottom w:val="dashed" w:sz="4" w:space="0" w:color="D9D9D9"/>
              <w:right w:val="dashed" w:sz="4" w:space="0" w:color="D9D9D9"/>
            </w:tcBorders>
          </w:tcPr>
          <w:p w14:paraId="2BA951BE" w14:textId="77777777" w:rsidR="00E018D7" w:rsidRPr="00AD42FF" w:rsidRDefault="00E018D7" w:rsidP="00F25001">
            <w:pPr>
              <w:spacing w:line="259" w:lineRule="auto"/>
              <w:rPr>
                <w:sz w:val="22"/>
                <w:szCs w:val="22"/>
              </w:rPr>
            </w:pPr>
            <w:r w:rsidRPr="00AD42FF">
              <w:rPr>
                <w:sz w:val="22"/>
                <w:szCs w:val="22"/>
              </w:rPr>
              <w:t xml:space="preserve">MySQL, </w:t>
            </w:r>
            <w:proofErr w:type="spellStart"/>
            <w:r w:rsidRPr="00AD42FF">
              <w:rPr>
                <w:sz w:val="22"/>
                <w:szCs w:val="22"/>
              </w:rPr>
              <w:t>PLSQL,Hibernate,MongoDB</w:t>
            </w:r>
            <w:proofErr w:type="spellEnd"/>
            <w:r w:rsidRPr="00AD42FF">
              <w:rPr>
                <w:sz w:val="22"/>
                <w:szCs w:val="22"/>
              </w:rPr>
              <w:t xml:space="preserve"> </w:t>
            </w:r>
          </w:p>
        </w:tc>
      </w:tr>
      <w:tr w:rsidR="00E018D7" w14:paraId="6C8E66EF" w14:textId="77777777" w:rsidTr="00F25001">
        <w:trPr>
          <w:trHeight w:val="310"/>
        </w:trPr>
        <w:tc>
          <w:tcPr>
            <w:tcW w:w="2950" w:type="dxa"/>
            <w:tcBorders>
              <w:top w:val="dashed" w:sz="4" w:space="0" w:color="D9D9D9"/>
              <w:left w:val="dashed" w:sz="4" w:space="0" w:color="D9D9D9"/>
              <w:bottom w:val="dashed" w:sz="4" w:space="0" w:color="D9D9D9"/>
              <w:right w:val="dashed" w:sz="4" w:space="0" w:color="D9D9D9"/>
            </w:tcBorders>
          </w:tcPr>
          <w:p w14:paraId="518DA4CE" w14:textId="77777777" w:rsidR="00E018D7" w:rsidRPr="00AD42FF" w:rsidRDefault="00E018D7" w:rsidP="00F25001">
            <w:pPr>
              <w:spacing w:line="259" w:lineRule="auto"/>
              <w:rPr>
                <w:sz w:val="22"/>
                <w:szCs w:val="22"/>
              </w:rPr>
            </w:pPr>
            <w:r w:rsidRPr="00AD42FF">
              <w:rPr>
                <w:rFonts w:ascii="Calibri" w:eastAsia="Calibri" w:hAnsi="Calibri" w:cs="Calibri"/>
                <w:b/>
                <w:sz w:val="22"/>
                <w:szCs w:val="22"/>
              </w:rPr>
              <w:t xml:space="preserve">Tools </w:t>
            </w:r>
          </w:p>
        </w:tc>
        <w:tc>
          <w:tcPr>
            <w:tcW w:w="5908" w:type="dxa"/>
            <w:tcBorders>
              <w:top w:val="dashed" w:sz="4" w:space="0" w:color="D9D9D9"/>
              <w:left w:val="dashed" w:sz="4" w:space="0" w:color="D9D9D9"/>
              <w:bottom w:val="dashed" w:sz="4" w:space="0" w:color="D9D9D9"/>
              <w:right w:val="dashed" w:sz="4" w:space="0" w:color="D9D9D9"/>
            </w:tcBorders>
          </w:tcPr>
          <w:p w14:paraId="41F8457B" w14:textId="77777777" w:rsidR="00E018D7" w:rsidRPr="00AD42FF" w:rsidRDefault="00E018D7" w:rsidP="00F25001">
            <w:pPr>
              <w:spacing w:line="259" w:lineRule="auto"/>
              <w:rPr>
                <w:sz w:val="22"/>
                <w:szCs w:val="22"/>
              </w:rPr>
            </w:pPr>
            <w:r w:rsidRPr="00AD42FF">
              <w:rPr>
                <w:sz w:val="22"/>
                <w:szCs w:val="22"/>
              </w:rPr>
              <w:t xml:space="preserve">Eclipse, </w:t>
            </w:r>
            <w:proofErr w:type="spellStart"/>
            <w:r w:rsidRPr="00AD42FF">
              <w:rPr>
                <w:sz w:val="22"/>
                <w:szCs w:val="22"/>
              </w:rPr>
              <w:t>Intelli</w:t>
            </w:r>
            <w:proofErr w:type="spellEnd"/>
            <w:r w:rsidRPr="00AD42FF">
              <w:rPr>
                <w:sz w:val="22"/>
                <w:szCs w:val="22"/>
              </w:rPr>
              <w:t xml:space="preserve"> </w:t>
            </w:r>
            <w:proofErr w:type="spellStart"/>
            <w:r w:rsidRPr="00AD42FF">
              <w:rPr>
                <w:sz w:val="22"/>
                <w:szCs w:val="22"/>
              </w:rPr>
              <w:t>J,Netbeans</w:t>
            </w:r>
            <w:proofErr w:type="spellEnd"/>
          </w:p>
        </w:tc>
      </w:tr>
      <w:tr w:rsidR="00E018D7" w14:paraId="0AB69F63" w14:textId="77777777" w:rsidTr="00F25001">
        <w:trPr>
          <w:trHeight w:val="288"/>
        </w:trPr>
        <w:tc>
          <w:tcPr>
            <w:tcW w:w="2950" w:type="dxa"/>
            <w:tcBorders>
              <w:top w:val="dashed" w:sz="4" w:space="0" w:color="D9D9D9"/>
              <w:left w:val="dashed" w:sz="4" w:space="0" w:color="D9D9D9"/>
              <w:bottom w:val="dashed" w:sz="4" w:space="0" w:color="D9D9D9"/>
              <w:right w:val="dashed" w:sz="4" w:space="0" w:color="D9D9D9"/>
            </w:tcBorders>
          </w:tcPr>
          <w:p w14:paraId="2E0FC434" w14:textId="77777777" w:rsidR="00E018D7" w:rsidRPr="00AD42FF" w:rsidRDefault="00E018D7" w:rsidP="00F25001">
            <w:pPr>
              <w:spacing w:line="259" w:lineRule="auto"/>
              <w:rPr>
                <w:sz w:val="22"/>
                <w:szCs w:val="22"/>
              </w:rPr>
            </w:pPr>
            <w:r w:rsidRPr="00AD42FF">
              <w:rPr>
                <w:rFonts w:ascii="Calibri" w:eastAsia="Calibri" w:hAnsi="Calibri" w:cs="Calibri"/>
                <w:b/>
                <w:sz w:val="22"/>
                <w:szCs w:val="22"/>
              </w:rPr>
              <w:t xml:space="preserve">Repositories </w:t>
            </w:r>
          </w:p>
        </w:tc>
        <w:tc>
          <w:tcPr>
            <w:tcW w:w="5908" w:type="dxa"/>
            <w:tcBorders>
              <w:top w:val="dashed" w:sz="4" w:space="0" w:color="D9D9D9"/>
              <w:left w:val="dashed" w:sz="4" w:space="0" w:color="D9D9D9"/>
              <w:bottom w:val="dashed" w:sz="4" w:space="0" w:color="D9D9D9"/>
              <w:right w:val="dashed" w:sz="4" w:space="0" w:color="D9D9D9"/>
            </w:tcBorders>
          </w:tcPr>
          <w:p w14:paraId="2DE6CF97" w14:textId="77777777" w:rsidR="00E018D7" w:rsidRPr="00AD42FF" w:rsidRDefault="00E018D7" w:rsidP="00F25001">
            <w:pPr>
              <w:spacing w:line="259" w:lineRule="auto"/>
              <w:rPr>
                <w:sz w:val="22"/>
                <w:szCs w:val="22"/>
              </w:rPr>
            </w:pPr>
            <w:r w:rsidRPr="00AD42FF">
              <w:rPr>
                <w:sz w:val="22"/>
                <w:szCs w:val="22"/>
              </w:rPr>
              <w:t xml:space="preserve">SVN, GIT Bitbucket </w:t>
            </w:r>
          </w:p>
        </w:tc>
      </w:tr>
      <w:tr w:rsidR="00E018D7" w14:paraId="4F37D959" w14:textId="77777777" w:rsidTr="00F25001">
        <w:trPr>
          <w:trHeight w:val="288"/>
        </w:trPr>
        <w:tc>
          <w:tcPr>
            <w:tcW w:w="2950" w:type="dxa"/>
            <w:tcBorders>
              <w:top w:val="dashed" w:sz="4" w:space="0" w:color="D9D9D9"/>
              <w:left w:val="dashed" w:sz="4" w:space="0" w:color="D9D9D9"/>
              <w:bottom w:val="dashed" w:sz="4" w:space="0" w:color="D9D9D9"/>
              <w:right w:val="dashed" w:sz="4" w:space="0" w:color="D9D9D9"/>
            </w:tcBorders>
          </w:tcPr>
          <w:p w14:paraId="1B0D500A" w14:textId="77777777" w:rsidR="00E018D7" w:rsidRPr="00AD42FF" w:rsidRDefault="00E018D7" w:rsidP="00F25001">
            <w:pPr>
              <w:spacing w:line="259" w:lineRule="auto"/>
              <w:rPr>
                <w:sz w:val="22"/>
                <w:szCs w:val="22"/>
              </w:rPr>
            </w:pPr>
            <w:r w:rsidRPr="00AD42FF">
              <w:rPr>
                <w:rFonts w:ascii="Calibri" w:eastAsia="Calibri" w:hAnsi="Calibri" w:cs="Calibri"/>
                <w:b/>
                <w:sz w:val="22"/>
                <w:szCs w:val="22"/>
              </w:rPr>
              <w:t xml:space="preserve">Servers </w:t>
            </w:r>
          </w:p>
        </w:tc>
        <w:tc>
          <w:tcPr>
            <w:tcW w:w="5908" w:type="dxa"/>
            <w:tcBorders>
              <w:top w:val="dashed" w:sz="4" w:space="0" w:color="D9D9D9"/>
              <w:left w:val="dashed" w:sz="4" w:space="0" w:color="D9D9D9"/>
              <w:bottom w:val="dashed" w:sz="4" w:space="0" w:color="D9D9D9"/>
              <w:right w:val="dashed" w:sz="4" w:space="0" w:color="D9D9D9"/>
            </w:tcBorders>
          </w:tcPr>
          <w:p w14:paraId="68C45683" w14:textId="77777777" w:rsidR="00E018D7" w:rsidRPr="00AD42FF" w:rsidRDefault="00E018D7" w:rsidP="00F25001">
            <w:pPr>
              <w:spacing w:line="259" w:lineRule="auto"/>
              <w:rPr>
                <w:sz w:val="22"/>
                <w:szCs w:val="22"/>
              </w:rPr>
            </w:pPr>
            <w:proofErr w:type="spellStart"/>
            <w:r w:rsidRPr="00AD42FF">
              <w:rPr>
                <w:sz w:val="22"/>
                <w:szCs w:val="22"/>
              </w:rPr>
              <w:t>Glassfish,Tomcat,Jboss</w:t>
            </w:r>
            <w:proofErr w:type="spellEnd"/>
          </w:p>
        </w:tc>
      </w:tr>
      <w:tr w:rsidR="00E018D7" w14:paraId="65C94120" w14:textId="77777777" w:rsidTr="00F25001">
        <w:trPr>
          <w:trHeight w:val="288"/>
        </w:trPr>
        <w:tc>
          <w:tcPr>
            <w:tcW w:w="2950" w:type="dxa"/>
            <w:tcBorders>
              <w:top w:val="dashed" w:sz="4" w:space="0" w:color="D9D9D9"/>
              <w:left w:val="dashed" w:sz="4" w:space="0" w:color="D9D9D9"/>
              <w:bottom w:val="dashed" w:sz="4" w:space="0" w:color="D9D9D9"/>
              <w:right w:val="dashed" w:sz="4" w:space="0" w:color="D9D9D9"/>
            </w:tcBorders>
          </w:tcPr>
          <w:p w14:paraId="2C9A0B8B" w14:textId="77777777" w:rsidR="00E018D7" w:rsidRPr="00AD42FF" w:rsidRDefault="00E018D7" w:rsidP="00F25001">
            <w:pPr>
              <w:spacing w:line="259" w:lineRule="auto"/>
              <w:rPr>
                <w:rFonts w:ascii="Calibri" w:eastAsia="Calibri" w:hAnsi="Calibri" w:cs="Calibri"/>
                <w:b/>
                <w:sz w:val="22"/>
                <w:szCs w:val="22"/>
              </w:rPr>
            </w:pPr>
            <w:r w:rsidRPr="00AD42FF">
              <w:rPr>
                <w:rFonts w:ascii="Calibri" w:eastAsia="Calibri" w:hAnsi="Calibri" w:cs="Calibri"/>
                <w:b/>
                <w:sz w:val="22"/>
                <w:szCs w:val="22"/>
              </w:rPr>
              <w:t>Build Tool</w:t>
            </w:r>
          </w:p>
        </w:tc>
        <w:tc>
          <w:tcPr>
            <w:tcW w:w="5908" w:type="dxa"/>
            <w:tcBorders>
              <w:top w:val="dashed" w:sz="4" w:space="0" w:color="D9D9D9"/>
              <w:left w:val="dashed" w:sz="4" w:space="0" w:color="D9D9D9"/>
              <w:bottom w:val="dashed" w:sz="4" w:space="0" w:color="D9D9D9"/>
              <w:right w:val="dashed" w:sz="4" w:space="0" w:color="D9D9D9"/>
            </w:tcBorders>
          </w:tcPr>
          <w:p w14:paraId="2CB98FAA" w14:textId="77777777" w:rsidR="00E018D7" w:rsidRPr="00AD42FF" w:rsidRDefault="00E018D7" w:rsidP="00F25001">
            <w:pPr>
              <w:spacing w:line="259" w:lineRule="auto"/>
              <w:rPr>
                <w:sz w:val="22"/>
                <w:szCs w:val="22"/>
              </w:rPr>
            </w:pPr>
            <w:proofErr w:type="spellStart"/>
            <w:r w:rsidRPr="00AD42FF">
              <w:rPr>
                <w:sz w:val="22"/>
                <w:szCs w:val="22"/>
              </w:rPr>
              <w:t>Ant</w:t>
            </w:r>
            <w:r>
              <w:rPr>
                <w:sz w:val="22"/>
                <w:szCs w:val="22"/>
              </w:rPr>
              <w:t>,Maven</w:t>
            </w:r>
            <w:proofErr w:type="spellEnd"/>
          </w:p>
        </w:tc>
      </w:tr>
      <w:tr w:rsidR="00E018D7" w14:paraId="7D9B45C8" w14:textId="77777777" w:rsidTr="00F25001">
        <w:trPr>
          <w:trHeight w:val="288"/>
        </w:trPr>
        <w:tc>
          <w:tcPr>
            <w:tcW w:w="2950" w:type="dxa"/>
            <w:tcBorders>
              <w:top w:val="dashed" w:sz="4" w:space="0" w:color="D9D9D9"/>
              <w:left w:val="dashed" w:sz="4" w:space="0" w:color="D9D9D9"/>
              <w:bottom w:val="dashed" w:sz="4" w:space="0" w:color="D9D9D9"/>
              <w:right w:val="dashed" w:sz="4" w:space="0" w:color="D9D9D9"/>
            </w:tcBorders>
          </w:tcPr>
          <w:p w14:paraId="74D456B1" w14:textId="77777777" w:rsidR="00E018D7" w:rsidRPr="00AD42FF" w:rsidRDefault="00E018D7" w:rsidP="00F25001">
            <w:pPr>
              <w:spacing w:line="259" w:lineRule="auto"/>
              <w:rPr>
                <w:rFonts w:ascii="Calibri" w:eastAsia="Calibri" w:hAnsi="Calibri" w:cs="Calibri"/>
                <w:b/>
                <w:sz w:val="22"/>
                <w:szCs w:val="22"/>
              </w:rPr>
            </w:pPr>
            <w:r w:rsidRPr="00AD42FF">
              <w:rPr>
                <w:rFonts w:ascii="Calibri" w:eastAsia="Calibri" w:hAnsi="Calibri" w:cs="Calibri"/>
                <w:b/>
                <w:sz w:val="22"/>
                <w:szCs w:val="22"/>
              </w:rPr>
              <w:t>Others</w:t>
            </w:r>
          </w:p>
        </w:tc>
        <w:tc>
          <w:tcPr>
            <w:tcW w:w="5908" w:type="dxa"/>
            <w:tcBorders>
              <w:top w:val="dashed" w:sz="4" w:space="0" w:color="D9D9D9"/>
              <w:left w:val="dashed" w:sz="4" w:space="0" w:color="D9D9D9"/>
              <w:bottom w:val="dashed" w:sz="4" w:space="0" w:color="D9D9D9"/>
              <w:right w:val="dashed" w:sz="4" w:space="0" w:color="D9D9D9"/>
            </w:tcBorders>
          </w:tcPr>
          <w:p w14:paraId="110EBDFD" w14:textId="77777777" w:rsidR="00E018D7" w:rsidRPr="00AD42FF" w:rsidRDefault="00E018D7" w:rsidP="00F25001">
            <w:pPr>
              <w:spacing w:line="259" w:lineRule="auto"/>
              <w:rPr>
                <w:sz w:val="22"/>
                <w:szCs w:val="22"/>
              </w:rPr>
            </w:pPr>
            <w:r w:rsidRPr="00AD42FF">
              <w:rPr>
                <w:sz w:val="22"/>
                <w:szCs w:val="22"/>
              </w:rPr>
              <w:t xml:space="preserve">Jasper </w:t>
            </w:r>
            <w:proofErr w:type="spellStart"/>
            <w:r w:rsidRPr="00AD42FF">
              <w:rPr>
                <w:sz w:val="22"/>
                <w:szCs w:val="22"/>
              </w:rPr>
              <w:t>report,Junit</w:t>
            </w:r>
            <w:proofErr w:type="spellEnd"/>
          </w:p>
        </w:tc>
      </w:tr>
    </w:tbl>
    <w:p w14:paraId="48D116AC" w14:textId="77777777" w:rsidR="00E018D7" w:rsidRDefault="00E018D7" w:rsidP="00E018D7"/>
    <w:p w14:paraId="185F98A2" w14:textId="77777777" w:rsidR="00E018D7" w:rsidRDefault="00E018D7" w:rsidP="00E018D7">
      <w:pPr>
        <w:pStyle w:val="Heading1"/>
        <w:ind w:left="-5"/>
      </w:pPr>
      <w:r>
        <w:t xml:space="preserve">Experience </w:t>
      </w:r>
    </w:p>
    <w:p w14:paraId="266F31A8" w14:textId="77777777" w:rsidR="00E018D7" w:rsidRDefault="00E018D7" w:rsidP="00E018D7"/>
    <w:p w14:paraId="12D0B35B" w14:textId="2897E2E5" w:rsidR="00E018D7" w:rsidRDefault="00E018D7" w:rsidP="00803F2F">
      <w:pPr>
        <w:numPr>
          <w:ilvl w:val="0"/>
          <w:numId w:val="5"/>
        </w:numPr>
        <w:spacing w:line="261" w:lineRule="auto"/>
        <w:ind w:hanging="360"/>
      </w:pPr>
      <w:r>
        <w:t xml:space="preserve">Worked as Software Engineer for </w:t>
      </w:r>
      <w:proofErr w:type="spellStart"/>
      <w:r>
        <w:t>Nissi</w:t>
      </w:r>
      <w:proofErr w:type="spellEnd"/>
      <w:r>
        <w:t xml:space="preserve"> Technology Solutions from </w:t>
      </w:r>
      <w:r w:rsidR="00A60029">
        <w:t>Apr</w:t>
      </w:r>
      <w:r>
        <w:t xml:space="preserve"> 201</w:t>
      </w:r>
      <w:r w:rsidR="005F31B1">
        <w:t>4</w:t>
      </w:r>
      <w:r>
        <w:t xml:space="preserve"> to May 2015.</w:t>
      </w:r>
    </w:p>
    <w:p w14:paraId="6B7D5BCF" w14:textId="77777777" w:rsidR="00E018D7" w:rsidRDefault="00E018D7" w:rsidP="00E018D7">
      <w:pPr>
        <w:spacing w:line="261" w:lineRule="auto"/>
        <w:ind w:left="705"/>
      </w:pPr>
    </w:p>
    <w:p w14:paraId="4338056A" w14:textId="77777777" w:rsidR="00E018D7" w:rsidRDefault="00E018D7" w:rsidP="00803F2F">
      <w:pPr>
        <w:numPr>
          <w:ilvl w:val="0"/>
          <w:numId w:val="5"/>
        </w:numPr>
        <w:spacing w:line="261" w:lineRule="auto"/>
      </w:pPr>
      <w:r>
        <w:t>Worked as Senior Software Engineer for RM Education Solutions from August 2015 to Dec 2016.</w:t>
      </w:r>
    </w:p>
    <w:p w14:paraId="57349F07" w14:textId="77777777" w:rsidR="00E018D7" w:rsidRDefault="00E018D7" w:rsidP="00E018D7">
      <w:pPr>
        <w:spacing w:line="261" w:lineRule="auto"/>
        <w:ind w:left="705"/>
      </w:pPr>
    </w:p>
    <w:p w14:paraId="18C5C27C" w14:textId="77777777" w:rsidR="00E018D7" w:rsidRDefault="00E018D7" w:rsidP="00803F2F">
      <w:pPr>
        <w:numPr>
          <w:ilvl w:val="0"/>
          <w:numId w:val="5"/>
        </w:numPr>
        <w:spacing w:line="261" w:lineRule="auto"/>
        <w:ind w:hanging="360"/>
      </w:pPr>
      <w:r>
        <w:t>Worked as Senior Software Developer for UST Global from Jan 2017 to till date</w:t>
      </w:r>
    </w:p>
    <w:p w14:paraId="75C2DAF2" w14:textId="77777777" w:rsidR="00E018D7" w:rsidRDefault="00E018D7" w:rsidP="00E018D7">
      <w:pPr>
        <w:spacing w:after="178" w:line="259" w:lineRule="auto"/>
        <w:rPr>
          <w:rFonts w:ascii="Tahoma" w:eastAsia="Tahoma" w:hAnsi="Tahoma" w:cs="Tahoma"/>
          <w:b/>
          <w:sz w:val="18"/>
        </w:rPr>
      </w:pPr>
    </w:p>
    <w:p w14:paraId="4F567631" w14:textId="77777777" w:rsidR="00E018D7" w:rsidRDefault="00E018D7" w:rsidP="00E018D7">
      <w:pPr>
        <w:pStyle w:val="Heading1"/>
        <w:ind w:left="-5"/>
      </w:pPr>
      <w:r>
        <w:t xml:space="preserve">Projects </w:t>
      </w:r>
    </w:p>
    <w:p w14:paraId="43010E71" w14:textId="77777777" w:rsidR="00E018D7" w:rsidRPr="008C2211" w:rsidRDefault="00E018D7" w:rsidP="00E018D7">
      <w:pPr>
        <w:rPr>
          <w:rFonts w:eastAsia="Tahoma"/>
        </w:rPr>
      </w:pPr>
    </w:p>
    <w:p w14:paraId="1A93DA52" w14:textId="77777777" w:rsidR="00E018D7" w:rsidRDefault="00E018D7" w:rsidP="00E018D7">
      <w:pPr>
        <w:spacing w:after="178" w:line="259" w:lineRule="auto"/>
        <w:ind w:left="-5"/>
      </w:pPr>
      <w:r>
        <w:rPr>
          <w:rFonts w:ascii="Tahoma" w:eastAsia="Tahoma" w:hAnsi="Tahoma" w:cs="Tahoma"/>
          <w:b/>
          <w:sz w:val="18"/>
        </w:rPr>
        <w:t>1)</w:t>
      </w:r>
      <w:r>
        <w:rPr>
          <w:rFonts w:ascii="Arial" w:eastAsia="Arial" w:hAnsi="Arial" w:cs="Arial"/>
          <w:b/>
          <w:sz w:val="18"/>
        </w:rPr>
        <w:t xml:space="preserve"> </w:t>
      </w:r>
      <w:r>
        <w:rPr>
          <w:rFonts w:ascii="Tahoma" w:eastAsia="Tahoma" w:hAnsi="Tahoma" w:cs="Tahoma"/>
          <w:b/>
          <w:sz w:val="18"/>
        </w:rPr>
        <w:t xml:space="preserve">Payroll Application – </w:t>
      </w:r>
      <w:proofErr w:type="spellStart"/>
      <w:r>
        <w:rPr>
          <w:rFonts w:ascii="Tahoma" w:eastAsia="Tahoma" w:hAnsi="Tahoma" w:cs="Tahoma"/>
          <w:b/>
          <w:sz w:val="18"/>
        </w:rPr>
        <w:t>Ust</w:t>
      </w:r>
      <w:proofErr w:type="spellEnd"/>
      <w:r>
        <w:rPr>
          <w:rFonts w:ascii="Tahoma" w:eastAsia="Tahoma" w:hAnsi="Tahoma" w:cs="Tahoma"/>
          <w:b/>
          <w:sz w:val="18"/>
        </w:rPr>
        <w:t xml:space="preserve"> Global </w:t>
      </w:r>
    </w:p>
    <w:p w14:paraId="352B4A64" w14:textId="77777777" w:rsidR="00E018D7" w:rsidRDefault="00E018D7" w:rsidP="00803F2F">
      <w:pPr>
        <w:numPr>
          <w:ilvl w:val="0"/>
          <w:numId w:val="6"/>
        </w:numPr>
        <w:spacing w:after="279" w:line="260" w:lineRule="auto"/>
        <w:ind w:hanging="360"/>
      </w:pPr>
      <w:r>
        <w:rPr>
          <w:rFonts w:ascii="Verdana" w:eastAsia="Verdana" w:hAnsi="Verdana" w:cs="Verdana"/>
          <w:b/>
          <w:sz w:val="18"/>
        </w:rPr>
        <w:t xml:space="preserve">Project Summery </w:t>
      </w:r>
    </w:p>
    <w:p w14:paraId="58D1A68F" w14:textId="77777777" w:rsidR="00E018D7" w:rsidRDefault="00E018D7" w:rsidP="00E018D7">
      <w:pPr>
        <w:pStyle w:val="ListParagraph"/>
        <w:ind w:left="360"/>
        <w:jc w:val="both"/>
      </w:pPr>
      <w:r>
        <w:t xml:space="preserve">This is the Us Technologies complete internal payroll </w:t>
      </w:r>
      <w:proofErr w:type="spellStart"/>
      <w:r>
        <w:t>application.These</w:t>
      </w:r>
      <w:proofErr w:type="spellEnd"/>
      <w:r>
        <w:t xml:space="preserve"> application eligible for 2 diff views employee and admin </w:t>
      </w:r>
      <w:proofErr w:type="spellStart"/>
      <w:r>
        <w:t>view.In</w:t>
      </w:r>
      <w:proofErr w:type="spellEnd"/>
      <w:r>
        <w:t xml:space="preserve"> Employee side the employees are eligible to view their Tax </w:t>
      </w:r>
      <w:proofErr w:type="spellStart"/>
      <w:r>
        <w:t>Details,Salary</w:t>
      </w:r>
      <w:proofErr w:type="spellEnd"/>
      <w:r>
        <w:t xml:space="preserve"> </w:t>
      </w:r>
      <w:proofErr w:type="spellStart"/>
      <w:r>
        <w:t>slip,bonus</w:t>
      </w:r>
      <w:proofErr w:type="spellEnd"/>
      <w:r>
        <w:t xml:space="preserve"> and allowed to submit their </w:t>
      </w:r>
      <w:proofErr w:type="spellStart"/>
      <w:r>
        <w:t>investments.In</w:t>
      </w:r>
      <w:proofErr w:type="spellEnd"/>
      <w:r>
        <w:t xml:space="preserve"> admin side view the admin manage the new employee profile </w:t>
      </w:r>
      <w:proofErr w:type="spellStart"/>
      <w:r>
        <w:t>validation,Compensation</w:t>
      </w:r>
      <w:proofErr w:type="spellEnd"/>
      <w:r>
        <w:t xml:space="preserve"> </w:t>
      </w:r>
      <w:proofErr w:type="spellStart"/>
      <w:r>
        <w:t>validation,Salry</w:t>
      </w:r>
      <w:proofErr w:type="spellEnd"/>
      <w:r>
        <w:t xml:space="preserve"> </w:t>
      </w:r>
      <w:proofErr w:type="spellStart"/>
      <w:r>
        <w:t>generation,Reimbursement</w:t>
      </w:r>
      <w:proofErr w:type="spellEnd"/>
      <w:r>
        <w:t xml:space="preserve"> </w:t>
      </w:r>
      <w:proofErr w:type="spellStart"/>
      <w:r>
        <w:t>approval,Resignation</w:t>
      </w:r>
      <w:proofErr w:type="spellEnd"/>
      <w:r>
        <w:t xml:space="preserve"> </w:t>
      </w:r>
      <w:proofErr w:type="spellStart"/>
      <w:r>
        <w:t>approval,Transfer</w:t>
      </w:r>
      <w:proofErr w:type="spellEnd"/>
      <w:r>
        <w:t xml:space="preserve"> </w:t>
      </w:r>
      <w:proofErr w:type="spellStart"/>
      <w:r>
        <w:t>mainatanence</w:t>
      </w:r>
      <w:proofErr w:type="spellEnd"/>
      <w:r>
        <w:t xml:space="preserve"> and etc..,</w:t>
      </w:r>
    </w:p>
    <w:p w14:paraId="7DEF99AE" w14:textId="77777777" w:rsidR="00E018D7" w:rsidRDefault="00E018D7" w:rsidP="00E018D7">
      <w:pPr>
        <w:jc w:val="both"/>
      </w:pPr>
    </w:p>
    <w:p w14:paraId="6BE7B154" w14:textId="77777777" w:rsidR="00E018D7" w:rsidRDefault="00E018D7" w:rsidP="00E018D7">
      <w:pPr>
        <w:jc w:val="both"/>
      </w:pPr>
    </w:p>
    <w:p w14:paraId="328ACCF1" w14:textId="77777777" w:rsidR="00E018D7" w:rsidRDefault="00E018D7" w:rsidP="00803F2F">
      <w:pPr>
        <w:numPr>
          <w:ilvl w:val="0"/>
          <w:numId w:val="6"/>
        </w:numPr>
        <w:spacing w:after="1" w:line="260" w:lineRule="auto"/>
        <w:ind w:hanging="360"/>
      </w:pPr>
      <w:r>
        <w:rPr>
          <w:rFonts w:ascii="Verdana" w:eastAsia="Verdana" w:hAnsi="Verdana" w:cs="Verdana"/>
          <w:b/>
          <w:sz w:val="18"/>
        </w:rPr>
        <w:t>Responsibilities</w:t>
      </w:r>
      <w:r>
        <w:rPr>
          <w:rFonts w:ascii="Verdana" w:eastAsia="Verdana" w:hAnsi="Verdana" w:cs="Verdana"/>
          <w:b/>
        </w:rPr>
        <w:t xml:space="preserve"> </w:t>
      </w:r>
    </w:p>
    <w:p w14:paraId="11E502E9" w14:textId="77777777" w:rsidR="00E018D7" w:rsidRDefault="00E018D7" w:rsidP="00E018D7">
      <w:pPr>
        <w:spacing w:after="9" w:line="259" w:lineRule="auto"/>
      </w:pPr>
      <w:r>
        <w:rPr>
          <w:rFonts w:ascii="Verdana" w:eastAsia="Verdana" w:hAnsi="Verdana" w:cs="Verdana"/>
          <w:b/>
        </w:rPr>
        <w:t xml:space="preserve"> </w:t>
      </w:r>
    </w:p>
    <w:p w14:paraId="19AD5174" w14:textId="77777777" w:rsidR="00E018D7" w:rsidRDefault="00E018D7" w:rsidP="00803F2F">
      <w:pPr>
        <w:numPr>
          <w:ilvl w:val="1"/>
          <w:numId w:val="6"/>
        </w:numPr>
        <w:spacing w:line="261" w:lineRule="auto"/>
        <w:ind w:hanging="360"/>
      </w:pPr>
      <w:r>
        <w:t xml:space="preserve">Develop new functionalities using Java </w:t>
      </w:r>
    </w:p>
    <w:p w14:paraId="291A9A72" w14:textId="77777777" w:rsidR="00E018D7" w:rsidRDefault="00E018D7" w:rsidP="00803F2F">
      <w:pPr>
        <w:numPr>
          <w:ilvl w:val="1"/>
          <w:numId w:val="6"/>
        </w:numPr>
        <w:spacing w:line="261" w:lineRule="auto"/>
        <w:ind w:hanging="360"/>
      </w:pPr>
      <w:r>
        <w:t xml:space="preserve">Support our applications for any upgrade or defect.  </w:t>
      </w:r>
    </w:p>
    <w:p w14:paraId="7CA3CFF1" w14:textId="77777777" w:rsidR="00E018D7" w:rsidRDefault="00E018D7" w:rsidP="00803F2F">
      <w:pPr>
        <w:numPr>
          <w:ilvl w:val="1"/>
          <w:numId w:val="6"/>
        </w:numPr>
        <w:spacing w:line="261" w:lineRule="auto"/>
        <w:ind w:hanging="360"/>
      </w:pPr>
      <w:r>
        <w:t xml:space="preserve">Actively Participate in Requirement Discussions/Grooming Sessions </w:t>
      </w:r>
    </w:p>
    <w:p w14:paraId="336D4A29" w14:textId="77777777" w:rsidR="00E018D7" w:rsidRDefault="00E018D7" w:rsidP="00803F2F">
      <w:pPr>
        <w:numPr>
          <w:ilvl w:val="1"/>
          <w:numId w:val="6"/>
        </w:numPr>
        <w:spacing w:line="261" w:lineRule="auto"/>
        <w:ind w:hanging="360"/>
      </w:pPr>
      <w:r>
        <w:t xml:space="preserve">Understand the Design Documents </w:t>
      </w:r>
    </w:p>
    <w:p w14:paraId="02C2D93F" w14:textId="77777777" w:rsidR="00E018D7" w:rsidRDefault="00E018D7" w:rsidP="00803F2F">
      <w:pPr>
        <w:numPr>
          <w:ilvl w:val="1"/>
          <w:numId w:val="6"/>
        </w:numPr>
        <w:spacing w:line="261" w:lineRule="auto"/>
        <w:ind w:hanging="360"/>
      </w:pPr>
      <w:r>
        <w:t xml:space="preserve">Prepare Unit Test Cases </w:t>
      </w:r>
    </w:p>
    <w:p w14:paraId="0814EAE8" w14:textId="77777777" w:rsidR="00E018D7" w:rsidRDefault="00E018D7" w:rsidP="00803F2F">
      <w:pPr>
        <w:numPr>
          <w:ilvl w:val="1"/>
          <w:numId w:val="6"/>
        </w:numPr>
        <w:spacing w:line="261" w:lineRule="auto"/>
        <w:ind w:hanging="360"/>
      </w:pPr>
      <w:r>
        <w:t xml:space="preserve">Execute the Unit Test Cases </w:t>
      </w:r>
    </w:p>
    <w:p w14:paraId="25846F6C" w14:textId="77777777" w:rsidR="00E018D7" w:rsidRDefault="00E018D7" w:rsidP="00803F2F">
      <w:pPr>
        <w:numPr>
          <w:ilvl w:val="1"/>
          <w:numId w:val="6"/>
        </w:numPr>
        <w:spacing w:line="261" w:lineRule="auto"/>
        <w:ind w:hanging="360"/>
      </w:pPr>
      <w:r>
        <w:t xml:space="preserve">Prioritize the defects and closely working with QA for closure </w:t>
      </w:r>
    </w:p>
    <w:p w14:paraId="64B341FD" w14:textId="77777777" w:rsidR="00E018D7" w:rsidRDefault="00E018D7" w:rsidP="00803F2F">
      <w:pPr>
        <w:numPr>
          <w:ilvl w:val="1"/>
          <w:numId w:val="6"/>
        </w:numPr>
        <w:spacing w:after="651" w:line="261" w:lineRule="auto"/>
      </w:pPr>
      <w:r>
        <w:t xml:space="preserve">Participate in Code Review Meetings </w:t>
      </w:r>
    </w:p>
    <w:p w14:paraId="4BF7679B" w14:textId="77777777" w:rsidR="00E018D7" w:rsidRDefault="00E018D7" w:rsidP="00803F2F">
      <w:pPr>
        <w:numPr>
          <w:ilvl w:val="0"/>
          <w:numId w:val="6"/>
        </w:numPr>
        <w:spacing w:after="1" w:line="260" w:lineRule="auto"/>
        <w:ind w:hanging="360"/>
      </w:pPr>
      <w:r>
        <w:rPr>
          <w:rFonts w:ascii="Verdana" w:eastAsia="Verdana" w:hAnsi="Verdana" w:cs="Verdana"/>
          <w:b/>
          <w:sz w:val="18"/>
        </w:rPr>
        <w:t xml:space="preserve">Environment </w:t>
      </w:r>
    </w:p>
    <w:p w14:paraId="6D4E7BA0" w14:textId="77777777" w:rsidR="00E018D7" w:rsidRDefault="00E018D7" w:rsidP="00E018D7">
      <w:pPr>
        <w:spacing w:after="11" w:line="259" w:lineRule="auto"/>
      </w:pPr>
      <w:r>
        <w:rPr>
          <w:rFonts w:ascii="Verdana" w:eastAsia="Verdana" w:hAnsi="Verdana" w:cs="Verdana"/>
          <w:b/>
        </w:rPr>
        <w:t xml:space="preserve"> </w:t>
      </w:r>
    </w:p>
    <w:p w14:paraId="76E98C8D" w14:textId="77777777" w:rsidR="00E018D7" w:rsidRPr="00386C74" w:rsidRDefault="00E018D7" w:rsidP="00803F2F">
      <w:pPr>
        <w:widowControl w:val="0"/>
        <w:numPr>
          <w:ilvl w:val="1"/>
          <w:numId w:val="6"/>
        </w:numPr>
        <w:spacing w:line="261" w:lineRule="auto"/>
        <w:rPr>
          <w:b/>
          <w:sz w:val="22"/>
          <w:szCs w:val="22"/>
        </w:rPr>
      </w:pPr>
      <w:proofErr w:type="spellStart"/>
      <w:r w:rsidRPr="00386C74">
        <w:rPr>
          <w:sz w:val="22"/>
          <w:szCs w:val="22"/>
        </w:rPr>
        <w:t>Struts,</w:t>
      </w:r>
      <w:r>
        <w:rPr>
          <w:sz w:val="22"/>
          <w:szCs w:val="22"/>
        </w:rPr>
        <w:t>Spring</w:t>
      </w:r>
      <w:proofErr w:type="spellEnd"/>
      <w:r>
        <w:rPr>
          <w:sz w:val="22"/>
          <w:szCs w:val="22"/>
        </w:rPr>
        <w:t xml:space="preserve"> </w:t>
      </w:r>
      <w:proofErr w:type="spellStart"/>
      <w:r>
        <w:rPr>
          <w:sz w:val="22"/>
          <w:szCs w:val="22"/>
        </w:rPr>
        <w:t>Mvc,</w:t>
      </w:r>
      <w:r w:rsidRPr="00386C74">
        <w:rPr>
          <w:rFonts w:ascii="Palatino Linotype" w:eastAsia="Palatino Linotype" w:hAnsi="Palatino Linotype" w:cs="Palatino Linotype"/>
          <w:color w:val="000000"/>
          <w:sz w:val="22"/>
          <w:szCs w:val="22"/>
        </w:rPr>
        <w:t>Sql</w:t>
      </w:r>
      <w:proofErr w:type="spellEnd"/>
      <w:r w:rsidRPr="00386C74">
        <w:rPr>
          <w:rFonts w:ascii="Palatino Linotype" w:eastAsia="Palatino Linotype" w:hAnsi="Palatino Linotype" w:cs="Palatino Linotype"/>
          <w:sz w:val="22"/>
          <w:szCs w:val="22"/>
        </w:rPr>
        <w:t xml:space="preserve">, </w:t>
      </w:r>
      <w:proofErr w:type="spellStart"/>
      <w:r w:rsidRPr="00386C74">
        <w:rPr>
          <w:rFonts w:ascii="Palatino Linotype" w:eastAsia="Palatino Linotype" w:hAnsi="Palatino Linotype" w:cs="Palatino Linotype"/>
          <w:sz w:val="22"/>
          <w:szCs w:val="22"/>
        </w:rPr>
        <w:t>Ajax,Javascript,Web</w:t>
      </w:r>
      <w:proofErr w:type="spellEnd"/>
      <w:r w:rsidRPr="00386C74">
        <w:rPr>
          <w:rFonts w:ascii="Palatino Linotype" w:eastAsia="Palatino Linotype" w:hAnsi="Palatino Linotype" w:cs="Palatino Linotype"/>
          <w:sz w:val="22"/>
          <w:szCs w:val="22"/>
        </w:rPr>
        <w:t xml:space="preserve"> </w:t>
      </w:r>
      <w:proofErr w:type="spellStart"/>
      <w:r w:rsidRPr="00386C74">
        <w:rPr>
          <w:rFonts w:ascii="Palatino Linotype" w:eastAsia="Palatino Linotype" w:hAnsi="Palatino Linotype" w:cs="Palatino Linotype"/>
          <w:sz w:val="22"/>
          <w:szCs w:val="22"/>
        </w:rPr>
        <w:t>services,</w:t>
      </w:r>
      <w:r w:rsidRPr="00386C74">
        <w:rPr>
          <w:sz w:val="22"/>
          <w:szCs w:val="22"/>
        </w:rPr>
        <w:t>Jasperreports,Junit</w:t>
      </w:r>
      <w:r>
        <w:rPr>
          <w:sz w:val="22"/>
          <w:szCs w:val="22"/>
        </w:rPr>
        <w:t>,Tomcat</w:t>
      </w:r>
      <w:proofErr w:type="spellEnd"/>
      <w:r w:rsidRPr="00386C74">
        <w:rPr>
          <w:rFonts w:ascii="Palatino Linotype" w:eastAsia="Palatino Linotype" w:hAnsi="Palatino Linotype" w:cs="Palatino Linotype"/>
          <w:sz w:val="22"/>
          <w:szCs w:val="22"/>
        </w:rPr>
        <w:t>.</w:t>
      </w:r>
    </w:p>
    <w:p w14:paraId="78C1FEEC" w14:textId="77777777" w:rsidR="00E018D7" w:rsidRDefault="00E018D7" w:rsidP="00E018D7">
      <w:pPr>
        <w:widowControl w:val="0"/>
        <w:rPr>
          <w:b/>
        </w:rPr>
      </w:pPr>
    </w:p>
    <w:p w14:paraId="455D8DC2" w14:textId="77777777" w:rsidR="00E018D7" w:rsidRDefault="00E018D7" w:rsidP="00E018D7">
      <w:pPr>
        <w:widowControl w:val="0"/>
        <w:rPr>
          <w:b/>
        </w:rPr>
      </w:pPr>
    </w:p>
    <w:p w14:paraId="31142637" w14:textId="77777777" w:rsidR="00E018D7" w:rsidRDefault="00E018D7" w:rsidP="00E018D7">
      <w:pPr>
        <w:spacing w:after="178" w:line="259" w:lineRule="auto"/>
        <w:ind w:left="-5"/>
      </w:pPr>
      <w:r>
        <w:rPr>
          <w:rFonts w:ascii="Tahoma" w:eastAsia="Tahoma" w:hAnsi="Tahoma" w:cs="Tahoma"/>
          <w:b/>
          <w:sz w:val="18"/>
        </w:rPr>
        <w:t>2)</w:t>
      </w:r>
      <w:r>
        <w:rPr>
          <w:rFonts w:ascii="Arial" w:eastAsia="Arial" w:hAnsi="Arial" w:cs="Arial"/>
          <w:b/>
          <w:sz w:val="18"/>
        </w:rPr>
        <w:t xml:space="preserve"> </w:t>
      </w:r>
      <w:r>
        <w:rPr>
          <w:rFonts w:ascii="Tahoma" w:eastAsia="Tahoma" w:hAnsi="Tahoma" w:cs="Tahoma"/>
          <w:b/>
          <w:sz w:val="18"/>
        </w:rPr>
        <w:t xml:space="preserve">School Automation Software – RM Educations </w:t>
      </w:r>
    </w:p>
    <w:p w14:paraId="6D0AE48B" w14:textId="77777777" w:rsidR="00E018D7" w:rsidRDefault="00E018D7" w:rsidP="00803F2F">
      <w:pPr>
        <w:numPr>
          <w:ilvl w:val="0"/>
          <w:numId w:val="7"/>
        </w:numPr>
        <w:spacing w:after="279" w:line="260" w:lineRule="auto"/>
        <w:ind w:hanging="360"/>
      </w:pPr>
      <w:r>
        <w:rPr>
          <w:rFonts w:ascii="Verdana" w:eastAsia="Verdana" w:hAnsi="Verdana" w:cs="Verdana"/>
          <w:b/>
          <w:sz w:val="18"/>
        </w:rPr>
        <w:t xml:space="preserve">Project Summery </w:t>
      </w:r>
    </w:p>
    <w:p w14:paraId="55EE9D29" w14:textId="77777777" w:rsidR="00E018D7" w:rsidRDefault="00E018D7" w:rsidP="00E018D7">
      <w:pPr>
        <w:pStyle w:val="ListParagraph"/>
        <w:ind w:left="360"/>
        <w:jc w:val="both"/>
      </w:pPr>
      <w:r w:rsidRPr="00413FCC">
        <w:t>Integris is a school Management Information System (MIS) that makes it easy to manage and share school data. It provides live access to school information from the classroom, office or home, for teachers, pupils, parents and the Local Authority. With Integris both the data and the application are hosted centrally, allowing for a much more simple and efficient method of managing and maintaining data.</w:t>
      </w:r>
    </w:p>
    <w:p w14:paraId="06F75521" w14:textId="77777777" w:rsidR="00E018D7" w:rsidRDefault="00E018D7" w:rsidP="00E018D7">
      <w:pPr>
        <w:jc w:val="both"/>
      </w:pPr>
    </w:p>
    <w:p w14:paraId="598989C2" w14:textId="77777777" w:rsidR="00E018D7" w:rsidRDefault="00E018D7" w:rsidP="00803F2F">
      <w:pPr>
        <w:numPr>
          <w:ilvl w:val="0"/>
          <w:numId w:val="7"/>
        </w:numPr>
        <w:spacing w:after="1" w:line="260" w:lineRule="auto"/>
        <w:ind w:hanging="360"/>
      </w:pPr>
      <w:r>
        <w:rPr>
          <w:rFonts w:ascii="Verdana" w:eastAsia="Verdana" w:hAnsi="Verdana" w:cs="Verdana"/>
          <w:b/>
          <w:sz w:val="18"/>
        </w:rPr>
        <w:t>Responsibilities</w:t>
      </w:r>
      <w:r>
        <w:rPr>
          <w:rFonts w:ascii="Verdana" w:eastAsia="Verdana" w:hAnsi="Verdana" w:cs="Verdana"/>
          <w:b/>
        </w:rPr>
        <w:t xml:space="preserve"> </w:t>
      </w:r>
    </w:p>
    <w:p w14:paraId="0C76CF37" w14:textId="77777777" w:rsidR="00E018D7" w:rsidRDefault="00E018D7" w:rsidP="00E018D7">
      <w:pPr>
        <w:spacing w:after="9" w:line="259" w:lineRule="auto"/>
      </w:pPr>
      <w:r>
        <w:rPr>
          <w:rFonts w:ascii="Verdana" w:eastAsia="Verdana" w:hAnsi="Verdana" w:cs="Verdana"/>
          <w:b/>
        </w:rPr>
        <w:t xml:space="preserve"> </w:t>
      </w:r>
    </w:p>
    <w:p w14:paraId="44F82E7F" w14:textId="77777777" w:rsidR="00E018D7" w:rsidRDefault="00E018D7" w:rsidP="00803F2F">
      <w:pPr>
        <w:numPr>
          <w:ilvl w:val="1"/>
          <w:numId w:val="7"/>
        </w:numPr>
        <w:spacing w:line="261" w:lineRule="auto"/>
        <w:ind w:hanging="360"/>
      </w:pPr>
      <w:r>
        <w:t xml:space="preserve">Develop and maintain Application and Defect fixing.  </w:t>
      </w:r>
    </w:p>
    <w:p w14:paraId="001C9CDA" w14:textId="77777777" w:rsidR="00E018D7" w:rsidRDefault="00E018D7" w:rsidP="00803F2F">
      <w:pPr>
        <w:numPr>
          <w:ilvl w:val="1"/>
          <w:numId w:val="7"/>
        </w:numPr>
        <w:spacing w:line="261" w:lineRule="auto"/>
        <w:ind w:hanging="360"/>
      </w:pPr>
      <w:r>
        <w:t>Estimate the effort required to develop and deliver a software.</w:t>
      </w:r>
    </w:p>
    <w:p w14:paraId="64B9FB16" w14:textId="77777777" w:rsidR="00E018D7" w:rsidRDefault="00E018D7" w:rsidP="00803F2F">
      <w:pPr>
        <w:numPr>
          <w:ilvl w:val="1"/>
          <w:numId w:val="7"/>
        </w:numPr>
        <w:spacing w:line="261" w:lineRule="auto"/>
        <w:ind w:hanging="360"/>
      </w:pPr>
      <w:r>
        <w:t xml:space="preserve">Participate in Daily Stand-up/Status Meetings </w:t>
      </w:r>
    </w:p>
    <w:p w14:paraId="4DE2550F" w14:textId="77777777" w:rsidR="00E018D7" w:rsidRDefault="00E018D7" w:rsidP="00803F2F">
      <w:pPr>
        <w:numPr>
          <w:ilvl w:val="1"/>
          <w:numId w:val="7"/>
        </w:numPr>
        <w:spacing w:line="261" w:lineRule="auto"/>
        <w:ind w:hanging="360"/>
      </w:pPr>
      <w:r>
        <w:t xml:space="preserve">Mentor junior members in the project team. </w:t>
      </w:r>
    </w:p>
    <w:p w14:paraId="7EE5EF0C" w14:textId="77777777" w:rsidR="00E018D7" w:rsidRDefault="00E018D7" w:rsidP="00803F2F">
      <w:pPr>
        <w:numPr>
          <w:ilvl w:val="1"/>
          <w:numId w:val="7"/>
        </w:numPr>
        <w:spacing w:line="261" w:lineRule="auto"/>
        <w:ind w:hanging="360"/>
      </w:pPr>
      <w:r>
        <w:t xml:space="preserve">Provide training on the software developed to customer. </w:t>
      </w:r>
    </w:p>
    <w:p w14:paraId="56108DF4" w14:textId="77777777" w:rsidR="00E018D7" w:rsidRDefault="00E018D7" w:rsidP="00803F2F">
      <w:pPr>
        <w:numPr>
          <w:ilvl w:val="1"/>
          <w:numId w:val="7"/>
        </w:numPr>
        <w:spacing w:line="261" w:lineRule="auto"/>
        <w:ind w:hanging="360"/>
      </w:pPr>
      <w:r>
        <w:t xml:space="preserve">Create and maintain customer documentation like user guides, help files etc. </w:t>
      </w:r>
    </w:p>
    <w:p w14:paraId="5422A760" w14:textId="77777777" w:rsidR="00E018D7" w:rsidRDefault="00E018D7" w:rsidP="00803F2F">
      <w:pPr>
        <w:numPr>
          <w:ilvl w:val="1"/>
          <w:numId w:val="7"/>
        </w:numPr>
        <w:spacing w:line="261" w:lineRule="auto"/>
        <w:ind w:hanging="360"/>
      </w:pPr>
      <w:r>
        <w:t xml:space="preserve">Prepare and execute unit test cases to ensure quality of software. </w:t>
      </w:r>
    </w:p>
    <w:p w14:paraId="507BF0A1" w14:textId="77777777" w:rsidR="00E018D7" w:rsidRDefault="00E018D7" w:rsidP="00E018D7">
      <w:pPr>
        <w:spacing w:line="261" w:lineRule="auto"/>
        <w:ind w:left="705"/>
      </w:pPr>
    </w:p>
    <w:p w14:paraId="3DCB39C3" w14:textId="77777777" w:rsidR="00E018D7" w:rsidRDefault="00E018D7" w:rsidP="00803F2F">
      <w:pPr>
        <w:numPr>
          <w:ilvl w:val="0"/>
          <w:numId w:val="7"/>
        </w:numPr>
        <w:spacing w:after="1" w:line="260" w:lineRule="auto"/>
        <w:ind w:hanging="360"/>
      </w:pPr>
      <w:r>
        <w:rPr>
          <w:rFonts w:ascii="Verdana" w:eastAsia="Verdana" w:hAnsi="Verdana" w:cs="Verdana"/>
          <w:b/>
          <w:sz w:val="18"/>
        </w:rPr>
        <w:t xml:space="preserve">Environment </w:t>
      </w:r>
    </w:p>
    <w:p w14:paraId="3873CF8C" w14:textId="77777777" w:rsidR="00E018D7" w:rsidRDefault="00E018D7" w:rsidP="00E018D7">
      <w:pPr>
        <w:spacing w:after="11" w:line="259" w:lineRule="auto"/>
      </w:pPr>
      <w:r>
        <w:rPr>
          <w:rFonts w:ascii="Verdana" w:eastAsia="Verdana" w:hAnsi="Verdana" w:cs="Verdana"/>
          <w:b/>
        </w:rPr>
        <w:t xml:space="preserve"> </w:t>
      </w:r>
    </w:p>
    <w:p w14:paraId="4DEE024E" w14:textId="77777777" w:rsidR="00E018D7" w:rsidRPr="00386C74" w:rsidRDefault="00E018D7" w:rsidP="00803F2F">
      <w:pPr>
        <w:widowControl w:val="0"/>
        <w:numPr>
          <w:ilvl w:val="1"/>
          <w:numId w:val="6"/>
        </w:numPr>
        <w:spacing w:line="261" w:lineRule="auto"/>
        <w:rPr>
          <w:b/>
          <w:sz w:val="22"/>
          <w:szCs w:val="22"/>
        </w:rPr>
      </w:pPr>
      <w:r w:rsidRPr="00386C74">
        <w:rPr>
          <w:sz w:val="22"/>
          <w:szCs w:val="22"/>
        </w:rPr>
        <w:t>Struts,</w:t>
      </w:r>
      <w:r w:rsidRPr="00386C74">
        <w:rPr>
          <w:rFonts w:ascii="Palatino Linotype" w:eastAsia="Palatino Linotype" w:hAnsi="Palatino Linotype" w:cs="Palatino Linotype"/>
          <w:color w:val="000000"/>
          <w:sz w:val="22"/>
          <w:szCs w:val="22"/>
        </w:rPr>
        <w:t xml:space="preserve"> </w:t>
      </w:r>
      <w:proofErr w:type="spellStart"/>
      <w:r w:rsidRPr="00386C74">
        <w:rPr>
          <w:rFonts w:ascii="Palatino Linotype" w:eastAsia="Palatino Linotype" w:hAnsi="Palatino Linotype" w:cs="Palatino Linotype"/>
          <w:color w:val="000000"/>
          <w:sz w:val="22"/>
          <w:szCs w:val="22"/>
        </w:rPr>
        <w:t>Sql</w:t>
      </w:r>
      <w:proofErr w:type="spellEnd"/>
      <w:r w:rsidRPr="00386C74">
        <w:rPr>
          <w:rFonts w:ascii="Palatino Linotype" w:eastAsia="Palatino Linotype" w:hAnsi="Palatino Linotype" w:cs="Palatino Linotype"/>
          <w:sz w:val="22"/>
          <w:szCs w:val="22"/>
        </w:rPr>
        <w:t xml:space="preserve">, </w:t>
      </w:r>
      <w:proofErr w:type="spellStart"/>
      <w:r w:rsidRPr="00386C74">
        <w:rPr>
          <w:rFonts w:ascii="Palatino Linotype" w:eastAsia="Palatino Linotype" w:hAnsi="Palatino Linotype" w:cs="Palatino Linotype"/>
          <w:sz w:val="22"/>
          <w:szCs w:val="22"/>
        </w:rPr>
        <w:t>Ajax,Javascript,Web</w:t>
      </w:r>
      <w:proofErr w:type="spellEnd"/>
      <w:r w:rsidRPr="00386C74">
        <w:rPr>
          <w:rFonts w:ascii="Palatino Linotype" w:eastAsia="Palatino Linotype" w:hAnsi="Palatino Linotype" w:cs="Palatino Linotype"/>
          <w:sz w:val="22"/>
          <w:szCs w:val="22"/>
        </w:rPr>
        <w:t xml:space="preserve"> </w:t>
      </w:r>
      <w:proofErr w:type="spellStart"/>
      <w:r w:rsidRPr="00386C74">
        <w:rPr>
          <w:rFonts w:ascii="Palatino Linotype" w:eastAsia="Palatino Linotype" w:hAnsi="Palatino Linotype" w:cs="Palatino Linotype"/>
          <w:sz w:val="22"/>
          <w:szCs w:val="22"/>
        </w:rPr>
        <w:t>services,</w:t>
      </w:r>
      <w:r w:rsidRPr="00386C74">
        <w:rPr>
          <w:sz w:val="22"/>
          <w:szCs w:val="22"/>
        </w:rPr>
        <w:t>Jasperreports,Junit</w:t>
      </w:r>
      <w:r>
        <w:rPr>
          <w:sz w:val="22"/>
          <w:szCs w:val="22"/>
        </w:rPr>
        <w:t>,Tomcat,Jboss</w:t>
      </w:r>
      <w:proofErr w:type="spellEnd"/>
      <w:r w:rsidRPr="00386C74">
        <w:rPr>
          <w:rFonts w:ascii="Palatino Linotype" w:eastAsia="Palatino Linotype" w:hAnsi="Palatino Linotype" w:cs="Palatino Linotype"/>
          <w:sz w:val="22"/>
          <w:szCs w:val="22"/>
        </w:rPr>
        <w:t>.</w:t>
      </w:r>
    </w:p>
    <w:p w14:paraId="3EDB3903" w14:textId="77777777" w:rsidR="00E018D7" w:rsidRDefault="00E018D7" w:rsidP="00E018D7">
      <w:pPr>
        <w:widowControl w:val="0"/>
        <w:rPr>
          <w:b/>
        </w:rPr>
      </w:pPr>
    </w:p>
    <w:p w14:paraId="7B26F749" w14:textId="77777777" w:rsidR="00E018D7" w:rsidRDefault="00E018D7" w:rsidP="00E018D7">
      <w:pPr>
        <w:pStyle w:val="Heading1"/>
        <w:ind w:left="-5"/>
      </w:pPr>
      <w:r>
        <w:t>Education</w:t>
      </w:r>
    </w:p>
    <w:p w14:paraId="20E9AB80" w14:textId="77777777" w:rsidR="00E018D7" w:rsidRDefault="00E018D7" w:rsidP="00E018D7"/>
    <w:p w14:paraId="3F650A44" w14:textId="77777777" w:rsidR="00E018D7" w:rsidRDefault="00E018D7" w:rsidP="00803F2F">
      <w:pPr>
        <w:pStyle w:val="ListParagraph"/>
        <w:numPr>
          <w:ilvl w:val="0"/>
          <w:numId w:val="8"/>
        </w:numPr>
      </w:pPr>
      <w:r>
        <w:t xml:space="preserve">Bachelor degree from </w:t>
      </w:r>
      <w:proofErr w:type="spellStart"/>
      <w:r>
        <w:t>Ptr</w:t>
      </w:r>
      <w:proofErr w:type="spellEnd"/>
      <w:r>
        <w:t xml:space="preserve"> College Of </w:t>
      </w:r>
      <w:proofErr w:type="spellStart"/>
      <w:r>
        <w:t>Engg</w:t>
      </w:r>
      <w:proofErr w:type="spellEnd"/>
      <w:r>
        <w:t xml:space="preserve"> in Anna University, Madurai, India in 2010 with 67</w:t>
      </w:r>
      <w:proofErr w:type="gramStart"/>
      <w:r>
        <w:t>%..</w:t>
      </w:r>
      <w:proofErr w:type="gramEnd"/>
    </w:p>
    <w:p w14:paraId="2247B875" w14:textId="77777777" w:rsidR="00E018D7" w:rsidRDefault="00E018D7" w:rsidP="00803F2F">
      <w:pPr>
        <w:pStyle w:val="ListParagraph"/>
        <w:numPr>
          <w:ilvl w:val="0"/>
          <w:numId w:val="8"/>
        </w:numPr>
      </w:pPr>
      <w:r>
        <w:t xml:space="preserve">H.S.C from TVS Higher Secondary </w:t>
      </w:r>
      <w:proofErr w:type="spellStart"/>
      <w:r>
        <w:t>School,Madurai,India</w:t>
      </w:r>
      <w:proofErr w:type="spellEnd"/>
      <w:r>
        <w:t xml:space="preserve"> in 2006 with 91%.</w:t>
      </w:r>
    </w:p>
    <w:p w14:paraId="347C2D9B" w14:textId="77777777" w:rsidR="00E018D7" w:rsidRPr="00DD7767" w:rsidRDefault="00E018D7" w:rsidP="00803F2F">
      <w:pPr>
        <w:pStyle w:val="ListParagraph"/>
        <w:numPr>
          <w:ilvl w:val="0"/>
          <w:numId w:val="8"/>
        </w:numPr>
      </w:pPr>
      <w:r>
        <w:t xml:space="preserve">S.S.C from TVS Higher Secondary </w:t>
      </w:r>
      <w:proofErr w:type="spellStart"/>
      <w:r>
        <w:t>School,Madurai,India</w:t>
      </w:r>
      <w:proofErr w:type="spellEnd"/>
      <w:r>
        <w:t xml:space="preserve"> in 2004 with 63%.</w:t>
      </w:r>
    </w:p>
    <w:p w14:paraId="1AEE69A1" w14:textId="77777777" w:rsidR="00E018D7" w:rsidRDefault="00E018D7" w:rsidP="00E018D7">
      <w:pPr>
        <w:widowControl w:val="0"/>
      </w:pPr>
    </w:p>
    <w:p w14:paraId="4757028E" w14:textId="77777777" w:rsidR="00E018D7" w:rsidRDefault="00E018D7" w:rsidP="00E018D7">
      <w:pPr>
        <w:widowControl w:val="0"/>
        <w:spacing w:line="360" w:lineRule="auto"/>
        <w:rPr>
          <w:rFonts w:ascii="Tahoma" w:hAnsi="Tahoma" w:cs="Tahoma"/>
          <w:b/>
          <w:sz w:val="18"/>
          <w:szCs w:val="18"/>
        </w:rPr>
      </w:pPr>
      <w:r>
        <w:rPr>
          <w:rFonts w:ascii="Tahoma" w:hAnsi="Tahoma" w:cs="Tahoma"/>
          <w:b/>
          <w:sz w:val="18"/>
          <w:szCs w:val="18"/>
        </w:rPr>
        <w:t>Personal Details</w:t>
      </w:r>
    </w:p>
    <w:p w14:paraId="456A53D0" w14:textId="77777777" w:rsidR="00E018D7" w:rsidRPr="00EF1EC0" w:rsidRDefault="00E018D7" w:rsidP="00E018D7">
      <w:pPr>
        <w:widowControl w:val="0"/>
        <w:spacing w:line="360" w:lineRule="auto"/>
        <w:rPr>
          <w:sz w:val="22"/>
          <w:szCs w:val="22"/>
        </w:rPr>
      </w:pPr>
      <w:r w:rsidRPr="00EF1EC0">
        <w:rPr>
          <w:sz w:val="22"/>
          <w:szCs w:val="22"/>
        </w:rPr>
        <w:t>Date of Birth :</w:t>
      </w:r>
      <w:r w:rsidRPr="00EF1EC0">
        <w:rPr>
          <w:rFonts w:ascii="Palatino Linotype" w:eastAsia="Palatino Linotype" w:hAnsi="Palatino Linotype" w:cs="Palatino Linotype"/>
          <w:sz w:val="22"/>
          <w:szCs w:val="22"/>
        </w:rPr>
        <w:t>26/06/1989</w:t>
      </w:r>
    </w:p>
    <w:p w14:paraId="1B1E2A75" w14:textId="77777777" w:rsidR="00E018D7" w:rsidRPr="00EF1EC0" w:rsidRDefault="00E018D7" w:rsidP="00E018D7">
      <w:pPr>
        <w:widowControl w:val="0"/>
        <w:spacing w:line="360" w:lineRule="auto"/>
        <w:rPr>
          <w:sz w:val="22"/>
          <w:szCs w:val="22"/>
        </w:rPr>
      </w:pPr>
      <w:r w:rsidRPr="00EF1EC0">
        <w:rPr>
          <w:sz w:val="22"/>
          <w:szCs w:val="22"/>
        </w:rPr>
        <w:t xml:space="preserve">Languages Known: Tamil, </w:t>
      </w:r>
      <w:proofErr w:type="spellStart"/>
      <w:r w:rsidRPr="00EF1EC0">
        <w:rPr>
          <w:sz w:val="22"/>
          <w:szCs w:val="22"/>
        </w:rPr>
        <w:t>English,Malayalam</w:t>
      </w:r>
      <w:proofErr w:type="spellEnd"/>
    </w:p>
    <w:p w14:paraId="6F4F8073" w14:textId="77777777" w:rsidR="00E018D7" w:rsidRPr="00EF1EC0" w:rsidRDefault="00E018D7" w:rsidP="00E018D7">
      <w:pPr>
        <w:widowControl w:val="0"/>
        <w:spacing w:line="360" w:lineRule="auto"/>
        <w:rPr>
          <w:sz w:val="22"/>
          <w:szCs w:val="22"/>
        </w:rPr>
      </w:pPr>
      <w:r w:rsidRPr="00EF1EC0">
        <w:rPr>
          <w:sz w:val="22"/>
          <w:szCs w:val="22"/>
        </w:rPr>
        <w:t>Address: 33A,Thiruvalluvar Nagar,</w:t>
      </w:r>
    </w:p>
    <w:p w14:paraId="57FFB396" w14:textId="77777777" w:rsidR="00E018D7" w:rsidRPr="00EF1EC0" w:rsidRDefault="00E018D7" w:rsidP="00E018D7">
      <w:pPr>
        <w:widowControl w:val="0"/>
        <w:spacing w:line="360" w:lineRule="auto"/>
        <w:rPr>
          <w:sz w:val="22"/>
          <w:szCs w:val="22"/>
        </w:rPr>
      </w:pPr>
      <w:r w:rsidRPr="00EF1EC0">
        <w:rPr>
          <w:sz w:val="22"/>
          <w:szCs w:val="22"/>
        </w:rPr>
        <w:t xml:space="preserve">                Old Murugan Talkies 1</w:t>
      </w:r>
      <w:r w:rsidRPr="00EF1EC0">
        <w:rPr>
          <w:sz w:val="22"/>
          <w:szCs w:val="22"/>
          <w:vertAlign w:val="superscript"/>
        </w:rPr>
        <w:t>st</w:t>
      </w:r>
      <w:r w:rsidRPr="00EF1EC0">
        <w:rPr>
          <w:sz w:val="22"/>
          <w:szCs w:val="22"/>
        </w:rPr>
        <w:t>Street,Palanganatham,</w:t>
      </w:r>
    </w:p>
    <w:p w14:paraId="748BBD79" w14:textId="5CABC07D" w:rsidR="004D0430" w:rsidRPr="00691211" w:rsidRDefault="00E018D7" w:rsidP="00691211">
      <w:pPr>
        <w:widowControl w:val="0"/>
        <w:spacing w:line="360" w:lineRule="auto"/>
        <w:rPr>
          <w:sz w:val="22"/>
          <w:szCs w:val="22"/>
        </w:rPr>
      </w:pPr>
      <w:r w:rsidRPr="00EF1EC0">
        <w:rPr>
          <w:sz w:val="22"/>
          <w:szCs w:val="22"/>
        </w:rPr>
        <w:t xml:space="preserve">              Madurai-03.  </w:t>
      </w:r>
    </w:p>
    <w:sectPr w:rsidR="004D0430" w:rsidRPr="00691211" w:rsidSect="00472A9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D0211" w14:textId="77777777" w:rsidR="00B759B6" w:rsidRDefault="00B759B6" w:rsidP="00DA088A">
      <w:r>
        <w:separator/>
      </w:r>
    </w:p>
  </w:endnote>
  <w:endnote w:type="continuationSeparator" w:id="0">
    <w:p w14:paraId="7144A6A7" w14:textId="77777777" w:rsidR="00B759B6" w:rsidRDefault="00B759B6" w:rsidP="00DA088A">
      <w:r>
        <w:continuationSeparator/>
      </w:r>
    </w:p>
  </w:endnote>
  <w:endnote w:type="continuationNotice" w:id="1">
    <w:p w14:paraId="1296607A" w14:textId="77777777" w:rsidR="00B759B6" w:rsidRDefault="00B759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Rmn 12p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8B939" w14:textId="77777777" w:rsidR="00B759B6" w:rsidRDefault="00B759B6" w:rsidP="00DA088A">
      <w:r>
        <w:separator/>
      </w:r>
    </w:p>
  </w:footnote>
  <w:footnote w:type="continuationSeparator" w:id="0">
    <w:p w14:paraId="726D3605" w14:textId="77777777" w:rsidR="00B759B6" w:rsidRDefault="00B759B6" w:rsidP="00DA088A">
      <w:r>
        <w:continuationSeparator/>
      </w:r>
    </w:p>
  </w:footnote>
  <w:footnote w:type="continuationNotice" w:id="1">
    <w:p w14:paraId="38DF7D88" w14:textId="77777777" w:rsidR="00B759B6" w:rsidRDefault="00B759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3647C" w14:textId="77777777" w:rsidR="00166470" w:rsidRDefault="0009308B" w:rsidP="00753490">
    <w:pPr>
      <w:pStyle w:val="Header"/>
      <w:tabs>
        <w:tab w:val="left" w:pos="540"/>
        <w:tab w:val="left" w:pos="630"/>
      </w:tabs>
      <w:ind w:left="-817" w:hanging="90"/>
    </w:pPr>
    <w:r>
      <w:rPr>
        <w:noProof/>
      </w:rPr>
      <w:drawing>
        <wp:inline distT="0" distB="0" distL="0" distR="0" wp14:anchorId="47F3C80B" wp14:editId="6E4E237D">
          <wp:extent cx="1828800" cy="6837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T.JPG"/>
                  <pic:cNvPicPr/>
                </pic:nvPicPr>
                <pic:blipFill>
                  <a:blip r:embed="rId1">
                    <a:extLst>
                      <a:ext uri="{28A0092B-C50C-407E-A947-70E740481C1C}">
                        <a14:useLocalDpi xmlns:a14="http://schemas.microsoft.com/office/drawing/2010/main" val="0"/>
                      </a:ext>
                    </a:extLst>
                  </a:blip>
                  <a:stretch>
                    <a:fillRect/>
                  </a:stretch>
                </pic:blipFill>
                <pic:spPr>
                  <a:xfrm>
                    <a:off x="0" y="0"/>
                    <a:ext cx="1828800" cy="683769"/>
                  </a:xfrm>
                  <a:prstGeom prst="rect">
                    <a:avLst/>
                  </a:prstGeom>
                </pic:spPr>
              </pic:pic>
            </a:graphicData>
          </a:graphic>
        </wp:inline>
      </w:drawing>
    </w:r>
  </w:p>
  <w:p w14:paraId="5722AD75" w14:textId="77777777" w:rsidR="00166470" w:rsidRDefault="001664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4684C0E"/>
    <w:lvl w:ilvl="0">
      <w:numFmt w:val="decimal"/>
      <w:pStyle w:val="EducationDetails"/>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0000009"/>
    <w:multiLevelType w:val="singleLevel"/>
    <w:tmpl w:val="00000009"/>
    <w:name w:val="WW8Num1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5" w15:restartNumberingAfterBreak="0">
    <w:nsid w:val="00000010"/>
    <w:multiLevelType w:val="singleLevel"/>
    <w:tmpl w:val="00000010"/>
    <w:name w:val="WW8Num23"/>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6" w15:restartNumberingAfterBreak="0">
    <w:nsid w:val="00000011"/>
    <w:multiLevelType w:val="singleLevel"/>
    <w:tmpl w:val="00000011"/>
    <w:name w:val="WW8Num24"/>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7" w15:restartNumberingAfterBreak="0">
    <w:nsid w:val="00000012"/>
    <w:multiLevelType w:val="singleLevel"/>
    <w:tmpl w:val="00000012"/>
    <w:name w:val="WW8Num25"/>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8" w15:restartNumberingAfterBreak="0">
    <w:nsid w:val="00000014"/>
    <w:multiLevelType w:val="singleLevel"/>
    <w:tmpl w:val="00000014"/>
    <w:name w:val="WW8Num28"/>
    <w:lvl w:ilvl="0">
      <w:start w:val="1"/>
      <w:numFmt w:val="bullet"/>
      <w:lvlText w:val=""/>
      <w:lvlJc w:val="left"/>
      <w:pPr>
        <w:tabs>
          <w:tab w:val="num" w:pos="360"/>
        </w:tabs>
        <w:ind w:left="360" w:hanging="360"/>
      </w:pPr>
      <w:rPr>
        <w:rFonts w:ascii="Symbol" w:hAnsi="Symbol"/>
        <w:b w:val="0"/>
        <w:i w:val="0"/>
        <w:caps w:val="0"/>
        <w:smallCaps w:val="0"/>
        <w:strike w:val="0"/>
        <w:dstrike w:val="0"/>
        <w:vanish w:val="0"/>
        <w:webHidden w:val="0"/>
        <w:color w:val="auto"/>
        <w:position w:val="0"/>
        <w:sz w:val="24"/>
        <w:u w:val="none"/>
        <w:effect w:val="none"/>
        <w:vertAlign w:val="baseline"/>
        <w:specVanish w:val="0"/>
      </w:rPr>
    </w:lvl>
  </w:abstractNum>
  <w:abstractNum w:abstractNumId="9" w15:restartNumberingAfterBreak="0">
    <w:nsid w:val="0097604C"/>
    <w:multiLevelType w:val="hybridMultilevel"/>
    <w:tmpl w:val="864E05F2"/>
    <w:lvl w:ilvl="0" w:tplc="9B64E58C">
      <w:start w:val="1"/>
      <w:numFmt w:val="bullet"/>
      <w:pStyle w:val="Normaljustify"/>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02EB3164"/>
    <w:multiLevelType w:val="hybridMultilevel"/>
    <w:tmpl w:val="116CCE70"/>
    <w:lvl w:ilvl="0" w:tplc="50EE2932">
      <w:start w:val="1"/>
      <w:numFmt w:val="lowerLetter"/>
      <w:lvlText w:val="%1)"/>
      <w:lvlJc w:val="left"/>
      <w:pPr>
        <w:ind w:left="3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DE2CC6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CAA7B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DA8CF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CA8FC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DCFFD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AEA9A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9885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8E5ED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0D397113"/>
    <w:multiLevelType w:val="hybridMultilevel"/>
    <w:tmpl w:val="116CCE70"/>
    <w:lvl w:ilvl="0" w:tplc="50EE2932">
      <w:start w:val="1"/>
      <w:numFmt w:val="lowerLetter"/>
      <w:lvlText w:val="%1)"/>
      <w:lvlJc w:val="left"/>
      <w:pPr>
        <w:ind w:left="3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DE2CC66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8CAA7B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DA8CF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CA8FC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DCFFD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1AEA9A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9885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8E5ED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D234A81"/>
    <w:multiLevelType w:val="hybridMultilevel"/>
    <w:tmpl w:val="B4C0C7C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2E7F72"/>
    <w:multiLevelType w:val="singleLevel"/>
    <w:tmpl w:val="4B2A00FE"/>
    <w:lvl w:ilvl="0">
      <w:start w:val="1"/>
      <w:numFmt w:val="bullet"/>
      <w:pStyle w:val="BulletIndent"/>
      <w:lvlText w:val=""/>
      <w:lvlJc w:val="left"/>
      <w:pPr>
        <w:tabs>
          <w:tab w:val="num" w:pos="360"/>
        </w:tabs>
        <w:ind w:left="360" w:hanging="360"/>
      </w:pPr>
      <w:rPr>
        <w:rFonts w:ascii="Marlett" w:hAnsi="Marlett" w:hint="default"/>
      </w:rPr>
    </w:lvl>
  </w:abstractNum>
  <w:abstractNum w:abstractNumId="14" w15:restartNumberingAfterBreak="0">
    <w:nsid w:val="4378268E"/>
    <w:multiLevelType w:val="hybridMultilevel"/>
    <w:tmpl w:val="B0AE76BE"/>
    <w:lvl w:ilvl="0" w:tplc="CD86302C">
      <w:start w:val="1"/>
      <w:numFmt w:val="bullet"/>
      <w:lvlText w:val=""/>
      <w:lvlJc w:val="left"/>
      <w:pPr>
        <w:ind w:left="705"/>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7DAECF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596C2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B3EF21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D6E815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2A66E4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2A8B6D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9F52ACD4">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0B0841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5F0544A"/>
    <w:multiLevelType w:val="hybridMultilevel"/>
    <w:tmpl w:val="A9F00188"/>
    <w:lvl w:ilvl="0" w:tplc="FFFFFFFF">
      <w:start w:val="1"/>
      <w:numFmt w:val="bullet"/>
      <w:pStyle w:val="NormalVerdana"/>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13"/>
  </w:num>
  <w:num w:numId="2">
    <w:abstractNumId w:val="9"/>
  </w:num>
  <w:num w:numId="3">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 w:ilvl="0">
        <w:numFmt w:val="bullet"/>
        <w:pStyle w:val="EducationDetails"/>
        <w:lvlText w:val=""/>
        <w:legacy w:legacy="1" w:legacySpace="0" w:legacyIndent="360"/>
        <w:lvlJc w:val="left"/>
        <w:rPr>
          <w:rFonts w:ascii="Symbol" w:hAnsi="Symbol" w:hint="default"/>
        </w:rPr>
      </w:lvl>
    </w:lvlOverride>
  </w:num>
  <w:num w:numId="5">
    <w:abstractNumId w:val="14"/>
  </w:num>
  <w:num w:numId="6">
    <w:abstractNumId w:val="10"/>
  </w:num>
  <w:num w:numId="7">
    <w:abstractNumId w:val="11"/>
  </w:num>
  <w:num w:numId="8">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88A"/>
    <w:rsid w:val="00001CCB"/>
    <w:rsid w:val="0000219B"/>
    <w:rsid w:val="00002423"/>
    <w:rsid w:val="000024B0"/>
    <w:rsid w:val="000108EE"/>
    <w:rsid w:val="0001366F"/>
    <w:rsid w:val="00013F12"/>
    <w:rsid w:val="0001544E"/>
    <w:rsid w:val="00017D53"/>
    <w:rsid w:val="00024800"/>
    <w:rsid w:val="000300E9"/>
    <w:rsid w:val="000306A6"/>
    <w:rsid w:val="00033AA4"/>
    <w:rsid w:val="000410FA"/>
    <w:rsid w:val="00041141"/>
    <w:rsid w:val="000520F8"/>
    <w:rsid w:val="0006281B"/>
    <w:rsid w:val="00073041"/>
    <w:rsid w:val="0008598D"/>
    <w:rsid w:val="000920FC"/>
    <w:rsid w:val="0009308B"/>
    <w:rsid w:val="000967E6"/>
    <w:rsid w:val="00097999"/>
    <w:rsid w:val="000A0987"/>
    <w:rsid w:val="000A0FB2"/>
    <w:rsid w:val="000A4E56"/>
    <w:rsid w:val="000A77E0"/>
    <w:rsid w:val="000B1732"/>
    <w:rsid w:val="000B2329"/>
    <w:rsid w:val="000C6455"/>
    <w:rsid w:val="000D0AF3"/>
    <w:rsid w:val="000D14AD"/>
    <w:rsid w:val="000E1DC8"/>
    <w:rsid w:val="00103807"/>
    <w:rsid w:val="0011144D"/>
    <w:rsid w:val="00113D28"/>
    <w:rsid w:val="00115701"/>
    <w:rsid w:val="001203AC"/>
    <w:rsid w:val="00136C86"/>
    <w:rsid w:val="00157CD5"/>
    <w:rsid w:val="00166470"/>
    <w:rsid w:val="00171A51"/>
    <w:rsid w:val="00182C94"/>
    <w:rsid w:val="00185387"/>
    <w:rsid w:val="00185E39"/>
    <w:rsid w:val="001A3BEF"/>
    <w:rsid w:val="001A414E"/>
    <w:rsid w:val="001A6DA2"/>
    <w:rsid w:val="001B27FD"/>
    <w:rsid w:val="001B2DFD"/>
    <w:rsid w:val="001B5E2A"/>
    <w:rsid w:val="001C1F2C"/>
    <w:rsid w:val="001D5140"/>
    <w:rsid w:val="001E031D"/>
    <w:rsid w:val="001E0F5D"/>
    <w:rsid w:val="001E1450"/>
    <w:rsid w:val="001E393D"/>
    <w:rsid w:val="00201BFE"/>
    <w:rsid w:val="00203DB8"/>
    <w:rsid w:val="00207BAE"/>
    <w:rsid w:val="0021003A"/>
    <w:rsid w:val="0021052A"/>
    <w:rsid w:val="002166B4"/>
    <w:rsid w:val="00253DAC"/>
    <w:rsid w:val="00254BE2"/>
    <w:rsid w:val="00255200"/>
    <w:rsid w:val="002613CB"/>
    <w:rsid w:val="00293300"/>
    <w:rsid w:val="00296ECD"/>
    <w:rsid w:val="002A697C"/>
    <w:rsid w:val="002B4DEB"/>
    <w:rsid w:val="002F66C4"/>
    <w:rsid w:val="00302341"/>
    <w:rsid w:val="00307538"/>
    <w:rsid w:val="00310805"/>
    <w:rsid w:val="00311EED"/>
    <w:rsid w:val="003124D0"/>
    <w:rsid w:val="00315B28"/>
    <w:rsid w:val="00324E8A"/>
    <w:rsid w:val="0032650B"/>
    <w:rsid w:val="00341C8A"/>
    <w:rsid w:val="0034545D"/>
    <w:rsid w:val="003502ED"/>
    <w:rsid w:val="00351A07"/>
    <w:rsid w:val="00355651"/>
    <w:rsid w:val="00357E93"/>
    <w:rsid w:val="00380053"/>
    <w:rsid w:val="003962F6"/>
    <w:rsid w:val="00396ED3"/>
    <w:rsid w:val="003A0FE6"/>
    <w:rsid w:val="003A4D48"/>
    <w:rsid w:val="003B051C"/>
    <w:rsid w:val="003B3133"/>
    <w:rsid w:val="003D298A"/>
    <w:rsid w:val="003E03BB"/>
    <w:rsid w:val="003E3C1D"/>
    <w:rsid w:val="003E5D37"/>
    <w:rsid w:val="00403522"/>
    <w:rsid w:val="00405983"/>
    <w:rsid w:val="00405FBA"/>
    <w:rsid w:val="00406652"/>
    <w:rsid w:val="00410CDC"/>
    <w:rsid w:val="00412519"/>
    <w:rsid w:val="0041278D"/>
    <w:rsid w:val="004160EC"/>
    <w:rsid w:val="004301CA"/>
    <w:rsid w:val="00434833"/>
    <w:rsid w:val="0043766F"/>
    <w:rsid w:val="00446FC0"/>
    <w:rsid w:val="004470B0"/>
    <w:rsid w:val="0045144B"/>
    <w:rsid w:val="00454028"/>
    <w:rsid w:val="00460705"/>
    <w:rsid w:val="00461807"/>
    <w:rsid w:val="00464F95"/>
    <w:rsid w:val="00472A9C"/>
    <w:rsid w:val="00472DC6"/>
    <w:rsid w:val="0048031E"/>
    <w:rsid w:val="0048051C"/>
    <w:rsid w:val="00490A36"/>
    <w:rsid w:val="004914A4"/>
    <w:rsid w:val="0049455F"/>
    <w:rsid w:val="00497C2B"/>
    <w:rsid w:val="004A0001"/>
    <w:rsid w:val="004A2A1D"/>
    <w:rsid w:val="004A5259"/>
    <w:rsid w:val="004B710B"/>
    <w:rsid w:val="004C234A"/>
    <w:rsid w:val="004C2422"/>
    <w:rsid w:val="004D0430"/>
    <w:rsid w:val="004E6B6B"/>
    <w:rsid w:val="004F1B20"/>
    <w:rsid w:val="004F6164"/>
    <w:rsid w:val="0050279C"/>
    <w:rsid w:val="005100E0"/>
    <w:rsid w:val="00514188"/>
    <w:rsid w:val="00514603"/>
    <w:rsid w:val="005176A0"/>
    <w:rsid w:val="00520222"/>
    <w:rsid w:val="005358F6"/>
    <w:rsid w:val="00543AA0"/>
    <w:rsid w:val="00555AA3"/>
    <w:rsid w:val="0055618C"/>
    <w:rsid w:val="00561357"/>
    <w:rsid w:val="005617B7"/>
    <w:rsid w:val="00573862"/>
    <w:rsid w:val="00575DFC"/>
    <w:rsid w:val="00576262"/>
    <w:rsid w:val="005836C6"/>
    <w:rsid w:val="00594ADE"/>
    <w:rsid w:val="00597E0C"/>
    <w:rsid w:val="005A377F"/>
    <w:rsid w:val="005A5687"/>
    <w:rsid w:val="005B0397"/>
    <w:rsid w:val="005D7739"/>
    <w:rsid w:val="005D7F97"/>
    <w:rsid w:val="005F041E"/>
    <w:rsid w:val="005F31B1"/>
    <w:rsid w:val="00602574"/>
    <w:rsid w:val="00603AD0"/>
    <w:rsid w:val="00620498"/>
    <w:rsid w:val="00633916"/>
    <w:rsid w:val="00633E9A"/>
    <w:rsid w:val="006455AA"/>
    <w:rsid w:val="006646A9"/>
    <w:rsid w:val="00667BC1"/>
    <w:rsid w:val="00671147"/>
    <w:rsid w:val="00676BE8"/>
    <w:rsid w:val="006802B6"/>
    <w:rsid w:val="00691211"/>
    <w:rsid w:val="006920CA"/>
    <w:rsid w:val="00692A62"/>
    <w:rsid w:val="006A7CE6"/>
    <w:rsid w:val="006B670F"/>
    <w:rsid w:val="006D35AE"/>
    <w:rsid w:val="006D389E"/>
    <w:rsid w:val="006D5E3A"/>
    <w:rsid w:val="006E6840"/>
    <w:rsid w:val="006F21C2"/>
    <w:rsid w:val="006F61FC"/>
    <w:rsid w:val="00711511"/>
    <w:rsid w:val="0072640F"/>
    <w:rsid w:val="00735747"/>
    <w:rsid w:val="00736F3D"/>
    <w:rsid w:val="00743C08"/>
    <w:rsid w:val="00745FB4"/>
    <w:rsid w:val="00747934"/>
    <w:rsid w:val="00753490"/>
    <w:rsid w:val="00753BB9"/>
    <w:rsid w:val="00763E95"/>
    <w:rsid w:val="00772512"/>
    <w:rsid w:val="0078104B"/>
    <w:rsid w:val="007860A4"/>
    <w:rsid w:val="0079196D"/>
    <w:rsid w:val="00796561"/>
    <w:rsid w:val="007A7EA2"/>
    <w:rsid w:val="007B1640"/>
    <w:rsid w:val="007B47EF"/>
    <w:rsid w:val="007D193B"/>
    <w:rsid w:val="007E4E54"/>
    <w:rsid w:val="007F3BDD"/>
    <w:rsid w:val="007F5D4B"/>
    <w:rsid w:val="007F6C68"/>
    <w:rsid w:val="00803F2F"/>
    <w:rsid w:val="0081112E"/>
    <w:rsid w:val="00815F48"/>
    <w:rsid w:val="008323BA"/>
    <w:rsid w:val="0085308C"/>
    <w:rsid w:val="00876178"/>
    <w:rsid w:val="00876B03"/>
    <w:rsid w:val="00881D35"/>
    <w:rsid w:val="00886294"/>
    <w:rsid w:val="0089211F"/>
    <w:rsid w:val="00897196"/>
    <w:rsid w:val="008A2D5D"/>
    <w:rsid w:val="008C668E"/>
    <w:rsid w:val="008D2699"/>
    <w:rsid w:val="008E1466"/>
    <w:rsid w:val="008E3E5C"/>
    <w:rsid w:val="008E576A"/>
    <w:rsid w:val="008E77D3"/>
    <w:rsid w:val="008F1333"/>
    <w:rsid w:val="008F689B"/>
    <w:rsid w:val="00911F7C"/>
    <w:rsid w:val="00921679"/>
    <w:rsid w:val="00933591"/>
    <w:rsid w:val="0093563C"/>
    <w:rsid w:val="00944AB8"/>
    <w:rsid w:val="0094788F"/>
    <w:rsid w:val="00954ECF"/>
    <w:rsid w:val="0096521E"/>
    <w:rsid w:val="009662F4"/>
    <w:rsid w:val="00975B5B"/>
    <w:rsid w:val="00976717"/>
    <w:rsid w:val="0097672A"/>
    <w:rsid w:val="00983C27"/>
    <w:rsid w:val="009853B0"/>
    <w:rsid w:val="00985C49"/>
    <w:rsid w:val="00992340"/>
    <w:rsid w:val="009954DA"/>
    <w:rsid w:val="00996437"/>
    <w:rsid w:val="009A1D0B"/>
    <w:rsid w:val="009A2B91"/>
    <w:rsid w:val="009B0E2A"/>
    <w:rsid w:val="009C0873"/>
    <w:rsid w:val="009C5DAF"/>
    <w:rsid w:val="009C5F5E"/>
    <w:rsid w:val="009D2793"/>
    <w:rsid w:val="009D72C1"/>
    <w:rsid w:val="009E5A55"/>
    <w:rsid w:val="009E63D0"/>
    <w:rsid w:val="009E79DE"/>
    <w:rsid w:val="009F36E3"/>
    <w:rsid w:val="00A10AAD"/>
    <w:rsid w:val="00A11BA0"/>
    <w:rsid w:val="00A1474B"/>
    <w:rsid w:val="00A250A4"/>
    <w:rsid w:val="00A3009A"/>
    <w:rsid w:val="00A3172A"/>
    <w:rsid w:val="00A35690"/>
    <w:rsid w:val="00A42635"/>
    <w:rsid w:val="00A515D6"/>
    <w:rsid w:val="00A540A9"/>
    <w:rsid w:val="00A56265"/>
    <w:rsid w:val="00A60029"/>
    <w:rsid w:val="00A639A7"/>
    <w:rsid w:val="00A63E1F"/>
    <w:rsid w:val="00A84C57"/>
    <w:rsid w:val="00A91AF2"/>
    <w:rsid w:val="00AA0055"/>
    <w:rsid w:val="00AA0E76"/>
    <w:rsid w:val="00AA2824"/>
    <w:rsid w:val="00AB4E95"/>
    <w:rsid w:val="00AB5D57"/>
    <w:rsid w:val="00AC22C5"/>
    <w:rsid w:val="00AC5162"/>
    <w:rsid w:val="00AD03C7"/>
    <w:rsid w:val="00AE7B70"/>
    <w:rsid w:val="00AF48C1"/>
    <w:rsid w:val="00B024FB"/>
    <w:rsid w:val="00B03E3F"/>
    <w:rsid w:val="00B049A0"/>
    <w:rsid w:val="00B07B1A"/>
    <w:rsid w:val="00B07DD3"/>
    <w:rsid w:val="00B1227E"/>
    <w:rsid w:val="00B12A03"/>
    <w:rsid w:val="00B17657"/>
    <w:rsid w:val="00B263C0"/>
    <w:rsid w:val="00B3645C"/>
    <w:rsid w:val="00B66B88"/>
    <w:rsid w:val="00B7149C"/>
    <w:rsid w:val="00B759B6"/>
    <w:rsid w:val="00B87833"/>
    <w:rsid w:val="00B94E11"/>
    <w:rsid w:val="00BA3F43"/>
    <w:rsid w:val="00BA4129"/>
    <w:rsid w:val="00BC1799"/>
    <w:rsid w:val="00BC4089"/>
    <w:rsid w:val="00BD1024"/>
    <w:rsid w:val="00BD63D5"/>
    <w:rsid w:val="00BE1710"/>
    <w:rsid w:val="00BE1E35"/>
    <w:rsid w:val="00BE2544"/>
    <w:rsid w:val="00BE74EE"/>
    <w:rsid w:val="00BF092A"/>
    <w:rsid w:val="00BF0CEB"/>
    <w:rsid w:val="00BF2CB4"/>
    <w:rsid w:val="00C03364"/>
    <w:rsid w:val="00C3254C"/>
    <w:rsid w:val="00C332B4"/>
    <w:rsid w:val="00C400F5"/>
    <w:rsid w:val="00C4093F"/>
    <w:rsid w:val="00C500A1"/>
    <w:rsid w:val="00C54B45"/>
    <w:rsid w:val="00C6472F"/>
    <w:rsid w:val="00C84B49"/>
    <w:rsid w:val="00C857C6"/>
    <w:rsid w:val="00CA7D93"/>
    <w:rsid w:val="00CB349D"/>
    <w:rsid w:val="00CC00E8"/>
    <w:rsid w:val="00CD1771"/>
    <w:rsid w:val="00CD3A16"/>
    <w:rsid w:val="00CF42D4"/>
    <w:rsid w:val="00CF77BF"/>
    <w:rsid w:val="00D03605"/>
    <w:rsid w:val="00D132DB"/>
    <w:rsid w:val="00D1534E"/>
    <w:rsid w:val="00D30E7D"/>
    <w:rsid w:val="00D32D1F"/>
    <w:rsid w:val="00D34B8B"/>
    <w:rsid w:val="00D41100"/>
    <w:rsid w:val="00D43981"/>
    <w:rsid w:val="00D505CA"/>
    <w:rsid w:val="00D50F23"/>
    <w:rsid w:val="00D607E4"/>
    <w:rsid w:val="00D61362"/>
    <w:rsid w:val="00D67FD4"/>
    <w:rsid w:val="00D75A61"/>
    <w:rsid w:val="00D77C22"/>
    <w:rsid w:val="00D80C1B"/>
    <w:rsid w:val="00D8630F"/>
    <w:rsid w:val="00D8649B"/>
    <w:rsid w:val="00D961DB"/>
    <w:rsid w:val="00DA088A"/>
    <w:rsid w:val="00DA5098"/>
    <w:rsid w:val="00DB10DD"/>
    <w:rsid w:val="00DB4B3F"/>
    <w:rsid w:val="00DB6DE8"/>
    <w:rsid w:val="00DB7AE6"/>
    <w:rsid w:val="00DC0D24"/>
    <w:rsid w:val="00DC2EB1"/>
    <w:rsid w:val="00DD0525"/>
    <w:rsid w:val="00DD2C91"/>
    <w:rsid w:val="00DE0548"/>
    <w:rsid w:val="00DE2E96"/>
    <w:rsid w:val="00DE5532"/>
    <w:rsid w:val="00DF426F"/>
    <w:rsid w:val="00DF753E"/>
    <w:rsid w:val="00DF7629"/>
    <w:rsid w:val="00E018D7"/>
    <w:rsid w:val="00E069A0"/>
    <w:rsid w:val="00E1019C"/>
    <w:rsid w:val="00E13759"/>
    <w:rsid w:val="00E14AA9"/>
    <w:rsid w:val="00E24AF4"/>
    <w:rsid w:val="00E41A14"/>
    <w:rsid w:val="00E500B0"/>
    <w:rsid w:val="00E64156"/>
    <w:rsid w:val="00E66FDD"/>
    <w:rsid w:val="00E72A91"/>
    <w:rsid w:val="00E80448"/>
    <w:rsid w:val="00E9728C"/>
    <w:rsid w:val="00E97D39"/>
    <w:rsid w:val="00EA2DD3"/>
    <w:rsid w:val="00EB101B"/>
    <w:rsid w:val="00EC0057"/>
    <w:rsid w:val="00EC0703"/>
    <w:rsid w:val="00EC2C3B"/>
    <w:rsid w:val="00EC4B06"/>
    <w:rsid w:val="00EC7300"/>
    <w:rsid w:val="00ED102D"/>
    <w:rsid w:val="00ED1BA9"/>
    <w:rsid w:val="00ED404A"/>
    <w:rsid w:val="00EE1E11"/>
    <w:rsid w:val="00EE20DA"/>
    <w:rsid w:val="00EE4A46"/>
    <w:rsid w:val="00EE5B9B"/>
    <w:rsid w:val="00EF2002"/>
    <w:rsid w:val="00EF4321"/>
    <w:rsid w:val="00EF790D"/>
    <w:rsid w:val="00F01A42"/>
    <w:rsid w:val="00F032E3"/>
    <w:rsid w:val="00F051E6"/>
    <w:rsid w:val="00F11AB1"/>
    <w:rsid w:val="00F144C9"/>
    <w:rsid w:val="00F20625"/>
    <w:rsid w:val="00F254C9"/>
    <w:rsid w:val="00F25E34"/>
    <w:rsid w:val="00F30CD0"/>
    <w:rsid w:val="00F322D5"/>
    <w:rsid w:val="00F470E6"/>
    <w:rsid w:val="00F54CE9"/>
    <w:rsid w:val="00F54FF0"/>
    <w:rsid w:val="00F55F00"/>
    <w:rsid w:val="00F70339"/>
    <w:rsid w:val="00F70F1E"/>
    <w:rsid w:val="00F7210C"/>
    <w:rsid w:val="00F860AB"/>
    <w:rsid w:val="00F86667"/>
    <w:rsid w:val="00F90C32"/>
    <w:rsid w:val="00F93DFA"/>
    <w:rsid w:val="00F94305"/>
    <w:rsid w:val="00FB116C"/>
    <w:rsid w:val="00FB78B8"/>
    <w:rsid w:val="00FC27B4"/>
    <w:rsid w:val="00FC414C"/>
    <w:rsid w:val="00FF70EF"/>
    <w:rsid w:val="00FF7645"/>
    <w:rsid w:val="00FF76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0D43E"/>
  <w15:docId w15:val="{743AAA75-A3CA-4D48-BD8F-50D9AC97A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1440" w:hanging="360"/>
        <w:jc w:val="both"/>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A088A"/>
    <w:pPr>
      <w:ind w:left="0"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92340"/>
    <w:pPr>
      <w:keepNext/>
      <w:outlineLvl w:val="0"/>
    </w:pPr>
    <w:rPr>
      <w:b/>
      <w:bCs/>
    </w:rPr>
  </w:style>
  <w:style w:type="paragraph" w:styleId="Heading2">
    <w:name w:val="heading 2"/>
    <w:basedOn w:val="Normal"/>
    <w:next w:val="Normal"/>
    <w:link w:val="Heading2Char"/>
    <w:uiPriority w:val="9"/>
    <w:semiHidden/>
    <w:unhideWhenUsed/>
    <w:qFormat/>
    <w:rsid w:val="00FC27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C22C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24E8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75DF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75DF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66B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88A"/>
    <w:pPr>
      <w:tabs>
        <w:tab w:val="center" w:pos="4680"/>
        <w:tab w:val="right" w:pos="9360"/>
      </w:tabs>
    </w:pPr>
  </w:style>
  <w:style w:type="character" w:customStyle="1" w:styleId="HeaderChar">
    <w:name w:val="Header Char"/>
    <w:basedOn w:val="DefaultParagraphFont"/>
    <w:link w:val="Header"/>
    <w:uiPriority w:val="99"/>
    <w:rsid w:val="00DA088A"/>
  </w:style>
  <w:style w:type="paragraph" w:styleId="Footer">
    <w:name w:val="footer"/>
    <w:basedOn w:val="Normal"/>
    <w:link w:val="FooterChar"/>
    <w:unhideWhenUsed/>
    <w:rsid w:val="00DA088A"/>
    <w:pPr>
      <w:tabs>
        <w:tab w:val="center" w:pos="4680"/>
        <w:tab w:val="right" w:pos="9360"/>
      </w:tabs>
    </w:pPr>
  </w:style>
  <w:style w:type="character" w:customStyle="1" w:styleId="FooterChar">
    <w:name w:val="Footer Char"/>
    <w:basedOn w:val="DefaultParagraphFont"/>
    <w:link w:val="Footer"/>
    <w:uiPriority w:val="99"/>
    <w:rsid w:val="00DA088A"/>
  </w:style>
  <w:style w:type="paragraph" w:styleId="BalloonText">
    <w:name w:val="Balloon Text"/>
    <w:basedOn w:val="Normal"/>
    <w:link w:val="BalloonTextChar"/>
    <w:uiPriority w:val="99"/>
    <w:semiHidden/>
    <w:unhideWhenUsed/>
    <w:rsid w:val="00DA088A"/>
    <w:rPr>
      <w:rFonts w:ascii="Tahoma" w:hAnsi="Tahoma" w:cs="Tahoma"/>
      <w:sz w:val="16"/>
      <w:szCs w:val="16"/>
    </w:rPr>
  </w:style>
  <w:style w:type="character" w:customStyle="1" w:styleId="BalloonTextChar">
    <w:name w:val="Balloon Text Char"/>
    <w:basedOn w:val="DefaultParagraphFont"/>
    <w:link w:val="BalloonText"/>
    <w:uiPriority w:val="99"/>
    <w:semiHidden/>
    <w:rsid w:val="00DA088A"/>
    <w:rPr>
      <w:rFonts w:ascii="Tahoma" w:hAnsi="Tahoma" w:cs="Tahoma"/>
      <w:sz w:val="16"/>
      <w:szCs w:val="16"/>
    </w:rPr>
  </w:style>
  <w:style w:type="character" w:customStyle="1" w:styleId="Heading1Char">
    <w:name w:val="Heading 1 Char"/>
    <w:basedOn w:val="DefaultParagraphFont"/>
    <w:link w:val="Heading1"/>
    <w:rsid w:val="00992340"/>
    <w:rPr>
      <w:rFonts w:ascii="Times New Roman" w:eastAsia="Times New Roman" w:hAnsi="Times New Roman" w:cs="Times New Roman"/>
      <w:b/>
      <w:bCs/>
      <w:sz w:val="24"/>
      <w:szCs w:val="24"/>
    </w:rPr>
  </w:style>
  <w:style w:type="paragraph" w:styleId="ListParagraph">
    <w:name w:val="List Paragraph"/>
    <w:basedOn w:val="Normal"/>
    <w:uiPriority w:val="34"/>
    <w:qFormat/>
    <w:rsid w:val="00992340"/>
    <w:pPr>
      <w:ind w:left="720"/>
      <w:contextualSpacing/>
    </w:pPr>
  </w:style>
  <w:style w:type="paragraph" w:customStyle="1" w:styleId="western">
    <w:name w:val="western"/>
    <w:basedOn w:val="Normal"/>
    <w:rsid w:val="00DB10DD"/>
    <w:pPr>
      <w:suppressAutoHyphens/>
      <w:spacing w:before="100" w:after="100"/>
    </w:pPr>
    <w:rPr>
      <w:lang w:eastAsia="ar-SA"/>
    </w:rPr>
  </w:style>
  <w:style w:type="character" w:customStyle="1" w:styleId="WW-Absatz-Standardschriftart1">
    <w:name w:val="WW-Absatz-Standardschriftart1"/>
    <w:rsid w:val="00BE1710"/>
  </w:style>
  <w:style w:type="character" w:customStyle="1" w:styleId="apple-style-span">
    <w:name w:val="apple-style-span"/>
    <w:basedOn w:val="DefaultParagraphFont"/>
    <w:rsid w:val="00F70F1E"/>
  </w:style>
  <w:style w:type="paragraph" w:customStyle="1" w:styleId="Achievement">
    <w:name w:val="Achievement"/>
    <w:next w:val="Normal"/>
    <w:rsid w:val="00F70F1E"/>
    <w:pPr>
      <w:tabs>
        <w:tab w:val="num" w:pos="720"/>
      </w:tabs>
      <w:spacing w:after="60" w:line="240" w:lineRule="atLeast"/>
      <w:ind w:left="720"/>
    </w:pPr>
    <w:rPr>
      <w:rFonts w:ascii="Garamond" w:eastAsia="Calibri" w:hAnsi="Garamond" w:cs="Times New Roman"/>
      <w:szCs w:val="20"/>
    </w:rPr>
  </w:style>
  <w:style w:type="character" w:customStyle="1" w:styleId="ilad">
    <w:name w:val="il_ad"/>
    <w:basedOn w:val="DefaultParagraphFont"/>
    <w:rsid w:val="00F55F00"/>
  </w:style>
  <w:style w:type="paragraph" w:styleId="BodyText">
    <w:name w:val="Body Text"/>
    <w:basedOn w:val="Normal"/>
    <w:link w:val="BodyTextChar"/>
    <w:rsid w:val="00F55F00"/>
    <w:pPr>
      <w:spacing w:after="120"/>
    </w:pPr>
    <w:rPr>
      <w:sz w:val="20"/>
      <w:szCs w:val="20"/>
    </w:rPr>
  </w:style>
  <w:style w:type="character" w:customStyle="1" w:styleId="BodyTextChar">
    <w:name w:val="Body Text Char"/>
    <w:basedOn w:val="DefaultParagraphFont"/>
    <w:link w:val="BodyText"/>
    <w:rsid w:val="00F55F00"/>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semiHidden/>
    <w:rsid w:val="00575DF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75DFC"/>
    <w:rPr>
      <w:rFonts w:asciiTheme="majorHAnsi" w:eastAsiaTheme="majorEastAsia" w:hAnsiTheme="majorHAnsi" w:cstheme="majorBidi"/>
      <w:i/>
      <w:iCs/>
      <w:color w:val="243F60" w:themeColor="accent1" w:themeShade="7F"/>
      <w:sz w:val="24"/>
      <w:szCs w:val="24"/>
    </w:rPr>
  </w:style>
  <w:style w:type="paragraph" w:customStyle="1" w:styleId="Ul">
    <w:name w:val="Ul"/>
    <w:basedOn w:val="Normal"/>
    <w:rsid w:val="00575DFC"/>
    <w:pPr>
      <w:shd w:val="clear" w:color="auto" w:fill="FFFFFF"/>
      <w:suppressAutoHyphens/>
    </w:pPr>
    <w:rPr>
      <w:color w:val="000000"/>
      <w:shd w:val="clear" w:color="auto" w:fill="FFFFFF"/>
      <w:lang w:val="ru-RU" w:eastAsia="ar-SA"/>
    </w:rPr>
  </w:style>
  <w:style w:type="character" w:customStyle="1" w:styleId="normalchar">
    <w:name w:val="normal__char"/>
    <w:basedOn w:val="DefaultParagraphFont"/>
    <w:rsid w:val="00FC27B4"/>
  </w:style>
  <w:style w:type="character" w:customStyle="1" w:styleId="plain0020textchar">
    <w:name w:val="plain_0020text__char"/>
    <w:basedOn w:val="DefaultParagraphFont"/>
    <w:rsid w:val="00FC27B4"/>
  </w:style>
  <w:style w:type="paragraph" w:styleId="NormalWeb">
    <w:name w:val="Normal (Web)"/>
    <w:basedOn w:val="Normal"/>
    <w:rsid w:val="00FC27B4"/>
    <w:pPr>
      <w:suppressAutoHyphens/>
      <w:overflowPunct w:val="0"/>
      <w:autoSpaceDE w:val="0"/>
      <w:autoSpaceDN w:val="0"/>
      <w:adjustRightInd w:val="0"/>
      <w:spacing w:before="100" w:after="100" w:line="276" w:lineRule="auto"/>
      <w:textAlignment w:val="baseline"/>
    </w:pPr>
    <w:rPr>
      <w:rFonts w:ascii="Calibri" w:hAnsi="Calibri"/>
      <w:kern w:val="1"/>
      <w:sz w:val="22"/>
      <w:szCs w:val="20"/>
    </w:rPr>
  </w:style>
  <w:style w:type="character" w:customStyle="1" w:styleId="Heading2Char">
    <w:name w:val="Heading 2 Char"/>
    <w:basedOn w:val="DefaultParagraphFont"/>
    <w:link w:val="Heading2"/>
    <w:uiPriority w:val="9"/>
    <w:semiHidden/>
    <w:rsid w:val="00FC27B4"/>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FC27B4"/>
    <w:pPr>
      <w:spacing w:after="120" w:line="480" w:lineRule="auto"/>
    </w:pPr>
  </w:style>
  <w:style w:type="character" w:customStyle="1" w:styleId="BodyText2Char">
    <w:name w:val="Body Text 2 Char"/>
    <w:basedOn w:val="DefaultParagraphFont"/>
    <w:link w:val="BodyText2"/>
    <w:uiPriority w:val="99"/>
    <w:semiHidden/>
    <w:rsid w:val="00FC27B4"/>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unhideWhenUsed/>
    <w:rsid w:val="00FC27B4"/>
    <w:pPr>
      <w:spacing w:after="120"/>
      <w:ind w:left="360"/>
    </w:pPr>
    <w:rPr>
      <w:sz w:val="16"/>
      <w:szCs w:val="16"/>
    </w:rPr>
  </w:style>
  <w:style w:type="character" w:customStyle="1" w:styleId="BodyTextIndent3Char">
    <w:name w:val="Body Text Indent 3 Char"/>
    <w:basedOn w:val="DefaultParagraphFont"/>
    <w:link w:val="BodyTextIndent3"/>
    <w:uiPriority w:val="99"/>
    <w:rsid w:val="00FC27B4"/>
    <w:rPr>
      <w:rFonts w:ascii="Times New Roman" w:eastAsia="Times New Roman" w:hAnsi="Times New Roman" w:cs="Times New Roman"/>
      <w:sz w:val="16"/>
      <w:szCs w:val="16"/>
    </w:rPr>
  </w:style>
  <w:style w:type="paragraph" w:customStyle="1" w:styleId="5-HW">
    <w:name w:val="5-H/W"/>
    <w:rsid w:val="00FC27B4"/>
    <w:pPr>
      <w:widowControl w:val="0"/>
      <w:suppressAutoHyphens/>
      <w:overflowPunct w:val="0"/>
      <w:autoSpaceDE w:val="0"/>
      <w:autoSpaceDN w:val="0"/>
      <w:adjustRightInd w:val="0"/>
      <w:spacing w:after="200" w:line="276" w:lineRule="auto"/>
      <w:ind w:left="0" w:firstLine="0"/>
      <w:jc w:val="left"/>
      <w:textAlignment w:val="baseline"/>
    </w:pPr>
    <w:rPr>
      <w:rFonts w:ascii="Calibri" w:eastAsia="Times New Roman" w:hAnsi="Calibri" w:cs="Times New Roman"/>
      <w:kern w:val="1"/>
      <w:szCs w:val="20"/>
    </w:rPr>
  </w:style>
  <w:style w:type="paragraph" w:customStyle="1" w:styleId="TableContents">
    <w:name w:val="Table Contents"/>
    <w:basedOn w:val="Normal"/>
    <w:rsid w:val="00FC27B4"/>
    <w:pPr>
      <w:widowControl w:val="0"/>
      <w:suppressLineNumbers/>
      <w:suppressAutoHyphens/>
      <w:overflowPunct w:val="0"/>
      <w:autoSpaceDE w:val="0"/>
      <w:autoSpaceDN w:val="0"/>
      <w:adjustRightInd w:val="0"/>
      <w:spacing w:after="200" w:line="276" w:lineRule="auto"/>
      <w:textAlignment w:val="baseline"/>
    </w:pPr>
    <w:rPr>
      <w:kern w:val="1"/>
      <w:szCs w:val="20"/>
    </w:rPr>
  </w:style>
  <w:style w:type="character" w:customStyle="1" w:styleId="apple-converted-space">
    <w:name w:val="apple-converted-space"/>
    <w:basedOn w:val="DefaultParagraphFont"/>
    <w:rsid w:val="00FC27B4"/>
  </w:style>
  <w:style w:type="paragraph" w:customStyle="1" w:styleId="BodyText11pt">
    <w:name w:val="Body Text + 11 pt"/>
    <w:basedOn w:val="Normal"/>
    <w:rsid w:val="00FC27B4"/>
    <w:pPr>
      <w:jc w:val="both"/>
    </w:pPr>
    <w:rPr>
      <w:sz w:val="22"/>
      <w:szCs w:val="22"/>
    </w:rPr>
  </w:style>
  <w:style w:type="paragraph" w:styleId="BodyTextIndent">
    <w:name w:val="Body Text Indent"/>
    <w:basedOn w:val="Normal"/>
    <w:link w:val="BodyTextIndentChar"/>
    <w:unhideWhenUsed/>
    <w:rsid w:val="00975B5B"/>
    <w:pPr>
      <w:spacing w:after="120"/>
      <w:ind w:left="360"/>
    </w:pPr>
  </w:style>
  <w:style w:type="character" w:customStyle="1" w:styleId="BodyTextIndentChar">
    <w:name w:val="Body Text Indent Char"/>
    <w:basedOn w:val="DefaultParagraphFont"/>
    <w:link w:val="BodyTextIndent"/>
    <w:rsid w:val="00975B5B"/>
    <w:rPr>
      <w:rFonts w:ascii="Times New Roman" w:eastAsia="Times New Roman" w:hAnsi="Times New Roman" w:cs="Times New Roman"/>
      <w:sz w:val="24"/>
      <w:szCs w:val="24"/>
    </w:rPr>
  </w:style>
  <w:style w:type="paragraph" w:customStyle="1" w:styleId="Normal11pt">
    <w:name w:val="Normal + 11 pt"/>
    <w:aliases w:val="Bold,Underline,Justified,Left:  -0.5&quot;"/>
    <w:basedOn w:val="Heading6"/>
    <w:link w:val="Normal11ptChar"/>
    <w:rsid w:val="00975B5B"/>
    <w:pPr>
      <w:keepNext w:val="0"/>
      <w:keepLines w:val="0"/>
      <w:tabs>
        <w:tab w:val="num" w:pos="4320"/>
      </w:tabs>
      <w:spacing w:before="240" w:after="60"/>
      <w:ind w:left="-720"/>
      <w:jc w:val="both"/>
    </w:pPr>
    <w:rPr>
      <w:rFonts w:ascii="Times New Roman" w:eastAsia="Times New Roman" w:hAnsi="Times New Roman" w:cs="Times New Roman"/>
      <w:b/>
      <w:bCs/>
      <w:i w:val="0"/>
      <w:iCs w:val="0"/>
      <w:color w:val="auto"/>
      <w:sz w:val="22"/>
      <w:szCs w:val="22"/>
      <w:u w:val="single"/>
    </w:rPr>
  </w:style>
  <w:style w:type="character" w:customStyle="1" w:styleId="Normal11ptChar">
    <w:name w:val="Normal + 11 pt Char"/>
    <w:aliases w:val="Bold Char,Underline Char,Justified Char,Left:  -0.5&quot; Char"/>
    <w:basedOn w:val="DefaultParagraphFont"/>
    <w:link w:val="Normal11pt"/>
    <w:locked/>
    <w:rsid w:val="00975B5B"/>
    <w:rPr>
      <w:rFonts w:ascii="Times New Roman" w:eastAsia="Times New Roman" w:hAnsi="Times New Roman" w:cs="Times New Roman"/>
      <w:b/>
      <w:bCs/>
      <w:u w:val="single"/>
    </w:rPr>
  </w:style>
  <w:style w:type="paragraph" w:customStyle="1" w:styleId="BulletIndent">
    <w:name w:val="Bullet Indent"/>
    <w:basedOn w:val="Normal"/>
    <w:rsid w:val="00975B5B"/>
    <w:pPr>
      <w:numPr>
        <w:numId w:val="1"/>
      </w:numPr>
      <w:spacing w:before="30" w:after="30"/>
    </w:pPr>
    <w:rPr>
      <w:rFonts w:ascii="Arial" w:hAnsi="Arial"/>
      <w:sz w:val="20"/>
      <w:szCs w:val="20"/>
      <w:lang w:val="en-GB"/>
    </w:rPr>
  </w:style>
  <w:style w:type="paragraph" w:styleId="NoSpacing">
    <w:name w:val="No Spacing"/>
    <w:uiPriority w:val="1"/>
    <w:qFormat/>
    <w:rsid w:val="006D5E3A"/>
    <w:pPr>
      <w:ind w:left="0" w:firstLine="0"/>
      <w:jc w:val="left"/>
    </w:pPr>
    <w:rPr>
      <w:rFonts w:ascii="Calibri" w:eastAsia="Times New Roman" w:hAnsi="Calibri" w:cs="Times New Roman"/>
    </w:rPr>
  </w:style>
  <w:style w:type="paragraph" w:customStyle="1" w:styleId="Normaljustify">
    <w:name w:val="Normal + justify"/>
    <w:basedOn w:val="Normal"/>
    <w:link w:val="NormaljustifyChar"/>
    <w:rsid w:val="002166B4"/>
    <w:pPr>
      <w:numPr>
        <w:numId w:val="2"/>
      </w:numPr>
      <w:overflowPunct w:val="0"/>
      <w:autoSpaceDE w:val="0"/>
      <w:autoSpaceDN w:val="0"/>
      <w:adjustRightInd w:val="0"/>
      <w:jc w:val="both"/>
      <w:textAlignment w:val="baseline"/>
    </w:pPr>
    <w:rPr>
      <w:bCs/>
      <w:sz w:val="20"/>
    </w:rPr>
  </w:style>
  <w:style w:type="character" w:customStyle="1" w:styleId="NormaljustifyChar">
    <w:name w:val="Normal + justify Char"/>
    <w:basedOn w:val="DefaultParagraphFont"/>
    <w:link w:val="Normaljustify"/>
    <w:rsid w:val="002166B4"/>
    <w:rPr>
      <w:rFonts w:ascii="Times New Roman" w:eastAsia="Times New Roman" w:hAnsi="Times New Roman" w:cs="Times New Roman"/>
      <w:bCs/>
      <w:sz w:val="20"/>
      <w:szCs w:val="24"/>
    </w:rPr>
  </w:style>
  <w:style w:type="paragraph" w:styleId="List">
    <w:name w:val="List"/>
    <w:basedOn w:val="Normal"/>
    <w:rsid w:val="002166B4"/>
    <w:pPr>
      <w:ind w:left="360" w:hanging="183"/>
    </w:pPr>
    <w:rPr>
      <w:sz w:val="20"/>
      <w:szCs w:val="20"/>
    </w:rPr>
  </w:style>
  <w:style w:type="character" w:customStyle="1" w:styleId="Heading7Char">
    <w:name w:val="Heading 7 Char"/>
    <w:basedOn w:val="DefaultParagraphFont"/>
    <w:link w:val="Heading7"/>
    <w:uiPriority w:val="9"/>
    <w:semiHidden/>
    <w:rsid w:val="002166B4"/>
    <w:rPr>
      <w:rFonts w:asciiTheme="majorHAnsi" w:eastAsiaTheme="majorEastAsia" w:hAnsiTheme="majorHAnsi" w:cstheme="majorBidi"/>
      <w:i/>
      <w:iCs/>
      <w:color w:val="404040" w:themeColor="text1" w:themeTint="BF"/>
      <w:sz w:val="24"/>
      <w:szCs w:val="24"/>
    </w:rPr>
  </w:style>
  <w:style w:type="character" w:customStyle="1" w:styleId="Heading3Char">
    <w:name w:val="Heading 3 Char"/>
    <w:basedOn w:val="DefaultParagraphFont"/>
    <w:link w:val="Heading3"/>
    <w:uiPriority w:val="9"/>
    <w:semiHidden/>
    <w:rsid w:val="00AC22C5"/>
    <w:rPr>
      <w:rFonts w:asciiTheme="majorHAnsi" w:eastAsiaTheme="majorEastAsia" w:hAnsiTheme="majorHAnsi" w:cstheme="majorBidi"/>
      <w:b/>
      <w:bCs/>
      <w:color w:val="4F81BD" w:themeColor="accent1"/>
      <w:sz w:val="24"/>
      <w:szCs w:val="24"/>
    </w:rPr>
  </w:style>
  <w:style w:type="paragraph" w:customStyle="1" w:styleId="experience-companyname">
    <w:name w:val="experience - company name"/>
    <w:basedOn w:val="Normal"/>
    <w:rsid w:val="00BD1024"/>
    <w:pPr>
      <w:keepNext/>
      <w:widowControl w:val="0"/>
      <w:suppressAutoHyphens/>
      <w:overflowPunct w:val="0"/>
      <w:autoSpaceDE w:val="0"/>
      <w:jc w:val="both"/>
    </w:pPr>
    <w:rPr>
      <w:rFonts w:ascii="Palatino" w:eastAsia="Arial" w:hAnsi="Palatino"/>
      <w:b/>
      <w:smallCaps/>
    </w:rPr>
  </w:style>
  <w:style w:type="character" w:styleId="Strong">
    <w:name w:val="Strong"/>
    <w:basedOn w:val="DefaultParagraphFont"/>
    <w:qFormat/>
    <w:rsid w:val="00BD1024"/>
    <w:rPr>
      <w:b/>
      <w:bCs/>
    </w:rPr>
  </w:style>
  <w:style w:type="paragraph" w:customStyle="1" w:styleId="StrongArial">
    <w:name w:val="Strong+Arial"/>
    <w:basedOn w:val="Normal"/>
    <w:rsid w:val="00BD1024"/>
    <w:pPr>
      <w:widowControl w:val="0"/>
      <w:suppressAutoHyphens/>
      <w:overflowPunct w:val="0"/>
      <w:autoSpaceDE w:val="0"/>
      <w:spacing w:line="240" w:lineRule="atLeast"/>
    </w:pPr>
    <w:rPr>
      <w:rFonts w:ascii="Arial" w:eastAsia="Arial" w:hAnsi="Arial"/>
    </w:rPr>
  </w:style>
  <w:style w:type="paragraph" w:customStyle="1" w:styleId="Normal1">
    <w:name w:val="Normal1"/>
    <w:basedOn w:val="Normal"/>
    <w:rsid w:val="00DE5532"/>
    <w:pPr>
      <w:widowControl w:val="0"/>
      <w:suppressAutoHyphens/>
    </w:pPr>
    <w:rPr>
      <w:rFonts w:eastAsia="Arial"/>
      <w:lang w:eastAsia="ar-SA"/>
    </w:rPr>
  </w:style>
  <w:style w:type="character" w:customStyle="1" w:styleId="Heading4Char">
    <w:name w:val="Heading 4 Char"/>
    <w:basedOn w:val="DefaultParagraphFont"/>
    <w:link w:val="Heading4"/>
    <w:uiPriority w:val="9"/>
    <w:semiHidden/>
    <w:rsid w:val="00324E8A"/>
    <w:rPr>
      <w:rFonts w:asciiTheme="majorHAnsi" w:eastAsiaTheme="majorEastAsia" w:hAnsiTheme="majorHAnsi" w:cstheme="majorBidi"/>
      <w:b/>
      <w:bCs/>
      <w:i/>
      <w:iCs/>
      <w:color w:val="4F81BD" w:themeColor="accent1"/>
      <w:sz w:val="24"/>
      <w:szCs w:val="24"/>
    </w:rPr>
  </w:style>
  <w:style w:type="paragraph" w:customStyle="1" w:styleId="Textbody">
    <w:name w:val="Text body"/>
    <w:basedOn w:val="Normal"/>
    <w:rsid w:val="00324E8A"/>
    <w:pPr>
      <w:suppressAutoHyphens/>
      <w:overflowPunct w:val="0"/>
      <w:autoSpaceDE w:val="0"/>
      <w:autoSpaceDN w:val="0"/>
      <w:adjustRightInd w:val="0"/>
      <w:textAlignment w:val="baseline"/>
    </w:pPr>
    <w:rPr>
      <w:rFonts w:ascii="Book Antiqua" w:hAnsi="Book Antiqua"/>
      <w:noProof/>
      <w:szCs w:val="20"/>
    </w:rPr>
  </w:style>
  <w:style w:type="paragraph" w:customStyle="1" w:styleId="c3">
    <w:name w:val="c3"/>
    <w:basedOn w:val="Normal"/>
    <w:rsid w:val="00157CD5"/>
    <w:pPr>
      <w:widowControl w:val="0"/>
      <w:autoSpaceDE w:val="0"/>
      <w:autoSpaceDN w:val="0"/>
      <w:adjustRightInd w:val="0"/>
      <w:spacing w:line="240" w:lineRule="atLeast"/>
      <w:jc w:val="center"/>
    </w:pPr>
    <w:rPr>
      <w:sz w:val="20"/>
    </w:rPr>
  </w:style>
  <w:style w:type="paragraph" w:styleId="PlainText">
    <w:name w:val="Plain Text"/>
    <w:basedOn w:val="Normal"/>
    <w:link w:val="PlainTextChar"/>
    <w:rsid w:val="00BA3F43"/>
    <w:rPr>
      <w:rFonts w:ascii="Courier New" w:hAnsi="Courier New" w:cs="Courier New"/>
      <w:sz w:val="20"/>
      <w:szCs w:val="20"/>
    </w:rPr>
  </w:style>
  <w:style w:type="character" w:customStyle="1" w:styleId="PlainTextChar">
    <w:name w:val="Plain Text Char"/>
    <w:basedOn w:val="DefaultParagraphFont"/>
    <w:link w:val="PlainText"/>
    <w:rsid w:val="00BA3F43"/>
    <w:rPr>
      <w:rFonts w:ascii="Courier New" w:eastAsia="Times New Roman" w:hAnsi="Courier New" w:cs="Courier New"/>
      <w:sz w:val="20"/>
      <w:szCs w:val="20"/>
    </w:rPr>
  </w:style>
  <w:style w:type="character" w:styleId="Hyperlink">
    <w:name w:val="Hyperlink"/>
    <w:basedOn w:val="DefaultParagraphFont"/>
    <w:semiHidden/>
    <w:rsid w:val="005358F6"/>
    <w:rPr>
      <w:color w:val="0000FF"/>
      <w:u w:val="none"/>
    </w:rPr>
  </w:style>
  <w:style w:type="character" w:customStyle="1" w:styleId="list0020paragraphchar">
    <w:name w:val="list_0020paragraph__char"/>
    <w:basedOn w:val="DefaultParagraphFont"/>
    <w:rsid w:val="00D32D1F"/>
  </w:style>
  <w:style w:type="character" w:customStyle="1" w:styleId="spellechar">
    <w:name w:val="spelle__char"/>
    <w:basedOn w:val="DefaultParagraphFont"/>
    <w:rsid w:val="00D32D1F"/>
  </w:style>
  <w:style w:type="paragraph" w:styleId="Subtitle">
    <w:name w:val="Subtitle"/>
    <w:basedOn w:val="Normal"/>
    <w:link w:val="SubtitleChar"/>
    <w:qFormat/>
    <w:rsid w:val="00D32D1F"/>
    <w:pPr>
      <w:widowControl w:val="0"/>
      <w:suppressAutoHyphens/>
      <w:overflowPunct w:val="0"/>
      <w:autoSpaceDE w:val="0"/>
      <w:autoSpaceDN w:val="0"/>
      <w:adjustRightInd w:val="0"/>
      <w:textAlignment w:val="baseline"/>
    </w:pPr>
    <w:rPr>
      <w:rFonts w:ascii="TmsRmn 12pt" w:hAnsi="TmsRmn 12pt"/>
      <w:b/>
      <w:bCs/>
      <w:spacing w:val="-3"/>
    </w:rPr>
  </w:style>
  <w:style w:type="character" w:customStyle="1" w:styleId="SubtitleChar">
    <w:name w:val="Subtitle Char"/>
    <w:basedOn w:val="DefaultParagraphFont"/>
    <w:link w:val="Subtitle"/>
    <w:rsid w:val="00D32D1F"/>
    <w:rPr>
      <w:rFonts w:ascii="TmsRmn 12pt" w:eastAsia="Times New Roman" w:hAnsi="TmsRmn 12pt" w:cs="Times New Roman"/>
      <w:b/>
      <w:bCs/>
      <w:spacing w:val="-3"/>
      <w:sz w:val="24"/>
      <w:szCs w:val="24"/>
    </w:rPr>
  </w:style>
  <w:style w:type="character" w:styleId="HTMLCite">
    <w:name w:val="HTML Cite"/>
    <w:rsid w:val="00DD2C91"/>
    <w:rPr>
      <w:i w:val="0"/>
      <w:iCs w:val="0"/>
      <w:color w:val="008000"/>
    </w:rPr>
  </w:style>
  <w:style w:type="character" w:customStyle="1" w:styleId="headerchar0">
    <w:name w:val="header__char"/>
    <w:basedOn w:val="DefaultParagraphFont"/>
    <w:rsid w:val="00DD2C91"/>
  </w:style>
  <w:style w:type="character" w:customStyle="1" w:styleId="normalchar0">
    <w:name w:val="normalchar"/>
    <w:basedOn w:val="DefaultParagraphFont"/>
    <w:rsid w:val="001203AC"/>
  </w:style>
  <w:style w:type="paragraph" w:styleId="BlockText">
    <w:name w:val="Block Text"/>
    <w:basedOn w:val="Normal"/>
    <w:rsid w:val="009E79DE"/>
    <w:pPr>
      <w:ind w:left="1440" w:right="-720"/>
      <w:jc w:val="both"/>
    </w:pPr>
    <w:rPr>
      <w:sz w:val="20"/>
      <w:szCs w:val="20"/>
      <w:lang w:val="en-GB"/>
    </w:rPr>
  </w:style>
  <w:style w:type="paragraph" w:customStyle="1" w:styleId="NormalVerdana">
    <w:name w:val="Normal + Verdana"/>
    <w:aliases w:val="10 pt,Black,Normal + (Latin) Arial"/>
    <w:basedOn w:val="Normal"/>
    <w:rsid w:val="00115701"/>
    <w:pPr>
      <w:numPr>
        <w:numId w:val="3"/>
      </w:numPr>
      <w:tabs>
        <w:tab w:val="left" w:pos="387"/>
      </w:tabs>
      <w:spacing w:before="60" w:line="240" w:lineRule="atLeast"/>
      <w:jc w:val="both"/>
    </w:pPr>
    <w:rPr>
      <w:rFonts w:ascii="Verdana" w:hAnsi="Verdana"/>
      <w:sz w:val="20"/>
      <w:szCs w:val="20"/>
      <w:lang w:eastAsia="zh-CN"/>
    </w:rPr>
  </w:style>
  <w:style w:type="paragraph" w:styleId="HTMLPreformatted">
    <w:name w:val="HTML Preformatted"/>
    <w:basedOn w:val="Normal"/>
    <w:link w:val="HTMLPreformattedChar"/>
    <w:semiHidden/>
    <w:rsid w:val="00115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115701"/>
    <w:rPr>
      <w:rFonts w:ascii="Courier New" w:eastAsia="Times New Roman" w:hAnsi="Courier New" w:cs="Courier New"/>
      <w:sz w:val="20"/>
      <w:szCs w:val="20"/>
    </w:rPr>
  </w:style>
  <w:style w:type="paragraph" w:customStyle="1" w:styleId="CompanyName">
    <w:name w:val="Company Name"/>
    <w:basedOn w:val="Normal"/>
    <w:rsid w:val="001E393D"/>
    <w:pPr>
      <w:tabs>
        <w:tab w:val="center" w:pos="5040"/>
        <w:tab w:val="right" w:pos="9360"/>
      </w:tabs>
    </w:pPr>
    <w:rPr>
      <w:rFonts w:ascii="Verdana" w:hAnsi="Verdana" w:cs="Arial"/>
      <w:b/>
      <w:bCs/>
      <w:spacing w:val="-2"/>
      <w:sz w:val="20"/>
      <w:szCs w:val="20"/>
    </w:rPr>
  </w:style>
  <w:style w:type="paragraph" w:customStyle="1" w:styleId="ResumeRighting">
    <w:name w:val="Resume Righting"/>
    <w:rsid w:val="001E393D"/>
    <w:pPr>
      <w:tabs>
        <w:tab w:val="num" w:pos="360"/>
        <w:tab w:val="left" w:pos="480"/>
        <w:tab w:val="left" w:pos="960"/>
        <w:tab w:val="left" w:pos="1440"/>
        <w:tab w:val="left" w:pos="1920"/>
        <w:tab w:val="left" w:pos="2400"/>
        <w:tab w:val="left" w:pos="2880"/>
        <w:tab w:val="left" w:pos="3360"/>
        <w:tab w:val="left" w:pos="3840"/>
        <w:tab w:val="left" w:pos="4320"/>
      </w:tabs>
      <w:suppressAutoHyphens/>
      <w:spacing w:before="120"/>
      <w:ind w:left="0" w:firstLine="0"/>
    </w:pPr>
    <w:rPr>
      <w:rFonts w:ascii="Garamond" w:eastAsia="Arial" w:hAnsi="Garamond" w:cs="Times New Roman"/>
      <w:lang w:bidi="en-US"/>
    </w:rPr>
  </w:style>
  <w:style w:type="paragraph" w:customStyle="1" w:styleId="EducationDetails">
    <w:name w:val="Education Details"/>
    <w:basedOn w:val="Normal"/>
    <w:rsid w:val="001E393D"/>
    <w:pPr>
      <w:numPr>
        <w:numId w:val="4"/>
      </w:numPr>
      <w:tabs>
        <w:tab w:val="left" w:pos="360"/>
      </w:tabs>
      <w:jc w:val="both"/>
      <w:outlineLvl w:val="1"/>
    </w:pPr>
    <w:rPr>
      <w:rFonts w:ascii="Verdana" w:hAnsi="Verdana" w:cs="Arial"/>
      <w:sz w:val="20"/>
      <w:szCs w:val="20"/>
    </w:rPr>
  </w:style>
  <w:style w:type="paragraph" w:customStyle="1" w:styleId="summaryheader">
    <w:name w:val="summaryheader"/>
    <w:basedOn w:val="Normal"/>
    <w:rsid w:val="001E393D"/>
    <w:pPr>
      <w:spacing w:before="120" w:after="120"/>
    </w:pPr>
    <w:rPr>
      <w:rFonts w:ascii="Verdana" w:hAnsi="Verdana"/>
      <w:b/>
      <w:bCs/>
      <w:sz w:val="20"/>
      <w:szCs w:val="20"/>
    </w:rPr>
  </w:style>
  <w:style w:type="paragraph" w:customStyle="1" w:styleId="Name">
    <w:name w:val="Name"/>
    <w:basedOn w:val="Normal"/>
    <w:autoRedefine/>
    <w:rsid w:val="009954DA"/>
    <w:pPr>
      <w:jc w:val="right"/>
    </w:pPr>
    <w:rPr>
      <w:rFonts w:ascii="Verdana" w:hAnsi="Verdana"/>
      <w:b/>
      <w:bCs/>
      <w:sz w:val="22"/>
      <w:szCs w:val="22"/>
    </w:rPr>
  </w:style>
  <w:style w:type="paragraph" w:customStyle="1" w:styleId="ProjectName">
    <w:name w:val="Project Name"/>
    <w:basedOn w:val="CompanyName"/>
    <w:rsid w:val="009954DA"/>
    <w:rPr>
      <w:bCs w:val="0"/>
      <w:u w:val="single"/>
    </w:rPr>
  </w:style>
  <w:style w:type="paragraph" w:customStyle="1" w:styleId="SummaryHeader0">
    <w:name w:val="Summary Header"/>
    <w:basedOn w:val="Normal"/>
    <w:rsid w:val="009954DA"/>
    <w:pPr>
      <w:pBdr>
        <w:top w:val="single" w:sz="12" w:space="1" w:color="auto"/>
      </w:pBdr>
      <w:spacing w:before="120" w:after="120"/>
    </w:pPr>
    <w:rPr>
      <w:rFonts w:ascii="Verdana" w:hAnsi="Verdana" w:cs="Arial"/>
      <w:b/>
      <w:sz w:val="20"/>
      <w:szCs w:val="20"/>
    </w:rPr>
  </w:style>
  <w:style w:type="paragraph" w:customStyle="1" w:styleId="CompanyDetails">
    <w:name w:val="Company Details"/>
    <w:basedOn w:val="CompanyName"/>
    <w:rsid w:val="009954DA"/>
    <w:rPr>
      <w:sz w:val="18"/>
    </w:rPr>
  </w:style>
  <w:style w:type="paragraph" w:customStyle="1" w:styleId="ProjectDetails">
    <w:name w:val="Project Details"/>
    <w:basedOn w:val="ProjectName"/>
    <w:rsid w:val="009954DA"/>
    <w:rPr>
      <w:b w:val="0"/>
      <w:u w:val="none"/>
    </w:rPr>
  </w:style>
  <w:style w:type="paragraph" w:customStyle="1" w:styleId="Responsibilities">
    <w:name w:val="Responsibilities"/>
    <w:basedOn w:val="ProjectDetails"/>
    <w:rsid w:val="009954DA"/>
    <w:pPr>
      <w:tabs>
        <w:tab w:val="left" w:pos="720"/>
      </w:tabs>
    </w:pPr>
    <w:rPr>
      <w:b/>
    </w:rPr>
  </w:style>
  <w:style w:type="paragraph" w:customStyle="1" w:styleId="SoftwareUsed">
    <w:name w:val="Software Used"/>
    <w:basedOn w:val="ProjectDetails"/>
    <w:rsid w:val="009954DA"/>
    <w:rPr>
      <w:b/>
    </w:rPr>
  </w:style>
  <w:style w:type="paragraph" w:customStyle="1" w:styleId="OtherDetails">
    <w:name w:val="Other Details"/>
    <w:basedOn w:val="Normal"/>
    <w:rsid w:val="009954DA"/>
    <w:pPr>
      <w:pBdr>
        <w:top w:val="single" w:sz="12" w:space="1" w:color="auto"/>
      </w:pBdr>
      <w:tabs>
        <w:tab w:val="left" w:pos="360"/>
        <w:tab w:val="center" w:pos="5040"/>
        <w:tab w:val="right" w:pos="9360"/>
      </w:tabs>
      <w:jc w:val="both"/>
    </w:pPr>
    <w:rPr>
      <w:rFonts w:ascii="Verdana" w:hAnsi="Verdana"/>
      <w:sz w:val="20"/>
      <w:szCs w:val="20"/>
    </w:rPr>
  </w:style>
  <w:style w:type="paragraph" w:customStyle="1" w:styleId="ResponsibilityDetails">
    <w:name w:val="Responsibility Details"/>
    <w:basedOn w:val="Responsibilities"/>
    <w:rsid w:val="00253DAC"/>
    <w:rPr>
      <w:b w:val="0"/>
    </w:rPr>
  </w:style>
  <w:style w:type="paragraph" w:customStyle="1" w:styleId="DefaultText">
    <w:name w:val="Default Text"/>
    <w:basedOn w:val="Normal"/>
    <w:rsid w:val="00253DAC"/>
    <w:rPr>
      <w:szCs w:val="20"/>
      <w:lang w:val="en-GB"/>
    </w:rPr>
  </w:style>
  <w:style w:type="paragraph" w:customStyle="1" w:styleId="xcompanyname">
    <w:name w:val="x_companyname"/>
    <w:basedOn w:val="Normal"/>
    <w:rsid w:val="00446FC0"/>
    <w:pPr>
      <w:spacing w:before="100" w:beforeAutospacing="1" w:after="100" w:afterAutospacing="1"/>
    </w:pPr>
  </w:style>
  <w:style w:type="paragraph" w:customStyle="1" w:styleId="Default">
    <w:name w:val="Default"/>
    <w:rsid w:val="00C400F5"/>
    <w:pPr>
      <w:autoSpaceDE w:val="0"/>
      <w:autoSpaceDN w:val="0"/>
      <w:adjustRightInd w:val="0"/>
      <w:ind w:left="0" w:firstLine="0"/>
      <w:jc w:val="left"/>
    </w:pPr>
    <w:rPr>
      <w:rFonts w:ascii="Symbol" w:eastAsia="MS Mincho" w:hAnsi="Symbol" w:cs="Symbol"/>
      <w:color w:val="000000"/>
      <w:sz w:val="24"/>
      <w:szCs w:val="24"/>
    </w:rPr>
  </w:style>
  <w:style w:type="table" w:customStyle="1" w:styleId="TableGrid">
    <w:name w:val="TableGrid"/>
    <w:rsid w:val="00E018D7"/>
    <w:pPr>
      <w:ind w:left="0" w:firstLine="0"/>
      <w:jc w:val="left"/>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20">
      <w:bodyDiv w:val="1"/>
      <w:marLeft w:val="0"/>
      <w:marRight w:val="0"/>
      <w:marTop w:val="0"/>
      <w:marBottom w:val="0"/>
      <w:divBdr>
        <w:top w:val="none" w:sz="0" w:space="0" w:color="auto"/>
        <w:left w:val="none" w:sz="0" w:space="0" w:color="auto"/>
        <w:bottom w:val="none" w:sz="0" w:space="0" w:color="auto"/>
        <w:right w:val="none" w:sz="0" w:space="0" w:color="auto"/>
      </w:divBdr>
    </w:div>
    <w:div w:id="98918857">
      <w:bodyDiv w:val="1"/>
      <w:marLeft w:val="0"/>
      <w:marRight w:val="0"/>
      <w:marTop w:val="0"/>
      <w:marBottom w:val="0"/>
      <w:divBdr>
        <w:top w:val="none" w:sz="0" w:space="0" w:color="auto"/>
        <w:left w:val="none" w:sz="0" w:space="0" w:color="auto"/>
        <w:bottom w:val="none" w:sz="0" w:space="0" w:color="auto"/>
        <w:right w:val="none" w:sz="0" w:space="0" w:color="auto"/>
      </w:divBdr>
    </w:div>
    <w:div w:id="412164439">
      <w:bodyDiv w:val="1"/>
      <w:marLeft w:val="0"/>
      <w:marRight w:val="0"/>
      <w:marTop w:val="0"/>
      <w:marBottom w:val="0"/>
      <w:divBdr>
        <w:top w:val="none" w:sz="0" w:space="0" w:color="auto"/>
        <w:left w:val="none" w:sz="0" w:space="0" w:color="auto"/>
        <w:bottom w:val="none" w:sz="0" w:space="0" w:color="auto"/>
        <w:right w:val="none" w:sz="0" w:space="0" w:color="auto"/>
      </w:divBdr>
    </w:div>
    <w:div w:id="749810685">
      <w:bodyDiv w:val="1"/>
      <w:marLeft w:val="0"/>
      <w:marRight w:val="0"/>
      <w:marTop w:val="0"/>
      <w:marBottom w:val="0"/>
      <w:divBdr>
        <w:top w:val="none" w:sz="0" w:space="0" w:color="auto"/>
        <w:left w:val="none" w:sz="0" w:space="0" w:color="auto"/>
        <w:bottom w:val="none" w:sz="0" w:space="0" w:color="auto"/>
        <w:right w:val="none" w:sz="0" w:space="0" w:color="auto"/>
      </w:divBdr>
    </w:div>
    <w:div w:id="1067145768">
      <w:bodyDiv w:val="1"/>
      <w:marLeft w:val="0"/>
      <w:marRight w:val="0"/>
      <w:marTop w:val="0"/>
      <w:marBottom w:val="0"/>
      <w:divBdr>
        <w:top w:val="none" w:sz="0" w:space="0" w:color="auto"/>
        <w:left w:val="none" w:sz="0" w:space="0" w:color="auto"/>
        <w:bottom w:val="none" w:sz="0" w:space="0" w:color="auto"/>
        <w:right w:val="none" w:sz="0" w:space="0" w:color="auto"/>
      </w:divBdr>
    </w:div>
    <w:div w:id="1317420119">
      <w:bodyDiv w:val="1"/>
      <w:marLeft w:val="0"/>
      <w:marRight w:val="0"/>
      <w:marTop w:val="0"/>
      <w:marBottom w:val="0"/>
      <w:divBdr>
        <w:top w:val="none" w:sz="0" w:space="0" w:color="auto"/>
        <w:left w:val="none" w:sz="0" w:space="0" w:color="auto"/>
        <w:bottom w:val="none" w:sz="0" w:space="0" w:color="auto"/>
        <w:right w:val="none" w:sz="0" w:space="0" w:color="auto"/>
      </w:divBdr>
    </w:div>
    <w:div w:id="1383098301">
      <w:bodyDiv w:val="1"/>
      <w:marLeft w:val="0"/>
      <w:marRight w:val="0"/>
      <w:marTop w:val="0"/>
      <w:marBottom w:val="0"/>
      <w:divBdr>
        <w:top w:val="none" w:sz="0" w:space="0" w:color="auto"/>
        <w:left w:val="none" w:sz="0" w:space="0" w:color="auto"/>
        <w:bottom w:val="none" w:sz="0" w:space="0" w:color="auto"/>
        <w:right w:val="none" w:sz="0" w:space="0" w:color="auto"/>
      </w:divBdr>
    </w:div>
    <w:div w:id="1387147106">
      <w:bodyDiv w:val="1"/>
      <w:marLeft w:val="0"/>
      <w:marRight w:val="0"/>
      <w:marTop w:val="0"/>
      <w:marBottom w:val="0"/>
      <w:divBdr>
        <w:top w:val="none" w:sz="0" w:space="0" w:color="auto"/>
        <w:left w:val="none" w:sz="0" w:space="0" w:color="auto"/>
        <w:bottom w:val="none" w:sz="0" w:space="0" w:color="auto"/>
        <w:right w:val="none" w:sz="0" w:space="0" w:color="auto"/>
      </w:divBdr>
    </w:div>
    <w:div w:id="1572618428">
      <w:bodyDiv w:val="1"/>
      <w:marLeft w:val="0"/>
      <w:marRight w:val="0"/>
      <w:marTop w:val="0"/>
      <w:marBottom w:val="0"/>
      <w:divBdr>
        <w:top w:val="none" w:sz="0" w:space="0" w:color="auto"/>
        <w:left w:val="none" w:sz="0" w:space="0" w:color="auto"/>
        <w:bottom w:val="none" w:sz="0" w:space="0" w:color="auto"/>
        <w:right w:val="none" w:sz="0" w:space="0" w:color="auto"/>
      </w:divBdr>
    </w:div>
    <w:div w:id="2033608744">
      <w:bodyDiv w:val="1"/>
      <w:marLeft w:val="0"/>
      <w:marRight w:val="0"/>
      <w:marTop w:val="0"/>
      <w:marBottom w:val="0"/>
      <w:divBdr>
        <w:top w:val="none" w:sz="0" w:space="0" w:color="auto"/>
        <w:left w:val="none" w:sz="0" w:space="0" w:color="auto"/>
        <w:bottom w:val="none" w:sz="0" w:space="0" w:color="auto"/>
        <w:right w:val="none" w:sz="0" w:space="0" w:color="auto"/>
      </w:divBdr>
    </w:div>
    <w:div w:id="207692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8F2F082566564EB8D701A99DCBEC6A" ma:contentTypeVersion="0" ma:contentTypeDescription="Create a new document." ma:contentTypeScope="" ma:versionID="d250f6c61b9c45f380f134bdadf75f6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61364-0BA8-43C8-B295-7C5020E6A4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74A235-92A4-456E-A051-2432B1961419}">
  <ds:schemaRefs>
    <ds:schemaRef ds:uri="http://schemas.microsoft.com/sharepoint/v3/contenttype/forms"/>
  </ds:schemaRefs>
</ds:datastoreItem>
</file>

<file path=customXml/itemProps3.xml><?xml version="1.0" encoding="utf-8"?>
<ds:datastoreItem xmlns:ds="http://schemas.openxmlformats.org/officeDocument/2006/customXml" ds:itemID="{B0B1C77B-C5B0-4DE3-9588-34F7AA9D2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13EA2F-256C-463F-AED3-D4785238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2744</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USTRI</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 Infrastructure</dc:creator>
  <cp:lastModifiedBy>Rajkamal Subbiah(UST,IN)</cp:lastModifiedBy>
  <cp:revision>151</cp:revision>
  <dcterms:created xsi:type="dcterms:W3CDTF">2017-04-25T07:03:00Z</dcterms:created>
  <dcterms:modified xsi:type="dcterms:W3CDTF">2020-04-08T05:05:00Z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0x010100F88F2F082566564EB8D701A99DCBEC6A</vt:lpwstr>
  </property>
  <property fmtid="{D5CDD505-2E9C-101B-9397-08002B2CF9AE}" pid="3" name="_DocHome">
    <vt:i4>884468644</vt:i4>
  </property>
</Properties>
</file>