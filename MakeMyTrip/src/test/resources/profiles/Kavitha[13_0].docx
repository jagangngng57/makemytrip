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F7C17" w:rsidRPr="009A07CA" w:rsidP="009A07CA" w14:paraId="58257F07" w14:textId="19DEB43F">
      <w:pPr>
        <w:shd w:val="clear" w:color="auto" w:fill="FFFFFF" w:themeFill="background1"/>
        <w:jc w:val="center"/>
        <w:rPr>
          <w:rFonts w:asciiTheme="majorHAnsi" w:hAnsiTheme="majorHAnsi"/>
          <w:b/>
          <w:color w:val="000000" w:themeColor="text1"/>
          <w:sz w:val="28"/>
        </w:rPr>
      </w:pPr>
      <w:r>
        <w:rPr>
          <w:rFonts w:eastAsia="Arial Unicode MS" w:asciiTheme="majorHAnsi" w:hAnsiTheme="majorHAnsi" w:cs="Arial Unicode MS"/>
          <w:b/>
          <w:noProof/>
          <w:sz w:val="28"/>
          <w:lang w:val="en-IN" w:eastAsia="en-IN"/>
        </w:rPr>
        <mc:AlternateContent>
          <mc:Choice Requires="wps">
            <w:drawing>
              <wp:anchor distT="0" distB="0" distL="114300" distR="114300" simplePos="0" relativeHeight="251661312" behindDoc="0" locked="0" layoutInCell="1" allowOverlap="1">
                <wp:simplePos x="0" y="0"/>
                <wp:positionH relativeFrom="rightMargin">
                  <wp:posOffset>-617220</wp:posOffset>
                </wp:positionH>
                <wp:positionV relativeFrom="paragraph">
                  <wp:posOffset>133985</wp:posOffset>
                </wp:positionV>
                <wp:extent cx="1831340" cy="471170"/>
                <wp:effectExtent l="0" t="685800" r="0" b="671830"/>
                <wp:wrapNone/>
                <wp:docPr id="3" name="Half Frame 3"/>
                <wp:cNvGraphicFramePr/>
                <a:graphic xmlns:a="http://schemas.openxmlformats.org/drawingml/2006/main">
                  <a:graphicData uri="http://schemas.microsoft.com/office/word/2010/wordprocessingShape">
                    <wps:wsp xmlns:wps="http://schemas.microsoft.com/office/word/2010/wordprocessingShape">
                      <wps:cNvSpPr/>
                      <wps:spPr>
                        <a:xfrm rot="5400000">
                          <a:off x="0" y="0"/>
                          <a:ext cx="1831340" cy="471170"/>
                        </a:xfrm>
                        <a:prstGeom prst="halfFrame">
                          <a:avLst/>
                        </a:prstGeom>
                        <a:solidFill>
                          <a:schemeClr val="tx2">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Half Frame 3" o:spid="_x0000_s1026" style="width:144.2pt;height:37.1pt;margin-top:10.55pt;margin-left:-48.6pt;mso-height-percent:0;mso-height-relative:margin;mso-position-horizontal-relative:right-margin-area;mso-width-percent:0;mso-width-relative:margin;mso-wrap-distance-bottom:0;mso-wrap-distance-left:9pt;mso-wrap-distance-right:9pt;mso-wrap-distance-top:0;mso-wrap-style:square;position:absolute;rotation:90;visibility:visible;v-text-anchor:middle;z-index:251662336" coordsize="1831340,471170" path="m,l1831340,,1220899,157055l157055,157055l157055,430763,,471170,,xe" fillcolor="#548dd4" strokecolor="#548dd4" strokeweight="2pt">
                <v:path arrowok="t" o:connecttype="custom" o:connectlocs="0,0;1831340,0;1220899,157055;157055,157055;157055,430763;0,471170;0,0" o:connectangles="0,0,0,0,0,0,0"/>
              </v:shape>
            </w:pict>
          </mc:Fallback>
        </mc:AlternateContent>
      </w:r>
      <w:r>
        <w:rPr>
          <w:rFonts w:eastAsia="Arial Unicode MS" w:asciiTheme="majorHAnsi" w:hAnsiTheme="majorHAnsi" w:cs="Arial Unicode MS"/>
          <w:b/>
          <w:noProof/>
          <w:sz w:val="28"/>
          <w:lang w:val="en-IN" w:eastAsia="en-IN"/>
        </w:rPr>
        <mc:AlternateContent>
          <mc:Choice Requires="wps">
            <w:drawing>
              <wp:anchor distT="0" distB="0" distL="114300" distR="114300" simplePos="0" relativeHeight="251665408" behindDoc="0" locked="0" layoutInCell="1" allowOverlap="1">
                <wp:simplePos x="0" y="0"/>
                <wp:positionH relativeFrom="page">
                  <wp:posOffset>10795</wp:posOffset>
                </wp:positionH>
                <wp:positionV relativeFrom="paragraph">
                  <wp:posOffset>-548640</wp:posOffset>
                </wp:positionV>
                <wp:extent cx="419100" cy="1857375"/>
                <wp:effectExtent l="0" t="0" r="0" b="9525"/>
                <wp:wrapNone/>
                <wp:docPr id="10" name="Half Frame 10"/>
                <wp:cNvGraphicFramePr/>
                <a:graphic xmlns:a="http://schemas.openxmlformats.org/drawingml/2006/main">
                  <a:graphicData uri="http://schemas.microsoft.com/office/word/2010/wordprocessingShape">
                    <wps:wsp xmlns:wps="http://schemas.microsoft.com/office/word/2010/wordprocessingShape">
                      <wps:cNvSpPr/>
                      <wps:spPr>
                        <a:xfrm>
                          <a:off x="0" y="0"/>
                          <a:ext cx="419100" cy="1857375"/>
                        </a:xfrm>
                        <a:prstGeom prst="halfFrame">
                          <a:avLst/>
                        </a:prstGeom>
                        <a:solidFill>
                          <a:schemeClr val="tx2">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Half Frame 10" o:spid="_x0000_s1027" style="width:33pt;height:146.25pt;margin-top:-43.2pt;margin-left:0.85pt;mso-height-percent:0;mso-height-relative:margin;mso-position-horizontal-relative:page;mso-width-percent:0;mso-width-relative:margin;mso-wrap-distance-bottom:0;mso-wrap-distance-left:9pt;mso-wrap-distance-right:9pt;mso-wrap-distance-top:0;mso-wrap-style:square;position:absolute;visibility:visible;v-text-anchor:middle;z-index:251666432" coordsize="419100,1857375" path="m,l419100,,387578,139699l139699,139699l139699,1238256,,1857375,,xe" fillcolor="#548dd4" strokecolor="#548dd4" strokeweight="2pt">
                <v:path arrowok="t" o:connecttype="custom" o:connectlocs="0,0;419100,0;387578,139699;139699,139699;139699,1238256;0,1857375;0,0" o:connectangles="0,0,0,0,0,0,0"/>
              </v:shape>
            </w:pict>
          </mc:Fallback>
        </mc:AlternateContent>
      </w:r>
      <w:r>
        <w:rPr>
          <w:rFonts w:eastAsia="Arial Unicode MS" w:asciiTheme="majorHAnsi" w:hAnsiTheme="majorHAnsi" w:cs="Arial Unicode MS"/>
          <w:b/>
          <w:noProof/>
          <w:sz w:val="28"/>
          <w:lang w:val="en-IN" w:eastAsia="en-IN"/>
        </w:rPr>
        <mc:AlternateContent>
          <mc:Choice Requires="wps">
            <w:drawing>
              <wp:anchor distT="0" distB="0" distL="114300" distR="114300" simplePos="0" relativeHeight="251671552" behindDoc="0" locked="0" layoutInCell="1" allowOverlap="1">
                <wp:simplePos x="0" y="0"/>
                <wp:positionH relativeFrom="rightMargin">
                  <wp:posOffset>-617220</wp:posOffset>
                </wp:positionH>
                <wp:positionV relativeFrom="paragraph">
                  <wp:posOffset>133985</wp:posOffset>
                </wp:positionV>
                <wp:extent cx="1831340" cy="471170"/>
                <wp:effectExtent l="0" t="685800" r="0" b="671830"/>
                <wp:wrapNone/>
                <wp:docPr id="11" name="Half Frame 11"/>
                <wp:cNvGraphicFramePr/>
                <a:graphic xmlns:a="http://schemas.openxmlformats.org/drawingml/2006/main">
                  <a:graphicData uri="http://schemas.microsoft.com/office/word/2010/wordprocessingShape">
                    <wps:wsp xmlns:wps="http://schemas.microsoft.com/office/word/2010/wordprocessingShape">
                      <wps:cNvSpPr/>
                      <wps:spPr>
                        <a:xfrm rot="5400000">
                          <a:off x="0" y="0"/>
                          <a:ext cx="1831340" cy="471170"/>
                        </a:xfrm>
                        <a:prstGeom prst="halfFrame">
                          <a:avLst/>
                        </a:prstGeom>
                        <a:solidFill>
                          <a:schemeClr val="tx2">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Half Frame 11" o:spid="_x0000_s1028" style="width:144.2pt;height:37.1pt;margin-top:10.55pt;margin-left:-48.6pt;mso-height-percent:0;mso-height-relative:margin;mso-position-horizontal-relative:right-margin-area;mso-width-percent:0;mso-width-relative:margin;mso-wrap-distance-bottom:0;mso-wrap-distance-left:9pt;mso-wrap-distance-right:9pt;mso-wrap-distance-top:0;mso-wrap-style:square;position:absolute;rotation:90;visibility:visible;v-text-anchor:middle;z-index:251672576" coordsize="1831340,471170" path="m,l1831340,,1220899,157055l157055,157055l157055,430763,,471170,,xe" fillcolor="#548dd4" strokecolor="#548dd4" strokeweight="2pt">
                <v:path arrowok="t" o:connecttype="custom" o:connectlocs="0,0;1831340,0;1220899,157055;157055,157055;157055,430763;0,471170;0,0" o:connectangles="0,0,0,0,0,0,0"/>
              </v:shape>
            </w:pict>
          </mc:Fallback>
        </mc:AlternateContent>
      </w:r>
      <w:r w:rsidRPr="009A07CA" w:rsidR="009A07CA">
        <w:rPr>
          <w:rFonts w:eastAsia="Arial Unicode MS" w:asciiTheme="majorHAnsi" w:hAnsiTheme="majorHAnsi" w:cs="Arial Unicode MS"/>
          <w:b/>
          <w:noProof/>
          <w:sz w:val="28"/>
          <w:lang w:val="en-IN" w:eastAsia="en-IN"/>
        </w:rPr>
        <w:t>KAVITHA BEZWADA</w:t>
      </w:r>
    </w:p>
    <w:p w:rsidR="000F7C17" w:rsidRPr="00C15592" w:rsidP="009A07CA" w14:paraId="31870F9A" w14:textId="7588ADB4">
      <w:pPr>
        <w:shd w:val="clear" w:color="auto" w:fill="FFFFFF" w:themeFill="background1"/>
        <w:jc w:val="center"/>
        <w:rPr>
          <w:rFonts w:asciiTheme="majorHAnsi" w:hAnsiTheme="majorHAnsi"/>
          <w:color w:val="000000" w:themeColor="text1"/>
        </w:rPr>
      </w:pPr>
      <w:r w:rsidRPr="00C15592">
        <w:rPr>
          <w:rFonts w:asciiTheme="majorHAnsi" w:hAnsiTheme="majorHAnsi"/>
          <w:color w:val="000000" w:themeColor="text1"/>
        </w:rPr>
        <w:t xml:space="preserve">Phone: </w:t>
      </w:r>
      <w:r w:rsidRPr="00C15592">
        <w:rPr>
          <w:rFonts w:asciiTheme="majorHAnsi" w:hAnsiTheme="majorHAnsi" w:cs="Arial"/>
          <w:color w:val="000000" w:themeColor="text1"/>
        </w:rPr>
        <w:t>+91-</w:t>
      </w:r>
      <w:r w:rsidR="00482303">
        <w:rPr>
          <w:rFonts w:asciiTheme="majorHAnsi" w:hAnsiTheme="majorHAnsi" w:cs="Arial"/>
          <w:color w:val="000000" w:themeColor="text1"/>
        </w:rPr>
        <w:t>7760753164</w:t>
      </w:r>
    </w:p>
    <w:p w:rsidR="00EC5A8B" w:rsidP="009A07CA" w14:paraId="256E5B8B" w14:textId="51E8F107">
      <w:pPr>
        <w:shd w:val="clear" w:color="auto" w:fill="FFFFFF" w:themeFill="background1"/>
        <w:jc w:val="center"/>
        <w:rPr>
          <w:rFonts w:asciiTheme="majorHAnsi" w:hAnsiTheme="majorHAnsi"/>
          <w:color w:val="000000" w:themeColor="text1"/>
        </w:rPr>
      </w:pPr>
      <w:r w:rsidRPr="00C15592">
        <w:rPr>
          <w:rFonts w:asciiTheme="majorHAnsi" w:hAnsiTheme="majorHAnsi"/>
          <w:color w:val="000000" w:themeColor="text1"/>
        </w:rPr>
        <w:t>E-</w:t>
      </w:r>
      <w:r w:rsidRPr="00C15592" w:rsidR="00086B5B">
        <w:rPr>
          <w:rFonts w:asciiTheme="majorHAnsi" w:hAnsiTheme="majorHAnsi"/>
          <w:color w:val="000000" w:themeColor="text1"/>
        </w:rPr>
        <w:t xml:space="preserve">Mail: </w:t>
      </w:r>
      <w:r w:rsidR="002A0183">
        <w:rPr>
          <w:rFonts w:asciiTheme="majorHAnsi" w:hAnsiTheme="majorHAnsi"/>
          <w:color w:val="000000" w:themeColor="text1"/>
        </w:rPr>
        <w:t>kavicareerblr3</w:t>
      </w:r>
      <w:r w:rsidRPr="009A07CA" w:rsidR="009A07CA">
        <w:rPr>
          <w:rFonts w:asciiTheme="majorHAnsi" w:hAnsiTheme="majorHAnsi"/>
          <w:color w:val="000000" w:themeColor="text1"/>
        </w:rPr>
        <w:t>@gmail.com</w:t>
      </w:r>
    </w:p>
    <w:p w:rsidR="009A07CA" w:rsidRPr="00C15592" w:rsidP="009A07CA" w14:paraId="15BA99BF" w14:textId="77777777">
      <w:pPr>
        <w:shd w:val="clear" w:color="auto" w:fill="FFFFFF" w:themeFill="background1"/>
        <w:jc w:val="center"/>
        <w:rPr>
          <w:rFonts w:asciiTheme="majorHAnsi" w:hAnsiTheme="majorHAnsi"/>
          <w:color w:val="000000" w:themeColor="text1"/>
        </w:rPr>
      </w:pPr>
      <w:r>
        <w:rPr>
          <w:rFonts w:asciiTheme="majorHAnsi" w:hAnsiTheme="majorHAnsi"/>
          <w:color w:val="000000" w:themeColor="text1"/>
        </w:rPr>
        <w:pict>
          <v:rect id="_x0000_i1029" style="width:0;height:1.5pt" o:hralign="center" o:hrstd="t" o:hr="t" fillcolor="#a0a0a0" stroked="f"/>
        </w:pict>
      </w:r>
    </w:p>
    <w:p w:rsidR="00EC5A8B" w:rsidRPr="00C15592" w:rsidP="00DC55AE" w14:paraId="32A8FB58" w14:textId="2E8515EA">
      <w:pPr>
        <w:shd w:val="clear" w:color="auto" w:fill="DBE5F1" w:themeFill="accent1" w:themeFillTint="33"/>
        <w:ind w:right="41"/>
        <w:jc w:val="center"/>
        <w:rPr>
          <w:rFonts w:asciiTheme="majorHAnsi" w:hAnsiTheme="majorHAnsi" w:cs="Tahoma"/>
          <w:b/>
          <w:i/>
          <w:color w:val="000000" w:themeColor="text1"/>
        </w:rPr>
      </w:pPr>
      <w:r>
        <w:rPr>
          <w:rFonts w:asciiTheme="majorHAnsi" w:hAnsiTheme="majorHAnsi" w:cs="Tahoma"/>
          <w:b/>
          <w:i/>
          <w:color w:val="000000" w:themeColor="text1"/>
        </w:rPr>
        <w:t>Development</w:t>
      </w:r>
      <w:r w:rsidR="0001055D">
        <w:rPr>
          <w:rFonts w:asciiTheme="majorHAnsi" w:hAnsiTheme="majorHAnsi" w:cs="Tahoma"/>
          <w:b/>
          <w:i/>
          <w:color w:val="000000" w:themeColor="text1"/>
        </w:rPr>
        <w:t>/</w:t>
      </w:r>
      <w:r w:rsidR="00DE32F6">
        <w:rPr>
          <w:rFonts w:asciiTheme="majorHAnsi" w:hAnsiTheme="majorHAnsi" w:cs="Tahoma"/>
          <w:b/>
          <w:i/>
          <w:color w:val="000000" w:themeColor="text1"/>
        </w:rPr>
        <w:t xml:space="preserve">IT </w:t>
      </w:r>
      <w:r w:rsidR="0001055D">
        <w:rPr>
          <w:rFonts w:asciiTheme="majorHAnsi" w:hAnsiTheme="majorHAnsi" w:cs="Tahoma"/>
          <w:b/>
          <w:i/>
          <w:color w:val="000000" w:themeColor="text1"/>
        </w:rPr>
        <w:t>Architect</w:t>
      </w:r>
    </w:p>
    <w:p w:rsidR="00EC5A8B" w:rsidRPr="00C15592" w:rsidP="00DC55AE" w14:paraId="17BF3956" w14:textId="35309280">
      <w:pPr>
        <w:shd w:val="clear" w:color="auto" w:fill="DBE5F1" w:themeFill="accent1" w:themeFillTint="33"/>
        <w:ind w:right="41"/>
        <w:jc w:val="center"/>
        <w:rPr>
          <w:rFonts w:asciiTheme="majorHAnsi" w:hAnsiTheme="majorHAnsi" w:cs="Tahoma"/>
          <w:b/>
          <w:i/>
          <w:color w:val="000000" w:themeColor="text1"/>
        </w:rPr>
      </w:pPr>
      <w:r>
        <w:rPr>
          <w:rFonts w:asciiTheme="majorHAnsi" w:hAnsiTheme="majorHAnsi" w:cs="Tahoma"/>
          <w:b/>
          <w:i/>
          <w:color w:val="000000" w:themeColor="text1"/>
        </w:rPr>
        <w:t xml:space="preserve">| IT </w:t>
      </w:r>
      <w:r w:rsidR="0036001C">
        <w:rPr>
          <w:rFonts w:asciiTheme="majorHAnsi" w:hAnsiTheme="majorHAnsi" w:cs="Tahoma"/>
          <w:b/>
          <w:i/>
          <w:color w:val="000000" w:themeColor="text1"/>
        </w:rPr>
        <w:t>Technical Manager</w:t>
      </w:r>
      <w:r w:rsidRPr="00C15592">
        <w:rPr>
          <w:rFonts w:asciiTheme="majorHAnsi" w:hAnsiTheme="majorHAnsi" w:cs="Tahoma"/>
          <w:b/>
          <w:i/>
          <w:color w:val="000000" w:themeColor="text1"/>
        </w:rPr>
        <w:t>| Software Development |</w:t>
      </w:r>
    </w:p>
    <w:p w:rsidR="00EC5A8B" w:rsidRPr="00C15592" w:rsidP="00DC55AE" w14:paraId="1E074DF8" w14:textId="77777777">
      <w:pPr>
        <w:shd w:val="clear" w:color="auto" w:fill="DBE5F1" w:themeFill="accent1" w:themeFillTint="33"/>
        <w:ind w:right="41"/>
        <w:jc w:val="center"/>
        <w:rPr>
          <w:rFonts w:asciiTheme="majorHAnsi" w:hAnsiTheme="majorHAnsi" w:cs="Tahoma"/>
          <w:i/>
          <w:color w:val="000000" w:themeColor="text1"/>
        </w:rPr>
      </w:pPr>
      <w:r w:rsidRPr="00C15592">
        <w:rPr>
          <w:rFonts w:asciiTheme="majorHAnsi" w:hAnsiTheme="majorHAnsi" w:cs="Tahoma"/>
          <w:i/>
          <w:color w:val="000000" w:themeColor="text1"/>
        </w:rPr>
        <w:t>Extensive experience in</w:t>
      </w:r>
      <w:r w:rsidR="009B06FF">
        <w:rPr>
          <w:rFonts w:asciiTheme="majorHAnsi" w:hAnsiTheme="majorHAnsi" w:cs="Tahoma"/>
          <w:i/>
          <w:color w:val="000000" w:themeColor="text1"/>
        </w:rPr>
        <w:t xml:space="preserve"> </w:t>
      </w:r>
      <w:r w:rsidR="006851DE">
        <w:rPr>
          <w:rFonts w:asciiTheme="majorHAnsi" w:hAnsiTheme="majorHAnsi" w:cs="Tahoma"/>
          <w:i/>
          <w:color w:val="000000" w:themeColor="text1"/>
        </w:rPr>
        <w:t>development</w:t>
      </w:r>
      <w:r w:rsidR="009B06FF">
        <w:rPr>
          <w:rFonts w:asciiTheme="majorHAnsi" w:hAnsiTheme="majorHAnsi" w:cs="Tahoma"/>
          <w:i/>
          <w:color w:val="000000" w:themeColor="text1"/>
        </w:rPr>
        <w:t>,</w:t>
      </w:r>
      <w:r w:rsidR="006851DE">
        <w:rPr>
          <w:rFonts w:asciiTheme="majorHAnsi" w:hAnsiTheme="majorHAnsi" w:cs="Tahoma"/>
          <w:i/>
          <w:color w:val="000000" w:themeColor="text1"/>
        </w:rPr>
        <w:t xml:space="preserve"> execution </w:t>
      </w:r>
      <w:r w:rsidR="009B06FF">
        <w:rPr>
          <w:rFonts w:asciiTheme="majorHAnsi" w:hAnsiTheme="majorHAnsi" w:cs="Tahoma"/>
          <w:i/>
          <w:color w:val="000000" w:themeColor="text1"/>
        </w:rPr>
        <w:t xml:space="preserve">&amp; migration </w:t>
      </w:r>
      <w:r w:rsidR="009B06FF">
        <w:rPr>
          <w:rFonts w:asciiTheme="majorHAnsi" w:hAnsiTheme="majorHAnsi" w:cs="Tahoma"/>
          <w:i/>
          <w:color w:val="000000" w:themeColor="text1"/>
        </w:rPr>
        <w:t xml:space="preserve">of </w:t>
      </w:r>
      <w:r w:rsidRPr="00C15592">
        <w:rPr>
          <w:rFonts w:asciiTheme="majorHAnsi" w:hAnsiTheme="majorHAnsi" w:cs="Tahoma"/>
          <w:i/>
          <w:color w:val="000000" w:themeColor="text1"/>
        </w:rPr>
        <w:t xml:space="preserve"> full</w:t>
      </w:r>
      <w:r w:rsidRPr="00C15592">
        <w:rPr>
          <w:rFonts w:asciiTheme="majorHAnsi" w:hAnsiTheme="majorHAnsi" w:cs="Tahoma"/>
          <w:i/>
          <w:color w:val="000000" w:themeColor="text1"/>
        </w:rPr>
        <w:t xml:space="preserve"> l</w:t>
      </w:r>
      <w:r w:rsidR="009B06FF">
        <w:rPr>
          <w:rFonts w:asciiTheme="majorHAnsi" w:hAnsiTheme="majorHAnsi" w:cs="Tahoma"/>
          <w:i/>
          <w:color w:val="000000" w:themeColor="text1"/>
        </w:rPr>
        <w:t xml:space="preserve">ife-cycle development  with </w:t>
      </w:r>
      <w:r w:rsidRPr="00C15592">
        <w:rPr>
          <w:rFonts w:asciiTheme="majorHAnsi" w:hAnsiTheme="majorHAnsi" w:cs="Tahoma"/>
          <w:i/>
          <w:color w:val="000000" w:themeColor="text1"/>
        </w:rPr>
        <w:t>quality parameters, as per project management &amp; best practice guidelines</w:t>
      </w:r>
    </w:p>
    <w:p w:rsidR="000F7C17" w:rsidRPr="00C15592" w:rsidP="00DC55AE" w14:paraId="1946DFA3" w14:textId="77777777">
      <w:pPr>
        <w:shd w:val="clear" w:color="auto" w:fill="DBE5F1" w:themeFill="accent1" w:themeFillTint="33"/>
        <w:ind w:right="41"/>
        <w:jc w:val="center"/>
        <w:rPr>
          <w:rFonts w:asciiTheme="majorHAnsi" w:hAnsiTheme="majorHAnsi"/>
          <w:lang w:eastAsia="en-GB"/>
        </w:rPr>
      </w:pPr>
      <w:r w:rsidRPr="00C15592">
        <w:rPr>
          <w:rFonts w:asciiTheme="majorHAnsi" w:hAnsiTheme="majorHAnsi" w:cs="Tahoma"/>
          <w:i/>
          <w:color w:val="000000" w:themeColor="text1"/>
        </w:rPr>
        <w:t xml:space="preserve">Location Preference: </w:t>
      </w:r>
      <w:r w:rsidRPr="00C15592" w:rsidR="002D063B">
        <w:rPr>
          <w:rFonts w:asciiTheme="majorHAnsi" w:hAnsiTheme="majorHAnsi" w:cs="Tahoma"/>
          <w:i/>
          <w:color w:val="000000" w:themeColor="text1"/>
        </w:rPr>
        <w:t>Bangalore</w:t>
      </w:r>
    </w:p>
    <w:p w:rsidR="005C55BE" w:rsidRPr="00C15592" w:rsidP="00DC55AE" w14:paraId="4EFE4110" w14:textId="49DC9EB5">
      <w:pPr>
        <w:jc w:val="both"/>
        <w:rPr>
          <w:rFonts w:asciiTheme="majorHAnsi" w:hAnsiTheme="majorHAnsi"/>
          <w:lang w:eastAsia="en-GB"/>
        </w:rPr>
      </w:pPr>
      <w:r>
        <w:rPr>
          <w:rFonts w:eastAsia="Arial Unicode MS" w:asciiTheme="majorHAnsi" w:hAnsiTheme="majorHAnsi" w:cs="Arial Unicode MS"/>
          <w:b/>
          <w:smallCaps/>
          <w:noProof/>
          <w:color w:val="000000" w:themeColor="text1"/>
          <w:spacing w:val="38"/>
          <w:lang w:val="en-IN" w:eastAsia="en-IN"/>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99695</wp:posOffset>
                </wp:positionV>
                <wp:extent cx="2400300" cy="161925"/>
                <wp:effectExtent l="0" t="0" r="0" b="9525"/>
                <wp:wrapNone/>
                <wp:docPr id="59" name="L-Shape 59"/>
                <wp:cNvGraphicFramePr/>
                <a:graphic xmlns:a="http://schemas.openxmlformats.org/drawingml/2006/main">
                  <a:graphicData uri="http://schemas.microsoft.com/office/word/2010/wordprocessingShape">
                    <wps:wsp xmlns:wps="http://schemas.microsoft.com/office/word/2010/wordprocessingShape">
                      <wps:cNvSpPr/>
                      <wps:spPr>
                        <a:xfrm rot="10800000">
                          <a:off x="0" y="0"/>
                          <a:ext cx="2400300" cy="161925"/>
                        </a:xfrm>
                        <a:prstGeom prst="corner">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L-Shape 59" o:spid="_x0000_s1030" style="width:189pt;height:12.75pt;margin-top:7.85pt;margin-left:137.8pt;mso-height-percent:0;mso-height-relative:margin;mso-position-horizontal:right;mso-position-horizontal-relative:margin;mso-width-percent:0;mso-width-relative:margin;mso-wrap-distance-bottom:0;mso-wrap-distance-left:9pt;mso-wrap-distance-right:9pt;mso-wrap-distance-top:0;mso-wrap-style:square;position:absolute;rotation:180;visibility:visible;v-text-anchor:middle;z-index:251668480" coordsize="2400300,161925" path="m,l80963,l80963,80963l2400300,80963l2400300,161925l,161925,,xe" fillcolor="#4f81bd" strokecolor="white" strokeweight="2pt">
                <v:path arrowok="t" o:connecttype="custom" o:connectlocs="0,0;80963,0;80963,80963;2400300,80963;2400300,161925;0,161925;0,0" o:connectangles="0,0,0,0,0,0,0"/>
                <w10:wrap anchorx="margin"/>
              </v:shape>
            </w:pict>
          </mc:Fallback>
        </mc:AlternateContent>
      </w:r>
    </w:p>
    <w:p w:rsidR="005C55BE" w:rsidRPr="00C15592" w:rsidP="00DC55AE" w14:paraId="0B12DC48" w14:textId="1780C821">
      <w:pPr>
        <w:pBdr>
          <w:top w:val="dotted" w:sz="4" w:space="0" w:color="auto"/>
          <w:bottom w:val="dotted" w:sz="4" w:space="1" w:color="auto"/>
        </w:pBdr>
        <w:shd w:val="clear" w:color="auto" w:fill="FFFFFF" w:themeFill="background1"/>
        <w:jc w:val="center"/>
        <w:rPr>
          <w:rFonts w:eastAsia="Arial Unicode MS" w:asciiTheme="majorHAnsi" w:hAnsiTheme="majorHAnsi" w:cs="Arial Unicode MS"/>
          <w:b/>
          <w:smallCaps/>
          <w:color w:val="365F91" w:themeColor="accent1" w:themeShade="BF"/>
          <w:spacing w:val="38"/>
        </w:rPr>
      </w:pPr>
      <w:r>
        <w:rPr>
          <w:rFonts w:eastAsia="Arial Unicode MS" w:asciiTheme="majorHAnsi" w:hAnsiTheme="majorHAnsi" w:cs="Arial Unicode MS"/>
          <w:b/>
          <w:smallCaps/>
          <w:noProof/>
          <w:color w:val="365F91" w:themeColor="accent1" w:themeShade="BF"/>
          <w:spacing w:val="38"/>
          <w:lang w:val="en-IN" w:eastAsia="en-IN"/>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33020</wp:posOffset>
                </wp:positionV>
                <wp:extent cx="2228850" cy="161925"/>
                <wp:effectExtent l="0" t="0" r="0" b="9525"/>
                <wp:wrapNone/>
                <wp:docPr id="60" name="L-Shape 60"/>
                <wp:cNvGraphicFramePr/>
                <a:graphic xmlns:a="http://schemas.openxmlformats.org/drawingml/2006/main">
                  <a:graphicData uri="http://schemas.microsoft.com/office/word/2010/wordprocessingShape">
                    <wps:wsp xmlns:wps="http://schemas.microsoft.com/office/word/2010/wordprocessingShape">
                      <wps:cNvSpPr/>
                      <wps:spPr>
                        <a:xfrm>
                          <a:off x="0" y="0"/>
                          <a:ext cx="2228850" cy="161925"/>
                        </a:xfrm>
                        <a:prstGeom prst="corner">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L-Shape 60" o:spid="_x0000_s1031" style="width:175.5pt;height:12.75pt;margin-top:2.6pt;margin-left:0;mso-height-percent:0;mso-height-relative:margin;mso-position-horizontal:left;mso-position-horizontal-relative:margin;mso-width-percent:0;mso-width-relative:margin;mso-wrap-distance-bottom:0;mso-wrap-distance-left:9pt;mso-wrap-distance-right:9pt;mso-wrap-distance-top:0;mso-wrap-style:square;position:absolute;visibility:visible;v-text-anchor:middle;z-index:251670528" coordsize="2228850,161925" path="m,l80963,l80963,80963l2228850,80963l2228850,161925l,161925,,xe" fillcolor="#4f81bd" strokecolor="white" strokeweight="2pt">
                <v:path arrowok="t" o:connecttype="custom" o:connectlocs="0,0;80963,0;80963,80963;2228850,80963;2228850,161925;0,161925;0,0" o:connectangles="0,0,0,0,0,0,0"/>
                <w10:wrap anchorx="margin"/>
              </v:shape>
            </w:pict>
          </mc:Fallback>
        </mc:AlternateContent>
      </w:r>
      <w:r w:rsidRPr="00C15592">
        <w:rPr>
          <w:rFonts w:eastAsia="Arial Unicode MS" w:asciiTheme="majorHAnsi" w:hAnsiTheme="majorHAnsi" w:cs="Arial Unicode MS"/>
          <w:b/>
          <w:smallCaps/>
          <w:color w:val="365F91" w:themeColor="accent1" w:themeShade="BF"/>
          <w:spacing w:val="38"/>
        </w:rPr>
        <w:t xml:space="preserve">PROFILE SUMMARY   </w:t>
      </w:r>
    </w:p>
    <w:p w:rsidR="000F7C17" w:rsidRPr="00C15592" w:rsidP="00DC55AE" w14:paraId="6D9964FC" w14:textId="77777777">
      <w:pPr>
        <w:rPr>
          <w:rFonts w:asciiTheme="majorHAnsi" w:hAnsiTheme="majorHAnsi"/>
        </w:rPr>
      </w:pPr>
    </w:p>
    <w:p w:rsidR="00EC5A8B" w:rsidRPr="00097C00" w:rsidP="00097C00" w14:paraId="30C4058B" w14:textId="7D92A7F1">
      <w:pPr>
        <w:numPr>
          <w:ilvl w:val="0"/>
          <w:numId w:val="5"/>
        </w:numPr>
        <w:shd w:val="clear" w:color="auto" w:fill="D0CECE"/>
        <w:suppressAutoHyphens/>
        <w:jc w:val="both"/>
        <w:rPr>
          <w:rFonts w:asciiTheme="majorHAnsi" w:hAnsiTheme="majorHAnsi" w:cs="Arial"/>
        </w:rPr>
      </w:pPr>
      <w:r w:rsidRPr="00C15592">
        <w:rPr>
          <w:rFonts w:asciiTheme="majorHAnsi" w:hAnsiTheme="majorHAnsi" w:cs="Arial"/>
          <w:b/>
        </w:rPr>
        <w:t xml:space="preserve">Result-oriented professional </w:t>
      </w:r>
      <w:r w:rsidRPr="00C15592">
        <w:rPr>
          <w:rFonts w:asciiTheme="majorHAnsi" w:hAnsiTheme="majorHAnsi" w:cs="Arial"/>
          <w:b/>
        </w:rPr>
        <w:t>with</w:t>
      </w:r>
      <w:r w:rsidR="006255B0">
        <w:rPr>
          <w:rFonts w:asciiTheme="majorHAnsi" w:hAnsiTheme="majorHAnsi" w:cs="Arial"/>
          <w:b/>
        </w:rPr>
        <w:t>over</w:t>
      </w:r>
      <w:r w:rsidR="006255B0">
        <w:rPr>
          <w:rFonts w:asciiTheme="majorHAnsi" w:hAnsiTheme="majorHAnsi" w:cs="Arial"/>
          <w:b/>
        </w:rPr>
        <w:t xml:space="preserve"> 1</w:t>
      </w:r>
      <w:r w:rsidR="00F44D31">
        <w:rPr>
          <w:rFonts w:asciiTheme="majorHAnsi" w:hAnsiTheme="majorHAnsi" w:cs="Arial"/>
          <w:b/>
        </w:rPr>
        <w:t>4</w:t>
      </w:r>
      <w:r w:rsidRPr="00C15592">
        <w:rPr>
          <w:rFonts w:asciiTheme="majorHAnsi" w:hAnsiTheme="majorHAnsi" w:cs="Arial"/>
          <w:b/>
        </w:rPr>
        <w:t xml:space="preserve"> years </w:t>
      </w:r>
      <w:r w:rsidRPr="00C15592">
        <w:rPr>
          <w:rFonts w:asciiTheme="majorHAnsi" w:hAnsiTheme="majorHAnsi" w:cs="Arial"/>
        </w:rPr>
        <w:t xml:space="preserve">of experience in </w:t>
      </w:r>
      <w:r w:rsidR="009A0C93">
        <w:rPr>
          <w:rFonts w:asciiTheme="majorHAnsi" w:hAnsiTheme="majorHAnsi" w:cs="Arial"/>
        </w:rPr>
        <w:t xml:space="preserve">software development </w:t>
      </w:r>
      <w:r w:rsidRPr="00097C00" w:rsidR="00B24BB9">
        <w:rPr>
          <w:rFonts w:asciiTheme="majorHAnsi" w:hAnsiTheme="majorHAnsi" w:cs="Arial"/>
        </w:rPr>
        <w:t>for applications developed in J2EE and Frameworks like Struts and Spring</w:t>
      </w:r>
      <w:r w:rsidR="009B50B6">
        <w:rPr>
          <w:rFonts w:asciiTheme="majorHAnsi" w:hAnsiTheme="majorHAnsi" w:cs="Arial"/>
        </w:rPr>
        <w:t xml:space="preserve"> and </w:t>
      </w:r>
      <w:r w:rsidR="009A0C93">
        <w:rPr>
          <w:rFonts w:asciiTheme="majorHAnsi" w:hAnsiTheme="majorHAnsi" w:cs="Arial"/>
        </w:rPr>
        <w:t>micro services.</w:t>
      </w:r>
    </w:p>
    <w:p w:rsidR="00EC5A8B" w:rsidRPr="00C15592" w:rsidP="00B24BB9" w14:paraId="6B1571D9" w14:textId="77777777">
      <w:pPr>
        <w:numPr>
          <w:ilvl w:val="0"/>
          <w:numId w:val="5"/>
        </w:numPr>
        <w:shd w:val="clear" w:color="auto" w:fill="D0CECE"/>
        <w:suppressAutoHyphens/>
        <w:jc w:val="both"/>
        <w:rPr>
          <w:rFonts w:asciiTheme="majorHAnsi" w:hAnsiTheme="majorHAnsi"/>
        </w:rPr>
      </w:pPr>
      <w:r w:rsidRPr="00C15592">
        <w:rPr>
          <w:rFonts w:asciiTheme="majorHAnsi" w:hAnsiTheme="majorHAnsi" w:cs="Arial"/>
        </w:rPr>
        <w:t>Resourceful in managing end-to-end development of software products / projects using</w:t>
      </w:r>
      <w:r w:rsidR="009A0C93">
        <w:rPr>
          <w:rFonts w:asciiTheme="majorHAnsi" w:hAnsiTheme="majorHAnsi" w:cs="Arial"/>
        </w:rPr>
        <w:t xml:space="preserve"> </w:t>
      </w:r>
      <w:r w:rsidRPr="009A0C93" w:rsidR="009A0C93">
        <w:rPr>
          <w:rFonts w:asciiTheme="majorHAnsi" w:hAnsiTheme="majorHAnsi" w:cs="Arial"/>
          <w:b/>
        </w:rPr>
        <w:t>Spring,Springboot,cloud,Micro</w:t>
      </w:r>
      <w:r w:rsidRPr="009A0C93" w:rsidR="009A0C93">
        <w:rPr>
          <w:rFonts w:asciiTheme="majorHAnsi" w:hAnsiTheme="majorHAnsi" w:cs="Arial"/>
          <w:b/>
        </w:rPr>
        <w:t xml:space="preserve"> services</w:t>
      </w:r>
      <w:r w:rsidR="009A0C93">
        <w:rPr>
          <w:rFonts w:asciiTheme="majorHAnsi" w:hAnsiTheme="majorHAnsi" w:cs="Arial"/>
        </w:rPr>
        <w:t>,</w:t>
      </w:r>
      <w:r w:rsidRPr="00C15592">
        <w:rPr>
          <w:rFonts w:asciiTheme="majorHAnsi" w:hAnsiTheme="majorHAnsi" w:cs="Arial"/>
        </w:rPr>
        <w:t xml:space="preserve"> </w:t>
      </w:r>
      <w:r w:rsidRPr="00C15592" w:rsidR="00B24BB9">
        <w:rPr>
          <w:rFonts w:asciiTheme="majorHAnsi" w:hAnsiTheme="majorHAnsi" w:cs="Arial"/>
          <w:b/>
        </w:rPr>
        <w:t xml:space="preserve">Soap &amp;Restful web services, NetBeans6.1 IDE and Eclipse IDE, Hibernate and PL/SQL in Oracle </w:t>
      </w:r>
      <w:r w:rsidRPr="00C15592">
        <w:rPr>
          <w:rFonts w:asciiTheme="majorHAnsi" w:hAnsiTheme="majorHAnsi" w:cs="Arial"/>
        </w:rPr>
        <w:t>from inception, requirement specs, designing, configuration, documentation and closure with cross-cultural teams</w:t>
      </w:r>
    </w:p>
    <w:p w:rsidR="00EC5A8B" w:rsidRPr="00C15592" w:rsidP="00B24BB9" w14:paraId="30BD6F32" w14:textId="77777777">
      <w:pPr>
        <w:numPr>
          <w:ilvl w:val="0"/>
          <w:numId w:val="5"/>
        </w:numPr>
        <w:shd w:val="clear" w:color="auto" w:fill="D0CECE"/>
        <w:suppressAutoHyphens/>
        <w:jc w:val="both"/>
        <w:rPr>
          <w:rFonts w:asciiTheme="majorHAnsi" w:hAnsiTheme="majorHAnsi"/>
        </w:rPr>
      </w:pPr>
      <w:r w:rsidRPr="00C15592">
        <w:rPr>
          <w:rFonts w:asciiTheme="majorHAnsi" w:hAnsiTheme="majorHAnsi" w:cs="Arial"/>
        </w:rPr>
        <w:t xml:space="preserve">Proficient in project management activities with insightful knowledge of </w:t>
      </w:r>
      <w:r w:rsidRPr="00C15592" w:rsidR="00B24BB9">
        <w:rPr>
          <w:rFonts w:asciiTheme="majorHAnsi" w:hAnsiTheme="majorHAnsi" w:cs="Arial"/>
          <w:b/>
        </w:rPr>
        <w:t xml:space="preserve">Azure PaaS, </w:t>
      </w:r>
      <w:r w:rsidRPr="00C15592">
        <w:rPr>
          <w:rFonts w:asciiTheme="majorHAnsi" w:hAnsiTheme="majorHAnsi" w:cs="Arial"/>
          <w:b/>
        </w:rPr>
        <w:t>IOT/ embedded application designing techniques</w:t>
      </w:r>
    </w:p>
    <w:p w:rsidR="00EC5A8B" w:rsidRPr="00C15592" w:rsidP="00B24BB9" w14:paraId="6E5F913A" w14:textId="77777777">
      <w:pPr>
        <w:numPr>
          <w:ilvl w:val="0"/>
          <w:numId w:val="5"/>
        </w:numPr>
        <w:shd w:val="clear" w:color="auto" w:fill="D0CECE"/>
        <w:suppressAutoHyphens/>
        <w:jc w:val="both"/>
        <w:rPr>
          <w:rFonts w:asciiTheme="majorHAnsi" w:hAnsiTheme="majorHAnsi"/>
        </w:rPr>
      </w:pPr>
      <w:r w:rsidRPr="00C15592">
        <w:rPr>
          <w:rFonts w:asciiTheme="majorHAnsi" w:hAnsiTheme="majorHAnsi" w:cs="Arial"/>
        </w:rPr>
        <w:t xml:space="preserve">Successfully completed </w:t>
      </w:r>
      <w:r w:rsidRPr="00C15592" w:rsidR="00B24BB9">
        <w:rPr>
          <w:rFonts w:asciiTheme="majorHAnsi" w:hAnsiTheme="majorHAnsi" w:cs="Arial"/>
        </w:rPr>
        <w:t>various</w:t>
      </w:r>
      <w:r w:rsidRPr="00C15592">
        <w:rPr>
          <w:rFonts w:asciiTheme="majorHAnsi" w:hAnsiTheme="majorHAnsi" w:cs="Arial"/>
        </w:rPr>
        <w:t xml:space="preserve"> project</w:t>
      </w:r>
      <w:r w:rsidRPr="00C15592" w:rsidR="00B24BB9">
        <w:rPr>
          <w:rFonts w:asciiTheme="majorHAnsi" w:hAnsiTheme="majorHAnsi" w:cs="Arial"/>
        </w:rPr>
        <w:t>s</w:t>
      </w:r>
      <w:r w:rsidRPr="00C15592">
        <w:rPr>
          <w:rFonts w:asciiTheme="majorHAnsi" w:hAnsiTheme="majorHAnsi" w:cs="Arial"/>
        </w:rPr>
        <w:t xml:space="preserve"> and </w:t>
      </w:r>
      <w:r w:rsidRPr="00C15592" w:rsidR="00B24BB9">
        <w:rPr>
          <w:rFonts w:asciiTheme="majorHAnsi" w:hAnsiTheme="majorHAnsi" w:cs="Arial"/>
        </w:rPr>
        <w:t xml:space="preserve">worked extensively on </w:t>
      </w:r>
      <w:r w:rsidRPr="00C15592" w:rsidR="00B24BB9">
        <w:rPr>
          <w:rFonts w:asciiTheme="majorHAnsi" w:hAnsiTheme="majorHAnsi" w:cs="Arial"/>
          <w:b/>
        </w:rPr>
        <w:t xml:space="preserve">Sourcing Lab, Banking, </w:t>
      </w:r>
      <w:r w:rsidRPr="00C15592" w:rsidR="00B24BB9">
        <w:rPr>
          <w:rFonts w:asciiTheme="majorHAnsi" w:hAnsiTheme="majorHAnsi" w:cs="Arial"/>
          <w:b/>
        </w:rPr>
        <w:t>Finace</w:t>
      </w:r>
      <w:r w:rsidRPr="00C15592" w:rsidR="00B24BB9">
        <w:rPr>
          <w:rFonts w:asciiTheme="majorHAnsi" w:hAnsiTheme="majorHAnsi" w:cs="Arial"/>
          <w:b/>
        </w:rPr>
        <w:t>, I&amp;</w:t>
      </w:r>
      <w:r w:rsidRPr="00C15592" w:rsidR="00B24BB9">
        <w:rPr>
          <w:rFonts w:asciiTheme="majorHAnsi" w:hAnsiTheme="majorHAnsi" w:cs="Arial"/>
          <w:b/>
        </w:rPr>
        <w:t>PR ,Retail</w:t>
      </w:r>
      <w:r w:rsidRPr="00C15592" w:rsidR="00B24BB9">
        <w:rPr>
          <w:rFonts w:asciiTheme="majorHAnsi" w:hAnsiTheme="majorHAnsi" w:cs="Arial"/>
          <w:b/>
        </w:rPr>
        <w:t>, Digital media, Transportation and HR domains</w:t>
      </w:r>
    </w:p>
    <w:p w:rsidR="00EC5A8B" w:rsidRPr="00C15592" w:rsidP="00B24BB9" w14:paraId="63534385" w14:textId="77777777">
      <w:pPr>
        <w:numPr>
          <w:ilvl w:val="0"/>
          <w:numId w:val="5"/>
        </w:numPr>
        <w:shd w:val="clear" w:color="auto" w:fill="D0CECE"/>
        <w:suppressAutoHyphens/>
        <w:jc w:val="both"/>
        <w:rPr>
          <w:rFonts w:asciiTheme="majorHAnsi" w:hAnsiTheme="majorHAnsi"/>
        </w:rPr>
      </w:pPr>
      <w:r w:rsidRPr="00C15592">
        <w:rPr>
          <w:rFonts w:asciiTheme="majorHAnsi" w:hAnsiTheme="majorHAnsi" w:cs="Arial"/>
        </w:rPr>
        <w:t xml:space="preserve">Significant experience of working with customers, project managers and technical teams for securing &amp; executing concurrent projects; proficient with Software Design Life Cycle (SDLC) including analysis, design, development, testing and support of </w:t>
      </w:r>
      <w:r w:rsidRPr="00C15592">
        <w:rPr>
          <w:rFonts w:asciiTheme="majorHAnsi" w:hAnsiTheme="majorHAnsi" w:cs="Arial"/>
          <w:b/>
        </w:rPr>
        <w:t xml:space="preserve">web applications and legacy systems developed in </w:t>
      </w:r>
      <w:r w:rsidRPr="00C15592" w:rsidR="00B24BB9">
        <w:rPr>
          <w:rFonts w:asciiTheme="majorHAnsi" w:hAnsiTheme="majorHAnsi" w:cs="Arial"/>
          <w:b/>
        </w:rPr>
        <w:t>Web server Tomcat6.0 and application server weblogic8.0</w:t>
      </w:r>
    </w:p>
    <w:p w:rsidR="00EC5A8B" w:rsidRPr="00C15592" w:rsidP="00DC55AE" w14:paraId="0C52436D" w14:textId="77777777">
      <w:pPr>
        <w:numPr>
          <w:ilvl w:val="0"/>
          <w:numId w:val="5"/>
        </w:numPr>
        <w:shd w:val="clear" w:color="auto" w:fill="D0CECE"/>
        <w:suppressAutoHyphens/>
        <w:jc w:val="both"/>
        <w:rPr>
          <w:rFonts w:asciiTheme="majorHAnsi" w:hAnsiTheme="majorHAnsi"/>
        </w:rPr>
      </w:pPr>
      <w:r w:rsidRPr="00C15592">
        <w:rPr>
          <w:rFonts w:asciiTheme="majorHAnsi" w:hAnsiTheme="majorHAnsi" w:cs="Arial"/>
          <w:b/>
        </w:rPr>
        <w:t>Effective communicator with relationship management skills</w:t>
      </w:r>
      <w:r w:rsidRPr="00C15592">
        <w:rPr>
          <w:rFonts w:asciiTheme="majorHAnsi" w:hAnsiTheme="majorHAnsi" w:cs="Arial"/>
        </w:rPr>
        <w:t xml:space="preserve"> with the capability to relate to people at any level of service and management </w:t>
      </w:r>
    </w:p>
    <w:p w:rsidR="006E3197" w:rsidRPr="00C15592" w:rsidP="00DC55AE" w14:paraId="4AF1549C" w14:textId="52743B9B">
      <w:pPr>
        <w:ind w:left="360"/>
        <w:jc w:val="both"/>
        <w:rPr>
          <w:rFonts w:asciiTheme="majorHAnsi" w:hAnsiTheme="majorHAnsi"/>
          <w:spacing w:val="-2"/>
        </w:rPr>
      </w:pPr>
      <w:r>
        <w:rPr>
          <w:rFonts w:eastAsia="Arial Unicode MS" w:asciiTheme="majorHAnsi" w:hAnsiTheme="majorHAnsi" w:cs="Arial Unicode MS"/>
          <w:b/>
          <w:smallCaps/>
          <w:noProof/>
          <w:color w:val="000000" w:themeColor="text1"/>
          <w:spacing w:val="38"/>
          <w:lang w:val="en-IN" w:eastAsia="en-IN"/>
        </w:rPr>
        <mc:AlternateContent>
          <mc:Choice Requires="wps">
            <w:drawing>
              <wp:anchor distT="0" distB="0" distL="114300" distR="114300" simplePos="0" relativeHeight="251700224" behindDoc="0" locked="0" layoutInCell="1" allowOverlap="1">
                <wp:simplePos x="0" y="0"/>
                <wp:positionH relativeFrom="margin">
                  <wp:posOffset>5176520</wp:posOffset>
                </wp:positionH>
                <wp:positionV relativeFrom="paragraph">
                  <wp:posOffset>130175</wp:posOffset>
                </wp:positionV>
                <wp:extent cx="1412240" cy="161925"/>
                <wp:effectExtent l="0" t="0" r="0" b="9525"/>
                <wp:wrapNone/>
                <wp:docPr id="18" name="L-Shape 18"/>
                <wp:cNvGraphicFramePr/>
                <a:graphic xmlns:a="http://schemas.openxmlformats.org/drawingml/2006/main">
                  <a:graphicData uri="http://schemas.microsoft.com/office/word/2010/wordprocessingShape">
                    <wps:wsp xmlns:wps="http://schemas.microsoft.com/office/word/2010/wordprocessingShape">
                      <wps:cNvSpPr/>
                      <wps:spPr>
                        <a:xfrm rot="10800000">
                          <a:off x="0" y="0"/>
                          <a:ext cx="1412240" cy="161925"/>
                        </a:xfrm>
                        <a:prstGeom prst="corner">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L-Shape 18" o:spid="_x0000_s1032" style="width:111.2pt;height:12.75pt;margin-top:10.25pt;margin-left:407.6pt;mso-height-percent:0;mso-height-relative:margin;mso-position-horizontal-relative:margin;mso-width-percent:0;mso-width-relative:margin;mso-wrap-distance-bottom:0;mso-wrap-distance-left:9pt;mso-wrap-distance-right:9pt;mso-wrap-distance-top:0;mso-wrap-style:square;position:absolute;rotation:180;visibility:visible;v-text-anchor:middle;z-index:251701248" coordsize="1412240,161925" path="m,l80963,l80963,80963l1412240,80963l1412240,161925l,161925,,xe" fillcolor="#4f81bd" strokecolor="white" strokeweight="2pt">
                <v:path arrowok="t" o:connecttype="custom" o:connectlocs="0,0;80963,0;80963,80963;1412240,80963;1412240,161925;0,161925;0,0" o:connectangles="0,0,0,0,0,0,0"/>
                <w10:wrap anchorx="margin"/>
              </v:shape>
            </w:pict>
          </mc:Fallback>
        </mc:AlternateContent>
      </w:r>
    </w:p>
    <w:p w:rsidR="006E3197" w:rsidRPr="00C15592" w:rsidP="002D063B" w14:paraId="2747BE5D" w14:textId="18F4AC10">
      <w:pPr>
        <w:pBdr>
          <w:top w:val="dotted" w:sz="4" w:space="1" w:color="auto"/>
          <w:bottom w:val="dotted" w:sz="4" w:space="1" w:color="auto"/>
        </w:pBdr>
        <w:shd w:val="clear" w:color="auto" w:fill="FFFFFF" w:themeFill="background1"/>
        <w:jc w:val="center"/>
        <w:rPr>
          <w:rFonts w:eastAsia="Arial Unicode MS" w:asciiTheme="majorHAnsi" w:hAnsiTheme="majorHAnsi" w:cs="Arial Unicode MS"/>
          <w:b/>
          <w:smallCaps/>
          <w:color w:val="365F91" w:themeColor="accent1" w:themeShade="BF"/>
          <w:spacing w:val="38"/>
        </w:rPr>
      </w:pPr>
      <w:r>
        <w:rPr>
          <w:rFonts w:eastAsia="Arial Unicode MS" w:asciiTheme="majorHAnsi" w:hAnsiTheme="majorHAnsi" w:cs="Arial Unicode MS"/>
          <w:b/>
          <w:smallCaps/>
          <w:noProof/>
          <w:color w:val="365F91" w:themeColor="accent1" w:themeShade="BF"/>
          <w:spacing w:val="38"/>
          <w:lang w:val="en-IN" w:eastAsia="en-IN"/>
        </w:rP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33020</wp:posOffset>
                </wp:positionV>
                <wp:extent cx="2228850" cy="161925"/>
                <wp:effectExtent l="0" t="0" r="0" b="9525"/>
                <wp:wrapNone/>
                <wp:docPr id="6" name="L-Shape 6"/>
                <wp:cNvGraphicFramePr/>
                <a:graphic xmlns:a="http://schemas.openxmlformats.org/drawingml/2006/main">
                  <a:graphicData uri="http://schemas.microsoft.com/office/word/2010/wordprocessingShape">
                    <wps:wsp xmlns:wps="http://schemas.microsoft.com/office/word/2010/wordprocessingShape">
                      <wps:cNvSpPr/>
                      <wps:spPr>
                        <a:xfrm>
                          <a:off x="0" y="0"/>
                          <a:ext cx="2228850" cy="161925"/>
                        </a:xfrm>
                        <a:prstGeom prst="corner">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L-Shape 6" o:spid="_x0000_s1033" style="width:175.5pt;height:12.75pt;margin-top:2.6pt;margin-left:0;mso-height-percent:0;mso-height-relative:margin;mso-position-horizontal:left;mso-position-horizontal-relative:margin;mso-width-percent:0;mso-width-relative:margin;mso-wrap-distance-bottom:0;mso-wrap-distance-left:9pt;mso-wrap-distance-right:9pt;mso-wrap-distance-top:0;mso-wrap-style:square;position:absolute;visibility:visible;v-text-anchor:middle;z-index:251674624" coordsize="2228850,161925" path="m,l80963,l80963,80963l2228850,80963l2228850,161925l,161925,,xe" fillcolor="#4f81bd" strokecolor="white" strokeweight="2pt">
                <v:path arrowok="t" o:connecttype="custom" o:connectlocs="0,0;80963,0;80963,80963;2228850,80963;2228850,161925;0,161925;0,0" o:connectangles="0,0,0,0,0,0,0"/>
                <w10:wrap anchorx="margin"/>
              </v:shape>
            </w:pict>
          </mc:Fallback>
        </mc:AlternateContent>
      </w:r>
      <w:r w:rsidRPr="00C15592">
        <w:rPr>
          <w:rFonts w:eastAsia="Arial Unicode MS" w:asciiTheme="majorHAnsi" w:hAnsiTheme="majorHAnsi" w:cs="Arial Unicode MS"/>
          <w:b/>
          <w:smallCaps/>
          <w:color w:val="365F91" w:themeColor="accent1" w:themeShade="BF"/>
          <w:spacing w:val="38"/>
        </w:rPr>
        <w:t xml:space="preserve">KEY SKILLS  </w:t>
      </w:r>
    </w:p>
    <w:p w:rsidR="00CF4800" w:rsidRPr="00C15592" w:rsidP="00DC55AE" w14:paraId="065EB986" w14:textId="77777777">
      <w:pPr>
        <w:shd w:val="clear" w:color="auto" w:fill="D0CECE"/>
        <w:rPr>
          <w:rFonts w:asciiTheme="majorHAnsi" w:hAnsiTheme="majorHAnsi"/>
        </w:rPr>
      </w:pPr>
      <w:r w:rsidRPr="00C15592">
        <w:rPr>
          <w:rFonts w:asciiTheme="majorHAnsi" w:hAnsiTheme="majorHAnsi" w:cs="Arial"/>
        </w:rPr>
        <w:t>~Software Development</w:t>
      </w:r>
      <w:r w:rsidRPr="00C15592">
        <w:rPr>
          <w:rFonts w:asciiTheme="majorHAnsi" w:hAnsiTheme="majorHAnsi" w:cs="Arial"/>
        </w:rPr>
        <w:tab/>
      </w:r>
      <w:r w:rsidRPr="00C15592">
        <w:rPr>
          <w:rFonts w:asciiTheme="majorHAnsi" w:hAnsiTheme="majorHAnsi" w:cs="Arial"/>
        </w:rPr>
        <w:tab/>
      </w:r>
      <w:r w:rsidRPr="00C15592">
        <w:rPr>
          <w:rFonts w:asciiTheme="majorHAnsi" w:hAnsiTheme="majorHAnsi" w:cs="Arial"/>
        </w:rPr>
        <w:tab/>
        <w:t>~ IT Project Management</w:t>
      </w:r>
      <w:r w:rsidRPr="00C15592">
        <w:rPr>
          <w:rFonts w:asciiTheme="majorHAnsi" w:hAnsiTheme="majorHAnsi" w:cs="Arial"/>
        </w:rPr>
        <w:tab/>
      </w:r>
      <w:r w:rsidRPr="00C15592">
        <w:rPr>
          <w:rFonts w:asciiTheme="majorHAnsi" w:hAnsiTheme="majorHAnsi" w:cs="Arial"/>
        </w:rPr>
        <w:tab/>
        <w:t>~</w:t>
      </w:r>
      <w:r w:rsidRPr="00C15592">
        <w:rPr>
          <w:rFonts w:asciiTheme="majorHAnsi" w:hAnsiTheme="majorHAnsi" w:cs="Arial"/>
        </w:rPr>
        <w:t>JavaDeployment</w:t>
      </w:r>
    </w:p>
    <w:p w:rsidR="00CF4800" w:rsidRPr="00C15592" w:rsidP="00DC55AE" w14:paraId="7B0004F2" w14:textId="77777777">
      <w:pPr>
        <w:shd w:val="clear" w:color="auto" w:fill="D0CECE"/>
        <w:rPr>
          <w:rFonts w:asciiTheme="majorHAnsi" w:hAnsiTheme="majorHAnsi"/>
        </w:rPr>
      </w:pPr>
      <w:r w:rsidRPr="00C15592">
        <w:rPr>
          <w:rFonts w:asciiTheme="majorHAnsi" w:hAnsiTheme="majorHAnsi" w:cs="Arial"/>
        </w:rPr>
        <w:t>~ Application Support &amp; Maintenance</w:t>
      </w:r>
      <w:r w:rsidRPr="00C15592">
        <w:rPr>
          <w:rFonts w:asciiTheme="majorHAnsi" w:hAnsiTheme="majorHAnsi" w:cs="Arial"/>
        </w:rPr>
        <w:tab/>
        <w:t>~ Process Optimization</w:t>
      </w:r>
      <w:r w:rsidRPr="00C15592">
        <w:rPr>
          <w:rFonts w:asciiTheme="majorHAnsi" w:hAnsiTheme="majorHAnsi" w:cs="Arial"/>
        </w:rPr>
        <w:tab/>
      </w:r>
      <w:r w:rsidRPr="00C15592">
        <w:rPr>
          <w:rFonts w:asciiTheme="majorHAnsi" w:hAnsiTheme="majorHAnsi" w:cs="Arial"/>
        </w:rPr>
        <w:tab/>
      </w:r>
      <w:r w:rsidRPr="00C15592">
        <w:rPr>
          <w:rFonts w:asciiTheme="majorHAnsi" w:hAnsiTheme="majorHAnsi" w:cs="Arial"/>
        </w:rPr>
        <w:tab/>
        <w:t>~ Unit Testing</w:t>
      </w:r>
    </w:p>
    <w:p w:rsidR="00CF4800" w:rsidRPr="00C15592" w:rsidP="00DC55AE" w14:paraId="4ACAABC1" w14:textId="77777777">
      <w:pPr>
        <w:shd w:val="clear" w:color="auto" w:fill="D0CECE"/>
        <w:rPr>
          <w:rFonts w:asciiTheme="majorHAnsi" w:hAnsiTheme="majorHAnsi"/>
        </w:rPr>
      </w:pPr>
      <w:r w:rsidRPr="00C15592">
        <w:rPr>
          <w:rFonts w:asciiTheme="majorHAnsi" w:hAnsiTheme="majorHAnsi" w:cs="Arial"/>
        </w:rPr>
        <w:t>~System Integration</w:t>
      </w:r>
      <w:r w:rsidRPr="00C15592">
        <w:rPr>
          <w:rFonts w:asciiTheme="majorHAnsi" w:hAnsiTheme="majorHAnsi" w:cs="Arial"/>
        </w:rPr>
        <w:tab/>
      </w:r>
      <w:r w:rsidRPr="00C15592">
        <w:rPr>
          <w:rFonts w:asciiTheme="majorHAnsi" w:hAnsiTheme="majorHAnsi" w:cs="Arial"/>
        </w:rPr>
        <w:tab/>
      </w:r>
      <w:r w:rsidRPr="00C15592">
        <w:rPr>
          <w:rFonts w:asciiTheme="majorHAnsi" w:hAnsiTheme="majorHAnsi" w:cs="Arial"/>
        </w:rPr>
        <w:tab/>
        <w:t>~ Requirement Gathering</w:t>
      </w:r>
      <w:r w:rsidRPr="00C15592">
        <w:rPr>
          <w:rFonts w:asciiTheme="majorHAnsi" w:hAnsiTheme="majorHAnsi" w:cs="Arial"/>
        </w:rPr>
        <w:tab/>
      </w:r>
      <w:r w:rsidRPr="00C15592">
        <w:rPr>
          <w:rFonts w:asciiTheme="majorHAnsi" w:hAnsiTheme="majorHAnsi" w:cs="Arial"/>
        </w:rPr>
        <w:tab/>
        <w:t>~ Client Relationship Management</w:t>
      </w:r>
    </w:p>
    <w:p w:rsidR="006E3197" w:rsidRPr="00C15592" w:rsidP="00DC55AE" w14:paraId="5C2BDE0F" w14:textId="77777777">
      <w:pPr>
        <w:shd w:val="clear" w:color="auto" w:fill="95B3D7" w:themeFill="accent1" w:themeFillTint="99"/>
        <w:ind w:firstLine="720"/>
        <w:jc w:val="both"/>
        <w:rPr>
          <w:rFonts w:asciiTheme="majorHAnsi" w:hAnsiTheme="majorHAnsi"/>
        </w:rPr>
        <w:sectPr w:rsidSect="00385E01">
          <w:footerReference w:type="default" r:id="rId5"/>
          <w:type w:val="continuous"/>
          <w:pgSz w:w="11909" w:h="16834" w:code="9"/>
          <w:pgMar w:top="864" w:right="864" w:bottom="864" w:left="864" w:header="0" w:footer="0" w:gutter="0"/>
          <w:cols w:space="341"/>
          <w:docGrid w:linePitch="360"/>
        </w:sectPr>
      </w:pPr>
    </w:p>
    <w:p w:rsidR="006E3197" w:rsidRPr="00C15592" w:rsidP="00DC55AE" w14:paraId="19F2C237" w14:textId="104F1B48">
      <w:pPr>
        <w:jc w:val="both"/>
        <w:rPr>
          <w:rFonts w:asciiTheme="majorHAnsi" w:hAnsiTheme="majorHAnsi"/>
          <w:lang w:eastAsia="en-GB"/>
        </w:rPr>
      </w:pPr>
      <w:r>
        <w:rPr>
          <w:rFonts w:eastAsia="Arial Unicode MS" w:asciiTheme="majorHAnsi" w:hAnsiTheme="majorHAnsi" w:cs="Arial Unicode MS"/>
          <w:b/>
          <w:smallCaps/>
          <w:noProof/>
          <w:color w:val="000000" w:themeColor="text1"/>
          <w:spacing w:val="38"/>
          <w:lang w:val="en-IN" w:eastAsia="en-IN"/>
        </w:rPr>
        <mc:AlternateContent>
          <mc:Choice Requires="wps">
            <w:drawing>
              <wp:anchor distT="0" distB="0" distL="114300" distR="114300" simplePos="0" relativeHeight="251675648" behindDoc="0" locked="0" layoutInCell="1" allowOverlap="1">
                <wp:simplePos x="0" y="0"/>
                <wp:positionH relativeFrom="margin">
                  <wp:posOffset>4923155</wp:posOffset>
                </wp:positionH>
                <wp:positionV relativeFrom="paragraph">
                  <wp:posOffset>90170</wp:posOffset>
                </wp:positionV>
                <wp:extent cx="1412240" cy="161925"/>
                <wp:effectExtent l="0" t="0" r="0" b="9525"/>
                <wp:wrapNone/>
                <wp:docPr id="7" name="L-Shape 7"/>
                <wp:cNvGraphicFramePr/>
                <a:graphic xmlns:a="http://schemas.openxmlformats.org/drawingml/2006/main">
                  <a:graphicData uri="http://schemas.microsoft.com/office/word/2010/wordprocessingShape">
                    <wps:wsp xmlns:wps="http://schemas.microsoft.com/office/word/2010/wordprocessingShape">
                      <wps:cNvSpPr/>
                      <wps:spPr>
                        <a:xfrm rot="10800000">
                          <a:off x="0" y="0"/>
                          <a:ext cx="1412240" cy="161925"/>
                        </a:xfrm>
                        <a:prstGeom prst="corner">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L-Shape 7" o:spid="_x0000_s1034" style="width:111.2pt;height:12.75pt;margin-top:7.1pt;margin-left:387.65pt;mso-height-percent:0;mso-height-relative:margin;mso-position-horizontal-relative:margin;mso-width-percent:0;mso-width-relative:margin;mso-wrap-distance-bottom:0;mso-wrap-distance-left:9pt;mso-wrap-distance-right:9pt;mso-wrap-distance-top:0;mso-wrap-style:square;position:absolute;rotation:180;visibility:visible;v-text-anchor:middle;z-index:251676672" coordsize="1412240,161925" path="m,l80963,l80963,80963l1412240,80963l1412240,161925l,161925,,xe" fillcolor="#4f81bd" strokecolor="white" strokeweight="2pt">
                <v:path arrowok="t" o:connecttype="custom" o:connectlocs="0,0;80963,0;80963,80963;1412240,80963;1412240,161925;0,161925;0,0" o:connectangles="0,0,0,0,0,0,0"/>
                <w10:wrap anchorx="margin"/>
              </v:shape>
            </w:pict>
          </mc:Fallback>
        </mc:AlternateContent>
      </w:r>
    </w:p>
    <w:p w:rsidR="006E3197" w:rsidRPr="00C15592" w:rsidP="00DC55AE" w14:paraId="11116684" w14:textId="02BA6569">
      <w:pPr>
        <w:pBdr>
          <w:top w:val="dotted" w:sz="4" w:space="1" w:color="auto"/>
          <w:bottom w:val="dotted" w:sz="4" w:space="1" w:color="auto"/>
        </w:pBdr>
        <w:shd w:val="clear" w:color="auto" w:fill="FFFFFF" w:themeFill="background1"/>
        <w:ind w:left="270" w:right="221"/>
        <w:jc w:val="center"/>
        <w:rPr>
          <w:rFonts w:eastAsia="Arial Unicode MS" w:asciiTheme="majorHAnsi" w:hAnsiTheme="majorHAnsi" w:cs="Arial Unicode MS"/>
          <w:b/>
          <w:smallCaps/>
          <w:color w:val="365F91" w:themeColor="accent1" w:themeShade="BF"/>
          <w:spacing w:val="38"/>
        </w:rPr>
      </w:pPr>
      <w:r>
        <w:rPr>
          <w:rFonts w:eastAsia="Arial Unicode MS" w:asciiTheme="majorHAnsi" w:hAnsiTheme="majorHAnsi" w:cs="Arial Unicode MS"/>
          <w:b/>
          <w:smallCaps/>
          <w:noProof/>
          <w:color w:val="365F91" w:themeColor="accent1" w:themeShade="BF"/>
          <w:spacing w:val="38"/>
          <w:lang w:val="en-IN" w:eastAsia="en-IN"/>
        </w:rPr>
        <mc:AlternateContent>
          <mc:Choice Requires="wps">
            <w:drawing>
              <wp:anchor distT="0" distB="0" distL="114300" distR="114300" simplePos="0" relativeHeight="251677696" behindDoc="0" locked="0" layoutInCell="1" allowOverlap="1">
                <wp:simplePos x="0" y="0"/>
                <wp:positionH relativeFrom="margin">
                  <wp:align>left</wp:align>
                </wp:positionH>
                <wp:positionV relativeFrom="paragraph">
                  <wp:posOffset>33020</wp:posOffset>
                </wp:positionV>
                <wp:extent cx="1728470" cy="161925"/>
                <wp:effectExtent l="0" t="0" r="5080" b="9525"/>
                <wp:wrapNone/>
                <wp:docPr id="13" name="L-Shape 13"/>
                <wp:cNvGraphicFramePr/>
                <a:graphic xmlns:a="http://schemas.openxmlformats.org/drawingml/2006/main">
                  <a:graphicData uri="http://schemas.microsoft.com/office/word/2010/wordprocessingShape">
                    <wps:wsp xmlns:wps="http://schemas.microsoft.com/office/word/2010/wordprocessingShape">
                      <wps:cNvSpPr/>
                      <wps:spPr>
                        <a:xfrm>
                          <a:off x="0" y="0"/>
                          <a:ext cx="1728470" cy="161925"/>
                        </a:xfrm>
                        <a:prstGeom prst="corner">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L-Shape 13" o:spid="_x0000_s1035" style="width:136.1pt;height:12.75pt;margin-top:2.6pt;margin-left:0;mso-height-percent:0;mso-height-relative:margin;mso-position-horizontal:left;mso-position-horizontal-relative:margin;mso-width-percent:0;mso-width-relative:margin;mso-wrap-distance-bottom:0;mso-wrap-distance-left:9pt;mso-wrap-distance-right:9pt;mso-wrap-distance-top:0;mso-wrap-style:square;position:absolute;visibility:visible;v-text-anchor:middle;z-index:251678720" coordsize="1728470,161925" path="m,l80963,l80963,80963l1728470,80963l1728470,161925l,161925,,xe" fillcolor="#4f81bd" strokecolor="white" strokeweight="2pt">
                <v:path arrowok="t" o:connecttype="custom" o:connectlocs="0,0;80963,0;80963,80963;1728470,80963;1728470,161925;0,161925;0,0" o:connectangles="0,0,0,0,0,0,0"/>
                <w10:wrap anchorx="margin"/>
              </v:shape>
            </w:pict>
          </mc:Fallback>
        </mc:AlternateContent>
      </w:r>
      <w:r w:rsidRPr="00C15592">
        <w:rPr>
          <w:rFonts w:eastAsia="Arial Unicode MS" w:asciiTheme="majorHAnsi" w:hAnsiTheme="majorHAnsi" w:cs="Arial Unicode MS"/>
          <w:b/>
          <w:smallCaps/>
          <w:noProof/>
          <w:color w:val="365F91" w:themeColor="accent1" w:themeShade="BF"/>
          <w:spacing w:val="38"/>
          <w:lang w:val="en-US"/>
        </w:rPr>
        <w:t>ORGANIZATION</w:t>
      </w:r>
      <w:r w:rsidRPr="00C15592">
        <w:rPr>
          <w:rFonts w:eastAsia="Arial Unicode MS" w:asciiTheme="majorHAnsi" w:hAnsiTheme="majorHAnsi" w:cs="Arial Unicode MS"/>
          <w:b/>
          <w:smallCaps/>
          <w:color w:val="365F91" w:themeColor="accent1" w:themeShade="BF"/>
          <w:spacing w:val="38"/>
        </w:rPr>
        <w:t xml:space="preserve"> EXPERIENCE  </w:t>
      </w:r>
    </w:p>
    <w:p w:rsidR="003C71E1" w:rsidP="00EE7461" w14:paraId="639681B6" w14:textId="77777777">
      <w:pPr>
        <w:shd w:val="clear" w:color="auto" w:fill="C6D9F1" w:themeFill="text2" w:themeFillTint="33"/>
        <w:spacing w:line="360" w:lineRule="auto"/>
        <w:ind w:firstLine="720"/>
        <w:rPr>
          <w:rFonts w:asciiTheme="majorHAnsi" w:hAnsiTheme="majorHAnsi"/>
          <w:b/>
        </w:rPr>
      </w:pPr>
      <w:r>
        <w:rPr>
          <w:rFonts w:asciiTheme="majorHAnsi" w:hAnsiTheme="majorHAnsi"/>
          <w:b/>
        </w:rPr>
        <w:t>Dec’19</w:t>
      </w:r>
      <w:r w:rsidRPr="00C15592">
        <w:rPr>
          <w:rFonts w:asciiTheme="majorHAnsi" w:hAnsiTheme="majorHAnsi"/>
          <w:b/>
        </w:rPr>
        <w:t xml:space="preserve"> </w:t>
      </w:r>
      <w:r w:rsidR="00A21233">
        <w:rPr>
          <w:rFonts w:asciiTheme="majorHAnsi" w:hAnsiTheme="majorHAnsi"/>
          <w:b/>
        </w:rPr>
        <w:t>– Mar 3</w:t>
      </w:r>
      <w:r w:rsidRPr="00A21233" w:rsidR="00A21233">
        <w:rPr>
          <w:rFonts w:asciiTheme="majorHAnsi" w:hAnsiTheme="majorHAnsi"/>
          <w:b/>
          <w:vertAlign w:val="superscript"/>
        </w:rPr>
        <w:t>rd</w:t>
      </w:r>
      <w:r w:rsidR="00A21233">
        <w:rPr>
          <w:rFonts w:asciiTheme="majorHAnsi" w:hAnsiTheme="majorHAnsi"/>
          <w:b/>
        </w:rPr>
        <w:t xml:space="preserve">  20</w:t>
      </w:r>
      <w:r w:rsidR="00A21233">
        <w:rPr>
          <w:rFonts w:asciiTheme="majorHAnsi" w:hAnsiTheme="majorHAnsi"/>
          <w:b/>
        </w:rPr>
        <w:t xml:space="preserve"> </w:t>
      </w:r>
      <w:r>
        <w:rPr>
          <w:rFonts w:asciiTheme="majorHAnsi" w:hAnsiTheme="majorHAnsi"/>
          <w:b/>
        </w:rPr>
        <w:t xml:space="preserve">with Genpact Headstrong </w:t>
      </w:r>
      <w:r w:rsidRPr="00C15592">
        <w:rPr>
          <w:rFonts w:asciiTheme="majorHAnsi" w:hAnsiTheme="majorHAnsi"/>
          <w:b/>
        </w:rPr>
        <w:t>Pvt.</w:t>
      </w:r>
      <w:r w:rsidRPr="00C15592">
        <w:rPr>
          <w:rFonts w:asciiTheme="majorHAnsi" w:hAnsiTheme="majorHAnsi"/>
          <w:b/>
        </w:rPr>
        <w:t xml:space="preserve"> Ltd</w:t>
      </w:r>
      <w:r>
        <w:rPr>
          <w:rFonts w:asciiTheme="majorHAnsi" w:hAnsiTheme="majorHAnsi"/>
          <w:b/>
        </w:rPr>
        <w:t>., Bangalore as Principal consultant.</w:t>
      </w:r>
    </w:p>
    <w:p w:rsidR="00673CC5" w:rsidRPr="00673CC5" w:rsidP="00EE7461" w14:paraId="1FFAFFF5" w14:textId="77777777">
      <w:pPr>
        <w:shd w:val="clear" w:color="auto" w:fill="C6D9F1" w:themeFill="text2" w:themeFillTint="33"/>
        <w:spacing w:line="360" w:lineRule="auto"/>
        <w:ind w:firstLine="720"/>
        <w:rPr>
          <w:rFonts w:asciiTheme="majorHAnsi" w:hAnsiTheme="majorHAnsi"/>
        </w:rPr>
      </w:pPr>
      <w:r>
        <w:rPr>
          <w:rFonts w:asciiTheme="majorHAnsi" w:hAnsiTheme="majorHAnsi"/>
          <w:b/>
        </w:rPr>
        <w:t>Dec</w:t>
      </w:r>
      <w:r w:rsidRPr="00C15592">
        <w:rPr>
          <w:rFonts w:asciiTheme="majorHAnsi" w:hAnsiTheme="majorHAnsi"/>
          <w:b/>
        </w:rPr>
        <w:t xml:space="preserve">’18 </w:t>
      </w:r>
      <w:r>
        <w:rPr>
          <w:rFonts w:asciiTheme="majorHAnsi" w:hAnsiTheme="majorHAnsi"/>
          <w:b/>
        </w:rPr>
        <w:t>– May</w:t>
      </w:r>
      <w:r w:rsidRPr="00C15592">
        <w:rPr>
          <w:rFonts w:asciiTheme="majorHAnsi" w:hAnsiTheme="majorHAnsi"/>
          <w:b/>
        </w:rPr>
        <w:t>’</w:t>
      </w:r>
      <w:r w:rsidR="00BA49D9">
        <w:rPr>
          <w:rFonts w:asciiTheme="majorHAnsi" w:hAnsiTheme="majorHAnsi"/>
          <w:b/>
        </w:rPr>
        <w:t>19</w:t>
      </w:r>
      <w:r>
        <w:rPr>
          <w:rFonts w:asciiTheme="majorHAnsi" w:hAnsiTheme="majorHAnsi"/>
          <w:b/>
        </w:rPr>
        <w:t xml:space="preserve"> with </w:t>
      </w:r>
      <w:r w:rsidR="00EF5FEE">
        <w:rPr>
          <w:rFonts w:asciiTheme="majorHAnsi" w:hAnsiTheme="majorHAnsi"/>
          <w:b/>
        </w:rPr>
        <w:t xml:space="preserve">Collabra to </w:t>
      </w:r>
      <w:r>
        <w:rPr>
          <w:rFonts w:asciiTheme="majorHAnsi" w:hAnsiTheme="majorHAnsi"/>
          <w:b/>
        </w:rPr>
        <w:t>Boeing</w:t>
      </w:r>
      <w:r w:rsidRPr="00C15592">
        <w:rPr>
          <w:rFonts w:asciiTheme="majorHAnsi" w:hAnsiTheme="majorHAnsi"/>
          <w:b/>
        </w:rPr>
        <w:t xml:space="preserve"> </w:t>
      </w:r>
      <w:r w:rsidRPr="00C15592">
        <w:rPr>
          <w:rFonts w:asciiTheme="majorHAnsi" w:hAnsiTheme="majorHAnsi"/>
          <w:b/>
        </w:rPr>
        <w:t>Pvt.</w:t>
      </w:r>
      <w:r w:rsidRPr="00C15592">
        <w:rPr>
          <w:rFonts w:asciiTheme="majorHAnsi" w:hAnsiTheme="majorHAnsi"/>
          <w:b/>
        </w:rPr>
        <w:t xml:space="preserve"> Ltd</w:t>
      </w:r>
      <w:r>
        <w:rPr>
          <w:rFonts w:asciiTheme="majorHAnsi" w:hAnsiTheme="majorHAnsi"/>
          <w:b/>
        </w:rPr>
        <w:t xml:space="preserve">., Bangalore as Full stack </w:t>
      </w:r>
      <w:r>
        <w:rPr>
          <w:rFonts w:asciiTheme="majorHAnsi" w:hAnsiTheme="majorHAnsi"/>
          <w:b/>
        </w:rPr>
        <w:t>Developer(</w:t>
      </w:r>
      <w:r>
        <w:rPr>
          <w:rFonts w:asciiTheme="majorHAnsi" w:hAnsiTheme="majorHAnsi"/>
          <w:b/>
        </w:rPr>
        <w:t>Contractor).</w:t>
      </w:r>
    </w:p>
    <w:p w:rsidR="008C0010" w:rsidRPr="00C15592" w:rsidP="00EE7461" w14:paraId="7B3A0F80" w14:textId="77777777">
      <w:pPr>
        <w:shd w:val="clear" w:color="auto" w:fill="C6D9F1" w:themeFill="text2" w:themeFillTint="33"/>
        <w:spacing w:line="360" w:lineRule="auto"/>
        <w:ind w:firstLine="720"/>
        <w:rPr>
          <w:rFonts w:asciiTheme="majorHAnsi" w:hAnsiTheme="majorHAnsi"/>
          <w:b/>
        </w:rPr>
      </w:pPr>
      <w:r w:rsidRPr="00C15592">
        <w:rPr>
          <w:rFonts w:asciiTheme="majorHAnsi" w:hAnsiTheme="majorHAnsi"/>
          <w:b/>
        </w:rPr>
        <w:t>Mar’</w:t>
      </w:r>
      <w:r w:rsidRPr="00C15592">
        <w:rPr>
          <w:rFonts w:asciiTheme="majorHAnsi" w:hAnsiTheme="majorHAnsi"/>
          <w:b/>
        </w:rPr>
        <w:t xml:space="preserve">18 </w:t>
      </w:r>
      <w:r w:rsidRPr="00C15592">
        <w:rPr>
          <w:rFonts w:asciiTheme="majorHAnsi" w:hAnsiTheme="majorHAnsi"/>
          <w:b/>
        </w:rPr>
        <w:t>– Aug’</w:t>
      </w:r>
      <w:r w:rsidRPr="00C15592">
        <w:rPr>
          <w:rFonts w:asciiTheme="majorHAnsi" w:hAnsiTheme="majorHAnsi"/>
          <w:b/>
        </w:rPr>
        <w:t xml:space="preserve">18 with Sapient </w:t>
      </w:r>
      <w:r w:rsidRPr="00C15592">
        <w:rPr>
          <w:rFonts w:asciiTheme="majorHAnsi" w:hAnsiTheme="majorHAnsi"/>
          <w:b/>
        </w:rPr>
        <w:t>Pvt.</w:t>
      </w:r>
      <w:r w:rsidRPr="00C15592">
        <w:rPr>
          <w:rFonts w:asciiTheme="majorHAnsi" w:hAnsiTheme="majorHAnsi"/>
          <w:b/>
        </w:rPr>
        <w:t xml:space="preserve"> Ltd., Bangalore as Senior Associate - Technology L2</w:t>
      </w:r>
    </w:p>
    <w:p w:rsidR="008C0010" w:rsidRPr="00C15592" w:rsidP="009A07CA" w14:paraId="7D7195DC" w14:textId="77777777">
      <w:pPr>
        <w:shd w:val="clear" w:color="auto" w:fill="C6D9F1" w:themeFill="text2" w:themeFillTint="33"/>
        <w:spacing w:line="360" w:lineRule="auto"/>
        <w:jc w:val="center"/>
        <w:rPr>
          <w:rFonts w:asciiTheme="majorHAnsi" w:hAnsiTheme="majorHAnsi"/>
          <w:b/>
        </w:rPr>
      </w:pPr>
      <w:r w:rsidRPr="00C15592">
        <w:rPr>
          <w:rFonts w:asciiTheme="majorHAnsi" w:hAnsiTheme="majorHAnsi"/>
          <w:b/>
        </w:rPr>
        <w:t>Dec’</w:t>
      </w:r>
      <w:r w:rsidRPr="00C15592">
        <w:rPr>
          <w:rFonts w:asciiTheme="majorHAnsi" w:hAnsiTheme="majorHAnsi"/>
          <w:b/>
        </w:rPr>
        <w:t xml:space="preserve">13 </w:t>
      </w:r>
      <w:r w:rsidRPr="00C15592">
        <w:rPr>
          <w:rFonts w:asciiTheme="majorHAnsi" w:hAnsiTheme="majorHAnsi"/>
          <w:b/>
        </w:rPr>
        <w:t>– Mar’</w:t>
      </w:r>
      <w:r w:rsidRPr="00C15592">
        <w:rPr>
          <w:rFonts w:asciiTheme="majorHAnsi" w:hAnsiTheme="majorHAnsi"/>
          <w:b/>
        </w:rPr>
        <w:t xml:space="preserve">18 with Wipro Technologies </w:t>
      </w:r>
      <w:r w:rsidRPr="00C15592">
        <w:rPr>
          <w:rFonts w:asciiTheme="majorHAnsi" w:hAnsiTheme="majorHAnsi"/>
          <w:b/>
        </w:rPr>
        <w:t>Pvt.</w:t>
      </w:r>
      <w:r w:rsidRPr="00C15592">
        <w:rPr>
          <w:rFonts w:asciiTheme="majorHAnsi" w:hAnsiTheme="majorHAnsi"/>
          <w:b/>
        </w:rPr>
        <w:t xml:space="preserve"> Ltd., Hyderabad as Tech Lead</w:t>
      </w:r>
    </w:p>
    <w:p w:rsidR="008C0010" w:rsidRPr="009A07CA" w:rsidP="009A07CA" w14:paraId="098F1C93" w14:textId="77777777">
      <w:pPr>
        <w:shd w:val="clear" w:color="auto" w:fill="C6D9F1" w:themeFill="text2" w:themeFillTint="33"/>
        <w:spacing w:line="360" w:lineRule="auto"/>
        <w:jc w:val="center"/>
        <w:rPr>
          <w:rFonts w:asciiTheme="majorHAnsi" w:hAnsiTheme="majorHAnsi"/>
          <w:b/>
          <w:color w:val="000000" w:themeColor="text1"/>
        </w:rPr>
      </w:pPr>
      <w:r w:rsidRPr="009A07CA">
        <w:rPr>
          <w:rFonts w:asciiTheme="majorHAnsi" w:hAnsiTheme="majorHAnsi"/>
          <w:b/>
          <w:color w:val="000000" w:themeColor="text1"/>
        </w:rPr>
        <w:t>Dec’</w:t>
      </w:r>
      <w:r w:rsidRPr="009A07CA">
        <w:rPr>
          <w:rFonts w:asciiTheme="majorHAnsi" w:hAnsiTheme="majorHAnsi"/>
          <w:b/>
          <w:color w:val="000000" w:themeColor="text1"/>
        </w:rPr>
        <w:t xml:space="preserve">12 </w:t>
      </w:r>
      <w:r w:rsidRPr="009A07CA">
        <w:rPr>
          <w:rFonts w:asciiTheme="majorHAnsi" w:hAnsiTheme="majorHAnsi"/>
          <w:b/>
          <w:color w:val="000000" w:themeColor="text1"/>
        </w:rPr>
        <w:t>– Dec’</w:t>
      </w:r>
      <w:r w:rsidRPr="009A07CA">
        <w:rPr>
          <w:rFonts w:asciiTheme="majorHAnsi" w:hAnsiTheme="majorHAnsi"/>
          <w:b/>
          <w:color w:val="000000" w:themeColor="text1"/>
        </w:rPr>
        <w:t xml:space="preserve">13 with OTSI </w:t>
      </w:r>
      <w:r w:rsidRPr="009A07CA">
        <w:rPr>
          <w:rFonts w:asciiTheme="majorHAnsi" w:hAnsiTheme="majorHAnsi"/>
          <w:b/>
          <w:color w:val="000000" w:themeColor="text1"/>
        </w:rPr>
        <w:t>Pvt.</w:t>
      </w:r>
      <w:r w:rsidRPr="009A07CA">
        <w:rPr>
          <w:rFonts w:asciiTheme="majorHAnsi" w:hAnsiTheme="majorHAnsi"/>
          <w:b/>
          <w:color w:val="000000" w:themeColor="text1"/>
        </w:rPr>
        <w:t xml:space="preserve"> Ltd., Hyderabad as SSE</w:t>
      </w:r>
    </w:p>
    <w:p w:rsidR="008C0010" w:rsidRPr="009A07CA" w:rsidP="009A07CA" w14:paraId="5247EC6C" w14:textId="77777777">
      <w:pPr>
        <w:shd w:val="clear" w:color="auto" w:fill="C6D9F1" w:themeFill="text2" w:themeFillTint="33"/>
        <w:spacing w:line="360" w:lineRule="auto"/>
        <w:jc w:val="center"/>
        <w:rPr>
          <w:rFonts w:asciiTheme="majorHAnsi" w:hAnsiTheme="majorHAnsi"/>
          <w:b/>
          <w:color w:val="000000" w:themeColor="text1"/>
        </w:rPr>
      </w:pPr>
      <w:r w:rsidRPr="009A07CA">
        <w:rPr>
          <w:rFonts w:asciiTheme="majorHAnsi" w:hAnsiTheme="majorHAnsi"/>
          <w:b/>
          <w:color w:val="000000" w:themeColor="text1"/>
        </w:rPr>
        <w:t>Sep’</w:t>
      </w:r>
      <w:r w:rsidRPr="009A07CA">
        <w:rPr>
          <w:rFonts w:asciiTheme="majorHAnsi" w:hAnsiTheme="majorHAnsi"/>
          <w:b/>
          <w:color w:val="000000" w:themeColor="text1"/>
        </w:rPr>
        <w:t xml:space="preserve">10 </w:t>
      </w:r>
      <w:r w:rsidRPr="009A07CA">
        <w:rPr>
          <w:rFonts w:asciiTheme="majorHAnsi" w:hAnsiTheme="majorHAnsi"/>
          <w:b/>
          <w:color w:val="000000" w:themeColor="text1"/>
        </w:rPr>
        <w:t>– Feb’</w:t>
      </w:r>
      <w:r w:rsidRPr="009A07CA">
        <w:rPr>
          <w:rFonts w:asciiTheme="majorHAnsi" w:hAnsiTheme="majorHAnsi"/>
          <w:b/>
          <w:color w:val="000000" w:themeColor="text1"/>
        </w:rPr>
        <w:t>12 with Infosys Limited, Hyderabad as Technology Analyst</w:t>
      </w:r>
    </w:p>
    <w:p w:rsidR="008C0010" w:rsidRPr="00C15592" w:rsidP="009A07CA" w14:paraId="2C45CDD7" w14:textId="77777777">
      <w:pPr>
        <w:shd w:val="clear" w:color="auto" w:fill="C6D9F1" w:themeFill="text2" w:themeFillTint="33"/>
        <w:spacing w:line="360" w:lineRule="auto"/>
        <w:jc w:val="center"/>
        <w:rPr>
          <w:rFonts w:asciiTheme="majorHAnsi" w:hAnsiTheme="majorHAnsi"/>
          <w:b/>
        </w:rPr>
      </w:pPr>
      <w:r w:rsidRPr="009A07CA">
        <w:rPr>
          <w:rFonts w:asciiTheme="majorHAnsi" w:hAnsiTheme="majorHAnsi"/>
          <w:b/>
          <w:color w:val="000000" w:themeColor="text1"/>
        </w:rPr>
        <w:t>Dec’</w:t>
      </w:r>
      <w:r w:rsidRPr="009A07CA">
        <w:rPr>
          <w:rFonts w:asciiTheme="majorHAnsi" w:hAnsiTheme="majorHAnsi"/>
          <w:b/>
          <w:color w:val="000000" w:themeColor="text1"/>
        </w:rPr>
        <w:t xml:space="preserve">07 </w:t>
      </w:r>
      <w:r w:rsidRPr="009A07CA">
        <w:rPr>
          <w:rFonts w:asciiTheme="majorHAnsi" w:hAnsiTheme="majorHAnsi"/>
          <w:b/>
          <w:color w:val="000000" w:themeColor="text1"/>
        </w:rPr>
        <w:t>– Jul’</w:t>
      </w:r>
      <w:r w:rsidRPr="009A07CA">
        <w:rPr>
          <w:rFonts w:asciiTheme="majorHAnsi" w:hAnsiTheme="majorHAnsi"/>
          <w:b/>
          <w:color w:val="000000" w:themeColor="text1"/>
        </w:rPr>
        <w:t xml:space="preserve">10 with </w:t>
      </w:r>
      <w:r w:rsidRPr="009A07CA">
        <w:rPr>
          <w:rFonts w:asciiTheme="majorHAnsi" w:hAnsiTheme="majorHAnsi"/>
          <w:b/>
          <w:color w:val="000000" w:themeColor="text1"/>
        </w:rPr>
        <w:t>Birlasoft</w:t>
      </w:r>
      <w:r w:rsidRPr="00C15592">
        <w:rPr>
          <w:rFonts w:asciiTheme="majorHAnsi" w:hAnsiTheme="majorHAnsi"/>
          <w:b/>
        </w:rPr>
        <w:t xml:space="preserve"> Ltd., Hyderabad as Software Engineer</w:t>
      </w:r>
    </w:p>
    <w:p w:rsidR="002D063B" w:rsidRPr="00C15592" w:rsidP="00DC55AE" w14:paraId="0CF68C72" w14:textId="77777777">
      <w:pPr>
        <w:rPr>
          <w:rFonts w:asciiTheme="majorHAnsi" w:hAnsiTheme="majorHAnsi"/>
          <w:b/>
        </w:rPr>
      </w:pPr>
    </w:p>
    <w:p w:rsidR="000F7C17" w:rsidRPr="00C15592" w:rsidP="00DC55AE" w14:paraId="6976B4FF" w14:textId="77777777">
      <w:pPr>
        <w:rPr>
          <w:rFonts w:asciiTheme="majorHAnsi" w:hAnsiTheme="majorHAnsi"/>
          <w:b/>
        </w:rPr>
      </w:pPr>
      <w:r w:rsidRPr="00C15592">
        <w:rPr>
          <w:rFonts w:asciiTheme="majorHAnsi" w:hAnsiTheme="majorHAnsi"/>
          <w:b/>
        </w:rPr>
        <w:t xml:space="preserve">Key Result Areas: </w:t>
      </w:r>
    </w:p>
    <w:p w:rsidR="00B24BB9" w:rsidRPr="00C15592" w:rsidP="002D063B" w14:paraId="0A0A94B3" w14:textId="77777777">
      <w:pPr>
        <w:pStyle w:val="ListParagraph"/>
        <w:numPr>
          <w:ilvl w:val="0"/>
          <w:numId w:val="9"/>
        </w:numPr>
        <w:spacing w:after="0" w:line="240" w:lineRule="auto"/>
        <w:jc w:val="both"/>
        <w:rPr>
          <w:rFonts w:asciiTheme="majorHAnsi" w:hAnsiTheme="majorHAnsi"/>
          <w:sz w:val="20"/>
          <w:szCs w:val="20"/>
        </w:rPr>
      </w:pPr>
      <w:r w:rsidRPr="00C15592">
        <w:rPr>
          <w:rFonts w:asciiTheme="majorHAnsi" w:hAnsiTheme="majorHAnsi"/>
          <w:sz w:val="20"/>
          <w:szCs w:val="20"/>
        </w:rPr>
        <w:t>Provided overall leadership to the entire project team including managing deliverables of other functional team leaders</w:t>
      </w:r>
    </w:p>
    <w:p w:rsidR="00B24BB9" w:rsidRPr="00C15592" w:rsidP="00B24BB9" w14:paraId="52F74662" w14:textId="77777777">
      <w:pPr>
        <w:pStyle w:val="ListParagraph"/>
        <w:numPr>
          <w:ilvl w:val="0"/>
          <w:numId w:val="9"/>
        </w:numPr>
        <w:spacing w:after="0" w:line="240" w:lineRule="auto"/>
        <w:jc w:val="both"/>
        <w:rPr>
          <w:rFonts w:asciiTheme="majorHAnsi" w:hAnsiTheme="majorHAnsi"/>
          <w:sz w:val="20"/>
          <w:szCs w:val="20"/>
        </w:rPr>
      </w:pPr>
      <w:r w:rsidRPr="00C15592">
        <w:rPr>
          <w:rFonts w:asciiTheme="majorHAnsi" w:hAnsiTheme="majorHAnsi"/>
          <w:sz w:val="20"/>
          <w:szCs w:val="20"/>
        </w:rPr>
        <w:t xml:space="preserve">Communicated with internal/external clients to determine specific requirements and </w:t>
      </w:r>
      <w:r w:rsidRPr="00C15592">
        <w:rPr>
          <w:rFonts w:asciiTheme="majorHAnsi" w:hAnsiTheme="majorHAnsi"/>
          <w:sz w:val="20"/>
          <w:szCs w:val="20"/>
        </w:rPr>
        <w:t>expectations;</w:t>
      </w:r>
      <w:r w:rsidRPr="00C15592">
        <w:rPr>
          <w:rFonts w:asciiTheme="majorHAnsi" w:hAnsiTheme="majorHAnsi"/>
          <w:sz w:val="20"/>
          <w:szCs w:val="20"/>
        </w:rPr>
        <w:t xml:space="preserve"> managed client expectations as an indicator of quality</w:t>
      </w:r>
    </w:p>
    <w:p w:rsidR="00B24BB9" w:rsidRPr="00C15592" w:rsidP="00B24BB9" w14:paraId="7353EFA5" w14:textId="77777777">
      <w:pPr>
        <w:pStyle w:val="ListParagraph"/>
        <w:numPr>
          <w:ilvl w:val="0"/>
          <w:numId w:val="9"/>
        </w:numPr>
        <w:spacing w:after="0" w:line="240" w:lineRule="auto"/>
        <w:jc w:val="both"/>
        <w:rPr>
          <w:rFonts w:asciiTheme="majorHAnsi" w:hAnsiTheme="majorHAnsi"/>
          <w:sz w:val="20"/>
          <w:szCs w:val="20"/>
        </w:rPr>
      </w:pPr>
      <w:r w:rsidRPr="00C15592">
        <w:rPr>
          <w:rFonts w:asciiTheme="majorHAnsi" w:hAnsiTheme="majorHAnsi"/>
          <w:sz w:val="20"/>
          <w:szCs w:val="20"/>
        </w:rPr>
        <w:t>Created and managed the estimates, project plan, project schedule, resource allocation and expenses to ensure that targets were reached</w:t>
      </w:r>
    </w:p>
    <w:p w:rsidR="00B24BB9" w:rsidRPr="00C15592" w:rsidP="00B24BB9" w14:paraId="761D892B" w14:textId="77777777">
      <w:pPr>
        <w:pStyle w:val="ListParagraph"/>
        <w:numPr>
          <w:ilvl w:val="0"/>
          <w:numId w:val="9"/>
        </w:numPr>
        <w:spacing w:after="0" w:line="240" w:lineRule="auto"/>
        <w:jc w:val="both"/>
        <w:rPr>
          <w:rFonts w:asciiTheme="majorHAnsi" w:hAnsiTheme="majorHAnsi"/>
          <w:sz w:val="20"/>
          <w:szCs w:val="20"/>
        </w:rPr>
      </w:pPr>
      <w:r w:rsidRPr="00C15592">
        <w:rPr>
          <w:rFonts w:asciiTheme="majorHAnsi" w:hAnsiTheme="majorHAnsi"/>
          <w:sz w:val="20"/>
          <w:szCs w:val="20"/>
        </w:rPr>
        <w:t>Worked with relevant Resource Managers for project staffing and resource releases</w:t>
      </w:r>
    </w:p>
    <w:p w:rsidR="00B24BB9" w:rsidRPr="00C15592" w:rsidP="00B24BB9" w14:paraId="66243D1E" w14:textId="77777777">
      <w:pPr>
        <w:pStyle w:val="ListParagraph"/>
        <w:numPr>
          <w:ilvl w:val="0"/>
          <w:numId w:val="9"/>
        </w:numPr>
        <w:spacing w:after="0" w:line="240" w:lineRule="auto"/>
        <w:jc w:val="both"/>
        <w:rPr>
          <w:rFonts w:asciiTheme="majorHAnsi" w:hAnsiTheme="majorHAnsi"/>
          <w:sz w:val="20"/>
          <w:szCs w:val="20"/>
        </w:rPr>
      </w:pPr>
      <w:r w:rsidRPr="00C15592">
        <w:rPr>
          <w:rFonts w:asciiTheme="majorHAnsi" w:hAnsiTheme="majorHAnsi"/>
          <w:sz w:val="20"/>
          <w:szCs w:val="20"/>
        </w:rPr>
        <w:t>Followed the project life cycle methodology defined under the process framework; ensured that customer deadlines were met within project budgets</w:t>
      </w:r>
    </w:p>
    <w:p w:rsidR="00B24BB9" w:rsidRPr="00C15592" w:rsidP="00B24BB9" w14:paraId="1749838A" w14:textId="77777777">
      <w:pPr>
        <w:pStyle w:val="ListParagraph"/>
        <w:numPr>
          <w:ilvl w:val="0"/>
          <w:numId w:val="9"/>
        </w:numPr>
        <w:spacing w:after="0" w:line="240" w:lineRule="auto"/>
        <w:jc w:val="both"/>
        <w:rPr>
          <w:rFonts w:asciiTheme="majorHAnsi" w:hAnsiTheme="majorHAnsi"/>
          <w:sz w:val="20"/>
          <w:szCs w:val="20"/>
        </w:rPr>
      </w:pPr>
      <w:r w:rsidRPr="00C15592">
        <w:rPr>
          <w:rFonts w:asciiTheme="majorHAnsi" w:hAnsiTheme="majorHAnsi"/>
          <w:sz w:val="20"/>
          <w:szCs w:val="20"/>
        </w:rPr>
        <w:t>Ensured the maintenance of positive and on-going relationships with clients</w:t>
      </w:r>
    </w:p>
    <w:p w:rsidR="00B24BB9" w:rsidRPr="00C15592" w:rsidP="00B24BB9" w14:paraId="7A47FE3A" w14:textId="77777777">
      <w:pPr>
        <w:pStyle w:val="ListParagraph"/>
        <w:numPr>
          <w:ilvl w:val="0"/>
          <w:numId w:val="9"/>
        </w:numPr>
        <w:spacing w:after="0" w:line="240" w:lineRule="auto"/>
        <w:jc w:val="both"/>
        <w:rPr>
          <w:rFonts w:asciiTheme="majorHAnsi" w:hAnsiTheme="majorHAnsi"/>
          <w:sz w:val="20"/>
          <w:szCs w:val="20"/>
        </w:rPr>
      </w:pPr>
      <w:r w:rsidRPr="00C15592">
        <w:rPr>
          <w:rFonts w:asciiTheme="majorHAnsi" w:hAnsiTheme="majorHAnsi"/>
          <w:sz w:val="20"/>
          <w:szCs w:val="20"/>
        </w:rPr>
        <w:t>Mentored and coached the project team</w:t>
      </w:r>
      <w:r w:rsidR="009A07CA">
        <w:rPr>
          <w:rFonts w:asciiTheme="majorHAnsi" w:hAnsiTheme="majorHAnsi"/>
          <w:sz w:val="20"/>
          <w:szCs w:val="20"/>
        </w:rPr>
        <w:t xml:space="preserve">; </w:t>
      </w:r>
      <w:r w:rsidRPr="00C15592">
        <w:rPr>
          <w:rFonts w:asciiTheme="majorHAnsi" w:hAnsiTheme="majorHAnsi"/>
          <w:sz w:val="20"/>
          <w:szCs w:val="20"/>
        </w:rPr>
        <w:t>planned and integrated the work of multiple teams on a project; provided input on team performance and reward</w:t>
      </w:r>
    </w:p>
    <w:p w:rsidR="00B24BB9" w:rsidRPr="00C15592" w:rsidP="00B24BB9" w14:paraId="36F0E0A5" w14:textId="77777777">
      <w:pPr>
        <w:pStyle w:val="ListParagraph"/>
        <w:numPr>
          <w:ilvl w:val="0"/>
          <w:numId w:val="9"/>
        </w:numPr>
        <w:spacing w:after="0" w:line="240" w:lineRule="auto"/>
        <w:jc w:val="both"/>
        <w:rPr>
          <w:rFonts w:asciiTheme="majorHAnsi" w:hAnsiTheme="majorHAnsi"/>
          <w:sz w:val="20"/>
          <w:szCs w:val="20"/>
        </w:rPr>
      </w:pPr>
      <w:r w:rsidRPr="00C15592">
        <w:rPr>
          <w:rFonts w:asciiTheme="majorHAnsi" w:hAnsiTheme="majorHAnsi"/>
          <w:sz w:val="20"/>
          <w:szCs w:val="20"/>
        </w:rPr>
        <w:t>Identified issues and risks in a timely manner; developed/implemented appropriate mitigation and contingency plans</w:t>
      </w:r>
    </w:p>
    <w:p w:rsidR="00B24BB9" w:rsidRPr="00C15592" w:rsidP="00B24BB9" w14:paraId="51E6F13B" w14:textId="77777777">
      <w:pPr>
        <w:pStyle w:val="ListParagraph"/>
        <w:numPr>
          <w:ilvl w:val="0"/>
          <w:numId w:val="9"/>
        </w:numPr>
        <w:spacing w:before="20" w:after="20" w:line="240" w:lineRule="auto"/>
        <w:jc w:val="both"/>
        <w:rPr>
          <w:rFonts w:asciiTheme="majorHAnsi" w:hAnsiTheme="majorHAnsi"/>
          <w:sz w:val="20"/>
          <w:szCs w:val="20"/>
        </w:rPr>
      </w:pPr>
      <w:r w:rsidRPr="00C15592">
        <w:rPr>
          <w:rFonts w:asciiTheme="majorHAnsi" w:hAnsiTheme="majorHAnsi"/>
          <w:sz w:val="20"/>
          <w:szCs w:val="20"/>
        </w:rPr>
        <w:t xml:space="preserve">Built robust architecture (logical &amp; physical) for different solutions by supervising the security, performance, availability, compliance, </w:t>
      </w:r>
      <w:r w:rsidRPr="00C15592">
        <w:rPr>
          <w:rFonts w:asciiTheme="majorHAnsi" w:hAnsiTheme="majorHAnsi"/>
          <w:sz w:val="20"/>
          <w:szCs w:val="20"/>
        </w:rPr>
        <w:t>scalability</w:t>
      </w:r>
      <w:r w:rsidRPr="00C15592">
        <w:rPr>
          <w:rFonts w:asciiTheme="majorHAnsi" w:hAnsiTheme="majorHAnsi"/>
          <w:sz w:val="20"/>
          <w:szCs w:val="20"/>
        </w:rPr>
        <w:t xml:space="preserve"> and maintainability aspects</w:t>
      </w:r>
    </w:p>
    <w:p w:rsidR="00B24BB9" w:rsidRPr="00C15592" w:rsidP="00B24BB9" w14:paraId="23C155BA" w14:textId="77777777">
      <w:pPr>
        <w:pStyle w:val="ListParagraph"/>
        <w:numPr>
          <w:ilvl w:val="0"/>
          <w:numId w:val="9"/>
        </w:numPr>
        <w:spacing w:before="20" w:after="20" w:line="240" w:lineRule="auto"/>
        <w:jc w:val="both"/>
        <w:rPr>
          <w:rFonts w:asciiTheme="majorHAnsi" w:hAnsiTheme="majorHAnsi"/>
          <w:sz w:val="20"/>
          <w:szCs w:val="20"/>
        </w:rPr>
      </w:pPr>
      <w:r w:rsidRPr="00C15592">
        <w:rPr>
          <w:rFonts w:asciiTheme="majorHAnsi" w:hAnsiTheme="majorHAnsi"/>
          <w:sz w:val="20"/>
          <w:szCs w:val="20"/>
        </w:rPr>
        <w:t xml:space="preserve">Provided insightful knowledge of business process analysis (As-Is, To-Be) and design; managed </w:t>
      </w:r>
      <w:r w:rsidRPr="00C15592">
        <w:rPr>
          <w:rFonts w:asciiTheme="majorHAnsi" w:hAnsiTheme="majorHAnsi"/>
          <w:sz w:val="20"/>
          <w:szCs w:val="20"/>
        </w:rPr>
        <w:t>application based</w:t>
      </w:r>
      <w:r w:rsidRPr="00C15592">
        <w:rPr>
          <w:rFonts w:asciiTheme="majorHAnsi" w:hAnsiTheme="majorHAnsi"/>
          <w:sz w:val="20"/>
          <w:szCs w:val="20"/>
        </w:rPr>
        <w:t xml:space="preserve"> process re-engineering, process optimization, cost control &amp; revenue maximization from technical solutions using cutting-edge technologies</w:t>
      </w:r>
    </w:p>
    <w:p w:rsidR="00B24BB9" w:rsidRPr="00C15592" w:rsidP="00B24BB9" w14:paraId="4B028C9F" w14:textId="77777777">
      <w:pPr>
        <w:pStyle w:val="ListParagraph"/>
        <w:numPr>
          <w:ilvl w:val="0"/>
          <w:numId w:val="9"/>
        </w:numPr>
        <w:spacing w:before="20" w:after="20" w:line="240" w:lineRule="auto"/>
        <w:jc w:val="both"/>
        <w:rPr>
          <w:rFonts w:asciiTheme="majorHAnsi" w:hAnsiTheme="majorHAnsi"/>
          <w:sz w:val="20"/>
          <w:szCs w:val="20"/>
        </w:rPr>
      </w:pPr>
      <w:r w:rsidRPr="00C15592">
        <w:rPr>
          <w:rFonts w:asciiTheme="majorHAnsi" w:hAnsiTheme="majorHAnsi"/>
          <w:sz w:val="20"/>
          <w:szCs w:val="20"/>
        </w:rPr>
        <w:t>Drove efforts towards maintaining software development practices; adhered to company standards for coding and unit/functional test coverage</w:t>
      </w:r>
    </w:p>
    <w:p w:rsidR="00B24BB9" w:rsidRPr="00C15592" w:rsidP="00B24BB9" w14:paraId="3BD9979D" w14:textId="77777777">
      <w:pPr>
        <w:pStyle w:val="ListParagraph"/>
        <w:numPr>
          <w:ilvl w:val="0"/>
          <w:numId w:val="9"/>
        </w:numPr>
        <w:spacing w:before="20" w:after="20" w:line="240" w:lineRule="auto"/>
        <w:jc w:val="both"/>
        <w:rPr>
          <w:rFonts w:asciiTheme="majorHAnsi" w:hAnsiTheme="majorHAnsi"/>
          <w:sz w:val="20"/>
          <w:szCs w:val="20"/>
        </w:rPr>
      </w:pPr>
      <w:r w:rsidRPr="00C15592">
        <w:rPr>
          <w:rFonts w:asciiTheme="majorHAnsi" w:hAnsiTheme="majorHAnsi"/>
          <w:sz w:val="20"/>
          <w:szCs w:val="20"/>
        </w:rPr>
        <w:t xml:space="preserve">Developed / reviewed test cases for conducting </w:t>
      </w:r>
      <w:r w:rsidRPr="00C15592">
        <w:rPr>
          <w:rFonts w:asciiTheme="majorHAnsi" w:hAnsiTheme="majorHAnsi"/>
          <w:b/>
          <w:sz w:val="20"/>
          <w:szCs w:val="20"/>
        </w:rPr>
        <w:t>Unit &amp; System Integration Testing</w:t>
      </w:r>
    </w:p>
    <w:p w:rsidR="00B24BB9" w:rsidRPr="00C15592" w:rsidP="00B24BB9" w14:paraId="259A326F" w14:textId="77777777">
      <w:pPr>
        <w:pStyle w:val="ListParagraph"/>
        <w:numPr>
          <w:ilvl w:val="0"/>
          <w:numId w:val="9"/>
        </w:numPr>
        <w:spacing w:before="20" w:after="20" w:line="240" w:lineRule="auto"/>
        <w:jc w:val="both"/>
        <w:rPr>
          <w:rFonts w:asciiTheme="majorHAnsi" w:hAnsiTheme="majorHAnsi"/>
          <w:sz w:val="20"/>
          <w:szCs w:val="20"/>
        </w:rPr>
      </w:pPr>
      <w:r w:rsidRPr="00C15592">
        <w:rPr>
          <w:rFonts w:asciiTheme="majorHAnsi" w:hAnsiTheme="majorHAnsi"/>
          <w:sz w:val="20"/>
          <w:szCs w:val="20"/>
        </w:rPr>
        <w:t xml:space="preserve">Interacted (onsite &amp; offshore) with the client for requirement gathering; evaluated technical and commercial feasibility of solutions </w:t>
      </w:r>
    </w:p>
    <w:p w:rsidR="00B24BB9" w:rsidRPr="00C15592" w:rsidP="00B24BB9" w14:paraId="278DA258" w14:textId="77777777">
      <w:pPr>
        <w:pStyle w:val="ListParagraph"/>
        <w:numPr>
          <w:ilvl w:val="0"/>
          <w:numId w:val="9"/>
        </w:numPr>
        <w:spacing w:before="20" w:after="20" w:line="240" w:lineRule="auto"/>
        <w:jc w:val="both"/>
        <w:rPr>
          <w:rFonts w:asciiTheme="majorHAnsi" w:hAnsiTheme="majorHAnsi"/>
          <w:sz w:val="20"/>
          <w:szCs w:val="20"/>
        </w:rPr>
      </w:pPr>
      <w:r w:rsidRPr="00C15592">
        <w:rPr>
          <w:rFonts w:asciiTheme="majorHAnsi" w:hAnsiTheme="majorHAnsi"/>
          <w:sz w:val="20"/>
          <w:szCs w:val="20"/>
        </w:rPr>
        <w:t xml:space="preserve">Identified, </w:t>
      </w:r>
      <w:r w:rsidRPr="00C15592">
        <w:rPr>
          <w:rFonts w:asciiTheme="majorHAnsi" w:hAnsiTheme="majorHAnsi"/>
          <w:sz w:val="20"/>
          <w:szCs w:val="20"/>
        </w:rPr>
        <w:t>conceptualized</w:t>
      </w:r>
      <w:r w:rsidRPr="00C15592">
        <w:rPr>
          <w:rFonts w:asciiTheme="majorHAnsi" w:hAnsiTheme="majorHAnsi"/>
          <w:sz w:val="20"/>
          <w:szCs w:val="20"/>
        </w:rPr>
        <w:t xml:space="preserve"> and documented appropriate technical solution approaches for various business scenarios and challenges</w:t>
      </w:r>
    </w:p>
    <w:p w:rsidR="00B24BB9" w:rsidRPr="00C15592" w:rsidP="00B24BB9" w14:paraId="7F99D186" w14:textId="77777777">
      <w:pPr>
        <w:pStyle w:val="ListParagraph"/>
        <w:numPr>
          <w:ilvl w:val="0"/>
          <w:numId w:val="9"/>
        </w:numPr>
        <w:spacing w:before="20" w:after="20" w:line="240" w:lineRule="auto"/>
        <w:jc w:val="both"/>
        <w:rPr>
          <w:rFonts w:asciiTheme="majorHAnsi" w:hAnsiTheme="majorHAnsi"/>
          <w:sz w:val="20"/>
          <w:szCs w:val="20"/>
        </w:rPr>
      </w:pPr>
      <w:r w:rsidRPr="00C15592">
        <w:rPr>
          <w:rFonts w:asciiTheme="majorHAnsi" w:hAnsiTheme="majorHAnsi"/>
          <w:sz w:val="20"/>
          <w:szCs w:val="20"/>
        </w:rPr>
        <w:t xml:space="preserve">Developed, </w:t>
      </w:r>
      <w:r w:rsidRPr="00C15592">
        <w:rPr>
          <w:rFonts w:asciiTheme="majorHAnsi" w:hAnsiTheme="majorHAnsi"/>
          <w:sz w:val="20"/>
          <w:szCs w:val="20"/>
        </w:rPr>
        <w:t>integrated</w:t>
      </w:r>
      <w:r w:rsidRPr="00C15592">
        <w:rPr>
          <w:rFonts w:asciiTheme="majorHAnsi" w:hAnsiTheme="majorHAnsi"/>
          <w:sz w:val="20"/>
          <w:szCs w:val="20"/>
        </w:rPr>
        <w:t xml:space="preserve"> and tested </w:t>
      </w:r>
      <w:r w:rsidRPr="00C15592">
        <w:rPr>
          <w:rStyle w:val="ExperienceBlockCharChar"/>
          <w:rFonts w:asciiTheme="majorHAnsi" w:hAnsiTheme="majorHAnsi" w:cs="AngsanaUPC"/>
          <w:sz w:val="20"/>
          <w:szCs w:val="20"/>
        </w:rPr>
        <w:t xml:space="preserve">module section 1,2,3 and </w:t>
      </w:r>
      <w:r w:rsidRPr="00C15592">
        <w:rPr>
          <w:rFonts w:asciiTheme="majorHAnsi" w:hAnsiTheme="majorHAnsi"/>
          <w:sz w:val="20"/>
          <w:szCs w:val="20"/>
        </w:rPr>
        <w:t>pipeline components for deployment in production software</w:t>
      </w:r>
    </w:p>
    <w:p w:rsidR="000267C1" w:rsidRPr="00C15592" w:rsidP="00DC55AE" w14:paraId="4B07ED6D" w14:textId="77777777">
      <w:pPr>
        <w:pStyle w:val="ListParagraph"/>
        <w:numPr>
          <w:ilvl w:val="0"/>
          <w:numId w:val="9"/>
        </w:numPr>
        <w:spacing w:after="0" w:line="240" w:lineRule="auto"/>
        <w:jc w:val="both"/>
        <w:rPr>
          <w:rFonts w:asciiTheme="majorHAnsi" w:hAnsiTheme="majorHAnsi"/>
          <w:color w:val="000000" w:themeColor="text1"/>
          <w:sz w:val="20"/>
          <w:szCs w:val="20"/>
        </w:rPr>
      </w:pPr>
      <w:r w:rsidRPr="00C15592">
        <w:rPr>
          <w:rFonts w:asciiTheme="majorHAnsi" w:hAnsiTheme="majorHAnsi"/>
          <w:color w:val="000000" w:themeColor="text1"/>
          <w:sz w:val="20"/>
          <w:szCs w:val="20"/>
        </w:rPr>
        <w:t>Prepared business presentations, evaluated architecture, provided technical direction, undertook effort estimation, tracking, risk management, status reporting and mentoring</w:t>
      </w:r>
    </w:p>
    <w:p w:rsidR="002D063B" w:rsidRPr="00C15592" w:rsidP="002D063B" w14:paraId="0A2C503C" w14:textId="77777777">
      <w:pPr>
        <w:pStyle w:val="ListParagraph"/>
        <w:spacing w:after="0" w:line="240" w:lineRule="auto"/>
        <w:ind w:left="360"/>
        <w:jc w:val="both"/>
        <w:rPr>
          <w:rFonts w:asciiTheme="majorHAnsi" w:hAnsiTheme="majorHAnsi"/>
          <w:color w:val="000000" w:themeColor="text1"/>
          <w:sz w:val="20"/>
          <w:szCs w:val="20"/>
        </w:rPr>
      </w:pPr>
    </w:p>
    <w:p w:rsidR="000267C1" w:rsidRPr="00C15592" w:rsidP="00DC55AE" w14:paraId="610EB4E8" w14:textId="77777777">
      <w:pPr>
        <w:jc w:val="both"/>
        <w:rPr>
          <w:rFonts w:asciiTheme="majorHAnsi" w:hAnsiTheme="majorHAnsi"/>
          <w:b/>
        </w:rPr>
      </w:pPr>
      <w:r w:rsidRPr="00C15592">
        <w:rPr>
          <w:rFonts w:asciiTheme="majorHAnsi" w:hAnsiTheme="majorHAnsi"/>
          <w:b/>
        </w:rPr>
        <w:t>Highlights:</w:t>
      </w:r>
    </w:p>
    <w:p w:rsidR="00B24BB9" w:rsidRPr="00C15592" w:rsidP="00B24BB9" w14:paraId="0C3F2172" w14:textId="77777777">
      <w:pPr>
        <w:pStyle w:val="ListParagraph"/>
        <w:numPr>
          <w:ilvl w:val="0"/>
          <w:numId w:val="6"/>
        </w:numPr>
        <w:spacing w:after="0" w:line="240" w:lineRule="auto"/>
        <w:jc w:val="both"/>
        <w:rPr>
          <w:rFonts w:asciiTheme="majorHAnsi" w:hAnsiTheme="majorHAnsi"/>
          <w:i/>
          <w:color w:val="76923C" w:themeColor="accent3" w:themeShade="BF"/>
          <w:sz w:val="20"/>
          <w:szCs w:val="20"/>
        </w:rPr>
      </w:pPr>
      <w:r w:rsidRPr="00C15592">
        <w:rPr>
          <w:rFonts w:asciiTheme="majorHAnsi" w:hAnsiTheme="majorHAnsi"/>
          <w:sz w:val="20"/>
          <w:szCs w:val="20"/>
        </w:rPr>
        <w:t>Recipient of awards such as:</w:t>
      </w:r>
    </w:p>
    <w:p w:rsidR="00B24BB9" w:rsidRPr="00C15592" w:rsidP="002D063B" w14:paraId="6CF2BADF" w14:textId="77777777">
      <w:pPr>
        <w:pStyle w:val="ListParagraph"/>
        <w:numPr>
          <w:ilvl w:val="0"/>
          <w:numId w:val="10"/>
        </w:numPr>
        <w:suppressAutoHyphens/>
        <w:autoSpaceDE w:val="0"/>
        <w:spacing w:after="0" w:line="240" w:lineRule="auto"/>
        <w:jc w:val="both"/>
        <w:rPr>
          <w:rFonts w:asciiTheme="majorHAnsi" w:hAnsiTheme="majorHAnsi" w:cs="Tahoma"/>
          <w:sz w:val="20"/>
          <w:szCs w:val="20"/>
          <w:lang w:eastAsia="en-GB"/>
        </w:rPr>
      </w:pPr>
      <w:r w:rsidRPr="00C15592">
        <w:rPr>
          <w:rFonts w:asciiTheme="majorHAnsi" w:hAnsiTheme="majorHAnsi" w:cs="Tahoma"/>
          <w:b/>
          <w:sz w:val="20"/>
          <w:szCs w:val="20"/>
          <w:lang w:eastAsia="en-GB"/>
        </w:rPr>
        <w:t xml:space="preserve">Back </w:t>
      </w:r>
      <w:r w:rsidRPr="00C15592">
        <w:rPr>
          <w:rFonts w:asciiTheme="majorHAnsi" w:hAnsiTheme="majorHAnsi" w:cs="Tahoma"/>
          <w:b/>
          <w:sz w:val="20"/>
          <w:szCs w:val="20"/>
          <w:lang w:eastAsia="en-GB"/>
        </w:rPr>
        <w:t xml:space="preserve">on </w:t>
      </w:r>
      <w:r w:rsidRPr="00C15592">
        <w:rPr>
          <w:rFonts w:asciiTheme="majorHAnsi" w:hAnsiTheme="majorHAnsi" w:cs="Tahoma"/>
          <w:b/>
          <w:sz w:val="20"/>
          <w:szCs w:val="20"/>
          <w:lang w:eastAsia="en-GB"/>
        </w:rPr>
        <w:t xml:space="preserve">Support </w:t>
      </w:r>
      <w:r w:rsidRPr="00C15592">
        <w:rPr>
          <w:rFonts w:asciiTheme="majorHAnsi" w:hAnsiTheme="majorHAnsi" w:cs="Tahoma"/>
          <w:b/>
          <w:sz w:val="20"/>
          <w:szCs w:val="20"/>
          <w:lang w:eastAsia="en-GB"/>
        </w:rPr>
        <w:t>Award</w:t>
      </w:r>
      <w:r w:rsidRPr="00C15592">
        <w:rPr>
          <w:rFonts w:asciiTheme="majorHAnsi" w:hAnsiTheme="majorHAnsi" w:cs="Tahoma"/>
          <w:sz w:val="20"/>
          <w:szCs w:val="20"/>
          <w:lang w:eastAsia="en-GB"/>
        </w:rPr>
        <w:t>in</w:t>
      </w:r>
      <w:r w:rsidRPr="00C15592">
        <w:rPr>
          <w:rFonts w:asciiTheme="majorHAnsi" w:hAnsiTheme="majorHAnsi" w:cs="Tahoma"/>
          <w:sz w:val="20"/>
          <w:szCs w:val="20"/>
          <w:lang w:eastAsia="en-GB"/>
        </w:rPr>
        <w:t xml:space="preserve"> 2011 from Infosys for </w:t>
      </w:r>
      <w:r w:rsidRPr="00C15592">
        <w:rPr>
          <w:rFonts w:asciiTheme="majorHAnsi" w:hAnsiTheme="majorHAnsi" w:cs="Tahoma"/>
          <w:sz w:val="20"/>
          <w:szCs w:val="20"/>
          <w:lang w:eastAsia="en-GB"/>
        </w:rPr>
        <w:t>Project Conversion Team</w:t>
      </w:r>
    </w:p>
    <w:p w:rsidR="00B24BB9" w:rsidRPr="00C15592" w:rsidP="002D063B" w14:paraId="36F80083" w14:textId="77777777">
      <w:pPr>
        <w:pStyle w:val="ListParagraph"/>
        <w:numPr>
          <w:ilvl w:val="0"/>
          <w:numId w:val="10"/>
        </w:numPr>
        <w:suppressAutoHyphens/>
        <w:autoSpaceDE w:val="0"/>
        <w:spacing w:after="0" w:line="240" w:lineRule="auto"/>
        <w:jc w:val="both"/>
        <w:rPr>
          <w:rFonts w:asciiTheme="majorHAnsi" w:hAnsiTheme="majorHAnsi" w:cs="Tahoma"/>
          <w:sz w:val="20"/>
          <w:szCs w:val="20"/>
          <w:lang w:eastAsia="en-GB"/>
        </w:rPr>
      </w:pPr>
      <w:r w:rsidRPr="00C15592">
        <w:rPr>
          <w:rFonts w:asciiTheme="majorHAnsi" w:hAnsiTheme="majorHAnsi" w:cs="Tahoma"/>
          <w:b/>
          <w:sz w:val="20"/>
          <w:szCs w:val="20"/>
          <w:lang w:eastAsia="en-GB"/>
        </w:rPr>
        <w:t xml:space="preserve">Appreciation </w:t>
      </w:r>
      <w:r w:rsidRPr="00C15592" w:rsidR="002D063B">
        <w:rPr>
          <w:rFonts w:asciiTheme="majorHAnsi" w:hAnsiTheme="majorHAnsi" w:cs="Tahoma"/>
          <w:b/>
          <w:sz w:val="20"/>
          <w:szCs w:val="20"/>
          <w:lang w:eastAsia="en-GB"/>
        </w:rPr>
        <w:t>Award</w:t>
      </w:r>
      <w:r w:rsidRPr="00C15592">
        <w:rPr>
          <w:rFonts w:asciiTheme="majorHAnsi" w:hAnsiTheme="majorHAnsi" w:cs="Tahoma"/>
          <w:sz w:val="20"/>
          <w:szCs w:val="20"/>
          <w:lang w:eastAsia="en-GB"/>
        </w:rPr>
        <w:t>towards</w:t>
      </w:r>
      <w:r w:rsidRPr="00C15592">
        <w:rPr>
          <w:rFonts w:asciiTheme="majorHAnsi" w:hAnsiTheme="majorHAnsi" w:cs="Tahoma"/>
          <w:sz w:val="20"/>
          <w:szCs w:val="20"/>
          <w:lang w:eastAsia="en-GB"/>
        </w:rPr>
        <w:t xml:space="preserve"> </w:t>
      </w:r>
      <w:r w:rsidRPr="00C15592">
        <w:rPr>
          <w:rFonts w:asciiTheme="majorHAnsi" w:hAnsiTheme="majorHAnsi" w:cs="Tahoma"/>
          <w:sz w:val="20"/>
          <w:szCs w:val="20"/>
          <w:lang w:eastAsia="en-GB"/>
        </w:rPr>
        <w:t>Mccamish</w:t>
      </w:r>
      <w:r w:rsidRPr="00C15592">
        <w:rPr>
          <w:rFonts w:asciiTheme="majorHAnsi" w:hAnsiTheme="majorHAnsi" w:cs="Tahoma"/>
          <w:sz w:val="20"/>
          <w:szCs w:val="20"/>
          <w:lang w:eastAsia="en-GB"/>
        </w:rPr>
        <w:t xml:space="preserve"> account hiring at Infosys Ltd.</w:t>
      </w:r>
    </w:p>
    <w:p w:rsidR="00B24BB9" w:rsidRPr="00C15592" w:rsidP="002D063B" w14:paraId="63387309" w14:textId="77777777">
      <w:pPr>
        <w:pStyle w:val="ListParagraph"/>
        <w:numPr>
          <w:ilvl w:val="0"/>
          <w:numId w:val="10"/>
        </w:numPr>
        <w:suppressAutoHyphens/>
        <w:autoSpaceDE w:val="0"/>
        <w:spacing w:after="0" w:line="240" w:lineRule="auto"/>
        <w:jc w:val="both"/>
        <w:rPr>
          <w:rFonts w:asciiTheme="majorHAnsi" w:hAnsiTheme="majorHAnsi" w:cs="Tahoma"/>
          <w:sz w:val="20"/>
          <w:szCs w:val="20"/>
          <w:lang w:eastAsia="en-GB"/>
        </w:rPr>
      </w:pPr>
      <w:r w:rsidRPr="00C15592">
        <w:rPr>
          <w:rFonts w:asciiTheme="majorHAnsi" w:hAnsiTheme="majorHAnsi" w:cs="Tahoma"/>
          <w:b/>
          <w:sz w:val="20"/>
          <w:szCs w:val="20"/>
          <w:lang w:eastAsia="en-GB"/>
        </w:rPr>
        <w:t xml:space="preserve">Appreciation </w:t>
      </w:r>
      <w:r w:rsidRPr="00C15592" w:rsidR="002D063B">
        <w:rPr>
          <w:rFonts w:asciiTheme="majorHAnsi" w:hAnsiTheme="majorHAnsi" w:cs="Tahoma"/>
          <w:b/>
          <w:sz w:val="20"/>
          <w:szCs w:val="20"/>
          <w:lang w:eastAsia="en-GB"/>
        </w:rPr>
        <w:t>Award</w:t>
      </w:r>
      <w:r w:rsidRPr="00C15592" w:rsidR="002D063B">
        <w:rPr>
          <w:rFonts w:asciiTheme="majorHAnsi" w:hAnsiTheme="majorHAnsi" w:cs="Tahoma"/>
          <w:sz w:val="20"/>
          <w:szCs w:val="20"/>
          <w:lang w:eastAsia="en-GB"/>
        </w:rPr>
        <w:t xml:space="preserve"> towards Wipro Campus hiring</w:t>
      </w:r>
    </w:p>
    <w:p w:rsidR="00B24BB9" w:rsidRPr="00C15592" w:rsidP="002D063B" w14:paraId="07A20B1F" w14:textId="77777777">
      <w:pPr>
        <w:numPr>
          <w:ilvl w:val="0"/>
          <w:numId w:val="6"/>
        </w:numPr>
        <w:jc w:val="both"/>
        <w:rPr>
          <w:rFonts w:asciiTheme="majorHAnsi" w:hAnsiTheme="majorHAnsi" w:cs="AngsanaUPC"/>
        </w:rPr>
      </w:pPr>
      <w:r w:rsidRPr="00C15592">
        <w:rPr>
          <w:rFonts w:asciiTheme="majorHAnsi" w:hAnsiTheme="majorHAnsi" w:cs="AngsanaUPC"/>
        </w:rPr>
        <w:t xml:space="preserve">Worked </w:t>
      </w:r>
      <w:r w:rsidRPr="00C15592">
        <w:rPr>
          <w:rFonts w:asciiTheme="majorHAnsi" w:hAnsiTheme="majorHAnsi" w:cs="AngsanaUPC"/>
        </w:rPr>
        <w:t>onAutomation</w:t>
      </w:r>
      <w:r w:rsidRPr="00C15592">
        <w:rPr>
          <w:rFonts w:asciiTheme="majorHAnsi" w:hAnsiTheme="majorHAnsi" w:cs="AngsanaUPC"/>
        </w:rPr>
        <w:t>,Orchestration</w:t>
      </w:r>
      <w:r w:rsidRPr="00C15592">
        <w:rPr>
          <w:rFonts w:asciiTheme="majorHAnsi" w:hAnsiTheme="majorHAnsi" w:cs="AngsanaUPC"/>
        </w:rPr>
        <w:t>,</w:t>
      </w:r>
      <w:r w:rsidRPr="00C15592">
        <w:rPr>
          <w:rFonts w:asciiTheme="majorHAnsi" w:hAnsiTheme="majorHAnsi" w:cs="AngsanaUPC"/>
        </w:rPr>
        <w:t xml:space="preserve"> Worker </w:t>
      </w:r>
      <w:r w:rsidRPr="00C15592">
        <w:rPr>
          <w:rFonts w:asciiTheme="majorHAnsi" w:hAnsiTheme="majorHAnsi" w:cs="AngsanaUPC"/>
        </w:rPr>
        <w:t>and Transcode Manage</w:t>
      </w:r>
      <w:r w:rsidR="009A07CA">
        <w:rPr>
          <w:rFonts w:asciiTheme="majorHAnsi" w:hAnsiTheme="majorHAnsi" w:cs="AngsanaUPC"/>
        </w:rPr>
        <w:t>r  process of workflow for A+E a</w:t>
      </w:r>
      <w:r w:rsidRPr="00C15592">
        <w:rPr>
          <w:rFonts w:asciiTheme="majorHAnsi" w:hAnsiTheme="majorHAnsi" w:cs="AngsanaUPC"/>
        </w:rPr>
        <w:t xml:space="preserve">nd Turner </w:t>
      </w:r>
      <w:r w:rsidR="009D0FCF">
        <w:rPr>
          <w:rFonts w:asciiTheme="majorHAnsi" w:hAnsiTheme="majorHAnsi" w:cs="AngsanaUPC"/>
        </w:rPr>
        <w:t xml:space="preserve">clients </w:t>
      </w:r>
      <w:r w:rsidRPr="00C15592">
        <w:rPr>
          <w:rFonts w:asciiTheme="majorHAnsi" w:hAnsiTheme="majorHAnsi" w:cs="AngsanaUPC"/>
        </w:rPr>
        <w:t xml:space="preserve"> and </w:t>
      </w:r>
      <w:r w:rsidR="009D0FCF">
        <w:rPr>
          <w:rFonts w:asciiTheme="majorHAnsi" w:hAnsiTheme="majorHAnsi" w:cs="AngsanaUPC"/>
        </w:rPr>
        <w:t xml:space="preserve">also </w:t>
      </w:r>
      <w:r w:rsidRPr="00C15592">
        <w:rPr>
          <w:rFonts w:asciiTheme="majorHAnsi" w:hAnsiTheme="majorHAnsi" w:cs="AngsanaUPC"/>
        </w:rPr>
        <w:t>CubiX</w:t>
      </w:r>
      <w:r w:rsidRPr="00C15592">
        <w:rPr>
          <w:rFonts w:asciiTheme="majorHAnsi" w:hAnsiTheme="majorHAnsi" w:cs="AngsanaUPC"/>
        </w:rPr>
        <w:t xml:space="preserve"> Installation, Deployment and workflow documentation</w:t>
      </w:r>
      <w:r w:rsidR="009A07CA">
        <w:rPr>
          <w:rFonts w:asciiTheme="majorHAnsi" w:hAnsiTheme="majorHAnsi" w:cs="AngsanaUPC"/>
        </w:rPr>
        <w:t xml:space="preserve"> in Azure Cloud Migration</w:t>
      </w:r>
    </w:p>
    <w:p w:rsidR="00B24BB9" w:rsidRPr="009A07CA" w:rsidP="00B24BB9" w14:paraId="6E91587C" w14:textId="77777777">
      <w:pPr>
        <w:numPr>
          <w:ilvl w:val="0"/>
          <w:numId w:val="6"/>
        </w:numPr>
        <w:jc w:val="both"/>
        <w:rPr>
          <w:rFonts w:asciiTheme="majorHAnsi" w:hAnsiTheme="majorHAnsi" w:cs="AngsanaUPC"/>
          <w:color w:val="000000" w:themeColor="text1"/>
        </w:rPr>
      </w:pPr>
      <w:r w:rsidRPr="00C15592">
        <w:rPr>
          <w:rFonts w:asciiTheme="majorHAnsi" w:hAnsiTheme="majorHAnsi" w:cs="AngsanaUPC"/>
        </w:rPr>
        <w:t>Design</w:t>
      </w:r>
      <w:r w:rsidRPr="00C15592" w:rsidR="002D063B">
        <w:rPr>
          <w:rFonts w:asciiTheme="majorHAnsi" w:hAnsiTheme="majorHAnsi" w:cs="AngsanaUPC"/>
        </w:rPr>
        <w:t>edAzure</w:t>
      </w:r>
      <w:r w:rsidRPr="00C15592" w:rsidR="002D063B">
        <w:rPr>
          <w:rFonts w:asciiTheme="majorHAnsi" w:hAnsiTheme="majorHAnsi" w:cs="AngsanaUPC"/>
        </w:rPr>
        <w:t xml:space="preserve"> Compute, </w:t>
      </w:r>
      <w:r w:rsidRPr="00C15592">
        <w:rPr>
          <w:rFonts w:asciiTheme="majorHAnsi" w:hAnsiTheme="majorHAnsi" w:cs="AngsanaUPC"/>
        </w:rPr>
        <w:t xml:space="preserve">Azure </w:t>
      </w:r>
      <w:r w:rsidRPr="00C15592" w:rsidR="002D063B">
        <w:rPr>
          <w:rFonts w:asciiTheme="majorHAnsi" w:hAnsiTheme="majorHAnsi" w:cs="AngsanaUPC"/>
        </w:rPr>
        <w:t xml:space="preserve">Virtual Machines </w:t>
      </w:r>
      <w:r w:rsidRPr="00C15592">
        <w:rPr>
          <w:rFonts w:asciiTheme="majorHAnsi" w:hAnsiTheme="majorHAnsi" w:cs="AngsanaUPC"/>
        </w:rPr>
        <w:t>(VMs) and VM architect</w:t>
      </w:r>
      <w:r w:rsidRPr="00C15592" w:rsidR="002D063B">
        <w:rPr>
          <w:rFonts w:asciiTheme="majorHAnsi" w:hAnsiTheme="majorHAnsi" w:cs="AngsanaUPC"/>
        </w:rPr>
        <w:t>ure for IaaS and PaaS; understoo</w:t>
      </w:r>
      <w:r w:rsidRPr="00C15592">
        <w:rPr>
          <w:rFonts w:asciiTheme="majorHAnsi" w:hAnsiTheme="majorHAnsi" w:cs="AngsanaUPC"/>
        </w:rPr>
        <w:t xml:space="preserve">d </w:t>
      </w:r>
      <w:r w:rsidRPr="00C15592" w:rsidR="002D063B">
        <w:rPr>
          <w:rFonts w:asciiTheme="majorHAnsi" w:hAnsiTheme="majorHAnsi" w:cs="AngsanaUPC"/>
        </w:rPr>
        <w:t xml:space="preserve">ACLs, </w:t>
      </w:r>
      <w:r w:rsidRPr="00C15592">
        <w:rPr>
          <w:rFonts w:asciiTheme="majorHAnsi" w:hAnsiTheme="majorHAnsi" w:cs="AngsanaUPC"/>
        </w:rPr>
        <w:t xml:space="preserve">availability sets, fault domains </w:t>
      </w:r>
      <w:r w:rsidRPr="009A07CA">
        <w:rPr>
          <w:rFonts w:asciiTheme="majorHAnsi" w:hAnsiTheme="majorHAnsi" w:cs="AngsanaUPC"/>
          <w:color w:val="000000" w:themeColor="text1"/>
        </w:rPr>
        <w:t>and update</w:t>
      </w:r>
      <w:r w:rsidRPr="009A07CA" w:rsidR="002D063B">
        <w:rPr>
          <w:rFonts w:asciiTheme="majorHAnsi" w:hAnsiTheme="majorHAnsi" w:cs="AngsanaUPC"/>
          <w:color w:val="000000" w:themeColor="text1"/>
        </w:rPr>
        <w:t>d</w:t>
      </w:r>
      <w:r w:rsidRPr="009A07CA">
        <w:rPr>
          <w:rFonts w:asciiTheme="majorHAnsi" w:hAnsiTheme="majorHAnsi" w:cs="AngsanaUPC"/>
          <w:color w:val="000000" w:themeColor="text1"/>
        </w:rPr>
        <w:t xml:space="preserve"> domains in Azure</w:t>
      </w:r>
    </w:p>
    <w:p w:rsidR="00B24BB9" w:rsidRPr="00C15592" w:rsidP="00DC55AE" w14:paraId="58FC7E0A" w14:textId="77777777">
      <w:pPr>
        <w:pStyle w:val="ListParagraph"/>
        <w:numPr>
          <w:ilvl w:val="0"/>
          <w:numId w:val="6"/>
        </w:numPr>
        <w:spacing w:before="20" w:after="20" w:line="240" w:lineRule="auto"/>
        <w:jc w:val="both"/>
        <w:rPr>
          <w:rFonts w:asciiTheme="majorHAnsi" w:hAnsiTheme="majorHAnsi"/>
          <w:sz w:val="20"/>
          <w:szCs w:val="20"/>
        </w:rPr>
      </w:pPr>
      <w:r w:rsidRPr="009A07CA">
        <w:rPr>
          <w:rFonts w:asciiTheme="majorHAnsi" w:hAnsiTheme="majorHAnsi"/>
          <w:color w:val="000000" w:themeColor="text1"/>
          <w:sz w:val="20"/>
          <w:szCs w:val="20"/>
        </w:rPr>
        <w:t xml:space="preserve">Reduced software development effort by </w:t>
      </w:r>
      <w:r w:rsidRPr="009A07CA" w:rsidR="00F54092">
        <w:rPr>
          <w:rFonts w:asciiTheme="majorHAnsi" w:hAnsiTheme="majorHAnsi"/>
          <w:color w:val="000000" w:themeColor="text1"/>
          <w:sz w:val="20"/>
          <w:szCs w:val="20"/>
        </w:rPr>
        <w:t>50</w:t>
      </w:r>
      <w:r w:rsidRPr="009A07CA">
        <w:rPr>
          <w:rFonts w:asciiTheme="majorHAnsi" w:hAnsiTheme="majorHAnsi"/>
          <w:color w:val="000000" w:themeColor="text1"/>
          <w:sz w:val="20"/>
          <w:szCs w:val="20"/>
        </w:rPr>
        <w:t>% and schedule</w:t>
      </w:r>
      <w:r w:rsidRPr="00C15592">
        <w:rPr>
          <w:rFonts w:asciiTheme="majorHAnsi" w:hAnsiTheme="majorHAnsi"/>
          <w:sz w:val="20"/>
          <w:szCs w:val="20"/>
        </w:rPr>
        <w:t xml:space="preserve"> by through measures</w:t>
      </w:r>
    </w:p>
    <w:p w:rsidR="008C0010" w:rsidRPr="00C15592" w:rsidP="00DC55AE" w14:paraId="697C1C2C" w14:textId="57A5B0B3">
      <w:pPr>
        <w:jc w:val="both"/>
        <w:rPr>
          <w:rFonts w:asciiTheme="majorHAnsi" w:hAnsiTheme="majorHAnsi"/>
        </w:rPr>
      </w:pPr>
      <w:r>
        <w:rPr>
          <w:rFonts w:eastAsia="Arial Unicode MS" w:asciiTheme="majorHAnsi" w:hAnsiTheme="majorHAnsi"/>
          <w:noProof/>
          <w:lang w:val="en-IN" w:eastAsia="en-IN"/>
        </w:rPr>
        <mc:AlternateContent>
          <mc:Choice Requires="wps">
            <w:drawing>
              <wp:anchor distT="0" distB="0" distL="114300" distR="114300" simplePos="0" relativeHeight="251692032" behindDoc="0" locked="0" layoutInCell="1" allowOverlap="1">
                <wp:simplePos x="0" y="0"/>
                <wp:positionH relativeFrom="margin">
                  <wp:posOffset>4135120</wp:posOffset>
                </wp:positionH>
                <wp:positionV relativeFrom="paragraph">
                  <wp:posOffset>99060</wp:posOffset>
                </wp:positionV>
                <wp:extent cx="2400300" cy="161925"/>
                <wp:effectExtent l="0" t="0" r="0" b="9525"/>
                <wp:wrapNone/>
                <wp:docPr id="8" name="L-Shape 8"/>
                <wp:cNvGraphicFramePr/>
                <a:graphic xmlns:a="http://schemas.openxmlformats.org/drawingml/2006/main">
                  <a:graphicData uri="http://schemas.microsoft.com/office/word/2010/wordprocessingShape">
                    <wps:wsp xmlns:wps="http://schemas.microsoft.com/office/word/2010/wordprocessingShape">
                      <wps:cNvSpPr/>
                      <wps:spPr>
                        <a:xfrm rot="10800000">
                          <a:off x="0" y="0"/>
                          <a:ext cx="2400300" cy="161925"/>
                        </a:xfrm>
                        <a:prstGeom prst="corner">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L-Shape 8" o:spid="_x0000_s1036" style="width:189pt;height:12.75pt;margin-top:7.8pt;margin-left:325.6pt;mso-height-percent:0;mso-height-relative:margin;mso-position-horizontal-relative:margin;mso-width-percent:0;mso-width-relative:margin;mso-wrap-distance-bottom:0;mso-wrap-distance-left:9pt;mso-wrap-distance-right:9pt;mso-wrap-distance-top:0;mso-wrap-style:square;position:absolute;rotation:180;visibility:visible;v-text-anchor:middle;z-index:251693056" coordsize="2400300,161925" path="m,l80963,l80963,80963l2400300,80963l2400300,161925l,161925,,xe" fillcolor="#4f81bd" strokecolor="white" strokeweight="2pt">
                <v:path arrowok="t" o:connecttype="custom" o:connectlocs="0,0;80963,0;80963,80963;2400300,80963;2400300,161925;0,161925;0,0" o:connectangles="0,0,0,0,0,0,0"/>
                <w10:wrap anchorx="margin"/>
              </v:shape>
            </w:pict>
          </mc:Fallback>
        </mc:AlternateContent>
      </w:r>
    </w:p>
    <w:p w:rsidR="008C0010" w:rsidRPr="00C15592" w:rsidP="002D063B" w14:paraId="5951BC51" w14:textId="6B374296">
      <w:pPr>
        <w:pBdr>
          <w:top w:val="dotted" w:sz="4" w:space="1" w:color="auto"/>
          <w:bottom w:val="dotted" w:sz="4" w:space="1" w:color="auto"/>
        </w:pBdr>
        <w:shd w:val="clear" w:color="auto" w:fill="FFFFFF" w:themeFill="background1"/>
        <w:jc w:val="center"/>
        <w:rPr>
          <w:rFonts w:eastAsia="Arial Unicode MS" w:asciiTheme="majorHAnsi" w:hAnsiTheme="majorHAnsi" w:cs="Arial Unicode MS"/>
          <w:b/>
          <w:smallCaps/>
          <w:color w:val="365F91" w:themeColor="accent1" w:themeShade="BF"/>
          <w:spacing w:val="38"/>
        </w:rPr>
      </w:pPr>
      <w:r>
        <w:rPr>
          <w:rFonts w:eastAsia="Arial Unicode MS" w:asciiTheme="majorHAnsi" w:hAnsiTheme="majorHAnsi" w:cs="Arial Unicode MS"/>
          <w:b/>
          <w:smallCaps/>
          <w:noProof/>
          <w:color w:val="365F91" w:themeColor="accent1" w:themeShade="BF"/>
          <w:spacing w:val="38"/>
          <w:lang w:val="en-IN" w:eastAsia="en-IN"/>
        </w:rPr>
        <mc:AlternateContent>
          <mc:Choice Requires="wps">
            <w:drawing>
              <wp:anchor distT="0" distB="0" distL="114300" distR="114300" simplePos="0" relativeHeight="251694080" behindDoc="0" locked="0" layoutInCell="1" allowOverlap="1">
                <wp:simplePos x="0" y="0"/>
                <wp:positionH relativeFrom="margin">
                  <wp:align>left</wp:align>
                </wp:positionH>
                <wp:positionV relativeFrom="paragraph">
                  <wp:posOffset>33020</wp:posOffset>
                </wp:positionV>
                <wp:extent cx="2228850" cy="161925"/>
                <wp:effectExtent l="0" t="0" r="0" b="9525"/>
                <wp:wrapNone/>
                <wp:docPr id="9" name="L-Shape 9"/>
                <wp:cNvGraphicFramePr/>
                <a:graphic xmlns:a="http://schemas.openxmlformats.org/drawingml/2006/main">
                  <a:graphicData uri="http://schemas.microsoft.com/office/word/2010/wordprocessingShape">
                    <wps:wsp xmlns:wps="http://schemas.microsoft.com/office/word/2010/wordprocessingShape">
                      <wps:cNvSpPr/>
                      <wps:spPr>
                        <a:xfrm>
                          <a:off x="0" y="0"/>
                          <a:ext cx="2228850" cy="161925"/>
                        </a:xfrm>
                        <a:prstGeom prst="corner">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L-Shape 9" o:spid="_x0000_s1037" style="width:175.5pt;height:12.75pt;margin-top:2.6pt;margin-left:0;mso-height-percent:0;mso-height-relative:margin;mso-position-horizontal:left;mso-position-horizontal-relative:margin;mso-width-percent:0;mso-width-relative:margin;mso-wrap-distance-bottom:0;mso-wrap-distance-left:9pt;mso-wrap-distance-right:9pt;mso-wrap-distance-top:0;mso-wrap-style:square;position:absolute;visibility:visible;v-text-anchor:middle;z-index:251695104" coordsize="2228850,161925" path="m,l80963,l80963,80963l2228850,80963l2228850,161925l,161925,,xe" fillcolor="#4f81bd" strokecolor="white" strokeweight="2pt">
                <v:path arrowok="t" o:connecttype="custom" o:connectlocs="0,0;80963,0;80963,80963;2228850,80963;2228850,161925;0,161925;0,0" o:connectangles="0,0,0,0,0,0,0"/>
                <w10:wrap anchorx="margin"/>
              </v:shape>
            </w:pict>
          </mc:Fallback>
        </mc:AlternateContent>
      </w:r>
      <w:r w:rsidRPr="00C15592" w:rsidR="00EC5A8B">
        <w:rPr>
          <w:rFonts w:eastAsia="Arial Unicode MS" w:asciiTheme="majorHAnsi" w:hAnsiTheme="majorHAnsi" w:cs="Arial Unicode MS"/>
          <w:b/>
          <w:smallCaps/>
          <w:noProof/>
          <w:color w:val="365F91" w:themeColor="accent1" w:themeShade="BF"/>
          <w:spacing w:val="38"/>
          <w:lang w:val="en-IN" w:eastAsia="en-IN"/>
        </w:rPr>
        <w:t>IT SKILLS</w:t>
      </w:r>
    </w:p>
    <w:p w:rsidR="008C0010" w:rsidRPr="00C15592" w:rsidP="00DC55AE" w14:paraId="2FB264B1" w14:textId="77777777">
      <w:pPr>
        <w:jc w:val="both"/>
        <w:rPr>
          <w:rFonts w:asciiTheme="majorHAnsi" w:hAnsiTheme="majorHAnsi"/>
        </w:rPr>
      </w:pPr>
      <w:r w:rsidRPr="00C15592">
        <w:rPr>
          <w:rFonts w:asciiTheme="majorHAnsi" w:hAnsiTheme="majorHAnsi"/>
          <w:b/>
        </w:rPr>
        <w:t>Java Languages</w:t>
      </w:r>
      <w:r w:rsidR="00647EC2">
        <w:rPr>
          <w:rFonts w:asciiTheme="majorHAnsi" w:hAnsiTheme="majorHAnsi"/>
        </w:rPr>
        <w:t>:</w:t>
      </w:r>
      <w:r w:rsidR="00647EC2">
        <w:rPr>
          <w:rFonts w:asciiTheme="majorHAnsi" w:hAnsiTheme="majorHAnsi"/>
        </w:rPr>
        <w:tab/>
      </w:r>
      <w:r w:rsidR="00647EC2">
        <w:rPr>
          <w:rFonts w:asciiTheme="majorHAnsi" w:hAnsiTheme="majorHAnsi"/>
        </w:rPr>
        <w:tab/>
        <w:t>Java</w:t>
      </w:r>
      <w:r w:rsidR="00647EC2">
        <w:rPr>
          <w:rFonts w:asciiTheme="majorHAnsi" w:hAnsiTheme="majorHAnsi"/>
        </w:rPr>
        <w:t>7,java</w:t>
      </w:r>
      <w:r w:rsidR="00647EC2">
        <w:rPr>
          <w:rFonts w:asciiTheme="majorHAnsi" w:hAnsiTheme="majorHAnsi"/>
        </w:rPr>
        <w:t>8,</w:t>
      </w:r>
      <w:r w:rsidRPr="00C15592">
        <w:rPr>
          <w:rFonts w:asciiTheme="majorHAnsi" w:hAnsiTheme="majorHAnsi"/>
        </w:rPr>
        <w:t>J2EE (JDBC,Servlets2.3&amp;3, JSP1.2)</w:t>
      </w:r>
    </w:p>
    <w:p w:rsidR="008C0010" w:rsidRPr="00C15592" w:rsidP="00DC55AE" w14:paraId="69CD980A" w14:textId="77777777">
      <w:pPr>
        <w:jc w:val="both"/>
        <w:rPr>
          <w:rFonts w:asciiTheme="majorHAnsi" w:hAnsiTheme="majorHAnsi"/>
        </w:rPr>
      </w:pPr>
      <w:r w:rsidRPr="00C15592">
        <w:rPr>
          <w:rFonts w:asciiTheme="majorHAnsi" w:hAnsiTheme="majorHAnsi"/>
          <w:b/>
        </w:rPr>
        <w:t>IDE Tools</w:t>
      </w:r>
      <w:r w:rsidRPr="00C15592">
        <w:rPr>
          <w:rFonts w:asciiTheme="majorHAnsi" w:hAnsiTheme="majorHAnsi"/>
        </w:rPr>
        <w:t>:</w:t>
      </w:r>
      <w:r w:rsidRPr="00C15592">
        <w:rPr>
          <w:rFonts w:asciiTheme="majorHAnsi" w:hAnsiTheme="majorHAnsi"/>
        </w:rPr>
        <w:tab/>
      </w:r>
      <w:r w:rsidRPr="00C15592">
        <w:rPr>
          <w:rFonts w:asciiTheme="majorHAnsi" w:hAnsiTheme="majorHAnsi"/>
        </w:rPr>
        <w:tab/>
      </w:r>
      <w:r w:rsidRPr="00C15592">
        <w:rPr>
          <w:rFonts w:asciiTheme="majorHAnsi" w:hAnsiTheme="majorHAnsi"/>
        </w:rPr>
        <w:tab/>
        <w:t>NetBeans6.</w:t>
      </w:r>
      <w:r w:rsidRPr="00C15592">
        <w:rPr>
          <w:rFonts w:asciiTheme="majorHAnsi" w:hAnsiTheme="majorHAnsi"/>
        </w:rPr>
        <w:t>1,MyEclipse</w:t>
      </w:r>
      <w:r w:rsidRPr="00C15592">
        <w:rPr>
          <w:rFonts w:asciiTheme="majorHAnsi" w:hAnsiTheme="majorHAnsi"/>
        </w:rPr>
        <w:t xml:space="preserve">,Zuul,Netflix </w:t>
      </w:r>
      <w:r w:rsidRPr="00C15592">
        <w:rPr>
          <w:rFonts w:asciiTheme="majorHAnsi" w:hAnsiTheme="majorHAnsi"/>
        </w:rPr>
        <w:t>Eureka,Ribbon</w:t>
      </w:r>
      <w:r w:rsidR="00ED5369">
        <w:rPr>
          <w:rFonts w:asciiTheme="majorHAnsi" w:hAnsiTheme="majorHAnsi"/>
        </w:rPr>
        <w:t>,</w:t>
      </w:r>
      <w:r w:rsidR="00565208">
        <w:rPr>
          <w:rFonts w:asciiTheme="majorHAnsi" w:hAnsiTheme="majorHAnsi"/>
        </w:rPr>
        <w:t>DevOps</w:t>
      </w:r>
    </w:p>
    <w:p w:rsidR="008C0010" w:rsidRPr="00C15592" w:rsidP="00DC55AE" w14:paraId="0F4EAB40" w14:textId="77777777">
      <w:pPr>
        <w:jc w:val="both"/>
        <w:rPr>
          <w:rFonts w:asciiTheme="majorHAnsi" w:hAnsiTheme="majorHAnsi"/>
        </w:rPr>
      </w:pPr>
      <w:r w:rsidRPr="00C15592">
        <w:rPr>
          <w:rFonts w:asciiTheme="majorHAnsi" w:hAnsiTheme="majorHAnsi"/>
          <w:b/>
        </w:rPr>
        <w:t>SDLC Models:</w:t>
      </w:r>
      <w:r w:rsidRPr="00C15592">
        <w:rPr>
          <w:rFonts w:asciiTheme="majorHAnsi" w:hAnsiTheme="majorHAnsi"/>
        </w:rPr>
        <w:tab/>
      </w:r>
      <w:r w:rsidRPr="00C15592">
        <w:rPr>
          <w:rFonts w:asciiTheme="majorHAnsi" w:hAnsiTheme="majorHAnsi"/>
        </w:rPr>
        <w:tab/>
      </w:r>
      <w:r w:rsidRPr="00C15592">
        <w:rPr>
          <w:rFonts w:asciiTheme="majorHAnsi" w:hAnsiTheme="majorHAnsi"/>
        </w:rPr>
        <w:tab/>
        <w:t xml:space="preserve">Legacy </w:t>
      </w:r>
      <w:r w:rsidRPr="00C15592">
        <w:rPr>
          <w:rFonts w:asciiTheme="majorHAnsi" w:hAnsiTheme="majorHAnsi"/>
        </w:rPr>
        <w:t>SDLC(</w:t>
      </w:r>
      <w:r w:rsidRPr="00C15592">
        <w:rPr>
          <w:rFonts w:asciiTheme="majorHAnsi" w:hAnsiTheme="majorHAnsi"/>
        </w:rPr>
        <w:t>Waterfall, V-model),</w:t>
      </w:r>
      <w:r w:rsidR="00ED5369">
        <w:rPr>
          <w:rFonts w:asciiTheme="majorHAnsi" w:hAnsiTheme="majorHAnsi"/>
        </w:rPr>
        <w:t>Agile scrum sprint</w:t>
      </w:r>
    </w:p>
    <w:p w:rsidR="008C0010" w:rsidRPr="00C15592" w:rsidP="00DC55AE" w14:paraId="580C7424" w14:textId="77777777">
      <w:pPr>
        <w:jc w:val="both"/>
        <w:rPr>
          <w:rFonts w:asciiTheme="majorHAnsi" w:hAnsiTheme="majorHAnsi"/>
        </w:rPr>
      </w:pPr>
      <w:r w:rsidRPr="00C15592">
        <w:rPr>
          <w:rFonts w:asciiTheme="majorHAnsi" w:hAnsiTheme="majorHAnsi"/>
          <w:b/>
        </w:rPr>
        <w:t>Servers:</w:t>
      </w:r>
      <w:r w:rsidRPr="00C15592">
        <w:rPr>
          <w:rFonts w:asciiTheme="majorHAnsi" w:hAnsiTheme="majorHAnsi"/>
        </w:rPr>
        <w:tab/>
      </w:r>
      <w:r w:rsidRPr="00C15592">
        <w:rPr>
          <w:rFonts w:asciiTheme="majorHAnsi" w:hAnsiTheme="majorHAnsi"/>
        </w:rPr>
        <w:tab/>
      </w:r>
      <w:r w:rsidRPr="00C15592">
        <w:rPr>
          <w:rFonts w:asciiTheme="majorHAnsi" w:hAnsiTheme="majorHAnsi"/>
        </w:rPr>
        <w:tab/>
        <w:t>Tomcat 6.0, Web logic 8.1</w:t>
      </w:r>
    </w:p>
    <w:p w:rsidR="008C0010" w:rsidRPr="00C15592" w:rsidP="00DC55AE" w14:paraId="70D06443" w14:textId="77777777">
      <w:pPr>
        <w:ind w:left="2880" w:hanging="2880"/>
        <w:jc w:val="both"/>
        <w:rPr>
          <w:rFonts w:asciiTheme="majorHAnsi" w:hAnsiTheme="majorHAnsi"/>
        </w:rPr>
      </w:pPr>
      <w:r w:rsidRPr="00C15592">
        <w:rPr>
          <w:rFonts w:asciiTheme="majorHAnsi" w:hAnsiTheme="majorHAnsi"/>
          <w:b/>
        </w:rPr>
        <w:t>Framework:</w:t>
      </w:r>
      <w:r w:rsidRPr="00C15592">
        <w:rPr>
          <w:rFonts w:asciiTheme="majorHAnsi" w:hAnsiTheme="majorHAnsi"/>
        </w:rPr>
        <w:tab/>
        <w:t>Struts1.x</w:t>
      </w:r>
      <w:r w:rsidRPr="00C15592">
        <w:rPr>
          <w:rFonts w:asciiTheme="majorHAnsi" w:hAnsiTheme="majorHAnsi"/>
        </w:rPr>
        <w:t xml:space="preserve">&amp;2 and </w:t>
      </w:r>
      <w:r w:rsidRPr="00C15592" w:rsidR="00C15592">
        <w:rPr>
          <w:rFonts w:asciiTheme="majorHAnsi" w:hAnsiTheme="majorHAnsi"/>
        </w:rPr>
        <w:t>Spring3.x (</w:t>
      </w:r>
      <w:r w:rsidRPr="00C15592">
        <w:rPr>
          <w:rFonts w:asciiTheme="majorHAnsi" w:hAnsiTheme="majorHAnsi"/>
        </w:rPr>
        <w:t>springboot,Cloud,Microservices,spring</w:t>
      </w:r>
      <w:r w:rsidRPr="00C15592">
        <w:rPr>
          <w:rFonts w:asciiTheme="majorHAnsi" w:hAnsiTheme="majorHAnsi"/>
        </w:rPr>
        <w:t xml:space="preserve"> </w:t>
      </w:r>
      <w:r w:rsidRPr="00C15592">
        <w:rPr>
          <w:rFonts w:asciiTheme="majorHAnsi" w:hAnsiTheme="majorHAnsi"/>
        </w:rPr>
        <w:t>mvc,spring</w:t>
      </w:r>
      <w:r w:rsidRPr="00C15592">
        <w:rPr>
          <w:rFonts w:asciiTheme="majorHAnsi" w:hAnsiTheme="majorHAnsi"/>
        </w:rPr>
        <w:t xml:space="preserve"> </w:t>
      </w:r>
      <w:r w:rsidRPr="00C15592">
        <w:rPr>
          <w:rFonts w:asciiTheme="majorHAnsi" w:hAnsiTheme="majorHAnsi"/>
        </w:rPr>
        <w:t>jdbc,security,Spring</w:t>
      </w:r>
      <w:r w:rsidRPr="00C15592">
        <w:rPr>
          <w:rFonts w:asciiTheme="majorHAnsi" w:hAnsiTheme="majorHAnsi"/>
        </w:rPr>
        <w:t xml:space="preserve"> Batch),Microsoft Azure Cloud </w:t>
      </w:r>
      <w:r w:rsidRPr="00C15592" w:rsidR="00C15592">
        <w:rPr>
          <w:rFonts w:asciiTheme="majorHAnsi" w:hAnsiTheme="majorHAnsi"/>
        </w:rPr>
        <w:t xml:space="preserve">computing, </w:t>
      </w:r>
      <w:r w:rsidRPr="00C15592" w:rsidR="00C15592">
        <w:rPr>
          <w:rFonts w:asciiTheme="majorHAnsi" w:hAnsiTheme="majorHAnsi"/>
        </w:rPr>
        <w:t>memory</w:t>
      </w:r>
      <w:r w:rsidRPr="00C15592">
        <w:rPr>
          <w:rFonts w:asciiTheme="majorHAnsi" w:hAnsiTheme="majorHAnsi"/>
        </w:rPr>
        <w:t>Mgmt</w:t>
      </w:r>
      <w:r w:rsidRPr="00C15592">
        <w:rPr>
          <w:rFonts w:asciiTheme="majorHAnsi" w:hAnsiTheme="majorHAnsi"/>
        </w:rPr>
        <w:t xml:space="preserve"> tools </w:t>
      </w:r>
      <w:r w:rsidRPr="00C15592">
        <w:rPr>
          <w:rFonts w:asciiTheme="majorHAnsi" w:hAnsiTheme="majorHAnsi"/>
        </w:rPr>
        <w:t>jstat,jVisualVM</w:t>
      </w:r>
      <w:r w:rsidR="00E92AC7">
        <w:rPr>
          <w:rFonts w:asciiTheme="majorHAnsi" w:hAnsiTheme="majorHAnsi"/>
        </w:rPr>
        <w:t>,Junit</w:t>
      </w:r>
      <w:r w:rsidR="0092085E">
        <w:rPr>
          <w:rFonts w:asciiTheme="majorHAnsi" w:hAnsiTheme="majorHAnsi"/>
        </w:rPr>
        <w:t>,</w:t>
      </w:r>
      <w:r w:rsidR="00FA56A0">
        <w:rPr>
          <w:rFonts w:asciiTheme="majorHAnsi" w:hAnsiTheme="majorHAnsi"/>
        </w:rPr>
        <w:t>Mocking</w:t>
      </w:r>
      <w:r w:rsidR="008B6A9F">
        <w:rPr>
          <w:rFonts w:asciiTheme="majorHAnsi" w:hAnsiTheme="majorHAnsi"/>
        </w:rPr>
        <w:t>,XML,JSON</w:t>
      </w:r>
    </w:p>
    <w:p w:rsidR="008C0010" w:rsidRPr="00C15592" w:rsidP="00DC55AE" w14:paraId="05A360B8" w14:textId="77777777">
      <w:pPr>
        <w:jc w:val="both"/>
        <w:rPr>
          <w:rFonts w:asciiTheme="majorHAnsi" w:hAnsiTheme="majorHAnsi"/>
        </w:rPr>
      </w:pPr>
      <w:r w:rsidRPr="00C15592">
        <w:rPr>
          <w:rFonts w:asciiTheme="majorHAnsi" w:hAnsiTheme="majorHAnsi"/>
          <w:b/>
        </w:rPr>
        <w:t>ORM Tool:</w:t>
      </w:r>
      <w:r w:rsidRPr="00C15592">
        <w:rPr>
          <w:rFonts w:asciiTheme="majorHAnsi" w:hAnsiTheme="majorHAnsi"/>
        </w:rPr>
        <w:tab/>
      </w:r>
      <w:r w:rsidRPr="00C15592">
        <w:rPr>
          <w:rFonts w:asciiTheme="majorHAnsi" w:hAnsiTheme="majorHAnsi"/>
        </w:rPr>
        <w:tab/>
      </w:r>
      <w:r w:rsidRPr="00C15592">
        <w:rPr>
          <w:rFonts w:asciiTheme="majorHAnsi" w:hAnsiTheme="majorHAnsi"/>
        </w:rPr>
        <w:tab/>
        <w:t>Hibernate3</w:t>
      </w:r>
    </w:p>
    <w:p w:rsidR="008C0010" w:rsidRPr="00C15592" w:rsidP="00DC55AE" w14:paraId="67C2286A" w14:textId="77777777">
      <w:pPr>
        <w:jc w:val="both"/>
        <w:rPr>
          <w:rFonts w:asciiTheme="majorHAnsi" w:hAnsiTheme="majorHAnsi"/>
        </w:rPr>
      </w:pPr>
      <w:r w:rsidRPr="00C15592">
        <w:rPr>
          <w:rFonts w:asciiTheme="majorHAnsi" w:hAnsiTheme="majorHAnsi"/>
          <w:b/>
        </w:rPr>
        <w:t>Web Services:</w:t>
      </w:r>
      <w:r w:rsidRPr="00C15592">
        <w:rPr>
          <w:rFonts w:asciiTheme="majorHAnsi" w:hAnsiTheme="majorHAnsi"/>
        </w:rPr>
        <w:tab/>
      </w:r>
      <w:r w:rsidRPr="00C15592">
        <w:rPr>
          <w:rFonts w:asciiTheme="majorHAnsi" w:hAnsiTheme="majorHAnsi"/>
        </w:rPr>
        <w:tab/>
      </w:r>
      <w:r w:rsidRPr="00C15592">
        <w:rPr>
          <w:rFonts w:asciiTheme="majorHAnsi" w:hAnsiTheme="majorHAnsi"/>
        </w:rPr>
        <w:tab/>
      </w:r>
      <w:r w:rsidRPr="00C15592">
        <w:rPr>
          <w:rFonts w:asciiTheme="majorHAnsi" w:hAnsiTheme="majorHAnsi"/>
        </w:rPr>
        <w:t>Soap,Restful</w:t>
      </w:r>
      <w:r w:rsidRPr="00C15592">
        <w:rPr>
          <w:rFonts w:asciiTheme="majorHAnsi" w:hAnsiTheme="majorHAnsi"/>
        </w:rPr>
        <w:t>,SoapUI</w:t>
      </w:r>
      <w:r w:rsidRPr="00C15592" w:rsidR="009D2198">
        <w:rPr>
          <w:rFonts w:asciiTheme="majorHAnsi" w:hAnsiTheme="majorHAnsi"/>
        </w:rPr>
        <w:t>Tool</w:t>
      </w:r>
    </w:p>
    <w:p w:rsidR="008C0010" w:rsidRPr="00C15592" w:rsidP="00DC55AE" w14:paraId="1E9565D8" w14:textId="77777777">
      <w:pPr>
        <w:jc w:val="both"/>
        <w:rPr>
          <w:rFonts w:asciiTheme="majorHAnsi" w:hAnsiTheme="majorHAnsi"/>
        </w:rPr>
      </w:pPr>
      <w:r w:rsidRPr="00C15592">
        <w:rPr>
          <w:rFonts w:asciiTheme="majorHAnsi" w:hAnsiTheme="majorHAnsi"/>
          <w:b/>
        </w:rPr>
        <w:t>Programming Languages:</w:t>
      </w:r>
      <w:r w:rsidRPr="00C15592">
        <w:rPr>
          <w:rFonts w:asciiTheme="majorHAnsi" w:hAnsiTheme="majorHAnsi"/>
        </w:rPr>
        <w:tab/>
        <w:t>C, Core Java</w:t>
      </w:r>
    </w:p>
    <w:p w:rsidR="008C0010" w:rsidRPr="00C15592" w:rsidP="00DC55AE" w14:paraId="6470C231" w14:textId="77777777">
      <w:pPr>
        <w:jc w:val="both"/>
        <w:rPr>
          <w:rFonts w:asciiTheme="majorHAnsi" w:hAnsiTheme="majorHAnsi"/>
        </w:rPr>
      </w:pPr>
      <w:r w:rsidRPr="00C15592">
        <w:rPr>
          <w:rFonts w:asciiTheme="majorHAnsi" w:hAnsiTheme="majorHAnsi"/>
          <w:b/>
        </w:rPr>
        <w:t>GUIs/ Script:</w:t>
      </w:r>
      <w:r w:rsidRPr="00C15592">
        <w:rPr>
          <w:rFonts w:asciiTheme="majorHAnsi" w:hAnsiTheme="majorHAnsi"/>
        </w:rPr>
        <w:tab/>
      </w:r>
      <w:r w:rsidRPr="00C15592">
        <w:rPr>
          <w:rFonts w:asciiTheme="majorHAnsi" w:hAnsiTheme="majorHAnsi"/>
        </w:rPr>
        <w:tab/>
      </w:r>
      <w:r w:rsidRPr="00C15592">
        <w:rPr>
          <w:rFonts w:asciiTheme="majorHAnsi" w:hAnsiTheme="majorHAnsi"/>
        </w:rPr>
        <w:tab/>
      </w:r>
      <w:r w:rsidR="007B51F7">
        <w:rPr>
          <w:rFonts w:asciiTheme="majorHAnsi" w:hAnsiTheme="majorHAnsi"/>
        </w:rPr>
        <w:t>JSP,</w:t>
      </w:r>
      <w:r w:rsidRPr="00C15592">
        <w:rPr>
          <w:rFonts w:asciiTheme="majorHAnsi" w:hAnsiTheme="majorHAnsi"/>
        </w:rPr>
        <w:t>HTML</w:t>
      </w:r>
      <w:r w:rsidRPr="00C15592">
        <w:rPr>
          <w:rFonts w:asciiTheme="majorHAnsi" w:hAnsiTheme="majorHAnsi"/>
        </w:rPr>
        <w:t>, XML</w:t>
      </w:r>
      <w:r w:rsidR="007B51F7">
        <w:rPr>
          <w:rFonts w:asciiTheme="majorHAnsi" w:hAnsiTheme="majorHAnsi"/>
        </w:rPr>
        <w:t>.Angular4</w:t>
      </w:r>
    </w:p>
    <w:p w:rsidR="008C0010" w:rsidRPr="00C15592" w:rsidP="00DC55AE" w14:paraId="54D6D0E1" w14:textId="77777777">
      <w:pPr>
        <w:jc w:val="both"/>
        <w:rPr>
          <w:rFonts w:asciiTheme="majorHAnsi" w:hAnsiTheme="majorHAnsi"/>
        </w:rPr>
      </w:pPr>
      <w:r w:rsidRPr="00C15592">
        <w:rPr>
          <w:rFonts w:asciiTheme="majorHAnsi" w:hAnsiTheme="majorHAnsi"/>
          <w:b/>
        </w:rPr>
        <w:t>Databases</w:t>
      </w:r>
      <w:r w:rsidRPr="00C15592">
        <w:rPr>
          <w:rFonts w:asciiTheme="majorHAnsi" w:hAnsiTheme="majorHAnsi"/>
        </w:rPr>
        <w:t xml:space="preserve"> :</w:t>
      </w:r>
      <w:r w:rsidRPr="00C15592">
        <w:rPr>
          <w:rFonts w:asciiTheme="majorHAnsi" w:hAnsiTheme="majorHAnsi"/>
        </w:rPr>
        <w:tab/>
      </w:r>
      <w:r w:rsidRPr="00C15592">
        <w:rPr>
          <w:rFonts w:asciiTheme="majorHAnsi" w:hAnsiTheme="majorHAnsi"/>
        </w:rPr>
        <w:tab/>
      </w:r>
      <w:r w:rsidRPr="00C15592">
        <w:rPr>
          <w:rFonts w:asciiTheme="majorHAnsi" w:hAnsiTheme="majorHAnsi"/>
        </w:rPr>
        <w:tab/>
      </w:r>
      <w:r w:rsidRPr="00C15592">
        <w:rPr>
          <w:rFonts w:asciiTheme="majorHAnsi" w:hAnsiTheme="majorHAnsi"/>
        </w:rPr>
        <w:t>Oracle</w:t>
      </w:r>
      <w:r w:rsidR="00B71F5E">
        <w:rPr>
          <w:rFonts w:asciiTheme="majorHAnsi" w:hAnsiTheme="majorHAnsi"/>
        </w:rPr>
        <w:t>,MySQL</w:t>
      </w:r>
      <w:r w:rsidR="0004227B">
        <w:rPr>
          <w:rFonts w:asciiTheme="majorHAnsi" w:hAnsiTheme="majorHAnsi"/>
        </w:rPr>
        <w:t>,NoSql</w:t>
      </w:r>
      <w:r w:rsidR="0004227B">
        <w:rPr>
          <w:rFonts w:asciiTheme="majorHAnsi" w:hAnsiTheme="majorHAnsi"/>
        </w:rPr>
        <w:t>(MongoDB)</w:t>
      </w:r>
    </w:p>
    <w:p w:rsidR="008C0010" w:rsidRPr="00C15592" w:rsidP="00DC55AE" w14:paraId="501823F9" w14:textId="77777777">
      <w:pPr>
        <w:jc w:val="both"/>
        <w:rPr>
          <w:rFonts w:asciiTheme="majorHAnsi" w:hAnsiTheme="majorHAnsi"/>
        </w:rPr>
      </w:pPr>
      <w:r w:rsidRPr="00C15592">
        <w:rPr>
          <w:rFonts w:asciiTheme="majorHAnsi" w:hAnsiTheme="majorHAnsi"/>
          <w:b/>
        </w:rPr>
        <w:t>Other Tools:</w:t>
      </w:r>
      <w:r w:rsidRPr="00C15592">
        <w:rPr>
          <w:rFonts w:asciiTheme="majorHAnsi" w:hAnsiTheme="majorHAnsi"/>
        </w:rPr>
        <w:tab/>
      </w:r>
      <w:r w:rsidRPr="00C15592">
        <w:rPr>
          <w:rFonts w:asciiTheme="majorHAnsi" w:hAnsiTheme="majorHAnsi"/>
        </w:rPr>
        <w:tab/>
      </w:r>
      <w:r w:rsidRPr="00C15592">
        <w:rPr>
          <w:rFonts w:asciiTheme="majorHAnsi" w:hAnsiTheme="majorHAnsi"/>
        </w:rPr>
        <w:tab/>
      </w:r>
      <w:r w:rsidRPr="00C15592">
        <w:rPr>
          <w:rFonts w:asciiTheme="majorHAnsi" w:hAnsiTheme="majorHAnsi"/>
        </w:rPr>
        <w:t>TOAD</w:t>
      </w:r>
      <w:r w:rsidR="005C7090">
        <w:rPr>
          <w:rFonts w:asciiTheme="majorHAnsi" w:hAnsiTheme="majorHAnsi"/>
        </w:rPr>
        <w:t>,G</w:t>
      </w:r>
      <w:r w:rsidR="0043462E">
        <w:rPr>
          <w:rFonts w:asciiTheme="majorHAnsi" w:hAnsiTheme="majorHAnsi"/>
        </w:rPr>
        <w:t>itHub</w:t>
      </w:r>
      <w:r w:rsidR="0043462E">
        <w:rPr>
          <w:rFonts w:asciiTheme="majorHAnsi" w:hAnsiTheme="majorHAnsi"/>
        </w:rPr>
        <w:t>,Maven,Bitbucket</w:t>
      </w:r>
    </w:p>
    <w:p w:rsidR="008C0010" w:rsidRPr="00C15592" w:rsidP="00DC55AE" w14:paraId="4928F84C" w14:textId="77777777">
      <w:pPr>
        <w:jc w:val="both"/>
        <w:rPr>
          <w:rFonts w:asciiTheme="majorHAnsi" w:hAnsiTheme="majorHAnsi"/>
        </w:rPr>
      </w:pPr>
      <w:r w:rsidRPr="00C15592">
        <w:rPr>
          <w:rFonts w:asciiTheme="majorHAnsi" w:hAnsiTheme="majorHAnsi"/>
          <w:b/>
        </w:rPr>
        <w:t>Operating Systems:</w:t>
      </w:r>
      <w:r w:rsidRPr="00C15592">
        <w:rPr>
          <w:rFonts w:asciiTheme="majorHAnsi" w:hAnsiTheme="majorHAnsi"/>
        </w:rPr>
        <w:tab/>
      </w:r>
      <w:r w:rsidRPr="00C15592">
        <w:rPr>
          <w:rFonts w:asciiTheme="majorHAnsi" w:hAnsiTheme="majorHAnsi"/>
        </w:rPr>
        <w:tab/>
        <w:t>Windows NT/2000/XP/Vista/7, UNIX</w:t>
      </w:r>
    </w:p>
    <w:p w:rsidR="008C0010" w:rsidRPr="00C15592" w:rsidP="00DC55AE" w14:paraId="43CA6A94" w14:textId="4F4EF87F">
      <w:pPr>
        <w:jc w:val="both"/>
        <w:rPr>
          <w:rFonts w:asciiTheme="majorHAnsi" w:hAnsiTheme="majorHAnsi"/>
        </w:rPr>
      </w:pPr>
      <w:r>
        <w:rPr>
          <w:rFonts w:eastAsia="Arial Unicode MS" w:asciiTheme="majorHAnsi" w:hAnsiTheme="majorHAnsi"/>
          <w:noProof/>
          <w:lang w:val="en-IN" w:eastAsia="en-IN"/>
        </w:rPr>
        <mc:AlternateContent>
          <mc:Choice Requires="wps">
            <w:drawing>
              <wp:anchor distT="0" distB="0" distL="114300" distR="114300" simplePos="0" relativeHeight="251683840" behindDoc="0" locked="0" layoutInCell="1" allowOverlap="1">
                <wp:simplePos x="0" y="0"/>
                <wp:positionH relativeFrom="margin">
                  <wp:posOffset>4135120</wp:posOffset>
                </wp:positionH>
                <wp:positionV relativeFrom="paragraph">
                  <wp:posOffset>99060</wp:posOffset>
                </wp:positionV>
                <wp:extent cx="2400300" cy="161925"/>
                <wp:effectExtent l="0" t="0" r="0" b="9525"/>
                <wp:wrapNone/>
                <wp:docPr id="1" name="L-Shape 1"/>
                <wp:cNvGraphicFramePr/>
                <a:graphic xmlns:a="http://schemas.openxmlformats.org/drawingml/2006/main">
                  <a:graphicData uri="http://schemas.microsoft.com/office/word/2010/wordprocessingShape">
                    <wps:wsp xmlns:wps="http://schemas.microsoft.com/office/word/2010/wordprocessingShape">
                      <wps:cNvSpPr/>
                      <wps:spPr>
                        <a:xfrm rot="10800000">
                          <a:off x="0" y="0"/>
                          <a:ext cx="2400300" cy="161925"/>
                        </a:xfrm>
                        <a:prstGeom prst="corner">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L-Shape 1" o:spid="_x0000_s1038" style="width:189pt;height:12.75pt;margin-top:7.8pt;margin-left:325.6pt;mso-height-percent:0;mso-height-relative:margin;mso-position-horizontal-relative:margin;mso-width-percent:0;mso-width-relative:margin;mso-wrap-distance-bottom:0;mso-wrap-distance-left:9pt;mso-wrap-distance-right:9pt;mso-wrap-distance-top:0;mso-wrap-style:square;position:absolute;rotation:180;visibility:visible;v-text-anchor:middle;z-index:251684864" coordsize="2400300,161925" path="m,l80963,l80963,80963l2400300,80963l2400300,161925l,161925,,xe" fillcolor="#4f81bd" strokecolor="white" strokeweight="2pt">
                <v:path arrowok="t" o:connecttype="custom" o:connectlocs="0,0;80963,0;80963,80963;2400300,80963;2400300,161925;0,161925;0,0" o:connectangles="0,0,0,0,0,0,0"/>
                <w10:wrap anchorx="margin"/>
              </v:shape>
            </w:pict>
          </mc:Fallback>
        </mc:AlternateContent>
      </w:r>
    </w:p>
    <w:p w:rsidR="008C0010" w:rsidRPr="00C15592" w:rsidP="002D063B" w14:paraId="476789FB" w14:textId="335F68E3">
      <w:pPr>
        <w:pBdr>
          <w:top w:val="dotted" w:sz="4" w:space="1" w:color="auto"/>
          <w:bottom w:val="dotted" w:sz="4" w:space="1" w:color="auto"/>
        </w:pBdr>
        <w:shd w:val="clear" w:color="auto" w:fill="FFFFFF" w:themeFill="background1"/>
        <w:jc w:val="center"/>
        <w:rPr>
          <w:rFonts w:eastAsia="Arial Unicode MS" w:asciiTheme="majorHAnsi" w:hAnsiTheme="majorHAnsi" w:cs="Arial Unicode MS"/>
          <w:b/>
          <w:smallCaps/>
          <w:color w:val="365F91" w:themeColor="accent1" w:themeShade="BF"/>
          <w:spacing w:val="38"/>
        </w:rPr>
      </w:pPr>
      <w:r>
        <w:rPr>
          <w:rFonts w:eastAsia="Arial Unicode MS" w:asciiTheme="majorHAnsi" w:hAnsiTheme="majorHAnsi" w:cs="Arial Unicode MS"/>
          <w:b/>
          <w:smallCaps/>
          <w:noProof/>
          <w:color w:val="365F91" w:themeColor="accent1" w:themeShade="BF"/>
          <w:spacing w:val="38"/>
          <w:lang w:val="en-IN" w:eastAsia="en-IN"/>
        </w:rPr>
        <mc:AlternateContent>
          <mc:Choice Requires="wps">
            <w:drawing>
              <wp:anchor distT="0" distB="0" distL="114300" distR="114300" simplePos="0" relativeHeight="251685888" behindDoc="0" locked="0" layoutInCell="1" allowOverlap="1">
                <wp:simplePos x="0" y="0"/>
                <wp:positionH relativeFrom="margin">
                  <wp:align>left</wp:align>
                </wp:positionH>
                <wp:positionV relativeFrom="paragraph">
                  <wp:posOffset>33020</wp:posOffset>
                </wp:positionV>
                <wp:extent cx="2228850" cy="161925"/>
                <wp:effectExtent l="0" t="0" r="0" b="9525"/>
                <wp:wrapNone/>
                <wp:docPr id="2" name="L-Shape 2"/>
                <wp:cNvGraphicFramePr/>
                <a:graphic xmlns:a="http://schemas.openxmlformats.org/drawingml/2006/main">
                  <a:graphicData uri="http://schemas.microsoft.com/office/word/2010/wordprocessingShape">
                    <wps:wsp xmlns:wps="http://schemas.microsoft.com/office/word/2010/wordprocessingShape">
                      <wps:cNvSpPr/>
                      <wps:spPr>
                        <a:xfrm>
                          <a:off x="0" y="0"/>
                          <a:ext cx="2228850" cy="161925"/>
                        </a:xfrm>
                        <a:prstGeom prst="corner">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L-Shape 2" o:spid="_x0000_s1039" style="width:175.5pt;height:12.75pt;margin-top:2.6pt;margin-left:0;mso-height-percent:0;mso-height-relative:margin;mso-position-horizontal:left;mso-position-horizontal-relative:margin;mso-width-percent:0;mso-width-relative:margin;mso-wrap-distance-bottom:0;mso-wrap-distance-left:9pt;mso-wrap-distance-right:9pt;mso-wrap-distance-top:0;mso-wrap-style:square;position:absolute;visibility:visible;v-text-anchor:middle;z-index:251686912" coordsize="2228850,161925" path="m,l80963,l80963,80963l2228850,80963l2228850,161925l,161925,,xe" fillcolor="#4f81bd" strokecolor="white" strokeweight="2pt">
                <v:path arrowok="t" o:connecttype="custom" o:connectlocs="0,0;80963,0;80963,80963;2228850,80963;2228850,161925;0,161925;0,0" o:connectangles="0,0,0,0,0,0,0"/>
                <w10:wrap anchorx="margin"/>
              </v:shape>
            </w:pict>
          </mc:Fallback>
        </mc:AlternateContent>
      </w:r>
      <w:r w:rsidRPr="00C15592">
        <w:rPr>
          <w:rFonts w:eastAsia="Arial Unicode MS" w:asciiTheme="majorHAnsi" w:hAnsiTheme="majorHAnsi" w:cs="Arial Unicode MS"/>
          <w:b/>
          <w:smallCaps/>
          <w:noProof/>
          <w:color w:val="365F91" w:themeColor="accent1" w:themeShade="BF"/>
          <w:spacing w:val="38"/>
          <w:lang w:val="en-IN" w:eastAsia="en-IN"/>
        </w:rPr>
        <w:t>CERTIFICATIONS</w:t>
      </w:r>
    </w:p>
    <w:p w:rsidR="007975C7" w:rsidP="002D063B" w14:paraId="14D3D58F" w14:textId="42889C0C">
      <w:pPr>
        <w:pStyle w:val="ListParagraph"/>
        <w:numPr>
          <w:ilvl w:val="0"/>
          <w:numId w:val="11"/>
        </w:numPr>
        <w:spacing w:after="0" w:line="240" w:lineRule="auto"/>
        <w:jc w:val="both"/>
        <w:rPr>
          <w:rFonts w:asciiTheme="majorHAnsi" w:hAnsiTheme="majorHAnsi"/>
          <w:sz w:val="20"/>
          <w:szCs w:val="20"/>
        </w:rPr>
      </w:pPr>
      <w:r>
        <w:rPr>
          <w:rFonts w:asciiTheme="majorHAnsi" w:hAnsiTheme="majorHAnsi"/>
          <w:sz w:val="20"/>
          <w:szCs w:val="20"/>
        </w:rPr>
        <w:t xml:space="preserve">Certified Scrum </w:t>
      </w:r>
      <w:r>
        <w:rPr>
          <w:rFonts w:asciiTheme="majorHAnsi" w:hAnsiTheme="majorHAnsi"/>
          <w:sz w:val="20"/>
          <w:szCs w:val="20"/>
        </w:rPr>
        <w:t>Master</w:t>
      </w:r>
      <w:r w:rsidR="002C4AC7">
        <w:rPr>
          <w:rFonts w:asciiTheme="majorHAnsi" w:hAnsiTheme="majorHAnsi"/>
          <w:sz w:val="20"/>
          <w:szCs w:val="20"/>
        </w:rPr>
        <w:t>,</w:t>
      </w:r>
      <w:r>
        <w:rPr>
          <w:rFonts w:asciiTheme="majorHAnsi" w:hAnsiTheme="majorHAnsi"/>
          <w:sz w:val="20"/>
          <w:szCs w:val="20"/>
        </w:rPr>
        <w:t>CSM</w:t>
      </w:r>
      <w:r>
        <w:rPr>
          <w:rFonts w:asciiTheme="majorHAnsi" w:hAnsiTheme="majorHAnsi"/>
          <w:sz w:val="20"/>
          <w:szCs w:val="20"/>
        </w:rPr>
        <w:t xml:space="preserve"> Certified ,Nov 2020,Bangalore</w:t>
      </w:r>
    </w:p>
    <w:p w:rsidR="008C0010" w:rsidRPr="00C15592" w:rsidP="002D063B" w14:paraId="6A253055" w14:textId="2E0F1CE2">
      <w:pPr>
        <w:pStyle w:val="ListParagraph"/>
        <w:numPr>
          <w:ilvl w:val="0"/>
          <w:numId w:val="11"/>
        </w:numPr>
        <w:spacing w:after="0" w:line="240" w:lineRule="auto"/>
        <w:jc w:val="both"/>
        <w:rPr>
          <w:rFonts w:asciiTheme="majorHAnsi" w:hAnsiTheme="majorHAnsi"/>
          <w:sz w:val="20"/>
          <w:szCs w:val="20"/>
        </w:rPr>
      </w:pPr>
      <w:r w:rsidRPr="00C15592">
        <w:rPr>
          <w:rFonts w:asciiTheme="majorHAnsi" w:hAnsiTheme="majorHAnsi"/>
          <w:sz w:val="20"/>
          <w:szCs w:val="20"/>
        </w:rPr>
        <w:t xml:space="preserve">NIIT </w:t>
      </w:r>
      <w:r w:rsidRPr="00C15592" w:rsidR="009D2198">
        <w:rPr>
          <w:rFonts w:asciiTheme="majorHAnsi" w:hAnsiTheme="majorHAnsi"/>
          <w:sz w:val="20"/>
          <w:szCs w:val="20"/>
        </w:rPr>
        <w:t xml:space="preserve">Certified </w:t>
      </w:r>
      <w:r w:rsidRPr="00C15592">
        <w:rPr>
          <w:rFonts w:asciiTheme="majorHAnsi" w:hAnsiTheme="majorHAnsi"/>
          <w:sz w:val="20"/>
          <w:szCs w:val="20"/>
        </w:rPr>
        <w:t>Java/J2EE Technologies, July 2005, Bangalore</w:t>
      </w:r>
    </w:p>
    <w:p w:rsidR="008C0010" w:rsidRPr="00C15592" w:rsidP="002D063B" w14:paraId="2FBC1807" w14:textId="77777777">
      <w:pPr>
        <w:pStyle w:val="ListParagraph"/>
        <w:numPr>
          <w:ilvl w:val="0"/>
          <w:numId w:val="11"/>
        </w:numPr>
        <w:spacing w:after="0" w:line="240" w:lineRule="auto"/>
        <w:jc w:val="both"/>
        <w:rPr>
          <w:rFonts w:asciiTheme="majorHAnsi" w:hAnsiTheme="majorHAnsi"/>
          <w:sz w:val="20"/>
          <w:szCs w:val="20"/>
        </w:rPr>
      </w:pPr>
      <w:r w:rsidRPr="00C15592">
        <w:rPr>
          <w:rFonts w:asciiTheme="majorHAnsi" w:hAnsiTheme="majorHAnsi"/>
          <w:sz w:val="20"/>
          <w:szCs w:val="20"/>
        </w:rPr>
        <w:t xml:space="preserve">SCJP </w:t>
      </w:r>
      <w:r w:rsidRPr="00C15592" w:rsidR="009D2198">
        <w:rPr>
          <w:rFonts w:asciiTheme="majorHAnsi" w:hAnsiTheme="majorHAnsi"/>
          <w:sz w:val="20"/>
          <w:szCs w:val="20"/>
        </w:rPr>
        <w:t xml:space="preserve">Certified </w:t>
      </w:r>
      <w:r w:rsidRPr="00C15592">
        <w:rPr>
          <w:rFonts w:asciiTheme="majorHAnsi" w:hAnsiTheme="majorHAnsi"/>
          <w:sz w:val="20"/>
          <w:szCs w:val="20"/>
        </w:rPr>
        <w:t xml:space="preserve">Programmer for </w:t>
      </w:r>
      <w:r w:rsidRPr="00C15592" w:rsidR="009D2198">
        <w:rPr>
          <w:rFonts w:asciiTheme="majorHAnsi" w:hAnsiTheme="majorHAnsi"/>
          <w:sz w:val="20"/>
          <w:szCs w:val="20"/>
        </w:rPr>
        <w:t xml:space="preserve">Java </w:t>
      </w:r>
      <w:r w:rsidRPr="00C15592">
        <w:rPr>
          <w:rFonts w:asciiTheme="majorHAnsi" w:hAnsiTheme="majorHAnsi"/>
          <w:sz w:val="20"/>
          <w:szCs w:val="20"/>
        </w:rPr>
        <w:t>2 Platform on January 23, 2009</w:t>
      </w:r>
    </w:p>
    <w:p w:rsidR="008C0010" w:rsidRPr="00C15592" w:rsidP="002D063B" w14:paraId="5DF294A4" w14:textId="77777777">
      <w:pPr>
        <w:pStyle w:val="ListParagraph"/>
        <w:numPr>
          <w:ilvl w:val="0"/>
          <w:numId w:val="11"/>
        </w:numPr>
        <w:spacing w:after="0" w:line="240" w:lineRule="auto"/>
        <w:jc w:val="both"/>
        <w:rPr>
          <w:rFonts w:asciiTheme="majorHAnsi" w:hAnsiTheme="majorHAnsi"/>
          <w:sz w:val="20"/>
          <w:szCs w:val="20"/>
        </w:rPr>
      </w:pPr>
      <w:r w:rsidRPr="00C15592">
        <w:rPr>
          <w:rFonts w:asciiTheme="majorHAnsi" w:hAnsiTheme="majorHAnsi"/>
          <w:sz w:val="20"/>
          <w:szCs w:val="20"/>
        </w:rPr>
        <w:t xml:space="preserve">Completed </w:t>
      </w:r>
      <w:r w:rsidRPr="00C15592" w:rsidR="009A07CA">
        <w:rPr>
          <w:rFonts w:asciiTheme="majorHAnsi" w:hAnsiTheme="majorHAnsi"/>
          <w:sz w:val="20"/>
          <w:szCs w:val="20"/>
        </w:rPr>
        <w:t xml:space="preserve">Online </w:t>
      </w:r>
      <w:r w:rsidRPr="00C15592">
        <w:rPr>
          <w:rFonts w:asciiTheme="majorHAnsi" w:hAnsiTheme="majorHAnsi"/>
          <w:sz w:val="20"/>
          <w:szCs w:val="20"/>
        </w:rPr>
        <w:t xml:space="preserve">Technical </w:t>
      </w:r>
      <w:r w:rsidRPr="00C15592" w:rsidR="009D2198">
        <w:rPr>
          <w:rFonts w:asciiTheme="majorHAnsi" w:hAnsiTheme="majorHAnsi"/>
          <w:sz w:val="20"/>
          <w:szCs w:val="20"/>
        </w:rPr>
        <w:t xml:space="preserve">Test </w:t>
      </w:r>
      <w:r w:rsidRPr="00C15592">
        <w:rPr>
          <w:rFonts w:asciiTheme="majorHAnsi" w:hAnsiTheme="majorHAnsi"/>
          <w:sz w:val="20"/>
          <w:szCs w:val="20"/>
        </w:rPr>
        <w:t>of TA TR 201 at Infosys Ltd.</w:t>
      </w:r>
    </w:p>
    <w:p w:rsidR="005C55BE" w:rsidRPr="00C15592" w:rsidP="00DC55AE" w14:paraId="3E3D3816" w14:textId="74BFC7F2">
      <w:pPr>
        <w:jc w:val="both"/>
        <w:rPr>
          <w:rFonts w:asciiTheme="majorHAnsi" w:hAnsiTheme="majorHAnsi"/>
        </w:rPr>
      </w:pPr>
      <w:r>
        <w:rPr>
          <w:rFonts w:eastAsia="Arial Unicode MS" w:asciiTheme="majorHAnsi" w:hAnsiTheme="majorHAnsi"/>
          <w:noProof/>
          <w:lang w:val="en-IN" w:eastAsia="en-IN"/>
        </w:rPr>
        <mc:AlternateContent>
          <mc:Choice Requires="wps">
            <w:drawing>
              <wp:anchor distT="0" distB="0" distL="114300" distR="114300" simplePos="0" relativeHeight="251658240" behindDoc="0" locked="0" layoutInCell="1" allowOverlap="1">
                <wp:simplePos x="0" y="0"/>
                <wp:positionH relativeFrom="margin">
                  <wp:posOffset>4135120</wp:posOffset>
                </wp:positionH>
                <wp:positionV relativeFrom="paragraph">
                  <wp:posOffset>99060</wp:posOffset>
                </wp:positionV>
                <wp:extent cx="2400300" cy="161925"/>
                <wp:effectExtent l="0" t="0" r="0" b="9525"/>
                <wp:wrapNone/>
                <wp:docPr id="57" name="L-Shape 57"/>
                <wp:cNvGraphicFramePr/>
                <a:graphic xmlns:a="http://schemas.openxmlformats.org/drawingml/2006/main">
                  <a:graphicData uri="http://schemas.microsoft.com/office/word/2010/wordprocessingShape">
                    <wps:wsp xmlns:wps="http://schemas.microsoft.com/office/word/2010/wordprocessingShape">
                      <wps:cNvSpPr/>
                      <wps:spPr>
                        <a:xfrm rot="10800000">
                          <a:off x="0" y="0"/>
                          <a:ext cx="2400300" cy="161925"/>
                        </a:xfrm>
                        <a:prstGeom prst="corner">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L-Shape 57" o:spid="_x0000_s1040" style="width:189pt;height:12.75pt;margin-top:7.8pt;margin-left:325.6pt;mso-height-percent:0;mso-height-relative:margin;mso-position-horizontal-relative:margin;mso-width-percent:0;mso-width-relative:margin;mso-wrap-distance-bottom:0;mso-wrap-distance-left:9pt;mso-wrap-distance-right:9pt;mso-wrap-distance-top:0;mso-wrap-style:square;position:absolute;rotation:180;visibility:visible;v-text-anchor:middle;z-index:251660288" coordsize="2400300,161925" path="m,l80963,l80963,80963l2400300,80963l2400300,161925l,161925,,xe" fillcolor="#4f81bd" strokecolor="white" strokeweight="2pt">
                <v:path arrowok="t" o:connecttype="custom" o:connectlocs="0,0;80963,0;80963,80963;2400300,80963;2400300,161925;0,161925;0,0" o:connectangles="0,0,0,0,0,0,0"/>
                <w10:wrap anchorx="margin"/>
              </v:shape>
            </w:pict>
          </mc:Fallback>
        </mc:AlternateContent>
      </w:r>
    </w:p>
    <w:p w:rsidR="005C55BE" w:rsidRPr="00C15592" w:rsidP="002D063B" w14:paraId="4D9D7C08" w14:textId="5BBC9EAD">
      <w:pPr>
        <w:pBdr>
          <w:top w:val="dotted" w:sz="4" w:space="1" w:color="auto"/>
          <w:bottom w:val="dotted" w:sz="4" w:space="1" w:color="auto"/>
        </w:pBdr>
        <w:shd w:val="clear" w:color="auto" w:fill="FFFFFF" w:themeFill="background1"/>
        <w:jc w:val="center"/>
        <w:rPr>
          <w:rFonts w:eastAsia="Arial Unicode MS" w:asciiTheme="majorHAnsi" w:hAnsiTheme="majorHAnsi" w:cs="Arial Unicode MS"/>
          <w:b/>
          <w:smallCaps/>
          <w:color w:val="365F91" w:themeColor="accent1" w:themeShade="BF"/>
          <w:spacing w:val="38"/>
        </w:rPr>
      </w:pPr>
      <w:r>
        <w:rPr>
          <w:rFonts w:eastAsia="Arial Unicode MS" w:asciiTheme="majorHAnsi" w:hAnsiTheme="majorHAnsi" w:cs="Arial Unicode MS"/>
          <w:b/>
          <w:smallCaps/>
          <w:noProof/>
          <w:color w:val="365F91" w:themeColor="accent1" w:themeShade="BF"/>
          <w:spacing w:val="38"/>
          <w:lang w:val="en-IN" w:eastAsia="en-IN"/>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33020</wp:posOffset>
                </wp:positionV>
                <wp:extent cx="2228850" cy="161925"/>
                <wp:effectExtent l="0" t="0" r="0" b="9525"/>
                <wp:wrapNone/>
                <wp:docPr id="46" name="L-Shape 46"/>
                <wp:cNvGraphicFramePr/>
                <a:graphic xmlns:a="http://schemas.openxmlformats.org/drawingml/2006/main">
                  <a:graphicData uri="http://schemas.microsoft.com/office/word/2010/wordprocessingShape">
                    <wps:wsp xmlns:wps="http://schemas.microsoft.com/office/word/2010/wordprocessingShape">
                      <wps:cNvSpPr/>
                      <wps:spPr>
                        <a:xfrm>
                          <a:off x="0" y="0"/>
                          <a:ext cx="2228850" cy="161925"/>
                        </a:xfrm>
                        <a:prstGeom prst="corner">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L-Shape 46" o:spid="_x0000_s1041" style="width:175.5pt;height:12.75pt;margin-top:2.6pt;margin-left:0;mso-height-percent:0;mso-height-relative:margin;mso-position-horizontal:left;mso-position-horizontal-relative:margin;mso-width-percent:0;mso-width-relative:margin;mso-wrap-distance-bottom:0;mso-wrap-distance-left:9pt;mso-wrap-distance-right:9pt;mso-wrap-distance-top:0;mso-wrap-style:square;position:absolute;visibility:visible;v-text-anchor:middle;z-index:251664384" coordsize="2228850,161925" path="m,l80963,l80963,80963l2228850,80963l2228850,161925l,161925,,xe" fillcolor="#4f81bd" strokecolor="white" strokeweight="2pt">
                <v:path arrowok="t" o:connecttype="custom" o:connectlocs="0,0;80963,0;80963,80963;2228850,80963;2228850,161925;0,161925;0,0" o:connectangles="0,0,0,0,0,0,0"/>
                <w10:wrap anchorx="margin"/>
              </v:shape>
            </w:pict>
          </mc:Fallback>
        </mc:AlternateContent>
      </w:r>
      <w:r w:rsidRPr="00C15592">
        <w:rPr>
          <w:rFonts w:eastAsia="Arial Unicode MS" w:asciiTheme="majorHAnsi" w:hAnsiTheme="majorHAnsi" w:cs="Arial Unicode MS"/>
          <w:b/>
          <w:smallCaps/>
          <w:color w:val="365F91" w:themeColor="accent1" w:themeShade="BF"/>
          <w:spacing w:val="38"/>
        </w:rPr>
        <w:t xml:space="preserve">EDUCATION  </w:t>
      </w:r>
    </w:p>
    <w:p w:rsidR="008C0010" w:rsidRPr="00C15592" w:rsidP="002D063B" w14:paraId="2DAC2928" w14:textId="77777777">
      <w:pPr>
        <w:pStyle w:val="ListParagraph"/>
        <w:numPr>
          <w:ilvl w:val="0"/>
          <w:numId w:val="11"/>
        </w:numPr>
        <w:spacing w:after="0" w:line="240" w:lineRule="auto"/>
        <w:jc w:val="both"/>
        <w:rPr>
          <w:rFonts w:asciiTheme="majorHAnsi" w:hAnsiTheme="majorHAnsi"/>
          <w:sz w:val="20"/>
          <w:szCs w:val="20"/>
        </w:rPr>
      </w:pPr>
      <w:r w:rsidRPr="00C15592">
        <w:rPr>
          <w:rFonts w:asciiTheme="majorHAnsi" w:hAnsiTheme="majorHAnsi"/>
          <w:sz w:val="20"/>
          <w:szCs w:val="20"/>
        </w:rPr>
        <w:t>MCA from Andhra University</w:t>
      </w:r>
      <w:r w:rsidRPr="00C15592">
        <w:rPr>
          <w:rFonts w:asciiTheme="majorHAnsi" w:hAnsiTheme="majorHAnsi"/>
          <w:sz w:val="20"/>
          <w:szCs w:val="20"/>
        </w:rPr>
        <w:tab/>
        <w:t>in 2004</w:t>
      </w:r>
    </w:p>
    <w:p w:rsidR="003451E0" w:rsidRPr="00C15592" w:rsidP="002D063B" w14:paraId="40B3ACBD" w14:textId="77777777">
      <w:pPr>
        <w:pStyle w:val="ListParagraph"/>
        <w:numPr>
          <w:ilvl w:val="0"/>
          <w:numId w:val="11"/>
        </w:numPr>
        <w:spacing w:after="0" w:line="240" w:lineRule="auto"/>
        <w:jc w:val="both"/>
        <w:rPr>
          <w:rFonts w:asciiTheme="majorHAnsi" w:hAnsiTheme="majorHAnsi"/>
          <w:sz w:val="20"/>
          <w:szCs w:val="20"/>
        </w:rPr>
      </w:pPr>
      <w:r w:rsidRPr="00C15592">
        <w:rPr>
          <w:rFonts w:asciiTheme="majorHAnsi" w:hAnsiTheme="majorHAnsi"/>
          <w:sz w:val="20"/>
          <w:szCs w:val="20"/>
        </w:rPr>
        <w:t xml:space="preserve">BCA from Sri Padmavathi </w:t>
      </w:r>
      <w:r w:rsidRPr="00C15592">
        <w:rPr>
          <w:rFonts w:asciiTheme="majorHAnsi" w:hAnsiTheme="majorHAnsi"/>
          <w:sz w:val="20"/>
          <w:szCs w:val="20"/>
        </w:rPr>
        <w:t>Mahila</w:t>
      </w:r>
      <w:r w:rsidRPr="00C15592">
        <w:rPr>
          <w:rFonts w:asciiTheme="majorHAnsi" w:hAnsiTheme="majorHAnsi"/>
          <w:sz w:val="20"/>
          <w:szCs w:val="20"/>
        </w:rPr>
        <w:t xml:space="preserve"> University in 2000</w:t>
      </w:r>
    </w:p>
    <w:p w:rsidR="008C0010" w:rsidRPr="00C15592" w:rsidP="00DC55AE" w14:paraId="47F693E5" w14:textId="0DA8917A">
      <w:pPr>
        <w:jc w:val="both"/>
        <w:rPr>
          <w:rFonts w:asciiTheme="majorHAnsi" w:hAnsiTheme="majorHAnsi"/>
        </w:rPr>
      </w:pPr>
      <w:r>
        <w:rPr>
          <w:rFonts w:eastAsia="Arial Unicode MS" w:asciiTheme="majorHAnsi" w:hAnsiTheme="majorHAnsi"/>
          <w:noProof/>
          <w:lang w:val="en-IN" w:eastAsia="en-IN"/>
        </w:rPr>
        <mc:AlternateContent>
          <mc:Choice Requires="wps">
            <w:drawing>
              <wp:anchor distT="0" distB="0" distL="114300" distR="114300" simplePos="0" relativeHeight="251689984" behindDoc="0" locked="0" layoutInCell="1" allowOverlap="1">
                <wp:simplePos x="0" y="0"/>
                <wp:positionH relativeFrom="margin">
                  <wp:posOffset>4287520</wp:posOffset>
                </wp:positionH>
                <wp:positionV relativeFrom="paragraph">
                  <wp:posOffset>125095</wp:posOffset>
                </wp:positionV>
                <wp:extent cx="2400300" cy="161925"/>
                <wp:effectExtent l="0" t="0" r="0" b="9525"/>
                <wp:wrapNone/>
                <wp:docPr id="5" name="L-Shape 5"/>
                <wp:cNvGraphicFramePr/>
                <a:graphic xmlns:a="http://schemas.openxmlformats.org/drawingml/2006/main">
                  <a:graphicData uri="http://schemas.microsoft.com/office/word/2010/wordprocessingShape">
                    <wps:wsp xmlns:wps="http://schemas.microsoft.com/office/word/2010/wordprocessingShape">
                      <wps:cNvSpPr/>
                      <wps:spPr>
                        <a:xfrm rot="10800000">
                          <a:off x="0" y="0"/>
                          <a:ext cx="2400300" cy="161925"/>
                        </a:xfrm>
                        <a:prstGeom prst="corner">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L-Shape 5" o:spid="_x0000_s1042" style="width:189pt;height:12.75pt;margin-top:9.85pt;margin-left:337.6pt;mso-height-percent:0;mso-height-relative:margin;mso-position-horizontal-relative:margin;mso-width-percent:0;mso-width-relative:margin;mso-wrap-distance-bottom:0;mso-wrap-distance-left:9pt;mso-wrap-distance-right:9pt;mso-wrap-distance-top:0;mso-wrap-style:square;position:absolute;rotation:180;visibility:visible;v-text-anchor:middle;z-index:251691008" coordsize="2400300,161925" path="m,l80963,l80963,80963l2400300,80963l2400300,161925l,161925,,xe" fillcolor="#4f81bd" strokecolor="white" strokeweight="2pt">
                <v:path arrowok="t" o:connecttype="custom" o:connectlocs="0,0;80963,0;80963,80963;2400300,80963;2400300,161925;0,161925;0,0" o:connectangles="0,0,0,0,0,0,0"/>
                <w10:wrap anchorx="margin"/>
              </v:shape>
            </w:pict>
          </mc:Fallback>
        </mc:AlternateContent>
      </w:r>
    </w:p>
    <w:p w:rsidR="008C0010" w:rsidRPr="00C15592" w:rsidP="00DC55AE" w14:paraId="59948BBC" w14:textId="7B9E771E">
      <w:pPr>
        <w:pBdr>
          <w:top w:val="dotted" w:sz="4" w:space="1" w:color="auto"/>
          <w:bottom w:val="dotted" w:sz="4" w:space="1" w:color="auto"/>
        </w:pBdr>
        <w:shd w:val="clear" w:color="auto" w:fill="FFFFFF" w:themeFill="background1"/>
        <w:jc w:val="center"/>
        <w:rPr>
          <w:rFonts w:eastAsia="Arial Unicode MS" w:asciiTheme="majorHAnsi" w:hAnsiTheme="majorHAnsi" w:cs="Arial Unicode MS"/>
          <w:b/>
          <w:smallCaps/>
          <w:color w:val="365F91" w:themeColor="accent1" w:themeShade="BF"/>
          <w:spacing w:val="38"/>
        </w:rPr>
      </w:pPr>
      <w:r>
        <w:rPr>
          <w:rFonts w:eastAsia="Arial Unicode MS" w:asciiTheme="majorHAnsi" w:hAnsiTheme="majorHAnsi" w:cs="Arial Unicode MS"/>
          <w:b/>
          <w:smallCaps/>
          <w:noProof/>
          <w:color w:val="365F91" w:themeColor="accent1" w:themeShade="BF"/>
          <w:spacing w:val="38"/>
          <w:lang w:val="en-IN" w:eastAsia="en-IN"/>
        </w:rPr>
        <mc:AlternateContent>
          <mc:Choice Requires="wps">
            <w:drawing>
              <wp:anchor distT="0" distB="0" distL="114300" distR="114300" simplePos="0" relativeHeight="251687936" behindDoc="0" locked="0" layoutInCell="1" allowOverlap="1">
                <wp:simplePos x="0" y="0"/>
                <wp:positionH relativeFrom="margin">
                  <wp:align>left</wp:align>
                </wp:positionH>
                <wp:positionV relativeFrom="paragraph">
                  <wp:posOffset>33020</wp:posOffset>
                </wp:positionV>
                <wp:extent cx="2228850" cy="161925"/>
                <wp:effectExtent l="0" t="0" r="0" b="9525"/>
                <wp:wrapNone/>
                <wp:docPr id="4" name="L-Shape 4"/>
                <wp:cNvGraphicFramePr/>
                <a:graphic xmlns:a="http://schemas.openxmlformats.org/drawingml/2006/main">
                  <a:graphicData uri="http://schemas.microsoft.com/office/word/2010/wordprocessingShape">
                    <wps:wsp xmlns:wps="http://schemas.microsoft.com/office/word/2010/wordprocessingShape">
                      <wps:cNvSpPr/>
                      <wps:spPr>
                        <a:xfrm>
                          <a:off x="0" y="0"/>
                          <a:ext cx="2228850" cy="161925"/>
                        </a:xfrm>
                        <a:prstGeom prst="corner">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L-Shape 4" o:spid="_x0000_s1043" style="width:175.5pt;height:12.75pt;margin-top:2.6pt;margin-left:0;mso-height-percent:0;mso-height-relative:margin;mso-position-horizontal:left;mso-position-horizontal-relative:margin;mso-width-percent:0;mso-width-relative:margin;mso-wrap-distance-bottom:0;mso-wrap-distance-left:9pt;mso-wrap-distance-right:9pt;mso-wrap-distance-top:0;mso-wrap-style:square;position:absolute;visibility:visible;v-text-anchor:middle;z-index:251688960" coordsize="2228850,161925" path="m,l80963,l80963,80963l2228850,80963l2228850,161925l,161925,,xe" fillcolor="#4f81bd" strokecolor="white" strokeweight="2pt">
                <v:path arrowok="t" o:connecttype="custom" o:connectlocs="0,0;80963,0;80963,80963;2228850,80963;2228850,161925;0,161925;0,0" o:connectangles="0,0,0,0,0,0,0"/>
                <w10:wrap anchorx="margin"/>
              </v:shape>
            </w:pict>
          </mc:Fallback>
        </mc:AlternateContent>
      </w:r>
      <w:r w:rsidRPr="00C15592" w:rsidR="002D063B">
        <w:rPr>
          <w:rFonts w:eastAsia="Arial Unicode MS" w:asciiTheme="majorHAnsi" w:hAnsiTheme="majorHAnsi" w:cs="Arial Unicode MS"/>
          <w:b/>
          <w:smallCaps/>
          <w:noProof/>
          <w:color w:val="365F91" w:themeColor="accent1" w:themeShade="BF"/>
          <w:spacing w:val="38"/>
          <w:lang w:val="en-IN" w:eastAsia="en-IN"/>
        </w:rPr>
        <w:t>TRAININGS</w:t>
      </w:r>
    </w:p>
    <w:p w:rsidR="002D063B" w:rsidRPr="00C15592" w:rsidP="002D063B" w14:paraId="32C19971" w14:textId="77777777">
      <w:pPr>
        <w:overflowPunct w:val="0"/>
        <w:autoSpaceDE w:val="0"/>
        <w:autoSpaceDN w:val="0"/>
        <w:adjustRightInd w:val="0"/>
        <w:jc w:val="both"/>
        <w:textAlignment w:val="baseline"/>
        <w:rPr>
          <w:rFonts w:asciiTheme="majorHAnsi" w:hAnsiTheme="majorHAnsi" w:cs="Tahoma"/>
          <w:lang w:eastAsia="en-GB"/>
        </w:rPr>
        <w:sectPr w:rsidSect="002D063B">
          <w:footerReference w:type="default" r:id="rId6"/>
          <w:type w:val="continuous"/>
          <w:pgSz w:w="11909" w:h="16834" w:code="9"/>
          <w:pgMar w:top="864" w:right="864" w:bottom="142" w:left="864" w:header="0" w:footer="0" w:gutter="0"/>
          <w:cols w:space="720"/>
          <w:docGrid w:linePitch="360"/>
        </w:sectPr>
      </w:pPr>
    </w:p>
    <w:p w:rsidR="008C0010" w:rsidRPr="00C15592" w:rsidP="002D063B" w14:paraId="48285E57" w14:textId="77777777">
      <w:pPr>
        <w:pStyle w:val="ListParagraph"/>
        <w:numPr>
          <w:ilvl w:val="0"/>
          <w:numId w:val="12"/>
        </w:numPr>
        <w:overflowPunct w:val="0"/>
        <w:autoSpaceDE w:val="0"/>
        <w:autoSpaceDN w:val="0"/>
        <w:adjustRightInd w:val="0"/>
        <w:spacing w:after="0" w:line="240" w:lineRule="auto"/>
        <w:jc w:val="both"/>
        <w:textAlignment w:val="baseline"/>
        <w:rPr>
          <w:rFonts w:asciiTheme="majorHAnsi" w:hAnsiTheme="majorHAnsi" w:cs="Tahoma"/>
          <w:sz w:val="20"/>
          <w:szCs w:val="20"/>
          <w:lang w:eastAsia="en-GB"/>
        </w:rPr>
      </w:pPr>
      <w:r w:rsidRPr="00C15592">
        <w:rPr>
          <w:rFonts w:asciiTheme="majorHAnsi" w:hAnsiTheme="majorHAnsi" w:cs="Tahoma"/>
          <w:sz w:val="20"/>
          <w:szCs w:val="20"/>
          <w:lang w:eastAsia="en-GB"/>
        </w:rPr>
        <w:t>J2ee design Patterns</w:t>
      </w:r>
    </w:p>
    <w:p w:rsidR="008C0010" w:rsidRPr="00C15592" w:rsidP="002D063B" w14:paraId="4FB804B9" w14:textId="77777777">
      <w:pPr>
        <w:pStyle w:val="ListParagraph"/>
        <w:numPr>
          <w:ilvl w:val="0"/>
          <w:numId w:val="12"/>
        </w:numPr>
        <w:overflowPunct w:val="0"/>
        <w:autoSpaceDE w:val="0"/>
        <w:autoSpaceDN w:val="0"/>
        <w:adjustRightInd w:val="0"/>
        <w:spacing w:after="0" w:line="240" w:lineRule="auto"/>
        <w:jc w:val="both"/>
        <w:textAlignment w:val="baseline"/>
        <w:rPr>
          <w:rFonts w:asciiTheme="majorHAnsi" w:hAnsiTheme="majorHAnsi" w:cs="Tahoma"/>
          <w:sz w:val="20"/>
          <w:szCs w:val="20"/>
          <w:lang w:eastAsia="en-GB"/>
        </w:rPr>
      </w:pPr>
      <w:r w:rsidRPr="00C15592">
        <w:rPr>
          <w:rFonts w:asciiTheme="majorHAnsi" w:hAnsiTheme="majorHAnsi" w:cs="Tahoma"/>
          <w:sz w:val="20"/>
          <w:szCs w:val="20"/>
          <w:lang w:eastAsia="en-GB"/>
        </w:rPr>
        <w:t>Configuration Management</w:t>
      </w:r>
    </w:p>
    <w:p w:rsidR="008C0010" w:rsidRPr="00C15592" w:rsidP="002D063B" w14:paraId="619A143B" w14:textId="77777777">
      <w:pPr>
        <w:pStyle w:val="ListParagraph"/>
        <w:numPr>
          <w:ilvl w:val="0"/>
          <w:numId w:val="12"/>
        </w:numPr>
        <w:overflowPunct w:val="0"/>
        <w:autoSpaceDE w:val="0"/>
        <w:autoSpaceDN w:val="0"/>
        <w:adjustRightInd w:val="0"/>
        <w:spacing w:after="0" w:line="240" w:lineRule="auto"/>
        <w:jc w:val="both"/>
        <w:textAlignment w:val="baseline"/>
        <w:rPr>
          <w:rFonts w:asciiTheme="majorHAnsi" w:hAnsiTheme="majorHAnsi" w:cs="Tahoma"/>
          <w:sz w:val="20"/>
          <w:szCs w:val="20"/>
          <w:lang w:eastAsia="en-GB"/>
        </w:rPr>
      </w:pPr>
      <w:r w:rsidRPr="00C15592">
        <w:rPr>
          <w:rFonts w:asciiTheme="majorHAnsi" w:hAnsiTheme="majorHAnsi" w:cs="Tahoma"/>
          <w:sz w:val="20"/>
          <w:szCs w:val="20"/>
          <w:lang w:eastAsia="en-GB"/>
        </w:rPr>
        <w:t>Assertive Communication skills</w:t>
      </w:r>
    </w:p>
    <w:p w:rsidR="008C0010" w:rsidRPr="00C15592" w:rsidP="002D063B" w14:paraId="6F071244" w14:textId="77777777">
      <w:pPr>
        <w:pStyle w:val="ListParagraph"/>
        <w:numPr>
          <w:ilvl w:val="0"/>
          <w:numId w:val="12"/>
        </w:numPr>
        <w:overflowPunct w:val="0"/>
        <w:autoSpaceDE w:val="0"/>
        <w:autoSpaceDN w:val="0"/>
        <w:adjustRightInd w:val="0"/>
        <w:spacing w:after="0" w:line="240" w:lineRule="auto"/>
        <w:jc w:val="both"/>
        <w:textAlignment w:val="baseline"/>
        <w:rPr>
          <w:rFonts w:asciiTheme="majorHAnsi" w:hAnsiTheme="majorHAnsi" w:cs="Tahoma"/>
          <w:sz w:val="20"/>
          <w:szCs w:val="20"/>
          <w:lang w:eastAsia="en-GB"/>
        </w:rPr>
      </w:pPr>
      <w:r w:rsidRPr="00C15592">
        <w:rPr>
          <w:rFonts w:asciiTheme="majorHAnsi" w:hAnsiTheme="majorHAnsi" w:cs="Tahoma"/>
          <w:sz w:val="20"/>
          <w:szCs w:val="20"/>
          <w:lang w:eastAsia="en-GB"/>
        </w:rPr>
        <w:t xml:space="preserve">Business Communications and Soft </w:t>
      </w:r>
      <w:r w:rsidRPr="00C15592" w:rsidR="009D2198">
        <w:rPr>
          <w:rFonts w:asciiTheme="majorHAnsi" w:hAnsiTheme="majorHAnsi" w:cs="Tahoma"/>
          <w:sz w:val="20"/>
          <w:szCs w:val="20"/>
          <w:lang w:eastAsia="en-GB"/>
        </w:rPr>
        <w:t>Skills</w:t>
      </w:r>
    </w:p>
    <w:p w:rsidR="008C0010" w:rsidRPr="00C15592" w:rsidP="002D063B" w14:paraId="7D54BE0D" w14:textId="77777777">
      <w:pPr>
        <w:pStyle w:val="ListParagraph"/>
        <w:numPr>
          <w:ilvl w:val="0"/>
          <w:numId w:val="12"/>
        </w:numPr>
        <w:overflowPunct w:val="0"/>
        <w:autoSpaceDE w:val="0"/>
        <w:autoSpaceDN w:val="0"/>
        <w:adjustRightInd w:val="0"/>
        <w:spacing w:after="0" w:line="240" w:lineRule="auto"/>
        <w:jc w:val="both"/>
        <w:textAlignment w:val="baseline"/>
        <w:rPr>
          <w:rFonts w:asciiTheme="majorHAnsi" w:hAnsiTheme="majorHAnsi" w:cs="Tahoma"/>
          <w:sz w:val="20"/>
          <w:szCs w:val="20"/>
          <w:lang w:eastAsia="en-GB"/>
        </w:rPr>
      </w:pPr>
      <w:r w:rsidRPr="00C15592">
        <w:rPr>
          <w:rFonts w:asciiTheme="majorHAnsi" w:hAnsiTheme="majorHAnsi" w:cs="Tahoma"/>
          <w:sz w:val="20"/>
          <w:szCs w:val="20"/>
          <w:lang w:eastAsia="en-GB"/>
        </w:rPr>
        <w:t xml:space="preserve">Launch </w:t>
      </w:r>
      <w:r w:rsidRPr="00C15592" w:rsidR="009D2198">
        <w:rPr>
          <w:rFonts w:asciiTheme="majorHAnsi" w:hAnsiTheme="majorHAnsi" w:cs="Tahoma"/>
          <w:sz w:val="20"/>
          <w:szCs w:val="20"/>
          <w:lang w:eastAsia="en-GB"/>
        </w:rPr>
        <w:t>Pad</w:t>
      </w:r>
    </w:p>
    <w:p w:rsidR="002D063B" w:rsidRPr="00C15592" w:rsidP="00DC55AE" w14:paraId="370BE299" w14:textId="77777777">
      <w:pPr>
        <w:jc w:val="both"/>
        <w:rPr>
          <w:rFonts w:asciiTheme="majorHAnsi" w:hAnsiTheme="majorHAnsi"/>
          <w:lang w:eastAsia="en-GB"/>
        </w:rPr>
        <w:sectPr w:rsidSect="002D063B">
          <w:type w:val="continuous"/>
          <w:pgSz w:w="11909" w:h="16834" w:code="9"/>
          <w:pgMar w:top="864" w:right="864" w:bottom="142" w:left="864" w:header="0" w:footer="0" w:gutter="0"/>
          <w:cols w:num="2" w:space="720"/>
          <w:docGrid w:linePitch="360"/>
        </w:sectPr>
      </w:pPr>
    </w:p>
    <w:p w:rsidR="006E3197" w:rsidRPr="00C15592" w:rsidP="00DC55AE" w14:paraId="5E00D462" w14:textId="21D39948">
      <w:pPr>
        <w:jc w:val="both"/>
        <w:rPr>
          <w:rFonts w:asciiTheme="majorHAnsi" w:hAnsiTheme="majorHAnsi"/>
          <w:lang w:eastAsia="en-GB"/>
        </w:rPr>
      </w:pPr>
      <w:r>
        <w:rPr>
          <w:rFonts w:eastAsia="Arial Unicode MS" w:asciiTheme="majorHAnsi" w:hAnsiTheme="majorHAnsi" w:cs="Arial Unicode MS"/>
          <w:b/>
          <w:smallCaps/>
          <w:noProof/>
          <w:color w:val="000000" w:themeColor="text1"/>
          <w:spacing w:val="38"/>
          <w:lang w:val="en-IN" w:eastAsia="en-IN"/>
        </w:rPr>
        <mc:AlternateContent>
          <mc:Choice Requires="wps">
            <w:drawing>
              <wp:anchor distT="0" distB="0" distL="114300" distR="114300" simplePos="0" relativeHeight="251681792" behindDoc="0" locked="0" layoutInCell="1" allowOverlap="1">
                <wp:simplePos x="0" y="0"/>
                <wp:positionH relativeFrom="margin">
                  <wp:posOffset>4085590</wp:posOffset>
                </wp:positionH>
                <wp:positionV relativeFrom="paragraph">
                  <wp:posOffset>133350</wp:posOffset>
                </wp:positionV>
                <wp:extent cx="2400300" cy="161925"/>
                <wp:effectExtent l="0" t="0" r="0" b="9525"/>
                <wp:wrapNone/>
                <wp:docPr id="14" name="L-Shape 14"/>
                <wp:cNvGraphicFramePr/>
                <a:graphic xmlns:a="http://schemas.openxmlformats.org/drawingml/2006/main">
                  <a:graphicData uri="http://schemas.microsoft.com/office/word/2010/wordprocessingShape">
                    <wps:wsp xmlns:wps="http://schemas.microsoft.com/office/word/2010/wordprocessingShape">
                      <wps:cNvSpPr/>
                      <wps:spPr>
                        <a:xfrm rot="10800000">
                          <a:off x="0" y="0"/>
                          <a:ext cx="2400300" cy="161925"/>
                        </a:xfrm>
                        <a:prstGeom prst="corner">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L-Shape 14" o:spid="_x0000_s1044" style="width:189pt;height:12.75pt;margin-top:10.5pt;margin-left:321.7pt;mso-height-percent:0;mso-height-relative:margin;mso-position-horizontal-relative:margin;mso-width-percent:0;mso-width-relative:margin;mso-wrap-distance-bottom:0;mso-wrap-distance-left:9pt;mso-wrap-distance-right:9pt;mso-wrap-distance-top:0;mso-wrap-style:square;position:absolute;rotation:180;visibility:visible;v-text-anchor:middle;z-index:251682816" coordsize="2400300,161925" path="m,l80963,l80963,80963l2400300,80963l2400300,161925l,161925,,xe" fillcolor="#4f81bd" strokecolor="white" strokeweight="2pt">
                <v:path arrowok="t" o:connecttype="custom" o:connectlocs="0,0;80963,0;80963,80963;2400300,80963;2400300,161925;0,161925;0,0" o:connectangles="0,0,0,0,0,0,0"/>
                <w10:wrap anchorx="margin"/>
              </v:shape>
            </w:pict>
          </mc:Fallback>
        </mc:AlternateContent>
      </w:r>
    </w:p>
    <w:p w:rsidR="006E3197" w:rsidRPr="00C15592" w:rsidP="00DC55AE" w14:paraId="60E09468" w14:textId="1159A874">
      <w:pPr>
        <w:pBdr>
          <w:top w:val="dotted" w:sz="4" w:space="1" w:color="auto"/>
          <w:bottom w:val="dotted" w:sz="4" w:space="1" w:color="auto"/>
        </w:pBdr>
        <w:shd w:val="clear" w:color="auto" w:fill="FFFFFF" w:themeFill="background1"/>
        <w:jc w:val="center"/>
        <w:rPr>
          <w:rFonts w:eastAsia="Arial Unicode MS" w:asciiTheme="majorHAnsi" w:hAnsiTheme="majorHAnsi" w:cs="Arial Unicode MS"/>
          <w:b/>
          <w:smallCaps/>
          <w:color w:val="365F91" w:themeColor="accent1" w:themeShade="BF"/>
          <w:spacing w:val="38"/>
        </w:rPr>
      </w:pPr>
      <w:r>
        <w:rPr>
          <w:rFonts w:eastAsia="Arial Unicode MS" w:asciiTheme="majorHAnsi" w:hAnsiTheme="majorHAnsi" w:cs="Arial Unicode MS"/>
          <w:b/>
          <w:smallCaps/>
          <w:noProof/>
          <w:color w:val="365F91" w:themeColor="accent1" w:themeShade="BF"/>
          <w:spacing w:val="38"/>
          <w:lang w:val="en-IN" w:eastAsia="en-IN"/>
        </w:rPr>
        <mc:AlternateContent>
          <mc:Choice Requires="wps">
            <w:drawing>
              <wp:anchor distT="0" distB="0" distL="114300" distR="114300" simplePos="0" relativeHeight="251679744" behindDoc="0" locked="0" layoutInCell="1" allowOverlap="1">
                <wp:simplePos x="0" y="0"/>
                <wp:positionH relativeFrom="margin">
                  <wp:align>left</wp:align>
                </wp:positionH>
                <wp:positionV relativeFrom="paragraph">
                  <wp:posOffset>33020</wp:posOffset>
                </wp:positionV>
                <wp:extent cx="2228850" cy="161925"/>
                <wp:effectExtent l="0" t="0" r="0" b="9525"/>
                <wp:wrapNone/>
                <wp:docPr id="15" name="L-Shape 15"/>
                <wp:cNvGraphicFramePr/>
                <a:graphic xmlns:a="http://schemas.openxmlformats.org/drawingml/2006/main">
                  <a:graphicData uri="http://schemas.microsoft.com/office/word/2010/wordprocessingShape">
                    <wps:wsp xmlns:wps="http://schemas.microsoft.com/office/word/2010/wordprocessingShape">
                      <wps:cNvSpPr/>
                      <wps:spPr>
                        <a:xfrm>
                          <a:off x="0" y="0"/>
                          <a:ext cx="2228850" cy="161925"/>
                        </a:xfrm>
                        <a:prstGeom prst="corner">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L-Shape 15" o:spid="_x0000_s1045" style="width:175.5pt;height:12.75pt;margin-top:2.6pt;margin-left:0;mso-height-percent:0;mso-height-relative:margin;mso-position-horizontal:left;mso-position-horizontal-relative:margin;mso-width-percent:0;mso-width-relative:margin;mso-wrap-distance-bottom:0;mso-wrap-distance-left:9pt;mso-wrap-distance-right:9pt;mso-wrap-distance-top:0;mso-wrap-style:square;position:absolute;visibility:visible;v-text-anchor:middle;z-index:251680768" coordsize="2228850,161925" path="m,l80963,l80963,80963l2228850,80963l2228850,161925l,161925,,xe" fillcolor="#4f81bd" strokecolor="white" strokeweight="2pt">
                <v:path arrowok="t" o:connecttype="custom" o:connectlocs="0,0;80963,0;80963,80963;2228850,80963;2228850,161925;0,161925;0,0" o:connectangles="0,0,0,0,0,0,0"/>
                <w10:wrap anchorx="margin"/>
              </v:shape>
            </w:pict>
          </mc:Fallback>
        </mc:AlternateContent>
      </w:r>
      <w:r w:rsidRPr="00C15592">
        <w:rPr>
          <w:rFonts w:eastAsia="Arial Unicode MS" w:asciiTheme="majorHAnsi" w:hAnsiTheme="majorHAnsi" w:cs="Arial Unicode MS"/>
          <w:b/>
          <w:smallCaps/>
          <w:color w:val="365F91" w:themeColor="accent1" w:themeShade="BF"/>
          <w:spacing w:val="38"/>
        </w:rPr>
        <w:t xml:space="preserve">PERSONAL DETAILS  </w:t>
      </w:r>
    </w:p>
    <w:p w:rsidR="005C55BE" w:rsidRPr="00C15592" w:rsidP="00DC55AE" w14:paraId="22AA4DB3" w14:textId="77777777">
      <w:pPr>
        <w:pStyle w:val="BodyTextIndent"/>
        <w:tabs>
          <w:tab w:val="left" w:pos="-630"/>
        </w:tabs>
        <w:spacing w:after="0"/>
        <w:jc w:val="both"/>
        <w:rPr>
          <w:rFonts w:asciiTheme="majorHAnsi" w:hAnsiTheme="majorHAnsi"/>
        </w:rPr>
      </w:pPr>
    </w:p>
    <w:p w:rsidR="008C0010" w:rsidRPr="009A07CA" w:rsidP="00DC55AE" w14:paraId="7A737F6D" w14:textId="77777777">
      <w:pPr>
        <w:pStyle w:val="BodyTextIndent"/>
        <w:tabs>
          <w:tab w:val="left" w:pos="-630"/>
        </w:tabs>
        <w:spacing w:after="0"/>
        <w:ind w:left="0"/>
        <w:jc w:val="center"/>
        <w:rPr>
          <w:rFonts w:asciiTheme="majorHAnsi" w:hAnsiTheme="majorHAnsi"/>
          <w:color w:val="000000" w:themeColor="text1"/>
        </w:rPr>
      </w:pPr>
      <w:r w:rsidRPr="00C15592">
        <w:rPr>
          <w:rFonts w:asciiTheme="majorHAnsi" w:hAnsiTheme="majorHAnsi"/>
          <w:b/>
        </w:rPr>
        <w:t>Date of Birth:</w:t>
      </w:r>
      <w:r w:rsidRPr="009A07CA" w:rsidR="00CD74F4">
        <w:rPr>
          <w:rFonts w:asciiTheme="majorHAnsi" w:hAnsiTheme="majorHAnsi"/>
          <w:color w:val="000000" w:themeColor="text1"/>
        </w:rPr>
        <w:t>10</w:t>
      </w:r>
      <w:r w:rsidRPr="009A07CA" w:rsidR="009A07CA">
        <w:rPr>
          <w:rFonts w:asciiTheme="majorHAnsi" w:hAnsiTheme="majorHAnsi"/>
          <w:color w:val="000000" w:themeColor="text1"/>
          <w:vertAlign w:val="superscript"/>
        </w:rPr>
        <w:t>th</w:t>
      </w:r>
      <w:r w:rsidR="009A07CA">
        <w:rPr>
          <w:rFonts w:asciiTheme="majorHAnsi" w:hAnsiTheme="majorHAnsi"/>
          <w:color w:val="000000" w:themeColor="text1"/>
        </w:rPr>
        <w:t xml:space="preserve"> May </w:t>
      </w:r>
      <w:r w:rsidRPr="009A07CA" w:rsidR="00CD74F4">
        <w:rPr>
          <w:rFonts w:asciiTheme="majorHAnsi" w:hAnsiTheme="majorHAnsi"/>
          <w:color w:val="000000" w:themeColor="text1"/>
        </w:rPr>
        <w:t>1979</w:t>
      </w:r>
    </w:p>
    <w:p w:rsidR="008C0010" w:rsidRPr="009A07CA" w:rsidP="00DC55AE" w14:paraId="3BEC69AA" w14:textId="77777777">
      <w:pPr>
        <w:pStyle w:val="BodyTextIndent"/>
        <w:tabs>
          <w:tab w:val="left" w:pos="-630"/>
        </w:tabs>
        <w:spacing w:after="0"/>
        <w:ind w:left="0"/>
        <w:jc w:val="center"/>
        <w:rPr>
          <w:rFonts w:asciiTheme="majorHAnsi" w:hAnsiTheme="majorHAnsi"/>
          <w:color w:val="000000" w:themeColor="text1"/>
        </w:rPr>
      </w:pPr>
      <w:r w:rsidRPr="009A07CA">
        <w:rPr>
          <w:rFonts w:asciiTheme="majorHAnsi" w:hAnsiTheme="majorHAnsi"/>
          <w:b/>
          <w:color w:val="000000" w:themeColor="text1"/>
        </w:rPr>
        <w:t xml:space="preserve">Languages Known: </w:t>
      </w:r>
      <w:r w:rsidR="009A07CA">
        <w:rPr>
          <w:rFonts w:asciiTheme="majorHAnsi" w:hAnsiTheme="majorHAnsi"/>
          <w:color w:val="000000" w:themeColor="text1"/>
        </w:rPr>
        <w:t xml:space="preserve">English, Hindi, </w:t>
      </w:r>
      <w:r w:rsidRPr="009A07CA" w:rsidR="00CD74F4">
        <w:rPr>
          <w:rFonts w:asciiTheme="majorHAnsi" w:hAnsiTheme="majorHAnsi"/>
          <w:color w:val="000000" w:themeColor="text1"/>
        </w:rPr>
        <w:t>Telugu</w:t>
      </w:r>
    </w:p>
    <w:p w:rsidR="00130671" w:rsidRPr="009A07CA" w:rsidP="00DC55AE" w14:paraId="779E7C57" w14:textId="77777777">
      <w:pPr>
        <w:pStyle w:val="BodyTextIndent"/>
        <w:tabs>
          <w:tab w:val="left" w:pos="-630"/>
        </w:tabs>
        <w:spacing w:after="0"/>
        <w:ind w:left="0"/>
        <w:jc w:val="center"/>
        <w:rPr>
          <w:rFonts w:asciiTheme="majorHAnsi" w:hAnsiTheme="majorHAnsi"/>
          <w:color w:val="000000" w:themeColor="text1"/>
        </w:rPr>
      </w:pPr>
      <w:r w:rsidRPr="009A07CA">
        <w:rPr>
          <w:rFonts w:asciiTheme="majorHAnsi" w:hAnsiTheme="majorHAnsi"/>
          <w:b/>
          <w:color w:val="000000" w:themeColor="text1"/>
        </w:rPr>
        <w:t>Address:</w:t>
      </w:r>
      <w:r w:rsidRPr="009A07CA" w:rsidR="00CD74F4">
        <w:rPr>
          <w:rFonts w:asciiTheme="majorHAnsi" w:hAnsiTheme="majorHAnsi"/>
          <w:color w:val="000000" w:themeColor="text1"/>
        </w:rPr>
        <w:t>Mahadevpura</w:t>
      </w:r>
      <w:r w:rsidRPr="009A07CA" w:rsidR="00CD74F4">
        <w:rPr>
          <w:rFonts w:asciiTheme="majorHAnsi" w:hAnsiTheme="majorHAnsi"/>
          <w:color w:val="000000" w:themeColor="text1"/>
        </w:rPr>
        <w:t>,Bangalore</w:t>
      </w:r>
    </w:p>
    <w:p w:rsidR="002D063B" w:rsidRPr="00C15592" w:rsidP="002D063B" w14:paraId="161510CA" w14:textId="77777777">
      <w:pPr>
        <w:overflowPunct w:val="0"/>
        <w:autoSpaceDE w:val="0"/>
        <w:autoSpaceDN w:val="0"/>
        <w:adjustRightInd w:val="0"/>
        <w:jc w:val="both"/>
        <w:textAlignment w:val="baseline"/>
        <w:rPr>
          <w:rFonts w:asciiTheme="majorHAnsi" w:hAnsiTheme="majorHAnsi" w:cs="Tahoma"/>
          <w:lang w:eastAsia="en-GB"/>
        </w:rPr>
      </w:pPr>
    </w:p>
    <w:p w:rsidR="002D063B" w:rsidRPr="00C15592" w:rsidP="002D063B" w14:paraId="4131E089" w14:textId="09800C1F">
      <w:pPr>
        <w:jc w:val="both"/>
        <w:rPr>
          <w:rFonts w:asciiTheme="majorHAnsi" w:hAnsiTheme="majorHAnsi"/>
          <w:lang w:eastAsia="en-GB"/>
        </w:rPr>
      </w:pPr>
      <w:r>
        <w:rPr>
          <w:rFonts w:eastAsia="Arial Unicode MS" w:asciiTheme="majorHAnsi" w:hAnsiTheme="majorHAnsi" w:cs="Arial Unicode MS"/>
          <w:b/>
          <w:smallCaps/>
          <w:noProof/>
          <w:color w:val="000000" w:themeColor="text1"/>
          <w:spacing w:val="38"/>
          <w:lang w:val="en-IN" w:eastAsia="en-IN"/>
        </w:rPr>
        <mc:AlternateContent>
          <mc:Choice Requires="wps">
            <w:drawing>
              <wp:anchor distT="0" distB="0" distL="114300" distR="114300" simplePos="0" relativeHeight="251698176" behindDoc="0" locked="0" layoutInCell="1" allowOverlap="1">
                <wp:simplePos x="0" y="0"/>
                <wp:positionH relativeFrom="margin">
                  <wp:posOffset>4085590</wp:posOffset>
                </wp:positionH>
                <wp:positionV relativeFrom="paragraph">
                  <wp:posOffset>133350</wp:posOffset>
                </wp:positionV>
                <wp:extent cx="2400300" cy="161925"/>
                <wp:effectExtent l="0" t="0" r="0" b="9525"/>
                <wp:wrapNone/>
                <wp:docPr id="16" name="L-Shape 16"/>
                <wp:cNvGraphicFramePr/>
                <a:graphic xmlns:a="http://schemas.openxmlformats.org/drawingml/2006/main">
                  <a:graphicData uri="http://schemas.microsoft.com/office/word/2010/wordprocessingShape">
                    <wps:wsp xmlns:wps="http://schemas.microsoft.com/office/word/2010/wordprocessingShape">
                      <wps:cNvSpPr/>
                      <wps:spPr>
                        <a:xfrm rot="10800000">
                          <a:off x="0" y="0"/>
                          <a:ext cx="2400300" cy="161925"/>
                        </a:xfrm>
                        <a:prstGeom prst="corner">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L-Shape 16" o:spid="_x0000_s1046" style="width:189pt;height:12.75pt;margin-top:10.5pt;margin-left:321.7pt;mso-height-percent:0;mso-height-relative:margin;mso-position-horizontal-relative:margin;mso-width-percent:0;mso-width-relative:margin;mso-wrap-distance-bottom:0;mso-wrap-distance-left:9pt;mso-wrap-distance-right:9pt;mso-wrap-distance-top:0;mso-wrap-style:square;position:absolute;rotation:180;visibility:visible;v-text-anchor:middle;z-index:251699200" coordsize="2400300,161925" path="m,l80963,l80963,80963l2400300,80963l2400300,161925l,161925,,xe" fillcolor="#4f81bd" strokecolor="white" strokeweight="2pt">
                <v:path arrowok="t" o:connecttype="custom" o:connectlocs="0,0;80963,0;80963,80963;2400300,80963;2400300,161925;0,161925;0,0" o:connectangles="0,0,0,0,0,0,0"/>
                <w10:wrap anchorx="margin"/>
              </v:shape>
            </w:pict>
          </mc:Fallback>
        </mc:AlternateContent>
      </w:r>
    </w:p>
    <w:p w:rsidR="002D063B" w:rsidRPr="00C15592" w:rsidP="002D063B" w14:paraId="317FC8BA" w14:textId="378AFDBD">
      <w:pPr>
        <w:pBdr>
          <w:top w:val="dotted" w:sz="4" w:space="1" w:color="auto"/>
          <w:bottom w:val="dotted" w:sz="4" w:space="1" w:color="auto"/>
        </w:pBdr>
        <w:shd w:val="clear" w:color="auto" w:fill="FFFFFF" w:themeFill="background1"/>
        <w:jc w:val="center"/>
        <w:rPr>
          <w:rFonts w:eastAsia="Arial Unicode MS" w:asciiTheme="majorHAnsi" w:hAnsiTheme="majorHAnsi" w:cs="Arial Unicode MS"/>
          <w:b/>
          <w:smallCaps/>
          <w:color w:val="365F91" w:themeColor="accent1" w:themeShade="BF"/>
          <w:spacing w:val="38"/>
        </w:rPr>
      </w:pPr>
      <w:r>
        <w:rPr>
          <w:rFonts w:eastAsia="Arial Unicode MS" w:asciiTheme="majorHAnsi" w:hAnsiTheme="majorHAnsi" w:cs="Arial Unicode MS"/>
          <w:b/>
          <w:smallCaps/>
          <w:noProof/>
          <w:color w:val="365F91" w:themeColor="accent1" w:themeShade="BF"/>
          <w:spacing w:val="38"/>
          <w:lang w:val="en-IN" w:eastAsia="en-IN"/>
        </w:rPr>
        <mc:AlternateContent>
          <mc:Choice Requires="wps">
            <w:drawing>
              <wp:anchor distT="0" distB="0" distL="114300" distR="114300" simplePos="0" relativeHeight="251696128" behindDoc="0" locked="0" layoutInCell="1" allowOverlap="1">
                <wp:simplePos x="0" y="0"/>
                <wp:positionH relativeFrom="margin">
                  <wp:align>left</wp:align>
                </wp:positionH>
                <wp:positionV relativeFrom="paragraph">
                  <wp:posOffset>33020</wp:posOffset>
                </wp:positionV>
                <wp:extent cx="2228850" cy="161925"/>
                <wp:effectExtent l="0" t="0" r="0" b="9525"/>
                <wp:wrapNone/>
                <wp:docPr id="17" name="L-Shape 17"/>
                <wp:cNvGraphicFramePr/>
                <a:graphic xmlns:a="http://schemas.openxmlformats.org/drawingml/2006/main">
                  <a:graphicData uri="http://schemas.microsoft.com/office/word/2010/wordprocessingShape">
                    <wps:wsp xmlns:wps="http://schemas.microsoft.com/office/word/2010/wordprocessingShape">
                      <wps:cNvSpPr/>
                      <wps:spPr>
                        <a:xfrm>
                          <a:off x="0" y="0"/>
                          <a:ext cx="2228850" cy="161925"/>
                        </a:xfrm>
                        <a:prstGeom prst="corner">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L-Shape 17" o:spid="_x0000_s1047" style="width:175.5pt;height:12.75pt;margin-top:2.6pt;margin-left:0;mso-height-percent:0;mso-height-relative:margin;mso-position-horizontal:left;mso-position-horizontal-relative:margin;mso-width-percent:0;mso-width-relative:margin;mso-wrap-distance-bottom:0;mso-wrap-distance-left:9pt;mso-wrap-distance-right:9pt;mso-wrap-distance-top:0;mso-wrap-style:square;position:absolute;visibility:visible;v-text-anchor:middle;z-index:251697152" coordsize="2228850,161925" path="m,l80963,l80963,80963l2228850,80963l2228850,161925l,161925,,xe" fillcolor="#4f81bd" strokecolor="white" strokeweight="2pt">
                <v:path arrowok="t" o:connecttype="custom" o:connectlocs="0,0;80963,0;80963,80963;2228850,80963;2228850,161925;0,161925;0,0" o:connectangles="0,0,0,0,0,0,0"/>
                <w10:wrap anchorx="margin"/>
              </v:shape>
            </w:pict>
          </mc:Fallback>
        </mc:AlternateContent>
      </w:r>
      <w:r w:rsidRPr="00C15592">
        <w:rPr>
          <w:rFonts w:eastAsia="Arial Unicode MS" w:asciiTheme="majorHAnsi" w:hAnsiTheme="majorHAnsi" w:cs="Arial Unicode MS"/>
          <w:b/>
          <w:smallCaps/>
          <w:noProof/>
          <w:color w:val="365F91" w:themeColor="accent1" w:themeShade="BF"/>
          <w:spacing w:val="38"/>
          <w:lang w:val="en-IN" w:eastAsia="en-IN"/>
        </w:rPr>
        <w:t>ANNEXURE</w:t>
      </w:r>
    </w:p>
    <w:p w:rsidR="00EC5A8B" w:rsidRPr="00C15592" w:rsidP="00DC55AE" w14:paraId="0E446310" w14:textId="77777777">
      <w:pPr>
        <w:pStyle w:val="BodyTextIndent"/>
        <w:tabs>
          <w:tab w:val="left" w:pos="-630"/>
        </w:tabs>
        <w:spacing w:after="0"/>
        <w:ind w:left="0"/>
        <w:jc w:val="both"/>
        <w:rPr>
          <w:rFonts w:asciiTheme="majorHAnsi" w:hAnsiTheme="majorHAnsi"/>
        </w:rPr>
      </w:pPr>
    </w:p>
    <w:tbl>
      <w:tblPr>
        <w:tblStyle w:val="LightGridAccent1"/>
        <w:tblW w:w="0" w:type="auto"/>
        <w:tblLook w:val="04A0"/>
      </w:tblPr>
      <w:tblGrid>
        <w:gridCol w:w="3366"/>
        <w:gridCol w:w="6795"/>
      </w:tblGrid>
      <w:tr w14:paraId="46AC8D8B" w14:textId="77777777" w:rsidTr="00FE137C">
        <w:tblPrEx>
          <w:tblW w:w="0" w:type="auto"/>
          <w:tblLook w:val="04A0"/>
        </w:tblPrEx>
        <w:tc>
          <w:tcPr>
            <w:tcW w:w="3369" w:type="dxa"/>
          </w:tcPr>
          <w:p w:rsidR="00FE137C" w:rsidRPr="009A07CA" w:rsidP="007F0A23" w14:paraId="709907F8" w14:textId="77777777">
            <w:pPr>
              <w:jc w:val="both"/>
              <w:rPr>
                <w:rFonts w:asciiTheme="majorHAnsi" w:hAnsiTheme="majorHAnsi"/>
                <w:b w:val="0"/>
                <w:color w:val="000000" w:themeColor="text1"/>
              </w:rPr>
            </w:pPr>
            <w:r w:rsidRPr="009A07CA">
              <w:rPr>
                <w:rFonts w:asciiTheme="majorHAnsi" w:hAnsiTheme="majorHAnsi" w:cs="Arial"/>
                <w:bCs w:val="0"/>
                <w:color w:val="000000" w:themeColor="text1"/>
              </w:rPr>
              <w:t xml:space="preserve">Project Title: </w:t>
            </w:r>
            <w:r>
              <w:rPr>
                <w:rFonts w:asciiTheme="majorHAnsi" w:hAnsiTheme="majorHAnsi" w:cs="Arial"/>
                <w:b w:val="0"/>
                <w:bCs w:val="0"/>
                <w:color w:val="000000" w:themeColor="text1"/>
              </w:rPr>
              <w:t>Incentive Platform.</w:t>
            </w:r>
          </w:p>
          <w:p w:rsidR="00FE137C" w:rsidRPr="009A07CA" w:rsidP="007F0A23" w14:paraId="39D3A6E9"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 xml:space="preserve">Period: </w:t>
            </w:r>
            <w:r>
              <w:rPr>
                <w:rFonts w:asciiTheme="majorHAnsi" w:hAnsiTheme="majorHAnsi" w:cs="Arial"/>
                <w:b w:val="0"/>
                <w:bCs w:val="0"/>
                <w:color w:val="000000" w:themeColor="text1"/>
              </w:rPr>
              <w:t>Dec 2019 to Mar 2020</w:t>
            </w:r>
          </w:p>
          <w:p w:rsidR="00FE137C" w:rsidRPr="009A07CA" w:rsidP="007F0A23" w14:paraId="07B70F31" w14:textId="77777777">
            <w:pPr>
              <w:jc w:val="both"/>
              <w:rPr>
                <w:rFonts w:asciiTheme="majorHAnsi" w:hAnsiTheme="majorHAnsi" w:cs="Arial"/>
                <w:bCs w:val="0"/>
                <w:color w:val="000000" w:themeColor="text1"/>
              </w:rPr>
            </w:pPr>
            <w:r w:rsidRPr="009A07CA">
              <w:rPr>
                <w:rFonts w:asciiTheme="majorHAnsi" w:hAnsiTheme="majorHAnsi" w:cs="Arial"/>
                <w:bCs w:val="0"/>
                <w:color w:val="000000" w:themeColor="text1"/>
              </w:rPr>
              <w:t>Organisation:</w:t>
            </w:r>
            <w:r>
              <w:rPr>
                <w:rFonts w:asciiTheme="majorHAnsi" w:hAnsiTheme="majorHAnsi" w:cs="Arial"/>
                <w:b w:val="0"/>
                <w:bCs w:val="0"/>
                <w:color w:val="000000" w:themeColor="text1"/>
              </w:rPr>
              <w:t>Genpact</w:t>
            </w:r>
            <w:r>
              <w:rPr>
                <w:rFonts w:asciiTheme="majorHAnsi" w:hAnsiTheme="majorHAnsi" w:cs="Arial"/>
                <w:b w:val="0"/>
                <w:bCs w:val="0"/>
                <w:color w:val="000000" w:themeColor="text1"/>
              </w:rPr>
              <w:t xml:space="preserve"> </w:t>
            </w:r>
            <w:r w:rsidRPr="009A07CA">
              <w:rPr>
                <w:rFonts w:asciiTheme="majorHAnsi" w:hAnsiTheme="majorHAnsi" w:cs="Arial"/>
                <w:b w:val="0"/>
                <w:bCs w:val="0"/>
                <w:color w:val="000000" w:themeColor="text1"/>
              </w:rPr>
              <w:t>Pvt.</w:t>
            </w:r>
            <w:r w:rsidRPr="009A07CA">
              <w:rPr>
                <w:rFonts w:asciiTheme="majorHAnsi" w:hAnsiTheme="majorHAnsi" w:cs="Arial"/>
                <w:b w:val="0"/>
                <w:bCs w:val="0"/>
                <w:color w:val="000000" w:themeColor="text1"/>
              </w:rPr>
              <w:t xml:space="preserve"> Ltd.</w:t>
            </w:r>
          </w:p>
          <w:p w:rsidR="00FE137C" w:rsidRPr="009A07CA" w:rsidP="007F0A23" w14:paraId="14CE7669" w14:textId="77777777">
            <w:pPr>
              <w:jc w:val="both"/>
              <w:rPr>
                <w:rFonts w:asciiTheme="majorHAnsi" w:hAnsiTheme="majorHAnsi"/>
                <w:color w:val="000000" w:themeColor="text1"/>
              </w:rPr>
            </w:pPr>
            <w:r w:rsidRPr="009A07CA">
              <w:rPr>
                <w:rFonts w:asciiTheme="majorHAnsi" w:hAnsiTheme="majorHAnsi" w:cs="Arial"/>
                <w:bCs w:val="0"/>
                <w:color w:val="000000" w:themeColor="text1"/>
              </w:rPr>
              <w:t>Role</w:t>
            </w:r>
            <w:r w:rsidRPr="009A07CA">
              <w:rPr>
                <w:rFonts w:asciiTheme="majorHAnsi" w:hAnsiTheme="majorHAnsi" w:cs="Arial"/>
                <w:b w:val="0"/>
                <w:bCs w:val="0"/>
                <w:color w:val="000000" w:themeColor="text1"/>
              </w:rPr>
              <w:t>: Full Stack Developer</w:t>
            </w:r>
          </w:p>
          <w:p w:rsidR="00FE137C" w:rsidRPr="009A07CA" w:rsidP="007F0A23" w14:paraId="4FA1690B" w14:textId="77777777">
            <w:pPr>
              <w:jc w:val="both"/>
              <w:rPr>
                <w:rFonts w:asciiTheme="majorHAnsi" w:hAnsiTheme="majorHAnsi"/>
                <w:color w:val="000000" w:themeColor="text1"/>
              </w:rPr>
            </w:pPr>
            <w:r w:rsidRPr="009A07CA">
              <w:rPr>
                <w:rFonts w:asciiTheme="majorHAnsi" w:hAnsiTheme="majorHAnsi"/>
                <w:color w:val="000000" w:themeColor="text1"/>
              </w:rPr>
              <w:t xml:space="preserve">Framework &amp; tools: </w:t>
            </w:r>
            <w:r>
              <w:rPr>
                <w:rFonts w:asciiTheme="majorHAnsi" w:hAnsiTheme="majorHAnsi"/>
                <w:color w:val="000000" w:themeColor="text1"/>
              </w:rPr>
              <w:t>Java</w:t>
            </w:r>
            <w:r>
              <w:rPr>
                <w:rFonts w:asciiTheme="majorHAnsi" w:hAnsiTheme="majorHAnsi"/>
                <w:color w:val="000000" w:themeColor="text1"/>
              </w:rPr>
              <w:t>8,</w:t>
            </w:r>
            <w:r w:rsidRPr="009A07CA">
              <w:rPr>
                <w:rFonts w:asciiTheme="majorHAnsi" w:hAnsiTheme="majorHAnsi"/>
                <w:b w:val="0"/>
                <w:color w:val="000000" w:themeColor="text1"/>
              </w:rPr>
              <w:t>Spring</w:t>
            </w:r>
            <w:r w:rsidRPr="009A07CA">
              <w:rPr>
                <w:rFonts w:asciiTheme="majorHAnsi" w:hAnsiTheme="majorHAnsi"/>
                <w:b w:val="0"/>
                <w:color w:val="000000" w:themeColor="text1"/>
              </w:rPr>
              <w:t xml:space="preserve"> Boot 2, Spring Cloud Feign, Micro services, </w:t>
            </w:r>
            <w:r w:rsidRPr="009A07CA">
              <w:rPr>
                <w:rFonts w:asciiTheme="majorHAnsi" w:hAnsiTheme="majorHAnsi"/>
                <w:b w:val="0"/>
                <w:color w:val="000000" w:themeColor="text1"/>
              </w:rPr>
              <w:t>Zuu</w:t>
            </w:r>
            <w:r>
              <w:rPr>
                <w:rFonts w:asciiTheme="majorHAnsi" w:hAnsiTheme="majorHAnsi"/>
                <w:b w:val="0"/>
                <w:color w:val="000000" w:themeColor="text1"/>
              </w:rPr>
              <w:t>l</w:t>
            </w:r>
            <w:r>
              <w:rPr>
                <w:rFonts w:asciiTheme="majorHAnsi" w:hAnsiTheme="majorHAnsi"/>
                <w:b w:val="0"/>
                <w:color w:val="000000" w:themeColor="text1"/>
              </w:rPr>
              <w:t>, Netflix Eureka, Ribbon</w:t>
            </w:r>
            <w:r w:rsidRPr="009A07CA">
              <w:rPr>
                <w:rFonts w:asciiTheme="majorHAnsi" w:hAnsiTheme="majorHAnsi"/>
                <w:b w:val="0"/>
                <w:color w:val="000000" w:themeColor="text1"/>
              </w:rPr>
              <w:t xml:space="preserve">, Angular 4, </w:t>
            </w:r>
            <w:r w:rsidRPr="009A07CA">
              <w:rPr>
                <w:rFonts w:asciiTheme="majorHAnsi" w:hAnsiTheme="majorHAnsi"/>
                <w:b w:val="0"/>
                <w:color w:val="000000" w:themeColor="text1"/>
              </w:rPr>
              <w:t>Hibernate,Apche</w:t>
            </w:r>
            <w:r w:rsidRPr="009A07CA">
              <w:rPr>
                <w:rFonts w:asciiTheme="majorHAnsi" w:hAnsiTheme="majorHAnsi"/>
                <w:b w:val="0"/>
                <w:color w:val="000000" w:themeColor="text1"/>
              </w:rPr>
              <w:t xml:space="preserve"> </w:t>
            </w:r>
            <w:r w:rsidRPr="009A07CA">
              <w:rPr>
                <w:rFonts w:asciiTheme="majorHAnsi" w:hAnsiTheme="majorHAnsi"/>
                <w:b w:val="0"/>
                <w:color w:val="000000" w:themeColor="text1"/>
              </w:rPr>
              <w:t>poi</w:t>
            </w:r>
            <w:r>
              <w:rPr>
                <w:rFonts w:asciiTheme="majorHAnsi" w:hAnsiTheme="majorHAnsi"/>
                <w:b w:val="0"/>
                <w:color w:val="000000" w:themeColor="text1"/>
              </w:rPr>
              <w:t>,Active</w:t>
            </w:r>
            <w:r>
              <w:rPr>
                <w:rFonts w:asciiTheme="majorHAnsi" w:hAnsiTheme="majorHAnsi"/>
                <w:b w:val="0"/>
                <w:color w:val="000000" w:themeColor="text1"/>
              </w:rPr>
              <w:t xml:space="preserve"> </w:t>
            </w:r>
            <w:r>
              <w:rPr>
                <w:rFonts w:asciiTheme="majorHAnsi" w:hAnsiTheme="majorHAnsi"/>
                <w:b w:val="0"/>
                <w:color w:val="000000" w:themeColor="text1"/>
              </w:rPr>
              <w:t>MQ</w:t>
            </w:r>
            <w:r w:rsidR="00B83F31">
              <w:rPr>
                <w:rFonts w:asciiTheme="majorHAnsi" w:hAnsiTheme="majorHAnsi"/>
                <w:b w:val="0"/>
                <w:color w:val="000000" w:themeColor="text1"/>
              </w:rPr>
              <w:t>,</w:t>
            </w:r>
            <w:r w:rsidR="002161C8">
              <w:rPr>
                <w:rFonts w:asciiTheme="majorHAnsi" w:hAnsiTheme="majorHAnsi"/>
                <w:b w:val="0"/>
                <w:color w:val="000000" w:themeColor="text1"/>
              </w:rPr>
              <w:t>DevOps</w:t>
            </w:r>
          </w:p>
          <w:p w:rsidR="00FE137C" w:rsidRPr="009A07CA" w:rsidP="007F0A23" w14:paraId="7E47AF19" w14:textId="77777777">
            <w:pPr>
              <w:jc w:val="both"/>
              <w:rPr>
                <w:rFonts w:asciiTheme="majorHAnsi" w:hAnsiTheme="majorHAnsi"/>
                <w:color w:val="000000" w:themeColor="text1"/>
              </w:rPr>
            </w:pPr>
            <w:r w:rsidRPr="009A07CA">
              <w:rPr>
                <w:rFonts w:asciiTheme="majorHAnsi" w:hAnsiTheme="majorHAnsi"/>
                <w:color w:val="000000" w:themeColor="text1"/>
              </w:rPr>
              <w:t xml:space="preserve">Database: </w:t>
            </w:r>
            <w:r w:rsidRPr="009A07CA">
              <w:rPr>
                <w:rFonts w:asciiTheme="majorHAnsi" w:hAnsiTheme="majorHAnsi"/>
                <w:b w:val="0"/>
                <w:color w:val="000000" w:themeColor="text1"/>
              </w:rPr>
              <w:t>Oracle 9i</w:t>
            </w:r>
          </w:p>
          <w:p w:rsidR="00FE137C" w:rsidRPr="009A07CA" w:rsidP="007F0A23" w14:paraId="1F1545B3" w14:textId="77777777">
            <w:pPr>
              <w:jc w:val="both"/>
              <w:rPr>
                <w:rFonts w:asciiTheme="majorHAnsi" w:hAnsiTheme="majorHAnsi"/>
                <w:color w:val="000000" w:themeColor="text1"/>
              </w:rPr>
            </w:pPr>
            <w:r w:rsidRPr="009A07CA">
              <w:rPr>
                <w:rFonts w:asciiTheme="majorHAnsi" w:hAnsiTheme="majorHAnsi"/>
                <w:color w:val="000000" w:themeColor="text1"/>
              </w:rPr>
              <w:t xml:space="preserve">Server: </w:t>
            </w:r>
            <w:r w:rsidRPr="009A07CA">
              <w:rPr>
                <w:rFonts w:asciiTheme="majorHAnsi" w:hAnsiTheme="majorHAnsi"/>
                <w:b w:val="0"/>
                <w:color w:val="000000" w:themeColor="text1"/>
              </w:rPr>
              <w:t>Weblogic8.0/Tomcat</w:t>
            </w:r>
          </w:p>
          <w:p w:rsidR="00FE137C" w:rsidRPr="009A07CA" w:rsidP="007F0A23" w14:paraId="0E1FA1FF" w14:textId="77777777">
            <w:pPr>
              <w:pStyle w:val="BodyTextIndent"/>
              <w:tabs>
                <w:tab w:val="left" w:pos="-630"/>
              </w:tabs>
              <w:spacing w:after="0"/>
              <w:ind w:left="0"/>
              <w:jc w:val="both"/>
              <w:rPr>
                <w:rFonts w:asciiTheme="majorHAnsi" w:hAnsiTheme="majorHAnsi"/>
                <w:color w:val="000000" w:themeColor="text1"/>
              </w:rPr>
            </w:pPr>
          </w:p>
        </w:tc>
        <w:tc>
          <w:tcPr>
            <w:tcW w:w="7028" w:type="dxa"/>
          </w:tcPr>
          <w:p w:rsidR="00FE137C" w:rsidP="007F0A23" w14:paraId="6E966F6D" w14:textId="77777777">
            <w:pPr>
              <w:pStyle w:val="BodyTextIndent"/>
              <w:tabs>
                <w:tab w:val="left" w:pos="-630"/>
              </w:tabs>
              <w:spacing w:after="0"/>
              <w:ind w:left="0"/>
              <w:jc w:val="both"/>
              <w:rPr>
                <w:rFonts w:asciiTheme="majorHAnsi" w:hAnsiTheme="majorHAnsi"/>
                <w:b w:val="0"/>
                <w:color w:val="000000" w:themeColor="text1"/>
                <w:lang w:val="en-US"/>
              </w:rPr>
            </w:pPr>
            <w:r w:rsidRPr="009A07CA">
              <w:rPr>
                <w:rFonts w:asciiTheme="majorHAnsi" w:hAnsiTheme="majorHAnsi"/>
                <w:color w:val="000000" w:themeColor="text1"/>
              </w:rPr>
              <w:t xml:space="preserve">Description: </w:t>
            </w:r>
            <w:r>
              <w:rPr>
                <w:rFonts w:asciiTheme="majorHAnsi" w:hAnsiTheme="majorHAnsi"/>
                <w:b w:val="0"/>
                <w:color w:val="000000" w:themeColor="text1"/>
                <w:lang w:val="en-US"/>
              </w:rPr>
              <w:t xml:space="preserve">Incentive platform is a module of Paypal.com , When we do any transaction from any Merchant </w:t>
            </w:r>
            <w:r>
              <w:rPr>
                <w:rFonts w:asciiTheme="majorHAnsi" w:hAnsiTheme="majorHAnsi"/>
                <w:b w:val="0"/>
                <w:color w:val="000000" w:themeColor="text1"/>
                <w:lang w:val="en-US"/>
              </w:rPr>
              <w:t>Specfic</w:t>
            </w:r>
            <w:r>
              <w:rPr>
                <w:rFonts w:asciiTheme="majorHAnsi" w:hAnsiTheme="majorHAnsi"/>
                <w:b w:val="0"/>
                <w:color w:val="000000" w:themeColor="text1"/>
                <w:lang w:val="en-US"/>
              </w:rPr>
              <w:t xml:space="preserve"> Balance(MSB) or from </w:t>
            </w:r>
            <w:r>
              <w:rPr>
                <w:rFonts w:asciiTheme="majorHAnsi" w:hAnsiTheme="majorHAnsi"/>
                <w:b w:val="0"/>
                <w:color w:val="000000" w:themeColor="text1"/>
                <w:lang w:val="en-US"/>
              </w:rPr>
              <w:t>paypal</w:t>
            </w:r>
            <w:r>
              <w:rPr>
                <w:rFonts w:asciiTheme="majorHAnsi" w:hAnsiTheme="majorHAnsi"/>
                <w:b w:val="0"/>
                <w:color w:val="000000" w:themeColor="text1"/>
                <w:lang w:val="en-US"/>
              </w:rPr>
              <w:t xml:space="preserve"> Specific Balance(PSB) based on the </w:t>
            </w:r>
            <w:r>
              <w:rPr>
                <w:rFonts w:asciiTheme="majorHAnsi" w:hAnsiTheme="majorHAnsi"/>
                <w:b w:val="0"/>
                <w:color w:val="000000" w:themeColor="text1"/>
                <w:lang w:val="en-US"/>
              </w:rPr>
              <w:t>transction</w:t>
            </w:r>
            <w:r>
              <w:rPr>
                <w:rFonts w:asciiTheme="majorHAnsi" w:hAnsiTheme="majorHAnsi"/>
                <w:b w:val="0"/>
                <w:color w:val="000000" w:themeColor="text1"/>
                <w:lang w:val="en-US"/>
              </w:rPr>
              <w:t xml:space="preserve"> and the </w:t>
            </w:r>
            <w:r>
              <w:rPr>
                <w:rFonts w:asciiTheme="majorHAnsi" w:hAnsiTheme="majorHAnsi"/>
                <w:b w:val="0"/>
                <w:color w:val="000000" w:themeColor="text1"/>
                <w:lang w:val="en-US"/>
              </w:rPr>
              <w:t>Campain</w:t>
            </w:r>
            <w:r>
              <w:rPr>
                <w:rFonts w:asciiTheme="majorHAnsi" w:hAnsiTheme="majorHAnsi"/>
                <w:b w:val="0"/>
                <w:color w:val="000000" w:themeColor="text1"/>
                <w:lang w:val="en-US"/>
              </w:rPr>
              <w:t xml:space="preserve"> offer provided would be added to Customer account  and when client do redeem offer would be saved to account.</w:t>
            </w:r>
          </w:p>
          <w:p w:rsidR="00FE137C" w:rsidP="007F0A23" w14:paraId="1C3DA6DB" w14:textId="77777777">
            <w:pPr>
              <w:pStyle w:val="BodyTextIndent"/>
              <w:tabs>
                <w:tab w:val="left" w:pos="-630"/>
              </w:tabs>
              <w:spacing w:after="0"/>
              <w:ind w:left="0"/>
              <w:jc w:val="both"/>
              <w:rPr>
                <w:rFonts w:asciiTheme="majorHAnsi" w:hAnsiTheme="majorHAnsi"/>
                <w:b w:val="0"/>
                <w:color w:val="000000" w:themeColor="text1"/>
                <w:lang w:val="en-US"/>
              </w:rPr>
            </w:pPr>
            <w:r>
              <w:rPr>
                <w:rFonts w:asciiTheme="majorHAnsi" w:hAnsiTheme="majorHAnsi"/>
                <w:b w:val="0"/>
                <w:color w:val="000000" w:themeColor="text1"/>
                <w:lang w:val="en-US"/>
              </w:rPr>
              <w:t xml:space="preserve">There are three types of redemption available </w:t>
            </w:r>
            <w:r>
              <w:rPr>
                <w:rFonts w:asciiTheme="majorHAnsi" w:hAnsiTheme="majorHAnsi"/>
                <w:b w:val="0"/>
                <w:color w:val="000000" w:themeColor="text1"/>
                <w:lang w:val="en-US"/>
              </w:rPr>
              <w:t>auton</w:t>
            </w:r>
            <w:r>
              <w:rPr>
                <w:rFonts w:asciiTheme="majorHAnsi" w:hAnsiTheme="majorHAnsi"/>
                <w:b w:val="0"/>
                <w:color w:val="000000" w:themeColor="text1"/>
                <w:lang w:val="en-US"/>
              </w:rPr>
              <w:t xml:space="preserve"> save /Click to Save/partial redemption.</w:t>
            </w:r>
          </w:p>
          <w:p w:rsidR="00FE137C" w:rsidRPr="009A07CA" w:rsidP="007F0A23" w14:paraId="0436D596" w14:textId="77777777">
            <w:pPr>
              <w:pStyle w:val="BodyTextIndent"/>
              <w:tabs>
                <w:tab w:val="left" w:pos="-630"/>
              </w:tabs>
              <w:spacing w:after="0"/>
              <w:ind w:left="0"/>
              <w:jc w:val="both"/>
              <w:rPr>
                <w:rFonts w:asciiTheme="majorHAnsi" w:hAnsiTheme="majorHAnsi"/>
                <w:color w:val="000000" w:themeColor="text1"/>
                <w:lang w:val="en-US"/>
              </w:rPr>
            </w:pPr>
            <w:r>
              <w:rPr>
                <w:rFonts w:asciiTheme="majorHAnsi" w:hAnsiTheme="majorHAnsi"/>
                <w:b w:val="0"/>
                <w:color w:val="000000" w:themeColor="text1"/>
                <w:lang w:val="en-US"/>
              </w:rPr>
              <w:t xml:space="preserve">Product is divided into multiple tools like </w:t>
            </w:r>
            <w:r>
              <w:rPr>
                <w:rFonts w:asciiTheme="majorHAnsi" w:hAnsiTheme="majorHAnsi"/>
                <w:b w:val="0"/>
                <w:color w:val="000000" w:themeColor="text1"/>
                <w:lang w:val="en-US"/>
              </w:rPr>
              <w:t>OfferManagementTool</w:t>
            </w:r>
            <w:r>
              <w:rPr>
                <w:rFonts w:asciiTheme="majorHAnsi" w:hAnsiTheme="majorHAnsi"/>
                <w:b w:val="0"/>
                <w:color w:val="000000" w:themeColor="text1"/>
                <w:lang w:val="en-US"/>
              </w:rPr>
              <w:t>(</w:t>
            </w:r>
            <w:r>
              <w:rPr>
                <w:rFonts w:asciiTheme="majorHAnsi" w:hAnsiTheme="majorHAnsi"/>
                <w:b w:val="0"/>
                <w:color w:val="000000" w:themeColor="text1"/>
                <w:lang w:val="en-US"/>
              </w:rPr>
              <w:t xml:space="preserve">OMT UI)Where in </w:t>
            </w:r>
            <w:r>
              <w:rPr>
                <w:rFonts w:asciiTheme="majorHAnsi" w:hAnsiTheme="majorHAnsi"/>
                <w:b w:val="0"/>
                <w:color w:val="000000" w:themeColor="text1"/>
                <w:lang w:val="en-US"/>
              </w:rPr>
              <w:t>Campain</w:t>
            </w:r>
            <w:r>
              <w:rPr>
                <w:rFonts w:asciiTheme="majorHAnsi" w:hAnsiTheme="majorHAnsi"/>
                <w:b w:val="0"/>
                <w:color w:val="000000" w:themeColor="text1"/>
                <w:lang w:val="en-US"/>
              </w:rPr>
              <w:t xml:space="preserve"> (Offer) can be created and MSB /PSB Can be involved and All API flows are in </w:t>
            </w:r>
            <w:r>
              <w:rPr>
                <w:rFonts w:asciiTheme="majorHAnsi" w:hAnsiTheme="majorHAnsi"/>
                <w:b w:val="0"/>
                <w:color w:val="000000" w:themeColor="text1"/>
                <w:lang w:val="en-US"/>
              </w:rPr>
              <w:t>OfferRaptorSev</w:t>
            </w:r>
            <w:r>
              <w:rPr>
                <w:rFonts w:asciiTheme="majorHAnsi" w:hAnsiTheme="majorHAnsi"/>
                <w:b w:val="0"/>
                <w:color w:val="000000" w:themeColor="text1"/>
                <w:lang w:val="en-US"/>
              </w:rPr>
              <w:t xml:space="preserve"> and </w:t>
            </w:r>
            <w:r>
              <w:rPr>
                <w:rFonts w:asciiTheme="majorHAnsi" w:hAnsiTheme="majorHAnsi"/>
                <w:b w:val="0"/>
                <w:color w:val="000000" w:themeColor="text1"/>
                <w:lang w:val="en-US"/>
              </w:rPr>
              <w:t>OfferManagemnetServ</w:t>
            </w:r>
            <w:r>
              <w:rPr>
                <w:rFonts w:asciiTheme="majorHAnsi" w:hAnsiTheme="majorHAnsi"/>
                <w:b w:val="0"/>
                <w:color w:val="000000" w:themeColor="text1"/>
                <w:lang w:val="en-US"/>
              </w:rPr>
              <w:t xml:space="preserve"> Code. </w:t>
            </w:r>
          </w:p>
        </w:tc>
      </w:tr>
      <w:tr w14:paraId="678FBB70" w14:textId="77777777" w:rsidTr="003E33A7">
        <w:tblPrEx>
          <w:tblW w:w="0" w:type="auto"/>
          <w:tblLook w:val="04A0"/>
        </w:tblPrEx>
        <w:tc>
          <w:tcPr>
            <w:tcW w:w="3369" w:type="dxa"/>
          </w:tcPr>
          <w:p w:rsidR="00776168" w:rsidRPr="009A07CA" w:rsidP="00DC55AE" w14:paraId="64BEF439" w14:textId="77777777">
            <w:pPr>
              <w:jc w:val="both"/>
              <w:rPr>
                <w:rFonts w:asciiTheme="majorHAnsi" w:hAnsiTheme="majorHAnsi"/>
                <w:b w:val="0"/>
                <w:color w:val="000000" w:themeColor="text1"/>
              </w:rPr>
            </w:pPr>
            <w:r w:rsidRPr="009A07CA">
              <w:rPr>
                <w:rFonts w:asciiTheme="majorHAnsi" w:hAnsiTheme="majorHAnsi" w:cs="Arial"/>
                <w:bCs w:val="0"/>
                <w:color w:val="000000" w:themeColor="text1"/>
              </w:rPr>
              <w:t xml:space="preserve">Project Title: </w:t>
            </w:r>
            <w:r w:rsidRPr="009A07CA" w:rsidR="001E082A">
              <w:rPr>
                <w:rFonts w:asciiTheme="majorHAnsi" w:hAnsiTheme="majorHAnsi" w:cs="Arial"/>
                <w:b w:val="0"/>
                <w:bCs w:val="0"/>
                <w:color w:val="000000" w:themeColor="text1"/>
              </w:rPr>
              <w:t>CSHS-</w:t>
            </w:r>
            <w:r w:rsidRPr="009A07CA" w:rsidR="001E082A">
              <w:rPr>
                <w:rFonts w:asciiTheme="majorHAnsi" w:hAnsiTheme="majorHAnsi" w:cs="Arial"/>
                <w:b w:val="0"/>
                <w:bCs w:val="0"/>
                <w:color w:val="000000" w:themeColor="text1"/>
              </w:rPr>
              <w:t>SSTC(</w:t>
            </w:r>
            <w:r w:rsidRPr="009A07CA" w:rsidR="001E082A">
              <w:rPr>
                <w:rFonts w:asciiTheme="majorHAnsi" w:hAnsiTheme="majorHAnsi" w:cs="Arial"/>
                <w:b w:val="0"/>
                <w:bCs w:val="0"/>
                <w:color w:val="000000" w:themeColor="text1"/>
              </w:rPr>
              <w:t>Customer service Help desk-service Substantial Template Creator)</w:t>
            </w:r>
          </w:p>
          <w:p w:rsidR="00776168" w:rsidRPr="009A07CA" w:rsidP="00DC55AE" w14:paraId="0CAC09AC"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 xml:space="preserve">Period: </w:t>
            </w:r>
            <w:r w:rsidR="00721B0F">
              <w:rPr>
                <w:rFonts w:asciiTheme="majorHAnsi" w:hAnsiTheme="majorHAnsi" w:cs="Arial"/>
                <w:b w:val="0"/>
                <w:bCs w:val="0"/>
                <w:color w:val="000000" w:themeColor="text1"/>
              </w:rPr>
              <w:t>Dec 2018 to May 2019</w:t>
            </w:r>
          </w:p>
          <w:p w:rsidR="00776168" w:rsidRPr="009A07CA" w:rsidP="00DC55AE" w14:paraId="3EFBD297" w14:textId="77777777">
            <w:pPr>
              <w:jc w:val="both"/>
              <w:rPr>
                <w:rFonts w:asciiTheme="majorHAnsi" w:hAnsiTheme="majorHAnsi" w:cs="Arial"/>
                <w:bCs w:val="0"/>
                <w:color w:val="000000" w:themeColor="text1"/>
              </w:rPr>
            </w:pPr>
            <w:r w:rsidRPr="009A07CA">
              <w:rPr>
                <w:rFonts w:asciiTheme="majorHAnsi" w:hAnsiTheme="majorHAnsi" w:cs="Arial"/>
                <w:bCs w:val="0"/>
                <w:color w:val="000000" w:themeColor="text1"/>
              </w:rPr>
              <w:t>Organisation:</w:t>
            </w:r>
            <w:r w:rsidR="006052E1">
              <w:rPr>
                <w:rFonts w:asciiTheme="majorHAnsi" w:hAnsiTheme="majorHAnsi" w:cs="Arial"/>
                <w:b w:val="0"/>
                <w:bCs w:val="0"/>
                <w:color w:val="000000" w:themeColor="text1"/>
              </w:rPr>
              <w:t>Boeing</w:t>
            </w:r>
            <w:r w:rsidR="00185A42">
              <w:rPr>
                <w:rFonts w:asciiTheme="majorHAnsi" w:hAnsiTheme="majorHAnsi" w:cs="Arial"/>
                <w:b w:val="0"/>
                <w:bCs w:val="0"/>
                <w:color w:val="000000" w:themeColor="text1"/>
              </w:rPr>
              <w:t xml:space="preserve"> </w:t>
            </w:r>
            <w:r w:rsidRPr="009A07CA" w:rsidR="001E082A">
              <w:rPr>
                <w:rFonts w:asciiTheme="majorHAnsi" w:hAnsiTheme="majorHAnsi" w:cs="Arial"/>
                <w:b w:val="0"/>
                <w:bCs w:val="0"/>
                <w:color w:val="000000" w:themeColor="text1"/>
              </w:rPr>
              <w:t>Pvt.</w:t>
            </w:r>
            <w:r w:rsidRPr="009A07CA" w:rsidR="001E082A">
              <w:rPr>
                <w:rFonts w:asciiTheme="majorHAnsi" w:hAnsiTheme="majorHAnsi" w:cs="Arial"/>
                <w:b w:val="0"/>
                <w:bCs w:val="0"/>
                <w:color w:val="000000" w:themeColor="text1"/>
              </w:rPr>
              <w:t xml:space="preserve"> Ltd.</w:t>
            </w:r>
          </w:p>
          <w:p w:rsidR="00776168" w:rsidRPr="009A07CA" w:rsidP="00DC55AE" w14:paraId="5DCAD327" w14:textId="77777777">
            <w:pPr>
              <w:jc w:val="both"/>
              <w:rPr>
                <w:rFonts w:asciiTheme="majorHAnsi" w:hAnsiTheme="majorHAnsi"/>
                <w:color w:val="000000" w:themeColor="text1"/>
              </w:rPr>
            </w:pPr>
            <w:r w:rsidRPr="009A07CA">
              <w:rPr>
                <w:rFonts w:asciiTheme="majorHAnsi" w:hAnsiTheme="majorHAnsi" w:cs="Arial"/>
                <w:bCs w:val="0"/>
                <w:color w:val="000000" w:themeColor="text1"/>
              </w:rPr>
              <w:t>Role</w:t>
            </w:r>
            <w:r w:rsidRPr="009A07CA">
              <w:rPr>
                <w:rFonts w:asciiTheme="majorHAnsi" w:hAnsiTheme="majorHAnsi" w:cs="Arial"/>
                <w:b w:val="0"/>
                <w:bCs w:val="0"/>
                <w:color w:val="000000" w:themeColor="text1"/>
              </w:rPr>
              <w:t xml:space="preserve">: </w:t>
            </w:r>
            <w:r w:rsidRPr="009A07CA" w:rsidR="001E082A">
              <w:rPr>
                <w:rFonts w:asciiTheme="majorHAnsi" w:hAnsiTheme="majorHAnsi" w:cs="Arial"/>
                <w:b w:val="0"/>
                <w:bCs w:val="0"/>
                <w:color w:val="000000" w:themeColor="text1"/>
              </w:rPr>
              <w:t>Full Stack Developer</w:t>
            </w:r>
          </w:p>
          <w:p w:rsidR="00776168" w:rsidRPr="009A07CA" w:rsidP="00DC55AE" w14:paraId="49137960" w14:textId="77777777">
            <w:pPr>
              <w:jc w:val="both"/>
              <w:rPr>
                <w:rFonts w:asciiTheme="majorHAnsi" w:hAnsiTheme="majorHAnsi"/>
                <w:color w:val="000000" w:themeColor="text1"/>
              </w:rPr>
            </w:pPr>
            <w:r w:rsidRPr="009A07CA">
              <w:rPr>
                <w:rFonts w:asciiTheme="majorHAnsi" w:hAnsiTheme="majorHAnsi"/>
                <w:color w:val="000000" w:themeColor="text1"/>
              </w:rPr>
              <w:t xml:space="preserve">Framework &amp; tools: </w:t>
            </w:r>
            <w:r w:rsidR="0001379F">
              <w:rPr>
                <w:rFonts w:asciiTheme="majorHAnsi" w:hAnsiTheme="majorHAnsi"/>
                <w:color w:val="000000" w:themeColor="text1"/>
              </w:rPr>
              <w:t>Java</w:t>
            </w:r>
            <w:r w:rsidR="0001379F">
              <w:rPr>
                <w:rFonts w:asciiTheme="majorHAnsi" w:hAnsiTheme="majorHAnsi"/>
                <w:color w:val="000000" w:themeColor="text1"/>
              </w:rPr>
              <w:t>8,</w:t>
            </w:r>
            <w:r w:rsidRPr="009A07CA" w:rsidR="001E082A">
              <w:rPr>
                <w:rFonts w:asciiTheme="majorHAnsi" w:hAnsiTheme="majorHAnsi"/>
                <w:b w:val="0"/>
                <w:color w:val="000000" w:themeColor="text1"/>
              </w:rPr>
              <w:t>Spring</w:t>
            </w:r>
            <w:r w:rsidRPr="009A07CA" w:rsidR="001E082A">
              <w:rPr>
                <w:rFonts w:asciiTheme="majorHAnsi" w:hAnsiTheme="majorHAnsi"/>
                <w:b w:val="0"/>
                <w:color w:val="000000" w:themeColor="text1"/>
              </w:rPr>
              <w:t xml:space="preserve"> Boot 2, Spring Cloud Feign, Micro services, </w:t>
            </w:r>
            <w:r w:rsidRPr="009A07CA" w:rsidR="001E082A">
              <w:rPr>
                <w:rFonts w:asciiTheme="majorHAnsi" w:hAnsiTheme="majorHAnsi"/>
                <w:b w:val="0"/>
                <w:color w:val="000000" w:themeColor="text1"/>
              </w:rPr>
              <w:t>Zuul</w:t>
            </w:r>
            <w:r w:rsidRPr="009A07CA" w:rsidR="001E082A">
              <w:rPr>
                <w:rFonts w:asciiTheme="majorHAnsi" w:hAnsiTheme="majorHAnsi"/>
                <w:b w:val="0"/>
                <w:color w:val="000000" w:themeColor="text1"/>
              </w:rPr>
              <w:t xml:space="preserve">, Netflix Eureka, Ribbon, Redis, Angular 4, </w:t>
            </w:r>
            <w:r w:rsidRPr="009A07CA" w:rsidR="001E082A">
              <w:rPr>
                <w:rFonts w:asciiTheme="majorHAnsi" w:hAnsiTheme="majorHAnsi"/>
                <w:b w:val="0"/>
                <w:color w:val="000000" w:themeColor="text1"/>
              </w:rPr>
              <w:t>Hibernate,Apche</w:t>
            </w:r>
            <w:r w:rsidRPr="009A07CA" w:rsidR="001E082A">
              <w:rPr>
                <w:rFonts w:asciiTheme="majorHAnsi" w:hAnsiTheme="majorHAnsi"/>
                <w:b w:val="0"/>
                <w:color w:val="000000" w:themeColor="text1"/>
              </w:rPr>
              <w:t xml:space="preserve"> </w:t>
            </w:r>
            <w:r w:rsidRPr="009A07CA" w:rsidR="001E082A">
              <w:rPr>
                <w:rFonts w:asciiTheme="majorHAnsi" w:hAnsiTheme="majorHAnsi"/>
                <w:b w:val="0"/>
                <w:color w:val="000000" w:themeColor="text1"/>
              </w:rPr>
              <w:t>poi</w:t>
            </w:r>
            <w:r w:rsidR="00654952">
              <w:rPr>
                <w:rFonts w:asciiTheme="majorHAnsi" w:hAnsiTheme="majorHAnsi"/>
                <w:b w:val="0"/>
                <w:color w:val="000000" w:themeColor="text1"/>
              </w:rPr>
              <w:t>.git,Jenkins</w:t>
            </w:r>
            <w:r w:rsidR="00F356F1">
              <w:rPr>
                <w:rFonts w:asciiTheme="majorHAnsi" w:hAnsiTheme="majorHAnsi"/>
                <w:b w:val="0"/>
                <w:color w:val="000000" w:themeColor="text1"/>
              </w:rPr>
              <w:t>,Docker</w:t>
            </w:r>
          </w:p>
          <w:p w:rsidR="00776168" w:rsidRPr="009A07CA" w:rsidP="00DC55AE" w14:paraId="0B243B88" w14:textId="77777777">
            <w:pPr>
              <w:jc w:val="both"/>
              <w:rPr>
                <w:rFonts w:asciiTheme="majorHAnsi" w:hAnsiTheme="majorHAnsi"/>
                <w:color w:val="000000" w:themeColor="text1"/>
              </w:rPr>
            </w:pPr>
            <w:r w:rsidRPr="009A07CA">
              <w:rPr>
                <w:rFonts w:asciiTheme="majorHAnsi" w:hAnsiTheme="majorHAnsi"/>
                <w:color w:val="000000" w:themeColor="text1"/>
              </w:rPr>
              <w:t xml:space="preserve">Database: </w:t>
            </w:r>
            <w:r w:rsidRPr="009A07CA">
              <w:rPr>
                <w:rFonts w:asciiTheme="majorHAnsi" w:hAnsiTheme="majorHAnsi"/>
                <w:b w:val="0"/>
                <w:color w:val="000000" w:themeColor="text1"/>
              </w:rPr>
              <w:t xml:space="preserve">Oracle </w:t>
            </w:r>
            <w:r w:rsidRPr="009A07CA" w:rsidR="001E082A">
              <w:rPr>
                <w:rFonts w:asciiTheme="majorHAnsi" w:hAnsiTheme="majorHAnsi"/>
                <w:b w:val="0"/>
                <w:color w:val="000000" w:themeColor="text1"/>
              </w:rPr>
              <w:t>9i</w:t>
            </w:r>
          </w:p>
          <w:p w:rsidR="00776168" w:rsidRPr="009A07CA" w:rsidP="00DC55AE" w14:paraId="080C9A37" w14:textId="77777777">
            <w:pPr>
              <w:jc w:val="both"/>
              <w:rPr>
                <w:rFonts w:asciiTheme="majorHAnsi" w:hAnsiTheme="majorHAnsi"/>
                <w:color w:val="000000" w:themeColor="text1"/>
              </w:rPr>
            </w:pPr>
            <w:r w:rsidRPr="009A07CA">
              <w:rPr>
                <w:rFonts w:asciiTheme="majorHAnsi" w:hAnsiTheme="majorHAnsi"/>
                <w:color w:val="000000" w:themeColor="text1"/>
              </w:rPr>
              <w:t xml:space="preserve">Server: </w:t>
            </w:r>
            <w:r w:rsidRPr="009A07CA" w:rsidR="001E082A">
              <w:rPr>
                <w:rFonts w:asciiTheme="majorHAnsi" w:hAnsiTheme="majorHAnsi"/>
                <w:b w:val="0"/>
                <w:color w:val="000000" w:themeColor="text1"/>
              </w:rPr>
              <w:t>Weblogic8.0/Tomcat</w:t>
            </w:r>
          </w:p>
          <w:p w:rsidR="00EC5A8B" w:rsidRPr="009A07CA" w:rsidP="00DC55AE" w14:paraId="6684E03B" w14:textId="77777777">
            <w:pPr>
              <w:pStyle w:val="BodyTextIndent"/>
              <w:tabs>
                <w:tab w:val="left" w:pos="-630"/>
              </w:tabs>
              <w:spacing w:after="0"/>
              <w:ind w:left="0"/>
              <w:jc w:val="both"/>
              <w:rPr>
                <w:rFonts w:asciiTheme="majorHAnsi" w:hAnsiTheme="majorHAnsi"/>
                <w:color w:val="000000" w:themeColor="text1"/>
              </w:rPr>
            </w:pPr>
          </w:p>
        </w:tc>
        <w:tc>
          <w:tcPr>
            <w:tcW w:w="7028" w:type="dxa"/>
          </w:tcPr>
          <w:p w:rsidR="00EC5A8B" w:rsidRPr="009A07CA" w:rsidP="00C15592" w14:paraId="129B36BD" w14:textId="77777777">
            <w:pPr>
              <w:pStyle w:val="BodyTextIndent"/>
              <w:tabs>
                <w:tab w:val="left" w:pos="-630"/>
              </w:tabs>
              <w:spacing w:after="0"/>
              <w:ind w:left="0"/>
              <w:jc w:val="both"/>
              <w:rPr>
                <w:rFonts w:asciiTheme="majorHAnsi" w:hAnsiTheme="majorHAnsi"/>
                <w:color w:val="000000" w:themeColor="text1"/>
                <w:lang w:val="en-US"/>
              </w:rPr>
            </w:pPr>
            <w:r w:rsidRPr="009A07CA">
              <w:rPr>
                <w:rFonts w:asciiTheme="majorHAnsi" w:hAnsiTheme="majorHAnsi"/>
                <w:color w:val="000000" w:themeColor="text1"/>
              </w:rPr>
              <w:t xml:space="preserve">Description: </w:t>
            </w:r>
            <w:r w:rsidRPr="009A07CA">
              <w:rPr>
                <w:rFonts w:asciiTheme="majorHAnsi" w:hAnsiTheme="majorHAnsi"/>
                <w:color w:val="000000" w:themeColor="text1"/>
                <w:lang w:val="en-US"/>
              </w:rPr>
              <w:t>SSTC (Serv</w:t>
            </w:r>
            <w:r w:rsidRPr="009A07CA" w:rsidR="00C15592">
              <w:rPr>
                <w:rFonts w:asciiTheme="majorHAnsi" w:hAnsiTheme="majorHAnsi"/>
                <w:color w:val="000000" w:themeColor="text1"/>
                <w:lang w:val="en-US"/>
              </w:rPr>
              <w:t xml:space="preserve">ice </w:t>
            </w:r>
            <w:r w:rsidRPr="009A07CA" w:rsidR="009D2198">
              <w:rPr>
                <w:rFonts w:asciiTheme="majorHAnsi" w:hAnsiTheme="majorHAnsi"/>
                <w:color w:val="000000" w:themeColor="text1"/>
                <w:lang w:val="en-US"/>
              </w:rPr>
              <w:t>Substantial Request</w:t>
            </w:r>
            <w:r w:rsidR="00E5099F">
              <w:rPr>
                <w:rFonts w:asciiTheme="majorHAnsi" w:hAnsiTheme="majorHAnsi"/>
                <w:color w:val="000000" w:themeColor="text1"/>
                <w:lang w:val="en-US"/>
              </w:rPr>
              <w:t>/Template</w:t>
            </w:r>
            <w:r w:rsidRPr="009A07CA" w:rsidR="009D2198">
              <w:rPr>
                <w:rFonts w:asciiTheme="majorHAnsi" w:hAnsiTheme="majorHAnsi"/>
                <w:color w:val="000000" w:themeColor="text1"/>
                <w:lang w:val="en-US"/>
              </w:rPr>
              <w:t xml:space="preserve"> Creator</w:t>
            </w:r>
            <w:r w:rsidRPr="009A07CA">
              <w:rPr>
                <w:rFonts w:asciiTheme="majorHAnsi" w:hAnsiTheme="majorHAnsi"/>
                <w:color w:val="000000" w:themeColor="text1"/>
                <w:lang w:val="en-US"/>
              </w:rPr>
              <w:t>) is an Interface to the service Engineer, Stress Analyst, to generate the documents f</w:t>
            </w:r>
            <w:r w:rsidR="00B369E5">
              <w:rPr>
                <w:rFonts w:asciiTheme="majorHAnsi" w:hAnsiTheme="majorHAnsi"/>
                <w:color w:val="000000" w:themeColor="text1"/>
                <w:lang w:val="en-US"/>
              </w:rPr>
              <w:t>or the Boeing communication System(B</w:t>
            </w:r>
            <w:r w:rsidRPr="009A07CA">
              <w:rPr>
                <w:rFonts w:asciiTheme="majorHAnsi" w:hAnsiTheme="majorHAnsi"/>
                <w:color w:val="000000" w:themeColor="text1"/>
                <w:lang w:val="en-US"/>
              </w:rPr>
              <w:t xml:space="preserve">CS) service request as per the compliance requirement to maintain the service record of an airplane service. SSTC fetches details associated with the service request,  configuration and compliance related information from various different applications to display on the SSTC user interface for SE/SA to validate and update </w:t>
            </w:r>
            <w:r w:rsidRPr="009A07CA">
              <w:rPr>
                <w:rFonts w:asciiTheme="majorHAnsi" w:hAnsiTheme="majorHAnsi"/>
                <w:color w:val="000000" w:themeColor="text1"/>
                <w:lang w:val="en-US"/>
              </w:rPr>
              <w:t>information.SSTC</w:t>
            </w:r>
            <w:r w:rsidRPr="009A07CA">
              <w:rPr>
                <w:rFonts w:asciiTheme="majorHAnsi" w:hAnsiTheme="majorHAnsi"/>
                <w:color w:val="000000" w:themeColor="text1"/>
                <w:lang w:val="en-US"/>
              </w:rPr>
              <w:t xml:space="preserve"> also provide interface to the user to generate the outputs in the PDF and the word document in the required format to fulfill the compliance </w:t>
            </w:r>
            <w:r w:rsidRPr="009A07CA">
              <w:rPr>
                <w:rFonts w:asciiTheme="majorHAnsi" w:hAnsiTheme="majorHAnsi"/>
                <w:color w:val="000000" w:themeColor="text1"/>
                <w:lang w:val="en-US"/>
              </w:rPr>
              <w:t>requirement.CSHS</w:t>
            </w:r>
            <w:r w:rsidRPr="009A07CA">
              <w:rPr>
                <w:rFonts w:asciiTheme="majorHAnsi" w:hAnsiTheme="majorHAnsi"/>
                <w:color w:val="000000" w:themeColor="text1"/>
                <w:lang w:val="en-US"/>
              </w:rPr>
              <w:t xml:space="preserve"> Modules are User Management (Add/delete/update/List), SSTC Modules are </w:t>
            </w:r>
            <w:r w:rsidRPr="009A07CA" w:rsidR="00C15592">
              <w:rPr>
                <w:rFonts w:asciiTheme="majorHAnsi" w:hAnsiTheme="majorHAnsi"/>
                <w:color w:val="000000" w:themeColor="text1"/>
                <w:lang w:val="en-US"/>
              </w:rPr>
              <w:t>Initialization (</w:t>
            </w:r>
            <w:r w:rsidRPr="009A07CA">
              <w:rPr>
                <w:rFonts w:asciiTheme="majorHAnsi" w:hAnsiTheme="majorHAnsi"/>
                <w:color w:val="000000" w:themeColor="text1"/>
                <w:lang w:val="en-US"/>
              </w:rPr>
              <w:t>Aircraft Information, Message service, Program-Info)</w:t>
            </w:r>
            <w:r w:rsidRPr="009A07CA" w:rsidR="00C15592">
              <w:rPr>
                <w:rFonts w:asciiTheme="majorHAnsi" w:hAnsiTheme="majorHAnsi"/>
                <w:color w:val="000000" w:themeColor="text1"/>
                <w:lang w:val="en-US"/>
              </w:rPr>
              <w:t>, and section</w:t>
            </w:r>
            <w:r w:rsidRPr="009A07CA">
              <w:rPr>
                <w:rFonts w:asciiTheme="majorHAnsi" w:hAnsiTheme="majorHAnsi"/>
                <w:color w:val="000000" w:themeColor="text1"/>
                <w:lang w:val="en-US"/>
              </w:rPr>
              <w:t xml:space="preserve"> 1</w:t>
            </w:r>
            <w:r w:rsidRPr="009A07CA" w:rsidR="00C15592">
              <w:rPr>
                <w:rFonts w:asciiTheme="majorHAnsi" w:hAnsiTheme="majorHAnsi"/>
                <w:color w:val="000000" w:themeColor="text1"/>
                <w:lang w:val="en-US"/>
              </w:rPr>
              <w:t>, Section</w:t>
            </w:r>
            <w:r w:rsidRPr="009A07CA">
              <w:rPr>
                <w:rFonts w:asciiTheme="majorHAnsi" w:hAnsiTheme="majorHAnsi"/>
                <w:color w:val="000000" w:themeColor="text1"/>
                <w:lang w:val="en-US"/>
              </w:rPr>
              <w:t xml:space="preserve"> 2</w:t>
            </w:r>
            <w:r w:rsidRPr="009A07CA" w:rsidR="00C15592">
              <w:rPr>
                <w:rFonts w:asciiTheme="majorHAnsi" w:hAnsiTheme="majorHAnsi"/>
                <w:color w:val="000000" w:themeColor="text1"/>
                <w:lang w:val="en-US"/>
              </w:rPr>
              <w:t>, Section3, Section</w:t>
            </w:r>
            <w:r w:rsidRPr="009A07CA">
              <w:rPr>
                <w:rFonts w:asciiTheme="majorHAnsi" w:hAnsiTheme="majorHAnsi"/>
                <w:color w:val="000000" w:themeColor="text1"/>
                <w:lang w:val="en-US"/>
              </w:rPr>
              <w:t>4 downloads.</w:t>
            </w:r>
          </w:p>
        </w:tc>
      </w:tr>
      <w:tr w14:paraId="5C4DBB5B" w14:textId="77777777" w:rsidTr="003E33A7">
        <w:tblPrEx>
          <w:tblW w:w="0" w:type="auto"/>
          <w:tblLook w:val="04A0"/>
        </w:tblPrEx>
        <w:tc>
          <w:tcPr>
            <w:tcW w:w="3369" w:type="dxa"/>
          </w:tcPr>
          <w:p w:rsidR="00B63627" w:rsidRPr="00B63627" w:rsidP="00B63627" w14:paraId="10169C2B"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 xml:space="preserve">Project Title: </w:t>
            </w:r>
            <w:r>
              <w:rPr>
                <w:rFonts w:asciiTheme="majorHAnsi" w:hAnsiTheme="majorHAnsi" w:cs="Arial"/>
                <w:b w:val="0"/>
                <w:bCs w:val="0"/>
                <w:color w:val="000000" w:themeColor="text1"/>
              </w:rPr>
              <w:t>ePurchase</w:t>
            </w:r>
          </w:p>
          <w:p w:rsidR="001E082A" w:rsidRPr="009A07CA" w:rsidP="00B63627" w14:paraId="4E71E75A" w14:textId="77777777">
            <w:pPr>
              <w:jc w:val="both"/>
              <w:rPr>
                <w:rFonts w:asciiTheme="majorHAnsi" w:hAnsiTheme="majorHAnsi" w:cs="Arial"/>
                <w:b w:val="0"/>
                <w:bCs w:val="0"/>
                <w:color w:val="000000" w:themeColor="text1"/>
              </w:rPr>
            </w:pPr>
            <w:r w:rsidRPr="00B63627">
              <w:rPr>
                <w:rFonts w:asciiTheme="majorHAnsi" w:hAnsiTheme="majorHAnsi" w:cs="Arial"/>
                <w:bCs w:val="0"/>
                <w:color w:val="000000" w:themeColor="text1"/>
              </w:rPr>
              <w:t>Client</w:t>
            </w:r>
            <w:r w:rsidRPr="00B63627">
              <w:rPr>
                <w:rFonts w:asciiTheme="majorHAnsi" w:hAnsiTheme="majorHAnsi" w:cs="Arial"/>
                <w:b w:val="0"/>
                <w:bCs w:val="0"/>
                <w:color w:val="000000" w:themeColor="text1"/>
              </w:rPr>
              <w:t xml:space="preserve"> :GE</w:t>
            </w:r>
            <w:r>
              <w:rPr>
                <w:rFonts w:asciiTheme="majorHAnsi" w:hAnsiTheme="majorHAnsi" w:cs="Arial"/>
                <w:b w:val="0"/>
                <w:bCs w:val="0"/>
                <w:color w:val="000000" w:themeColor="text1"/>
              </w:rPr>
              <w:t xml:space="preserve"> </w:t>
            </w:r>
            <w:r w:rsidRPr="00B63627">
              <w:rPr>
                <w:rFonts w:asciiTheme="majorHAnsi" w:hAnsiTheme="majorHAnsi" w:cs="Arial"/>
                <w:b w:val="0"/>
                <w:bCs w:val="0"/>
                <w:color w:val="000000" w:themeColor="text1"/>
              </w:rPr>
              <w:t>GRC(General</w:t>
            </w:r>
            <w:r>
              <w:rPr>
                <w:rFonts w:asciiTheme="majorHAnsi" w:hAnsiTheme="majorHAnsi" w:cs="Arial"/>
                <w:b w:val="0"/>
                <w:bCs w:val="0"/>
                <w:color w:val="000000" w:themeColor="text1"/>
              </w:rPr>
              <w:t xml:space="preserve"> </w:t>
            </w:r>
            <w:r w:rsidRPr="00B63627">
              <w:rPr>
                <w:rFonts w:asciiTheme="majorHAnsi" w:hAnsiTheme="majorHAnsi" w:cs="Arial"/>
                <w:b w:val="0"/>
                <w:bCs w:val="0"/>
                <w:color w:val="000000" w:themeColor="text1"/>
              </w:rPr>
              <w:t>Electronics Global</w:t>
            </w:r>
            <w:r>
              <w:rPr>
                <w:rFonts w:asciiTheme="majorHAnsi" w:hAnsiTheme="majorHAnsi" w:cs="Arial"/>
                <w:b w:val="0"/>
                <w:bCs w:val="0"/>
                <w:color w:val="000000" w:themeColor="text1"/>
              </w:rPr>
              <w:t xml:space="preserve"> </w:t>
            </w:r>
            <w:r w:rsidRPr="00B63627">
              <w:rPr>
                <w:rFonts w:asciiTheme="majorHAnsi" w:hAnsiTheme="majorHAnsi" w:cs="Arial"/>
                <w:b w:val="0"/>
                <w:bCs w:val="0"/>
                <w:color w:val="000000" w:themeColor="text1"/>
              </w:rPr>
              <w:t xml:space="preserve">Research </w:t>
            </w:r>
            <w:r w:rsidRPr="00B63627">
              <w:rPr>
                <w:rFonts w:asciiTheme="majorHAnsi" w:hAnsiTheme="majorHAnsi" w:cs="Arial"/>
                <w:b w:val="0"/>
                <w:bCs w:val="0"/>
                <w:color w:val="000000" w:themeColor="text1"/>
              </w:rPr>
              <w:t>Center</w:t>
            </w:r>
            <w:r w:rsidRPr="00B63627">
              <w:rPr>
                <w:rFonts w:asciiTheme="majorHAnsi" w:hAnsiTheme="majorHAnsi" w:cs="Arial"/>
                <w:b w:val="0"/>
                <w:bCs w:val="0"/>
                <w:color w:val="000000" w:themeColor="text1"/>
              </w:rPr>
              <w:t>)</w:t>
            </w:r>
          </w:p>
          <w:p w:rsidR="001E082A" w:rsidRPr="009A07CA" w:rsidP="00DC55AE" w14:paraId="02C53759"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 xml:space="preserve">Period: </w:t>
            </w:r>
            <w:r w:rsidR="00185A42">
              <w:rPr>
                <w:rFonts w:asciiTheme="majorHAnsi" w:hAnsiTheme="majorHAnsi" w:cs="Arial"/>
                <w:b w:val="0"/>
                <w:bCs w:val="0"/>
                <w:color w:val="000000" w:themeColor="text1"/>
              </w:rPr>
              <w:t>Mar 2018 to Aug</w:t>
            </w:r>
            <w:r w:rsidRPr="009A07CA">
              <w:rPr>
                <w:rFonts w:asciiTheme="majorHAnsi" w:hAnsiTheme="majorHAnsi" w:cs="Arial"/>
                <w:b w:val="0"/>
                <w:bCs w:val="0"/>
                <w:color w:val="000000" w:themeColor="text1"/>
              </w:rPr>
              <w:t xml:space="preserve"> 2018</w:t>
            </w:r>
          </w:p>
          <w:p w:rsidR="001E082A" w:rsidRPr="009A07CA" w:rsidP="00DC55AE" w14:paraId="62E90807" w14:textId="77777777">
            <w:pPr>
              <w:jc w:val="both"/>
              <w:rPr>
                <w:rFonts w:asciiTheme="majorHAnsi" w:hAnsiTheme="majorHAnsi" w:cs="Arial"/>
                <w:bCs w:val="0"/>
                <w:color w:val="000000" w:themeColor="text1"/>
              </w:rPr>
            </w:pPr>
            <w:r w:rsidRPr="009A07CA">
              <w:rPr>
                <w:rFonts w:asciiTheme="majorHAnsi" w:hAnsiTheme="majorHAnsi" w:cs="Arial"/>
                <w:bCs w:val="0"/>
                <w:color w:val="000000" w:themeColor="text1"/>
              </w:rPr>
              <w:t>Organisation:</w:t>
            </w:r>
            <w:r w:rsidR="00185A42">
              <w:rPr>
                <w:rFonts w:asciiTheme="majorHAnsi" w:hAnsiTheme="majorHAnsi" w:cs="Arial"/>
                <w:b w:val="0"/>
                <w:bCs w:val="0"/>
                <w:color w:val="000000" w:themeColor="text1"/>
              </w:rPr>
              <w:t>Sapient</w:t>
            </w:r>
            <w:r w:rsidR="00185A42">
              <w:rPr>
                <w:rFonts w:asciiTheme="majorHAnsi" w:hAnsiTheme="majorHAnsi" w:cs="Arial"/>
                <w:b w:val="0"/>
                <w:bCs w:val="0"/>
                <w:color w:val="000000" w:themeColor="text1"/>
              </w:rPr>
              <w:t xml:space="preserve"> </w:t>
            </w:r>
            <w:r w:rsidRPr="009A07CA">
              <w:rPr>
                <w:rFonts w:asciiTheme="majorHAnsi" w:hAnsiTheme="majorHAnsi" w:cs="Arial"/>
                <w:b w:val="0"/>
                <w:bCs w:val="0"/>
                <w:color w:val="000000" w:themeColor="text1"/>
              </w:rPr>
              <w:t xml:space="preserve"> </w:t>
            </w:r>
            <w:r w:rsidRPr="009A07CA">
              <w:rPr>
                <w:rFonts w:asciiTheme="majorHAnsi" w:hAnsiTheme="majorHAnsi" w:cs="Arial"/>
                <w:b w:val="0"/>
                <w:bCs w:val="0"/>
                <w:color w:val="000000" w:themeColor="text1"/>
              </w:rPr>
              <w:t>Pvt.</w:t>
            </w:r>
            <w:r w:rsidRPr="009A07CA">
              <w:rPr>
                <w:rFonts w:asciiTheme="majorHAnsi" w:hAnsiTheme="majorHAnsi" w:cs="Arial"/>
                <w:b w:val="0"/>
                <w:bCs w:val="0"/>
                <w:color w:val="000000" w:themeColor="text1"/>
              </w:rPr>
              <w:t xml:space="preserve"> Ltd.</w:t>
            </w:r>
          </w:p>
          <w:p w:rsidR="001E082A" w:rsidRPr="009A07CA" w:rsidP="00DC55AE" w14:paraId="20E5E551" w14:textId="77777777">
            <w:pPr>
              <w:jc w:val="both"/>
              <w:rPr>
                <w:rFonts w:asciiTheme="majorHAnsi" w:hAnsiTheme="majorHAnsi"/>
                <w:color w:val="000000" w:themeColor="text1"/>
              </w:rPr>
            </w:pPr>
            <w:r w:rsidRPr="009A07CA">
              <w:rPr>
                <w:rFonts w:asciiTheme="majorHAnsi" w:hAnsiTheme="majorHAnsi" w:cs="Arial"/>
                <w:bCs w:val="0"/>
                <w:color w:val="000000" w:themeColor="text1"/>
              </w:rPr>
              <w:t>Role</w:t>
            </w:r>
            <w:r w:rsidRPr="009A07CA">
              <w:rPr>
                <w:rFonts w:asciiTheme="majorHAnsi" w:hAnsiTheme="majorHAnsi" w:cs="Arial"/>
                <w:b w:val="0"/>
                <w:bCs w:val="0"/>
                <w:color w:val="000000" w:themeColor="text1"/>
              </w:rPr>
              <w:t xml:space="preserve">: </w:t>
            </w:r>
            <w:r w:rsidR="006E043A">
              <w:rPr>
                <w:rFonts w:asciiTheme="majorHAnsi" w:hAnsiTheme="majorHAnsi" w:cs="Arial"/>
                <w:b w:val="0"/>
                <w:bCs w:val="0"/>
                <w:color w:val="000000" w:themeColor="text1"/>
              </w:rPr>
              <w:t>Senior Associate</w:t>
            </w:r>
          </w:p>
          <w:p w:rsidR="001E082A" w:rsidRPr="009A07CA" w:rsidP="00DC55AE" w14:paraId="2E9B06B4" w14:textId="77777777">
            <w:pPr>
              <w:jc w:val="both"/>
              <w:rPr>
                <w:rFonts w:asciiTheme="majorHAnsi" w:hAnsiTheme="majorHAnsi"/>
                <w:color w:val="000000" w:themeColor="text1"/>
              </w:rPr>
            </w:pPr>
            <w:r w:rsidRPr="009A07CA">
              <w:rPr>
                <w:rFonts w:asciiTheme="majorHAnsi" w:hAnsiTheme="majorHAnsi"/>
                <w:color w:val="000000" w:themeColor="text1"/>
              </w:rPr>
              <w:t xml:space="preserve">Framework &amp; tools: </w:t>
            </w:r>
            <w:r w:rsidRPr="009A07CA">
              <w:rPr>
                <w:rFonts w:asciiTheme="majorHAnsi" w:hAnsiTheme="majorHAnsi"/>
                <w:b w:val="0"/>
                <w:color w:val="000000" w:themeColor="text1"/>
              </w:rPr>
              <w:t xml:space="preserve">Spring Boot </w:t>
            </w:r>
            <w:r w:rsidRPr="009A07CA">
              <w:rPr>
                <w:rFonts w:asciiTheme="majorHAnsi" w:hAnsiTheme="majorHAnsi"/>
                <w:b w:val="0"/>
                <w:color w:val="000000" w:themeColor="text1"/>
              </w:rPr>
              <w:t>2,Spring</w:t>
            </w:r>
            <w:r w:rsidRPr="009A07CA">
              <w:rPr>
                <w:rFonts w:asciiTheme="majorHAnsi" w:hAnsiTheme="majorHAnsi"/>
                <w:b w:val="0"/>
                <w:color w:val="000000" w:themeColor="text1"/>
              </w:rPr>
              <w:t xml:space="preserve"> Cloud </w:t>
            </w:r>
            <w:r w:rsidRPr="009A07CA">
              <w:rPr>
                <w:rFonts w:asciiTheme="majorHAnsi" w:hAnsiTheme="majorHAnsi"/>
                <w:b w:val="0"/>
                <w:color w:val="000000" w:themeColor="text1"/>
              </w:rPr>
              <w:t>Feign,Micro</w:t>
            </w:r>
            <w:r w:rsidRPr="009A07CA">
              <w:rPr>
                <w:rFonts w:asciiTheme="majorHAnsi" w:hAnsiTheme="majorHAnsi"/>
                <w:b w:val="0"/>
                <w:color w:val="000000" w:themeColor="text1"/>
              </w:rPr>
              <w:t xml:space="preserve"> </w:t>
            </w:r>
            <w:r w:rsidRPr="009A07CA">
              <w:rPr>
                <w:rFonts w:asciiTheme="majorHAnsi" w:hAnsiTheme="majorHAnsi"/>
                <w:b w:val="0"/>
                <w:color w:val="000000" w:themeColor="text1"/>
              </w:rPr>
              <w:t>services,Zuul,Netflix</w:t>
            </w:r>
            <w:r w:rsidRPr="009A07CA">
              <w:rPr>
                <w:rFonts w:asciiTheme="majorHAnsi" w:hAnsiTheme="majorHAnsi"/>
                <w:b w:val="0"/>
                <w:color w:val="000000" w:themeColor="text1"/>
              </w:rPr>
              <w:t xml:space="preserve"> </w:t>
            </w:r>
            <w:r w:rsidRPr="009A07CA">
              <w:rPr>
                <w:rFonts w:asciiTheme="majorHAnsi" w:hAnsiTheme="majorHAnsi"/>
                <w:b w:val="0"/>
                <w:color w:val="000000" w:themeColor="text1"/>
              </w:rPr>
              <w:t>Eureka,Ribbon</w:t>
            </w:r>
            <w:r w:rsidR="00F356F1">
              <w:rPr>
                <w:rFonts w:asciiTheme="majorHAnsi" w:hAnsiTheme="majorHAnsi"/>
                <w:b w:val="0"/>
                <w:color w:val="000000" w:themeColor="text1"/>
              </w:rPr>
              <w:t>,git,jenkins</w:t>
            </w:r>
          </w:p>
          <w:p w:rsidR="001E082A" w:rsidRPr="009A07CA" w:rsidP="00DC55AE" w14:paraId="0C5CFCAA" w14:textId="77777777">
            <w:pPr>
              <w:jc w:val="both"/>
              <w:rPr>
                <w:rFonts w:asciiTheme="majorHAnsi" w:hAnsiTheme="majorHAnsi"/>
                <w:color w:val="000000" w:themeColor="text1"/>
              </w:rPr>
            </w:pPr>
            <w:r w:rsidRPr="009A07CA">
              <w:rPr>
                <w:rFonts w:asciiTheme="majorHAnsi" w:hAnsiTheme="majorHAnsi"/>
                <w:color w:val="000000" w:themeColor="text1"/>
              </w:rPr>
              <w:t xml:space="preserve">Database: </w:t>
            </w:r>
            <w:r w:rsidRPr="009A07CA">
              <w:rPr>
                <w:rFonts w:asciiTheme="majorHAnsi" w:hAnsiTheme="majorHAnsi"/>
                <w:b w:val="0"/>
                <w:color w:val="000000" w:themeColor="text1"/>
              </w:rPr>
              <w:t>Oracle 9i</w:t>
            </w:r>
          </w:p>
          <w:p w:rsidR="001E082A" w:rsidRPr="009A07CA" w:rsidP="00DC55AE" w14:paraId="6655ADFE" w14:textId="77777777">
            <w:pPr>
              <w:jc w:val="both"/>
              <w:rPr>
                <w:rFonts w:asciiTheme="majorHAnsi" w:hAnsiTheme="majorHAnsi"/>
                <w:color w:val="000000" w:themeColor="text1"/>
              </w:rPr>
            </w:pPr>
            <w:r w:rsidRPr="009A07CA">
              <w:rPr>
                <w:rFonts w:asciiTheme="majorHAnsi" w:hAnsiTheme="majorHAnsi"/>
                <w:color w:val="000000" w:themeColor="text1"/>
              </w:rPr>
              <w:t xml:space="preserve">Server: </w:t>
            </w:r>
            <w:r w:rsidRPr="009A07CA">
              <w:rPr>
                <w:rFonts w:asciiTheme="majorHAnsi" w:hAnsiTheme="majorHAnsi"/>
                <w:b w:val="0"/>
                <w:color w:val="000000" w:themeColor="text1"/>
              </w:rPr>
              <w:t>Weblogic8.0/Tomcat</w:t>
            </w:r>
          </w:p>
          <w:p w:rsidR="00907FB3" w:rsidRPr="009A07CA" w:rsidP="00DC55AE" w14:paraId="0000D7DF" w14:textId="77777777">
            <w:pPr>
              <w:pStyle w:val="BodyTextIndent"/>
              <w:tabs>
                <w:tab w:val="left" w:pos="-630"/>
              </w:tabs>
              <w:spacing w:after="0"/>
              <w:ind w:left="0"/>
              <w:jc w:val="both"/>
              <w:rPr>
                <w:rFonts w:asciiTheme="majorHAnsi" w:hAnsiTheme="majorHAnsi"/>
                <w:color w:val="000000" w:themeColor="text1"/>
              </w:rPr>
            </w:pPr>
          </w:p>
        </w:tc>
        <w:tc>
          <w:tcPr>
            <w:tcW w:w="7028" w:type="dxa"/>
          </w:tcPr>
          <w:p w:rsidR="00907FB3" w:rsidRPr="009A07CA" w:rsidP="00DC55AE" w14:paraId="3B663D62" w14:textId="77777777">
            <w:pPr>
              <w:pStyle w:val="BodyTextIndent"/>
              <w:tabs>
                <w:tab w:val="left" w:pos="-630"/>
              </w:tabs>
              <w:spacing w:after="0"/>
              <w:ind w:left="0"/>
              <w:jc w:val="both"/>
              <w:rPr>
                <w:rFonts w:asciiTheme="majorHAnsi" w:hAnsiTheme="majorHAnsi"/>
                <w:color w:val="000000" w:themeColor="text1"/>
              </w:rPr>
            </w:pPr>
            <w:r w:rsidRPr="009A07CA">
              <w:rPr>
                <w:rFonts w:asciiTheme="majorHAnsi" w:hAnsiTheme="majorHAnsi"/>
                <w:b/>
                <w:color w:val="000000" w:themeColor="text1"/>
              </w:rPr>
              <w:t>Description</w:t>
            </w:r>
            <w:r w:rsidRPr="009A07CA">
              <w:rPr>
                <w:rFonts w:asciiTheme="majorHAnsi" w:hAnsiTheme="majorHAnsi"/>
                <w:color w:val="000000" w:themeColor="text1"/>
              </w:rPr>
              <w:t xml:space="preserve">: </w:t>
            </w:r>
            <w:r w:rsidRPr="009A07CA">
              <w:rPr>
                <w:rFonts w:asciiTheme="majorHAnsi" w:hAnsiTheme="majorHAnsi"/>
                <w:color w:val="000000" w:themeColor="text1"/>
                <w:lang w:val="en-US"/>
              </w:rPr>
              <w:t xml:space="preserve">The </w:t>
            </w:r>
            <w:r w:rsidRPr="009A07CA">
              <w:rPr>
                <w:rFonts w:asciiTheme="majorHAnsi" w:hAnsiTheme="majorHAnsi"/>
                <w:color w:val="000000" w:themeColor="text1"/>
                <w:lang w:val="en-US"/>
              </w:rPr>
              <w:t>ePR</w:t>
            </w:r>
            <w:r w:rsidRPr="009A07CA">
              <w:rPr>
                <w:rFonts w:asciiTheme="majorHAnsi" w:hAnsiTheme="majorHAnsi"/>
                <w:color w:val="000000" w:themeColor="text1"/>
                <w:lang w:val="en-US"/>
              </w:rPr>
              <w:t xml:space="preserve"> tool is the digitized process of web application to initiate or approve purchasing request for various categories such as Chemicals or Gases, Software &amp; Hardware products, Non software related products or for even services (both IT &amp; Non-IT).and track the status of the process flow for 2 locations 1)JFWTC, located at Bangalore in India and is called as ITC(India Technology Center) and co-located at </w:t>
            </w:r>
            <w:r w:rsidRPr="009A07CA" w:rsidR="00C15592">
              <w:rPr>
                <w:rFonts w:asciiTheme="majorHAnsi" w:hAnsiTheme="majorHAnsi"/>
                <w:color w:val="000000" w:themeColor="text1"/>
                <w:lang w:val="en-US"/>
              </w:rPr>
              <w:t>Shanghai, China</w:t>
            </w:r>
            <w:r w:rsidRPr="009A07CA">
              <w:rPr>
                <w:rFonts w:asciiTheme="majorHAnsi" w:hAnsiTheme="majorHAnsi"/>
                <w:color w:val="000000" w:themeColor="text1"/>
                <w:lang w:val="en-US"/>
              </w:rPr>
              <w:t xml:space="preserve"> and is called as CTC(China Technology Center).System users can create and view purchase request through the system with the granted rights. Totally there are 12 types of roles/profiles used in the application. They are Employee/Team Leader/Lab Manager (L2)/Site Leader (L3)/GFM/RL/OM (L4)/Vice President (L5)/EHS Leader/EHS/CIO/Finance/Sourcing/Admin. Once a request is raised by the requestor (employee or approver), based on the Category, Cost Center and amount, the request will be routed through a hierarchy of approval flow where in at each level, approvers provide their comments and send that to the next approver in the hierarchy. To the last, sourcing person is the final approver and after his/her approval the PO (Purchase Order) number will be generated. The functionalities available are My Profile, My Inbox, Raise New e PR, Copy e PR, e PR Search, My PO, Approve PR, Delegate Role, e PR </w:t>
            </w:r>
            <w:r w:rsidRPr="009A07CA">
              <w:rPr>
                <w:rFonts w:asciiTheme="majorHAnsi" w:hAnsiTheme="majorHAnsi"/>
                <w:color w:val="000000" w:themeColor="text1"/>
                <w:lang w:val="en-US"/>
              </w:rPr>
              <w:t>Admin.Involved</w:t>
            </w:r>
            <w:r w:rsidRPr="009A07CA">
              <w:rPr>
                <w:rFonts w:asciiTheme="majorHAnsi" w:hAnsiTheme="majorHAnsi"/>
                <w:color w:val="000000" w:themeColor="text1"/>
                <w:lang w:val="en-US"/>
              </w:rPr>
              <w:t xml:space="preserve"> in Raise New e PR Module and My Profile module.</w:t>
            </w:r>
          </w:p>
        </w:tc>
      </w:tr>
      <w:tr w14:paraId="3632873A" w14:textId="77777777" w:rsidTr="003E33A7">
        <w:tblPrEx>
          <w:tblW w:w="0" w:type="auto"/>
          <w:tblLook w:val="04A0"/>
        </w:tblPrEx>
        <w:tc>
          <w:tcPr>
            <w:tcW w:w="3369" w:type="dxa"/>
          </w:tcPr>
          <w:p w:rsidR="001E082A" w:rsidRPr="009A07CA" w:rsidP="00DC55AE" w14:paraId="2D19891F"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 xml:space="preserve">Project Title: </w:t>
            </w:r>
            <w:r w:rsidRPr="009A07CA">
              <w:rPr>
                <w:rFonts w:asciiTheme="majorHAnsi" w:hAnsiTheme="majorHAnsi" w:cs="Arial"/>
                <w:b w:val="0"/>
                <w:bCs w:val="0"/>
                <w:color w:val="000000" w:themeColor="text1"/>
              </w:rPr>
              <w:t>Somos</w:t>
            </w:r>
            <w:r w:rsidRPr="009A07CA">
              <w:rPr>
                <w:rFonts w:asciiTheme="majorHAnsi" w:hAnsiTheme="majorHAnsi" w:cs="Arial"/>
                <w:b w:val="0"/>
                <w:bCs w:val="0"/>
                <w:color w:val="000000" w:themeColor="text1"/>
              </w:rPr>
              <w:t xml:space="preserve"> phase 2(Ericson)</w:t>
            </w:r>
          </w:p>
          <w:p w:rsidR="001E082A" w:rsidRPr="009A07CA" w:rsidP="00DC55AE" w14:paraId="47AE35CA"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 xml:space="preserve">Period: </w:t>
            </w:r>
            <w:r w:rsidR="00185A42">
              <w:rPr>
                <w:rFonts w:asciiTheme="majorHAnsi" w:hAnsiTheme="majorHAnsi" w:cs="Arial"/>
                <w:b w:val="0"/>
                <w:bCs w:val="0"/>
                <w:color w:val="000000" w:themeColor="text1"/>
              </w:rPr>
              <w:t xml:space="preserve">Jan 2018 </w:t>
            </w:r>
            <w:r w:rsidR="00185A42">
              <w:rPr>
                <w:rFonts w:asciiTheme="majorHAnsi" w:hAnsiTheme="majorHAnsi" w:cs="Arial"/>
                <w:b w:val="0"/>
                <w:bCs w:val="0"/>
                <w:color w:val="000000" w:themeColor="text1"/>
              </w:rPr>
              <w:t>to  Mar</w:t>
            </w:r>
            <w:r w:rsidR="00185A42">
              <w:rPr>
                <w:rFonts w:asciiTheme="majorHAnsi" w:hAnsiTheme="majorHAnsi" w:cs="Arial"/>
                <w:b w:val="0"/>
                <w:bCs w:val="0"/>
                <w:color w:val="000000" w:themeColor="text1"/>
              </w:rPr>
              <w:t xml:space="preserve"> </w:t>
            </w:r>
            <w:r w:rsidRPr="009A07CA">
              <w:rPr>
                <w:rFonts w:asciiTheme="majorHAnsi" w:hAnsiTheme="majorHAnsi" w:cs="Arial"/>
                <w:b w:val="0"/>
                <w:bCs w:val="0"/>
                <w:color w:val="000000" w:themeColor="text1"/>
              </w:rPr>
              <w:t xml:space="preserve">2018 </w:t>
            </w:r>
          </w:p>
          <w:p w:rsidR="001E082A" w:rsidRPr="009A07CA" w:rsidP="00DC55AE" w14:paraId="015263D3" w14:textId="77777777">
            <w:pPr>
              <w:jc w:val="both"/>
              <w:rPr>
                <w:rFonts w:asciiTheme="majorHAnsi" w:hAnsiTheme="majorHAnsi" w:cs="Arial"/>
                <w:bCs w:val="0"/>
                <w:color w:val="000000" w:themeColor="text1"/>
              </w:rPr>
            </w:pPr>
            <w:r w:rsidRPr="009A07CA">
              <w:rPr>
                <w:rFonts w:asciiTheme="majorHAnsi" w:hAnsiTheme="majorHAnsi" w:cs="Arial"/>
                <w:bCs w:val="0"/>
                <w:color w:val="000000" w:themeColor="text1"/>
              </w:rPr>
              <w:t>Organisation:</w:t>
            </w:r>
            <w:r w:rsidRPr="009A07CA">
              <w:rPr>
                <w:rFonts w:asciiTheme="majorHAnsi" w:hAnsiTheme="majorHAnsi" w:cs="Arial"/>
                <w:b w:val="0"/>
                <w:bCs w:val="0"/>
                <w:color w:val="000000" w:themeColor="text1"/>
              </w:rPr>
              <w:t>Wipro</w:t>
            </w:r>
            <w:r w:rsidRPr="009A07CA">
              <w:rPr>
                <w:rFonts w:asciiTheme="majorHAnsi" w:hAnsiTheme="majorHAnsi" w:cs="Arial"/>
                <w:b w:val="0"/>
                <w:bCs w:val="0"/>
                <w:color w:val="000000" w:themeColor="text1"/>
              </w:rPr>
              <w:t xml:space="preserve"> Technologies  Pvt Ltd, Bangalore</w:t>
            </w:r>
          </w:p>
          <w:p w:rsidR="001E082A" w:rsidRPr="009A07CA" w:rsidP="00DC55AE" w14:paraId="50CC362C" w14:textId="77777777">
            <w:pPr>
              <w:jc w:val="both"/>
              <w:rPr>
                <w:rFonts w:asciiTheme="majorHAnsi" w:hAnsiTheme="majorHAnsi"/>
                <w:color w:val="000000" w:themeColor="text1"/>
              </w:rPr>
            </w:pPr>
            <w:r w:rsidRPr="009A07CA">
              <w:rPr>
                <w:rFonts w:asciiTheme="majorHAnsi" w:hAnsiTheme="majorHAnsi" w:cs="Arial"/>
                <w:bCs w:val="0"/>
                <w:color w:val="000000" w:themeColor="text1"/>
              </w:rPr>
              <w:t>Role</w:t>
            </w:r>
            <w:r w:rsidRPr="009A07CA">
              <w:rPr>
                <w:rFonts w:asciiTheme="majorHAnsi" w:hAnsiTheme="majorHAnsi" w:cs="Arial"/>
                <w:b w:val="0"/>
                <w:bCs w:val="0"/>
                <w:color w:val="000000" w:themeColor="text1"/>
              </w:rPr>
              <w:t>: Project Lead</w:t>
            </w:r>
          </w:p>
          <w:p w:rsidR="001E082A" w:rsidRPr="009A07CA" w:rsidP="00DC55AE" w14:paraId="45470961" w14:textId="77777777">
            <w:pPr>
              <w:jc w:val="both"/>
              <w:rPr>
                <w:rFonts w:asciiTheme="majorHAnsi" w:hAnsiTheme="majorHAnsi"/>
                <w:color w:val="000000" w:themeColor="text1"/>
              </w:rPr>
            </w:pPr>
            <w:r w:rsidRPr="009A07CA">
              <w:rPr>
                <w:rFonts w:asciiTheme="majorHAnsi" w:hAnsiTheme="majorHAnsi"/>
                <w:color w:val="000000" w:themeColor="text1"/>
              </w:rPr>
              <w:t xml:space="preserve">Framework &amp; tools: </w:t>
            </w:r>
            <w:r w:rsidRPr="009A07CA">
              <w:rPr>
                <w:rFonts w:asciiTheme="majorHAnsi" w:hAnsiTheme="majorHAnsi"/>
                <w:b w:val="0"/>
                <w:color w:val="000000" w:themeColor="text1"/>
              </w:rPr>
              <w:t xml:space="preserve">J2ee, </w:t>
            </w:r>
            <w:r w:rsidRPr="009A07CA">
              <w:rPr>
                <w:rFonts w:asciiTheme="majorHAnsi" w:hAnsiTheme="majorHAnsi"/>
                <w:b w:val="0"/>
                <w:color w:val="000000" w:themeColor="text1"/>
              </w:rPr>
              <w:t>springboot</w:t>
            </w:r>
            <w:r w:rsidRPr="009A07CA">
              <w:rPr>
                <w:rFonts w:asciiTheme="majorHAnsi" w:hAnsiTheme="majorHAnsi"/>
                <w:b w:val="0"/>
                <w:color w:val="000000" w:themeColor="text1"/>
              </w:rPr>
              <w:t xml:space="preserve">, </w:t>
            </w:r>
            <w:r w:rsidRPr="009A07CA">
              <w:rPr>
                <w:rFonts w:asciiTheme="majorHAnsi" w:hAnsiTheme="majorHAnsi"/>
                <w:b w:val="0"/>
                <w:color w:val="000000" w:themeColor="text1"/>
              </w:rPr>
              <w:t>Springcloud</w:t>
            </w:r>
            <w:r w:rsidRPr="009A07CA">
              <w:rPr>
                <w:rFonts w:asciiTheme="majorHAnsi" w:hAnsiTheme="majorHAnsi"/>
                <w:b w:val="0"/>
                <w:color w:val="000000" w:themeColor="text1"/>
              </w:rPr>
              <w:t xml:space="preserve">, </w:t>
            </w:r>
            <w:r w:rsidRPr="009A07CA">
              <w:rPr>
                <w:rFonts w:asciiTheme="majorHAnsi" w:hAnsiTheme="majorHAnsi"/>
                <w:b w:val="0"/>
                <w:color w:val="000000" w:themeColor="text1"/>
              </w:rPr>
              <w:t>SpringJDBC</w:t>
            </w:r>
            <w:r w:rsidRPr="009A07CA">
              <w:rPr>
                <w:rFonts w:asciiTheme="majorHAnsi" w:hAnsiTheme="majorHAnsi"/>
                <w:b w:val="0"/>
                <w:color w:val="000000" w:themeColor="text1"/>
              </w:rPr>
              <w:t xml:space="preserve">, Spring JNDI, spring security, </w:t>
            </w:r>
            <w:r w:rsidRPr="009A07CA">
              <w:rPr>
                <w:rFonts w:asciiTheme="majorHAnsi" w:hAnsiTheme="majorHAnsi"/>
                <w:b w:val="0"/>
                <w:color w:val="000000" w:themeColor="text1"/>
              </w:rPr>
              <w:t>Hibernate</w:t>
            </w:r>
            <w:r w:rsidR="00AA447A">
              <w:rPr>
                <w:rFonts w:asciiTheme="majorHAnsi" w:hAnsiTheme="majorHAnsi"/>
                <w:b w:val="0"/>
                <w:color w:val="000000" w:themeColor="text1"/>
              </w:rPr>
              <w:t>,git</w:t>
            </w:r>
            <w:r w:rsidR="00AA447A">
              <w:rPr>
                <w:rFonts w:asciiTheme="majorHAnsi" w:hAnsiTheme="majorHAnsi"/>
                <w:b w:val="0"/>
                <w:color w:val="000000" w:themeColor="text1"/>
              </w:rPr>
              <w:t>,jenkins</w:t>
            </w:r>
          </w:p>
          <w:p w:rsidR="001E082A" w:rsidRPr="009A07CA" w:rsidP="00DC55AE" w14:paraId="513FB9E9" w14:textId="77777777">
            <w:pPr>
              <w:jc w:val="both"/>
              <w:rPr>
                <w:rFonts w:asciiTheme="majorHAnsi" w:hAnsiTheme="majorHAnsi"/>
                <w:color w:val="000000" w:themeColor="text1"/>
              </w:rPr>
            </w:pPr>
            <w:r w:rsidRPr="009A07CA">
              <w:rPr>
                <w:rFonts w:asciiTheme="majorHAnsi" w:hAnsiTheme="majorHAnsi"/>
                <w:color w:val="000000" w:themeColor="text1"/>
              </w:rPr>
              <w:t xml:space="preserve">Database: </w:t>
            </w:r>
            <w:r w:rsidRPr="009A07CA">
              <w:rPr>
                <w:rFonts w:asciiTheme="majorHAnsi" w:hAnsiTheme="majorHAnsi"/>
                <w:b w:val="0"/>
                <w:color w:val="000000" w:themeColor="text1"/>
              </w:rPr>
              <w:t xml:space="preserve">Oracle </w:t>
            </w:r>
          </w:p>
          <w:p w:rsidR="001E082A" w:rsidRPr="009A07CA" w:rsidP="00DC55AE" w14:paraId="14CBFA29" w14:textId="77777777">
            <w:pPr>
              <w:jc w:val="both"/>
              <w:rPr>
                <w:rFonts w:asciiTheme="majorHAnsi" w:hAnsiTheme="majorHAnsi"/>
                <w:b w:val="0"/>
                <w:color w:val="000000" w:themeColor="text1"/>
              </w:rPr>
            </w:pPr>
            <w:r w:rsidRPr="009A07CA">
              <w:rPr>
                <w:rFonts w:asciiTheme="majorHAnsi" w:hAnsiTheme="majorHAnsi"/>
                <w:color w:val="000000" w:themeColor="text1"/>
              </w:rPr>
              <w:t xml:space="preserve">Server: </w:t>
            </w:r>
            <w:r w:rsidRPr="009A07CA">
              <w:rPr>
                <w:rFonts w:asciiTheme="majorHAnsi" w:hAnsiTheme="majorHAnsi"/>
                <w:b w:val="0"/>
                <w:color w:val="000000" w:themeColor="text1"/>
              </w:rPr>
              <w:t>Tomcat/JBOSS</w:t>
            </w:r>
          </w:p>
          <w:p w:rsidR="001E082A" w:rsidRPr="009A07CA" w:rsidP="00DC55AE" w14:paraId="7048BA8D" w14:textId="77777777">
            <w:pPr>
              <w:tabs>
                <w:tab w:val="left" w:pos="1814"/>
              </w:tabs>
              <w:jc w:val="both"/>
              <w:rPr>
                <w:rFonts w:asciiTheme="majorHAnsi" w:hAnsiTheme="majorHAnsi"/>
                <w:color w:val="000000" w:themeColor="text1"/>
              </w:rPr>
            </w:pPr>
            <w:r w:rsidRPr="009A07CA">
              <w:rPr>
                <w:rFonts w:asciiTheme="majorHAnsi" w:hAnsiTheme="majorHAnsi"/>
                <w:color w:val="000000" w:themeColor="text1"/>
              </w:rPr>
              <w:t xml:space="preserve">Client: </w:t>
            </w:r>
            <w:r w:rsidRPr="009A07CA">
              <w:rPr>
                <w:rFonts w:asciiTheme="majorHAnsi" w:hAnsiTheme="majorHAnsi"/>
                <w:b w:val="0"/>
                <w:color w:val="000000" w:themeColor="text1"/>
              </w:rPr>
              <w:t>Ericson</w:t>
            </w:r>
            <w:r w:rsidRPr="009A07CA">
              <w:rPr>
                <w:rFonts w:asciiTheme="majorHAnsi" w:hAnsiTheme="majorHAnsi"/>
                <w:b w:val="0"/>
                <w:color w:val="000000" w:themeColor="text1"/>
              </w:rPr>
              <w:tab/>
            </w:r>
          </w:p>
          <w:p w:rsidR="001E082A" w:rsidRPr="009A07CA" w:rsidP="00DC55AE" w14:paraId="3129B440" w14:textId="77777777">
            <w:pPr>
              <w:jc w:val="both"/>
              <w:rPr>
                <w:rFonts w:asciiTheme="majorHAnsi" w:hAnsiTheme="majorHAnsi"/>
                <w:color w:val="000000" w:themeColor="text1"/>
              </w:rPr>
            </w:pPr>
            <w:r w:rsidRPr="009A07CA">
              <w:rPr>
                <w:rFonts w:asciiTheme="majorHAnsi" w:hAnsiTheme="majorHAnsi"/>
                <w:color w:val="000000" w:themeColor="text1"/>
              </w:rPr>
              <w:t xml:space="preserve">Team size: </w:t>
            </w:r>
            <w:r w:rsidRPr="009A07CA">
              <w:rPr>
                <w:rFonts w:asciiTheme="majorHAnsi" w:hAnsiTheme="majorHAnsi"/>
                <w:b w:val="0"/>
                <w:color w:val="000000" w:themeColor="text1"/>
              </w:rPr>
              <w:t>16</w:t>
            </w:r>
          </w:p>
          <w:p w:rsidR="001E082A" w:rsidRPr="009A07CA" w:rsidP="00DC55AE" w14:paraId="27F4CD00" w14:textId="77777777">
            <w:pPr>
              <w:jc w:val="both"/>
              <w:rPr>
                <w:rFonts w:asciiTheme="majorHAnsi" w:hAnsiTheme="majorHAnsi"/>
                <w:color w:val="000000" w:themeColor="text1"/>
              </w:rPr>
            </w:pPr>
            <w:r w:rsidRPr="009A07CA">
              <w:rPr>
                <w:rFonts w:asciiTheme="majorHAnsi" w:hAnsiTheme="majorHAnsi"/>
                <w:color w:val="000000" w:themeColor="text1"/>
              </w:rPr>
              <w:t xml:space="preserve">Domain: </w:t>
            </w:r>
            <w:r w:rsidRPr="009A07CA">
              <w:rPr>
                <w:rFonts w:asciiTheme="majorHAnsi" w:hAnsiTheme="majorHAnsi"/>
                <w:b w:val="0"/>
                <w:color w:val="000000" w:themeColor="text1"/>
              </w:rPr>
              <w:t>Communications</w:t>
            </w:r>
          </w:p>
          <w:p w:rsidR="00907FB3" w:rsidRPr="009A07CA" w:rsidP="00DC55AE" w14:paraId="756932FE" w14:textId="77777777">
            <w:pPr>
              <w:pStyle w:val="BodyTextIndent"/>
              <w:tabs>
                <w:tab w:val="left" w:pos="-630"/>
              </w:tabs>
              <w:spacing w:after="0"/>
              <w:ind w:left="0"/>
              <w:jc w:val="both"/>
              <w:rPr>
                <w:rFonts w:asciiTheme="majorHAnsi" w:hAnsiTheme="majorHAnsi"/>
                <w:color w:val="000000" w:themeColor="text1"/>
              </w:rPr>
            </w:pPr>
          </w:p>
        </w:tc>
        <w:tc>
          <w:tcPr>
            <w:tcW w:w="7028" w:type="dxa"/>
          </w:tcPr>
          <w:p w:rsidR="00907FB3" w:rsidRPr="009A07CA" w:rsidP="00DC55AE" w14:paraId="5FD62ABD" w14:textId="77777777">
            <w:pPr>
              <w:pStyle w:val="BodyTextIndent"/>
              <w:tabs>
                <w:tab w:val="left" w:pos="-630"/>
              </w:tabs>
              <w:spacing w:after="0"/>
              <w:ind w:left="0"/>
              <w:jc w:val="both"/>
              <w:rPr>
                <w:rFonts w:asciiTheme="majorHAnsi" w:hAnsiTheme="majorHAnsi"/>
                <w:color w:val="000000" w:themeColor="text1"/>
              </w:rPr>
            </w:pPr>
            <w:r w:rsidRPr="009A07CA">
              <w:rPr>
                <w:rFonts w:asciiTheme="majorHAnsi" w:hAnsiTheme="majorHAnsi"/>
                <w:b/>
                <w:color w:val="000000" w:themeColor="text1"/>
              </w:rPr>
              <w:t>Description</w:t>
            </w:r>
            <w:r w:rsidRPr="009A07CA">
              <w:rPr>
                <w:rFonts w:asciiTheme="majorHAnsi" w:hAnsiTheme="majorHAnsi"/>
                <w:color w:val="000000" w:themeColor="text1"/>
              </w:rPr>
              <w:t xml:space="preserve">: </w:t>
            </w:r>
            <w:r w:rsidRPr="009A07CA">
              <w:rPr>
                <w:rFonts w:asciiTheme="majorHAnsi" w:hAnsiTheme="majorHAnsi"/>
                <w:color w:val="000000" w:themeColor="text1"/>
                <w:lang w:val="en-US"/>
              </w:rPr>
              <w:t>Security Administration deals with granting security permissions to users by the SMS/800 TFN Registry administrator to access the functions provided by SMS/800 TFN Registry system. The User Profile and Security Administration group of functions provides capabilities to protect the system information from being viewed or updated/deleted by unauthorized users.</w:t>
            </w:r>
          </w:p>
        </w:tc>
      </w:tr>
      <w:tr w14:paraId="2A397E79" w14:textId="77777777" w:rsidTr="003E33A7">
        <w:tblPrEx>
          <w:tblW w:w="0" w:type="auto"/>
          <w:tblLook w:val="04A0"/>
        </w:tblPrEx>
        <w:tc>
          <w:tcPr>
            <w:tcW w:w="3369" w:type="dxa"/>
          </w:tcPr>
          <w:p w:rsidR="001E082A" w:rsidRPr="009A07CA" w:rsidP="00DC55AE" w14:paraId="4B7A8B7E"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 xml:space="preserve">Project Title: </w:t>
            </w:r>
            <w:r w:rsidRPr="009A07CA">
              <w:rPr>
                <w:rFonts w:asciiTheme="majorHAnsi" w:hAnsiTheme="majorHAnsi" w:cs="Arial"/>
                <w:b w:val="0"/>
                <w:bCs w:val="0"/>
                <w:color w:val="000000" w:themeColor="text1"/>
              </w:rPr>
              <w:t>Encompass VOD Phase II(Migration)</w:t>
            </w:r>
          </w:p>
          <w:p w:rsidR="001E082A" w:rsidRPr="009A07CA" w:rsidP="00DC55AE" w14:paraId="37464F4B"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 xml:space="preserve">Period: </w:t>
            </w:r>
            <w:r w:rsidRPr="009A07CA">
              <w:rPr>
                <w:rFonts w:asciiTheme="majorHAnsi" w:hAnsiTheme="majorHAnsi" w:cs="Arial"/>
                <w:b w:val="0"/>
                <w:bCs w:val="0"/>
                <w:color w:val="000000" w:themeColor="text1"/>
              </w:rPr>
              <w:t>July 2017 to   Dec 2017</w:t>
            </w:r>
          </w:p>
          <w:p w:rsidR="001E082A" w:rsidRPr="009A07CA" w:rsidP="00DC55AE" w14:paraId="1F5CC704" w14:textId="77777777">
            <w:pPr>
              <w:jc w:val="both"/>
              <w:rPr>
                <w:rFonts w:asciiTheme="majorHAnsi" w:hAnsiTheme="majorHAnsi" w:cs="Arial"/>
                <w:bCs w:val="0"/>
                <w:color w:val="000000" w:themeColor="text1"/>
              </w:rPr>
            </w:pPr>
            <w:r w:rsidRPr="009A07CA">
              <w:rPr>
                <w:rFonts w:asciiTheme="majorHAnsi" w:hAnsiTheme="majorHAnsi" w:cs="Arial"/>
                <w:bCs w:val="0"/>
                <w:color w:val="000000" w:themeColor="text1"/>
              </w:rPr>
              <w:t>Organisation:</w:t>
            </w:r>
            <w:r w:rsidRPr="009A07CA">
              <w:rPr>
                <w:rFonts w:asciiTheme="majorHAnsi" w:hAnsiTheme="majorHAnsi" w:cs="Arial"/>
                <w:b w:val="0"/>
                <w:bCs w:val="0"/>
                <w:color w:val="000000" w:themeColor="text1"/>
              </w:rPr>
              <w:t>Wipro</w:t>
            </w:r>
            <w:r w:rsidRPr="009A07CA">
              <w:rPr>
                <w:rFonts w:asciiTheme="majorHAnsi" w:hAnsiTheme="majorHAnsi" w:cs="Arial"/>
                <w:b w:val="0"/>
                <w:bCs w:val="0"/>
                <w:color w:val="000000" w:themeColor="text1"/>
              </w:rPr>
              <w:t xml:space="preserve"> Technologies  </w:t>
            </w:r>
            <w:r w:rsidRPr="009A07CA">
              <w:rPr>
                <w:rFonts w:asciiTheme="majorHAnsi" w:hAnsiTheme="majorHAnsi" w:cs="Arial"/>
                <w:b w:val="0"/>
                <w:bCs w:val="0"/>
                <w:color w:val="000000" w:themeColor="text1"/>
              </w:rPr>
              <w:t>Pvt</w:t>
            </w:r>
            <w:r w:rsidRPr="009A07CA" w:rsidR="00C15592">
              <w:rPr>
                <w:rFonts w:asciiTheme="majorHAnsi" w:hAnsiTheme="majorHAnsi" w:cs="Arial"/>
                <w:b w:val="0"/>
                <w:bCs w:val="0"/>
                <w:color w:val="000000" w:themeColor="text1"/>
              </w:rPr>
              <w:t>.</w:t>
            </w:r>
            <w:r w:rsidRPr="009A07CA">
              <w:rPr>
                <w:rFonts w:asciiTheme="majorHAnsi" w:hAnsiTheme="majorHAnsi" w:cs="Arial"/>
                <w:b w:val="0"/>
                <w:bCs w:val="0"/>
                <w:color w:val="000000" w:themeColor="text1"/>
              </w:rPr>
              <w:t xml:space="preserve"> Ltd, Bangalore</w:t>
            </w:r>
          </w:p>
          <w:p w:rsidR="001E082A" w:rsidRPr="009A07CA" w:rsidP="00DC55AE" w14:paraId="454BA4F7" w14:textId="77777777">
            <w:pPr>
              <w:jc w:val="both"/>
              <w:rPr>
                <w:rFonts w:asciiTheme="majorHAnsi" w:hAnsiTheme="majorHAnsi"/>
                <w:color w:val="000000" w:themeColor="text1"/>
              </w:rPr>
            </w:pPr>
            <w:r w:rsidRPr="009A07CA">
              <w:rPr>
                <w:rFonts w:asciiTheme="majorHAnsi" w:hAnsiTheme="majorHAnsi" w:cs="Arial"/>
                <w:bCs w:val="0"/>
                <w:color w:val="000000" w:themeColor="text1"/>
              </w:rPr>
              <w:t>Role</w:t>
            </w:r>
            <w:r w:rsidRPr="009A07CA">
              <w:rPr>
                <w:rFonts w:asciiTheme="majorHAnsi" w:hAnsiTheme="majorHAnsi" w:cs="Arial"/>
                <w:b w:val="0"/>
                <w:bCs w:val="0"/>
                <w:color w:val="000000" w:themeColor="text1"/>
              </w:rPr>
              <w:t>: Project Lead</w:t>
            </w:r>
          </w:p>
          <w:p w:rsidR="001E082A" w:rsidRPr="009A07CA" w:rsidP="00DC55AE" w14:paraId="020480A2" w14:textId="77777777">
            <w:pPr>
              <w:jc w:val="both"/>
              <w:rPr>
                <w:rFonts w:asciiTheme="majorHAnsi" w:hAnsiTheme="majorHAnsi"/>
                <w:color w:val="000000" w:themeColor="text1"/>
              </w:rPr>
            </w:pPr>
            <w:r w:rsidRPr="009A07CA">
              <w:rPr>
                <w:rFonts w:asciiTheme="majorHAnsi" w:hAnsiTheme="majorHAnsi"/>
                <w:color w:val="000000" w:themeColor="text1"/>
              </w:rPr>
              <w:t xml:space="preserve">Framework &amp; tools: </w:t>
            </w:r>
            <w:r w:rsidRPr="009A07CA">
              <w:rPr>
                <w:rFonts w:asciiTheme="majorHAnsi" w:hAnsiTheme="majorHAnsi"/>
                <w:b w:val="0"/>
                <w:color w:val="000000" w:themeColor="text1"/>
              </w:rPr>
              <w:t xml:space="preserve">Microsoft azure cloud, Hibernate, Linux, </w:t>
            </w:r>
            <w:r w:rsidRPr="009A07CA">
              <w:rPr>
                <w:rFonts w:asciiTheme="majorHAnsi" w:hAnsiTheme="majorHAnsi"/>
                <w:b w:val="0"/>
                <w:color w:val="000000" w:themeColor="text1"/>
              </w:rPr>
              <w:t>RESTServices</w:t>
            </w:r>
            <w:r w:rsidRPr="009A07CA">
              <w:rPr>
                <w:rFonts w:asciiTheme="majorHAnsi" w:hAnsiTheme="majorHAnsi"/>
                <w:b w:val="0"/>
                <w:color w:val="000000" w:themeColor="text1"/>
              </w:rPr>
              <w:t>, security, Hibernate</w:t>
            </w:r>
          </w:p>
          <w:p w:rsidR="001E082A" w:rsidRPr="009A07CA" w:rsidP="00DC55AE" w14:paraId="01C785B8" w14:textId="77777777">
            <w:pPr>
              <w:jc w:val="both"/>
              <w:rPr>
                <w:rFonts w:asciiTheme="majorHAnsi" w:hAnsiTheme="majorHAnsi"/>
                <w:color w:val="000000" w:themeColor="text1"/>
              </w:rPr>
            </w:pPr>
            <w:r w:rsidRPr="009A07CA">
              <w:rPr>
                <w:rFonts w:asciiTheme="majorHAnsi" w:hAnsiTheme="majorHAnsi"/>
                <w:color w:val="000000" w:themeColor="text1"/>
              </w:rPr>
              <w:t xml:space="preserve">Database: </w:t>
            </w:r>
            <w:r w:rsidRPr="009A07CA">
              <w:rPr>
                <w:rFonts w:asciiTheme="majorHAnsi" w:hAnsiTheme="majorHAnsi"/>
                <w:b w:val="0"/>
                <w:color w:val="000000" w:themeColor="text1"/>
              </w:rPr>
              <w:t xml:space="preserve">SQL </w:t>
            </w:r>
            <w:r w:rsidR="00283E5D">
              <w:rPr>
                <w:rFonts w:asciiTheme="majorHAnsi" w:hAnsiTheme="majorHAnsi"/>
                <w:b w:val="0"/>
                <w:color w:val="000000" w:themeColor="text1"/>
              </w:rPr>
              <w:t>,git</w:t>
            </w:r>
          </w:p>
          <w:p w:rsidR="001E082A" w:rsidRPr="009A07CA" w:rsidP="00DC55AE" w14:paraId="5E61A688" w14:textId="77777777">
            <w:pPr>
              <w:jc w:val="both"/>
              <w:rPr>
                <w:rFonts w:asciiTheme="majorHAnsi" w:hAnsiTheme="majorHAnsi"/>
                <w:b w:val="0"/>
                <w:color w:val="000000" w:themeColor="text1"/>
              </w:rPr>
            </w:pPr>
            <w:r w:rsidRPr="009A07CA">
              <w:rPr>
                <w:rFonts w:asciiTheme="majorHAnsi" w:hAnsiTheme="majorHAnsi"/>
                <w:color w:val="000000" w:themeColor="text1"/>
              </w:rPr>
              <w:t xml:space="preserve">Server: </w:t>
            </w:r>
            <w:r w:rsidRPr="009A07CA">
              <w:rPr>
                <w:rFonts w:asciiTheme="majorHAnsi" w:hAnsiTheme="majorHAnsi"/>
                <w:b w:val="0"/>
                <w:color w:val="000000" w:themeColor="text1"/>
              </w:rPr>
              <w:t>Tomcat</w:t>
            </w:r>
          </w:p>
          <w:p w:rsidR="001E082A" w:rsidRPr="009A07CA" w:rsidP="00DC55AE" w14:paraId="633E9334" w14:textId="77777777">
            <w:pPr>
              <w:jc w:val="both"/>
              <w:rPr>
                <w:rFonts w:asciiTheme="majorHAnsi" w:hAnsiTheme="majorHAnsi"/>
                <w:color w:val="000000" w:themeColor="text1"/>
              </w:rPr>
            </w:pPr>
            <w:r w:rsidRPr="009A07CA">
              <w:rPr>
                <w:rFonts w:asciiTheme="majorHAnsi" w:hAnsiTheme="majorHAnsi"/>
                <w:color w:val="000000" w:themeColor="text1"/>
              </w:rPr>
              <w:t xml:space="preserve">Client: </w:t>
            </w:r>
            <w:r w:rsidRPr="009A07CA">
              <w:rPr>
                <w:rFonts w:asciiTheme="majorHAnsi" w:hAnsiTheme="majorHAnsi"/>
                <w:b w:val="0"/>
                <w:color w:val="000000" w:themeColor="text1"/>
              </w:rPr>
              <w:t>Encompass Digital Media, London</w:t>
            </w:r>
          </w:p>
          <w:p w:rsidR="001E082A" w:rsidRPr="009A07CA" w:rsidP="00DC55AE" w14:paraId="72A22859" w14:textId="77777777">
            <w:pPr>
              <w:jc w:val="both"/>
              <w:rPr>
                <w:rFonts w:asciiTheme="majorHAnsi" w:hAnsiTheme="majorHAnsi"/>
                <w:color w:val="000000" w:themeColor="text1"/>
              </w:rPr>
            </w:pPr>
            <w:r w:rsidRPr="009A07CA">
              <w:rPr>
                <w:rFonts w:asciiTheme="majorHAnsi" w:hAnsiTheme="majorHAnsi"/>
                <w:color w:val="000000" w:themeColor="text1"/>
              </w:rPr>
              <w:t xml:space="preserve">Team size: </w:t>
            </w:r>
            <w:r w:rsidRPr="009A07CA">
              <w:rPr>
                <w:rFonts w:asciiTheme="majorHAnsi" w:hAnsiTheme="majorHAnsi"/>
                <w:b w:val="0"/>
                <w:color w:val="000000" w:themeColor="text1"/>
              </w:rPr>
              <w:t>16</w:t>
            </w:r>
          </w:p>
          <w:p w:rsidR="001E082A" w:rsidRPr="009A07CA" w:rsidP="00DC55AE" w14:paraId="51F2E534" w14:textId="77777777">
            <w:pPr>
              <w:jc w:val="both"/>
              <w:rPr>
                <w:rFonts w:asciiTheme="majorHAnsi" w:hAnsiTheme="majorHAnsi"/>
                <w:color w:val="000000" w:themeColor="text1"/>
              </w:rPr>
            </w:pPr>
            <w:r w:rsidRPr="009A07CA">
              <w:rPr>
                <w:rFonts w:asciiTheme="majorHAnsi" w:hAnsiTheme="majorHAnsi"/>
                <w:color w:val="000000" w:themeColor="text1"/>
              </w:rPr>
              <w:t xml:space="preserve">Domain: </w:t>
            </w:r>
            <w:r w:rsidRPr="009A07CA">
              <w:rPr>
                <w:rFonts w:asciiTheme="majorHAnsi" w:hAnsiTheme="majorHAnsi"/>
                <w:b w:val="0"/>
                <w:color w:val="000000" w:themeColor="text1"/>
              </w:rPr>
              <w:t>Digital Media</w:t>
            </w:r>
          </w:p>
          <w:p w:rsidR="00907FB3" w:rsidRPr="009A07CA" w:rsidP="00DC55AE" w14:paraId="6E4FD3EE" w14:textId="77777777">
            <w:pPr>
              <w:pStyle w:val="BodyTextIndent"/>
              <w:tabs>
                <w:tab w:val="left" w:pos="-630"/>
              </w:tabs>
              <w:spacing w:after="0"/>
              <w:ind w:left="0"/>
              <w:jc w:val="both"/>
              <w:rPr>
                <w:rFonts w:asciiTheme="majorHAnsi" w:hAnsiTheme="majorHAnsi"/>
                <w:color w:val="000000" w:themeColor="text1"/>
              </w:rPr>
            </w:pPr>
          </w:p>
        </w:tc>
        <w:tc>
          <w:tcPr>
            <w:tcW w:w="7028" w:type="dxa"/>
          </w:tcPr>
          <w:p w:rsidR="00907FB3" w:rsidRPr="009A07CA" w:rsidP="00DC55AE" w14:paraId="07823BB7" w14:textId="77777777">
            <w:pPr>
              <w:pStyle w:val="BodyTextIndent"/>
              <w:tabs>
                <w:tab w:val="left" w:pos="-630"/>
              </w:tabs>
              <w:spacing w:after="0"/>
              <w:ind w:left="0"/>
              <w:jc w:val="both"/>
              <w:rPr>
                <w:rFonts w:asciiTheme="majorHAnsi" w:hAnsiTheme="majorHAnsi"/>
                <w:color w:val="000000" w:themeColor="text1"/>
                <w:lang w:val="en-US"/>
              </w:rPr>
            </w:pPr>
            <w:r w:rsidRPr="009A07CA">
              <w:rPr>
                <w:rFonts w:asciiTheme="majorHAnsi" w:hAnsiTheme="majorHAnsi"/>
                <w:b/>
                <w:color w:val="000000" w:themeColor="text1"/>
              </w:rPr>
              <w:t>Description</w:t>
            </w:r>
            <w:r w:rsidRPr="009A07CA">
              <w:rPr>
                <w:rFonts w:asciiTheme="majorHAnsi" w:hAnsiTheme="majorHAnsi"/>
                <w:color w:val="000000" w:themeColor="text1"/>
              </w:rPr>
              <w:t xml:space="preserve">: </w:t>
            </w:r>
            <w:r w:rsidRPr="009A07CA" w:rsidR="001E082A">
              <w:rPr>
                <w:rFonts w:asciiTheme="majorHAnsi" w:hAnsiTheme="majorHAnsi"/>
                <w:color w:val="000000" w:themeColor="text1"/>
                <w:lang w:val="en-US"/>
              </w:rPr>
              <w:t>CloudVOD</w:t>
            </w:r>
            <w:r w:rsidRPr="009A07CA" w:rsidR="001E082A">
              <w:rPr>
                <w:rFonts w:asciiTheme="majorHAnsi" w:hAnsiTheme="majorHAnsi"/>
                <w:color w:val="000000" w:themeColor="text1"/>
                <w:lang w:val="en-US"/>
              </w:rPr>
              <w:t xml:space="preserve"> Platform (owned by Encompass) means the Video-on-Demand (VOD) processing service, </w:t>
            </w:r>
            <w:r w:rsidRPr="009A07CA" w:rsidR="001E082A">
              <w:rPr>
                <w:rFonts w:asciiTheme="majorHAnsi" w:hAnsiTheme="majorHAnsi"/>
                <w:color w:val="000000" w:themeColor="text1"/>
                <w:lang w:val="en-US"/>
              </w:rPr>
              <w:t>preparing</w:t>
            </w:r>
            <w:r w:rsidRPr="009A07CA" w:rsidR="001E082A">
              <w:rPr>
                <w:rFonts w:asciiTheme="majorHAnsi" w:hAnsiTheme="majorHAnsi"/>
                <w:color w:val="000000" w:themeColor="text1"/>
                <w:lang w:val="en-US"/>
              </w:rPr>
              <w:t xml:space="preserve"> and delivering non-linear content to VOD platforms, which has been migrated to Microsoft Azure cloud. The Encompass Customer (Client) On-boarding process covers the integration of content, </w:t>
            </w:r>
            <w:r w:rsidRPr="009A07CA" w:rsidR="001E082A">
              <w:rPr>
                <w:rFonts w:asciiTheme="majorHAnsi" w:hAnsiTheme="majorHAnsi"/>
                <w:color w:val="000000" w:themeColor="text1"/>
                <w:lang w:val="en-US"/>
              </w:rPr>
              <w:t>metadata</w:t>
            </w:r>
            <w:r w:rsidRPr="009A07CA" w:rsidR="001E082A">
              <w:rPr>
                <w:rFonts w:asciiTheme="majorHAnsi" w:hAnsiTheme="majorHAnsi"/>
                <w:color w:val="000000" w:themeColor="text1"/>
                <w:lang w:val="en-US"/>
              </w:rPr>
              <w:t xml:space="preserve"> and schedules. </w:t>
            </w:r>
            <w:r w:rsidRPr="009A07CA" w:rsidR="001E082A">
              <w:rPr>
                <w:rFonts w:asciiTheme="majorHAnsi" w:hAnsiTheme="majorHAnsi"/>
                <w:color w:val="000000" w:themeColor="text1"/>
                <w:lang w:val="en-US"/>
              </w:rPr>
              <w:t>CubiX</w:t>
            </w:r>
            <w:r w:rsidRPr="009A07CA" w:rsidR="001E082A">
              <w:rPr>
                <w:rFonts w:asciiTheme="majorHAnsi" w:hAnsiTheme="majorHAnsi"/>
                <w:color w:val="000000" w:themeColor="text1"/>
                <w:lang w:val="en-US"/>
              </w:rPr>
              <w:t xml:space="preserve"> Media Asset Management (third-party product) is used for Customer On-boarding</w:t>
            </w:r>
            <w:r w:rsidRPr="009A07CA" w:rsidR="00097C00">
              <w:rPr>
                <w:rFonts w:asciiTheme="majorHAnsi" w:hAnsiTheme="majorHAnsi"/>
                <w:color w:val="000000" w:themeColor="text1"/>
                <w:lang w:val="en-US"/>
              </w:rPr>
              <w:t xml:space="preserve"> process. </w:t>
            </w:r>
            <w:r w:rsidRPr="009A07CA" w:rsidR="00097C00">
              <w:rPr>
                <w:rFonts w:asciiTheme="majorHAnsi" w:hAnsiTheme="majorHAnsi"/>
                <w:color w:val="000000" w:themeColor="text1"/>
                <w:lang w:val="en-US"/>
              </w:rPr>
              <w:t>CubiX</w:t>
            </w:r>
            <w:r w:rsidRPr="009A07CA" w:rsidR="00097C00">
              <w:rPr>
                <w:rFonts w:asciiTheme="majorHAnsi" w:hAnsiTheme="majorHAnsi"/>
                <w:color w:val="000000" w:themeColor="text1"/>
                <w:lang w:val="en-US"/>
              </w:rPr>
              <w:t xml:space="preserve"> provides an end-to-</w:t>
            </w:r>
            <w:r w:rsidRPr="009A07CA" w:rsidR="001E082A">
              <w:rPr>
                <w:rFonts w:asciiTheme="majorHAnsi" w:hAnsiTheme="majorHAnsi"/>
                <w:color w:val="000000" w:themeColor="text1"/>
                <w:lang w:val="en-US"/>
              </w:rPr>
              <w:t>end solution, and encompasses all the required workflows for media management, processing and delivery, automation, Orchestration, worker API and Transcode Mgr. Setup for A+E, Turner and Vice Customers.</w:t>
            </w:r>
          </w:p>
        </w:tc>
      </w:tr>
      <w:tr w14:paraId="17B46952" w14:textId="77777777" w:rsidTr="003E33A7">
        <w:tblPrEx>
          <w:tblW w:w="0" w:type="auto"/>
          <w:tblLook w:val="04A0"/>
        </w:tblPrEx>
        <w:tc>
          <w:tcPr>
            <w:tcW w:w="3369" w:type="dxa"/>
          </w:tcPr>
          <w:p w:rsidR="001E082A" w:rsidRPr="009A07CA" w:rsidP="00DC55AE" w14:paraId="7AB5BB20"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 xml:space="preserve">Project Title: </w:t>
            </w:r>
            <w:r w:rsidRPr="009A07CA">
              <w:rPr>
                <w:rFonts w:asciiTheme="majorHAnsi" w:hAnsiTheme="majorHAnsi" w:cs="Arial"/>
                <w:b w:val="0"/>
                <w:bCs w:val="0"/>
                <w:color w:val="000000" w:themeColor="text1"/>
              </w:rPr>
              <w:t xml:space="preserve">Communication </w:t>
            </w:r>
            <w:r w:rsidRPr="009A07CA">
              <w:rPr>
                <w:rFonts w:asciiTheme="majorHAnsi" w:hAnsiTheme="majorHAnsi" w:cs="Arial"/>
                <w:b w:val="0"/>
                <w:bCs w:val="0"/>
                <w:color w:val="000000" w:themeColor="text1"/>
              </w:rPr>
              <w:t>account</w:t>
            </w:r>
            <w:r w:rsidRPr="009A07CA">
              <w:rPr>
                <w:rFonts w:asciiTheme="majorHAnsi" w:hAnsiTheme="majorHAnsi" w:cs="Arial"/>
                <w:b w:val="0"/>
                <w:bCs w:val="0"/>
                <w:color w:val="000000" w:themeColor="text1"/>
              </w:rPr>
              <w:t>-Cable vision ERP-Altice USA</w:t>
            </w:r>
          </w:p>
          <w:p w:rsidR="001E082A" w:rsidRPr="009A07CA" w:rsidP="00DC55AE" w14:paraId="28D8AC4B"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 xml:space="preserve">Period: </w:t>
            </w:r>
            <w:r w:rsidRPr="009A07CA">
              <w:rPr>
                <w:rFonts w:asciiTheme="majorHAnsi" w:hAnsiTheme="majorHAnsi" w:cs="Arial"/>
                <w:b w:val="0"/>
                <w:bCs w:val="0"/>
                <w:color w:val="000000" w:themeColor="text1"/>
              </w:rPr>
              <w:t xml:space="preserve">Sep 2016 </w:t>
            </w:r>
            <w:r w:rsidRPr="009A07CA">
              <w:rPr>
                <w:rFonts w:asciiTheme="majorHAnsi" w:hAnsiTheme="majorHAnsi" w:cs="Arial"/>
                <w:b w:val="0"/>
                <w:bCs w:val="0"/>
                <w:color w:val="000000" w:themeColor="text1"/>
              </w:rPr>
              <w:t>to  June</w:t>
            </w:r>
            <w:r w:rsidRPr="009A07CA">
              <w:rPr>
                <w:rFonts w:asciiTheme="majorHAnsi" w:hAnsiTheme="majorHAnsi" w:cs="Arial"/>
                <w:b w:val="0"/>
                <w:bCs w:val="0"/>
                <w:color w:val="000000" w:themeColor="text1"/>
              </w:rPr>
              <w:t xml:space="preserve"> 2017</w:t>
            </w:r>
          </w:p>
          <w:p w:rsidR="001E082A" w:rsidRPr="009A07CA" w:rsidP="00DC55AE" w14:paraId="1B5681DB" w14:textId="77777777">
            <w:pPr>
              <w:jc w:val="both"/>
              <w:rPr>
                <w:rFonts w:asciiTheme="majorHAnsi" w:hAnsiTheme="majorHAnsi" w:cs="Arial"/>
                <w:bCs w:val="0"/>
                <w:color w:val="000000" w:themeColor="text1"/>
              </w:rPr>
            </w:pPr>
            <w:r w:rsidRPr="009A07CA">
              <w:rPr>
                <w:rFonts w:asciiTheme="majorHAnsi" w:hAnsiTheme="majorHAnsi" w:cs="Arial"/>
                <w:bCs w:val="0"/>
                <w:color w:val="000000" w:themeColor="text1"/>
              </w:rPr>
              <w:t>Organisation:</w:t>
            </w:r>
            <w:r w:rsidRPr="009A07CA">
              <w:rPr>
                <w:rFonts w:asciiTheme="majorHAnsi" w:hAnsiTheme="majorHAnsi" w:cs="Arial"/>
                <w:b w:val="0"/>
                <w:bCs w:val="0"/>
                <w:color w:val="000000" w:themeColor="text1"/>
              </w:rPr>
              <w:t>Wipro</w:t>
            </w:r>
            <w:r w:rsidRPr="009A07CA">
              <w:rPr>
                <w:rFonts w:asciiTheme="majorHAnsi" w:hAnsiTheme="majorHAnsi" w:cs="Arial"/>
                <w:b w:val="0"/>
                <w:bCs w:val="0"/>
                <w:color w:val="000000" w:themeColor="text1"/>
              </w:rPr>
              <w:t xml:space="preserve"> Technologies </w:t>
            </w:r>
            <w:r w:rsidRPr="009A07CA" w:rsidR="00C15592">
              <w:rPr>
                <w:rFonts w:asciiTheme="majorHAnsi" w:hAnsiTheme="majorHAnsi" w:cs="Arial"/>
                <w:b w:val="0"/>
                <w:bCs w:val="0"/>
                <w:color w:val="000000" w:themeColor="text1"/>
              </w:rPr>
              <w:t xml:space="preserve"> </w:t>
            </w:r>
            <w:r w:rsidRPr="009A07CA" w:rsidR="00C15592">
              <w:rPr>
                <w:rFonts w:asciiTheme="majorHAnsi" w:hAnsiTheme="majorHAnsi" w:cs="Arial"/>
                <w:b w:val="0"/>
                <w:bCs w:val="0"/>
                <w:color w:val="000000" w:themeColor="text1"/>
              </w:rPr>
              <w:t>Pvt.</w:t>
            </w:r>
            <w:r w:rsidRPr="009A07CA" w:rsidR="00C15592">
              <w:rPr>
                <w:rFonts w:asciiTheme="majorHAnsi" w:hAnsiTheme="majorHAnsi" w:cs="Arial"/>
                <w:b w:val="0"/>
                <w:bCs w:val="0"/>
                <w:color w:val="000000" w:themeColor="text1"/>
              </w:rPr>
              <w:t xml:space="preserve"> </w:t>
            </w:r>
            <w:r w:rsidRPr="009A07CA">
              <w:rPr>
                <w:rFonts w:asciiTheme="majorHAnsi" w:hAnsiTheme="majorHAnsi" w:cs="Arial"/>
                <w:b w:val="0"/>
                <w:bCs w:val="0"/>
                <w:color w:val="000000" w:themeColor="text1"/>
              </w:rPr>
              <w:t>Ltd</w:t>
            </w:r>
            <w:r w:rsidRPr="009A07CA" w:rsidR="00C15592">
              <w:rPr>
                <w:rFonts w:asciiTheme="majorHAnsi" w:hAnsiTheme="majorHAnsi" w:cs="Arial"/>
                <w:b w:val="0"/>
                <w:bCs w:val="0"/>
                <w:color w:val="000000" w:themeColor="text1"/>
              </w:rPr>
              <w:t>.</w:t>
            </w:r>
            <w:r w:rsidRPr="009A07CA">
              <w:rPr>
                <w:rFonts w:asciiTheme="majorHAnsi" w:hAnsiTheme="majorHAnsi" w:cs="Arial"/>
                <w:b w:val="0"/>
                <w:bCs w:val="0"/>
                <w:color w:val="000000" w:themeColor="text1"/>
              </w:rPr>
              <w:t>, Bangalore</w:t>
            </w:r>
          </w:p>
          <w:p w:rsidR="001E082A" w:rsidRPr="009A07CA" w:rsidP="00DC55AE" w14:paraId="60C06268" w14:textId="77777777">
            <w:pPr>
              <w:jc w:val="both"/>
              <w:rPr>
                <w:rFonts w:asciiTheme="majorHAnsi" w:hAnsiTheme="majorHAnsi"/>
                <w:color w:val="000000" w:themeColor="text1"/>
              </w:rPr>
            </w:pPr>
            <w:r w:rsidRPr="009A07CA">
              <w:rPr>
                <w:rFonts w:asciiTheme="majorHAnsi" w:hAnsiTheme="majorHAnsi" w:cs="Arial"/>
                <w:bCs w:val="0"/>
                <w:color w:val="000000" w:themeColor="text1"/>
              </w:rPr>
              <w:t>Role</w:t>
            </w:r>
            <w:r w:rsidRPr="009A07CA">
              <w:rPr>
                <w:rFonts w:asciiTheme="majorHAnsi" w:hAnsiTheme="majorHAnsi" w:cs="Arial"/>
                <w:b w:val="0"/>
                <w:bCs w:val="0"/>
                <w:color w:val="000000" w:themeColor="text1"/>
              </w:rPr>
              <w:t>: Project Lead</w:t>
            </w:r>
          </w:p>
          <w:p w:rsidR="001E082A" w:rsidRPr="009A07CA" w:rsidP="00DC55AE" w14:paraId="4F8C244B" w14:textId="77777777">
            <w:pPr>
              <w:jc w:val="both"/>
              <w:rPr>
                <w:rFonts w:asciiTheme="majorHAnsi" w:hAnsiTheme="majorHAnsi"/>
                <w:color w:val="000000" w:themeColor="text1"/>
              </w:rPr>
            </w:pPr>
            <w:r w:rsidRPr="009A07CA">
              <w:rPr>
                <w:rFonts w:asciiTheme="majorHAnsi" w:hAnsiTheme="majorHAnsi"/>
                <w:color w:val="000000" w:themeColor="text1"/>
              </w:rPr>
              <w:t xml:space="preserve">Framework &amp; tools: </w:t>
            </w:r>
            <w:r w:rsidR="00E576FE">
              <w:rPr>
                <w:rFonts w:asciiTheme="majorHAnsi" w:hAnsiTheme="majorHAnsi"/>
                <w:b w:val="0"/>
                <w:color w:val="000000" w:themeColor="text1"/>
              </w:rPr>
              <w:t>J2</w:t>
            </w:r>
            <w:r w:rsidR="00E576FE">
              <w:rPr>
                <w:rFonts w:asciiTheme="majorHAnsi" w:hAnsiTheme="majorHAnsi"/>
                <w:b w:val="0"/>
                <w:color w:val="000000" w:themeColor="text1"/>
              </w:rPr>
              <w:t>ee,Spring</w:t>
            </w:r>
            <w:r w:rsidR="00E576FE">
              <w:rPr>
                <w:rFonts w:asciiTheme="majorHAnsi" w:hAnsiTheme="majorHAnsi"/>
                <w:b w:val="0"/>
                <w:color w:val="000000" w:themeColor="text1"/>
              </w:rPr>
              <w:t xml:space="preserve">4 </w:t>
            </w:r>
            <w:r w:rsidR="00E576FE">
              <w:rPr>
                <w:rFonts w:asciiTheme="majorHAnsi" w:hAnsiTheme="majorHAnsi"/>
                <w:b w:val="0"/>
                <w:color w:val="000000" w:themeColor="text1"/>
              </w:rPr>
              <w:t>MVC,SpringJDBC,SpringB</w:t>
            </w:r>
            <w:r w:rsidRPr="009A07CA">
              <w:rPr>
                <w:rFonts w:asciiTheme="majorHAnsi" w:hAnsiTheme="majorHAnsi"/>
                <w:b w:val="0"/>
                <w:color w:val="000000" w:themeColor="text1"/>
              </w:rPr>
              <w:t>atch,Spring</w:t>
            </w:r>
            <w:r w:rsidRPr="009A07CA">
              <w:rPr>
                <w:rFonts w:asciiTheme="majorHAnsi" w:hAnsiTheme="majorHAnsi"/>
                <w:b w:val="0"/>
                <w:color w:val="000000" w:themeColor="text1"/>
              </w:rPr>
              <w:t xml:space="preserve"> </w:t>
            </w:r>
            <w:r w:rsidRPr="009A07CA">
              <w:rPr>
                <w:rFonts w:asciiTheme="majorHAnsi" w:hAnsiTheme="majorHAnsi"/>
                <w:b w:val="0"/>
                <w:color w:val="000000" w:themeColor="text1"/>
              </w:rPr>
              <w:t>JNDI,spring</w:t>
            </w:r>
            <w:r w:rsidRPr="009A07CA">
              <w:rPr>
                <w:rFonts w:asciiTheme="majorHAnsi" w:hAnsiTheme="majorHAnsi"/>
                <w:b w:val="0"/>
                <w:color w:val="000000" w:themeColor="text1"/>
              </w:rPr>
              <w:t xml:space="preserve"> </w:t>
            </w:r>
            <w:r w:rsidRPr="009A07CA">
              <w:rPr>
                <w:rFonts w:asciiTheme="majorHAnsi" w:hAnsiTheme="majorHAnsi"/>
                <w:b w:val="0"/>
                <w:color w:val="000000" w:themeColor="text1"/>
              </w:rPr>
              <w:t>REST,</w:t>
            </w:r>
            <w:r w:rsidR="00E576FE">
              <w:rPr>
                <w:rFonts w:asciiTheme="majorHAnsi" w:hAnsiTheme="majorHAnsi"/>
                <w:b w:val="0"/>
                <w:color w:val="000000" w:themeColor="text1"/>
              </w:rPr>
              <w:t>Git</w:t>
            </w:r>
            <w:r w:rsidR="00E576FE">
              <w:rPr>
                <w:rFonts w:asciiTheme="majorHAnsi" w:hAnsiTheme="majorHAnsi"/>
                <w:b w:val="0"/>
                <w:color w:val="000000" w:themeColor="text1"/>
              </w:rPr>
              <w:t>,</w:t>
            </w:r>
            <w:r w:rsidRPr="009A07CA">
              <w:rPr>
                <w:rFonts w:asciiTheme="majorHAnsi" w:hAnsiTheme="majorHAnsi"/>
                <w:b w:val="0"/>
                <w:color w:val="000000" w:themeColor="text1"/>
              </w:rPr>
              <w:t xml:space="preserve"> Memory </w:t>
            </w:r>
            <w:r w:rsidRPr="009A07CA">
              <w:rPr>
                <w:rFonts w:asciiTheme="majorHAnsi" w:hAnsiTheme="majorHAnsi"/>
                <w:b w:val="0"/>
                <w:color w:val="000000" w:themeColor="text1"/>
              </w:rPr>
              <w:t>Mgmt</w:t>
            </w:r>
            <w:r w:rsidRPr="009A07CA">
              <w:rPr>
                <w:rFonts w:asciiTheme="majorHAnsi" w:hAnsiTheme="majorHAnsi"/>
                <w:b w:val="0"/>
                <w:color w:val="000000" w:themeColor="text1"/>
              </w:rPr>
              <w:t xml:space="preserve"> tools :</w:t>
            </w:r>
            <w:r w:rsidRPr="009A07CA">
              <w:rPr>
                <w:rFonts w:asciiTheme="majorHAnsi" w:hAnsiTheme="majorHAnsi"/>
                <w:b w:val="0"/>
                <w:color w:val="000000" w:themeColor="text1"/>
              </w:rPr>
              <w:t>jstat,jVisualVM</w:t>
            </w:r>
          </w:p>
          <w:p w:rsidR="001E082A" w:rsidRPr="009A07CA" w:rsidP="00DC55AE" w14:paraId="4E593C65" w14:textId="77777777">
            <w:pPr>
              <w:jc w:val="both"/>
              <w:rPr>
                <w:rFonts w:asciiTheme="majorHAnsi" w:hAnsiTheme="majorHAnsi"/>
                <w:color w:val="000000" w:themeColor="text1"/>
              </w:rPr>
            </w:pPr>
            <w:r w:rsidRPr="009A07CA">
              <w:rPr>
                <w:rFonts w:asciiTheme="majorHAnsi" w:hAnsiTheme="majorHAnsi"/>
                <w:color w:val="000000" w:themeColor="text1"/>
              </w:rPr>
              <w:t xml:space="preserve">Database: </w:t>
            </w:r>
            <w:r w:rsidRPr="009A07CA">
              <w:rPr>
                <w:rFonts w:asciiTheme="majorHAnsi" w:hAnsiTheme="majorHAnsi"/>
                <w:b w:val="0"/>
                <w:color w:val="000000" w:themeColor="text1"/>
              </w:rPr>
              <w:t xml:space="preserve">Oracle </w:t>
            </w:r>
          </w:p>
          <w:p w:rsidR="001E082A" w:rsidRPr="009A07CA" w:rsidP="00DC55AE" w14:paraId="506EBECA" w14:textId="77777777">
            <w:pPr>
              <w:jc w:val="both"/>
              <w:rPr>
                <w:rFonts w:asciiTheme="majorHAnsi" w:hAnsiTheme="majorHAnsi"/>
                <w:b w:val="0"/>
                <w:color w:val="000000" w:themeColor="text1"/>
              </w:rPr>
            </w:pPr>
            <w:r w:rsidRPr="009A07CA">
              <w:rPr>
                <w:rFonts w:asciiTheme="majorHAnsi" w:hAnsiTheme="majorHAnsi"/>
                <w:color w:val="000000" w:themeColor="text1"/>
              </w:rPr>
              <w:t xml:space="preserve">Server: </w:t>
            </w:r>
            <w:r w:rsidRPr="009A07CA">
              <w:rPr>
                <w:rFonts w:asciiTheme="majorHAnsi" w:hAnsiTheme="majorHAnsi"/>
                <w:b w:val="0"/>
                <w:color w:val="000000" w:themeColor="text1"/>
              </w:rPr>
              <w:t>Tomcat/JBOSS</w:t>
            </w:r>
          </w:p>
          <w:p w:rsidR="001E082A" w:rsidRPr="009A07CA" w:rsidP="00DC55AE" w14:paraId="439A2BE4" w14:textId="77777777">
            <w:pPr>
              <w:tabs>
                <w:tab w:val="left" w:pos="1814"/>
              </w:tabs>
              <w:jc w:val="both"/>
              <w:rPr>
                <w:rFonts w:asciiTheme="majorHAnsi" w:hAnsiTheme="majorHAnsi"/>
                <w:color w:val="000000" w:themeColor="text1"/>
              </w:rPr>
            </w:pPr>
            <w:r w:rsidRPr="009A07CA">
              <w:rPr>
                <w:rFonts w:asciiTheme="majorHAnsi" w:hAnsiTheme="majorHAnsi"/>
                <w:color w:val="000000" w:themeColor="text1"/>
              </w:rPr>
              <w:t xml:space="preserve">Client: </w:t>
            </w:r>
            <w:r w:rsidRPr="009A07CA">
              <w:rPr>
                <w:rFonts w:asciiTheme="majorHAnsi" w:hAnsiTheme="majorHAnsi"/>
                <w:b w:val="0"/>
                <w:color w:val="000000" w:themeColor="text1"/>
              </w:rPr>
              <w:t>McDonald</w:t>
            </w:r>
            <w:r w:rsidRPr="009A07CA">
              <w:rPr>
                <w:rFonts w:asciiTheme="majorHAnsi" w:hAnsiTheme="majorHAnsi"/>
                <w:b w:val="0"/>
                <w:color w:val="000000" w:themeColor="text1"/>
              </w:rPr>
              <w:tab/>
            </w:r>
          </w:p>
          <w:p w:rsidR="001E082A" w:rsidRPr="009A07CA" w:rsidP="00DC55AE" w14:paraId="0C92A1DF" w14:textId="77777777">
            <w:pPr>
              <w:jc w:val="both"/>
              <w:rPr>
                <w:rFonts w:asciiTheme="majorHAnsi" w:hAnsiTheme="majorHAnsi"/>
                <w:color w:val="000000" w:themeColor="text1"/>
              </w:rPr>
            </w:pPr>
            <w:r w:rsidRPr="009A07CA">
              <w:rPr>
                <w:rFonts w:asciiTheme="majorHAnsi" w:hAnsiTheme="majorHAnsi"/>
                <w:color w:val="000000" w:themeColor="text1"/>
              </w:rPr>
              <w:t xml:space="preserve">Team size: </w:t>
            </w:r>
            <w:r w:rsidRPr="009A07CA">
              <w:rPr>
                <w:rFonts w:asciiTheme="majorHAnsi" w:hAnsiTheme="majorHAnsi"/>
                <w:b w:val="0"/>
                <w:color w:val="000000" w:themeColor="text1"/>
              </w:rPr>
              <w:t>16</w:t>
            </w:r>
          </w:p>
          <w:p w:rsidR="00907FB3" w:rsidRPr="009A07CA" w:rsidP="00DC55AE" w14:paraId="7058ABE5" w14:textId="77777777">
            <w:pPr>
              <w:pStyle w:val="BodyTextIndent"/>
              <w:tabs>
                <w:tab w:val="left" w:pos="-630"/>
              </w:tabs>
              <w:spacing w:after="0"/>
              <w:ind w:left="0"/>
              <w:jc w:val="both"/>
              <w:rPr>
                <w:rFonts w:asciiTheme="majorHAnsi" w:hAnsiTheme="majorHAnsi"/>
                <w:b w:val="0"/>
                <w:color w:val="000000" w:themeColor="text1"/>
              </w:rPr>
            </w:pPr>
            <w:r w:rsidRPr="009A07CA">
              <w:rPr>
                <w:rFonts w:asciiTheme="majorHAnsi" w:hAnsiTheme="majorHAnsi"/>
                <w:color w:val="000000" w:themeColor="text1"/>
              </w:rPr>
              <w:t xml:space="preserve">Domain: </w:t>
            </w:r>
            <w:r w:rsidRPr="009A07CA">
              <w:rPr>
                <w:rFonts w:asciiTheme="majorHAnsi" w:hAnsiTheme="majorHAnsi"/>
                <w:b w:val="0"/>
                <w:color w:val="000000" w:themeColor="text1"/>
              </w:rPr>
              <w:t>Communications</w:t>
            </w:r>
          </w:p>
          <w:p w:rsidR="001E082A" w:rsidRPr="009A07CA" w:rsidP="00DC55AE" w14:paraId="14C75FC3" w14:textId="77777777">
            <w:pPr>
              <w:pStyle w:val="BodyTextIndent"/>
              <w:tabs>
                <w:tab w:val="left" w:pos="-630"/>
              </w:tabs>
              <w:spacing w:after="0"/>
              <w:ind w:left="0"/>
              <w:jc w:val="both"/>
              <w:rPr>
                <w:rFonts w:asciiTheme="majorHAnsi" w:hAnsiTheme="majorHAnsi"/>
                <w:color w:val="000000" w:themeColor="text1"/>
              </w:rPr>
            </w:pPr>
          </w:p>
        </w:tc>
        <w:tc>
          <w:tcPr>
            <w:tcW w:w="7028" w:type="dxa"/>
          </w:tcPr>
          <w:p w:rsidR="00907FB3" w:rsidRPr="009A07CA" w:rsidP="00DC55AE" w14:paraId="3FB18126" w14:textId="77777777">
            <w:pPr>
              <w:pStyle w:val="BodyTextIndent"/>
              <w:tabs>
                <w:tab w:val="left" w:pos="-630"/>
              </w:tabs>
              <w:spacing w:after="0"/>
              <w:ind w:left="0"/>
              <w:jc w:val="both"/>
              <w:rPr>
                <w:rFonts w:asciiTheme="majorHAnsi" w:hAnsiTheme="majorHAnsi"/>
                <w:color w:val="000000" w:themeColor="text1"/>
              </w:rPr>
            </w:pPr>
            <w:r w:rsidRPr="009A07CA">
              <w:rPr>
                <w:rFonts w:asciiTheme="majorHAnsi" w:hAnsiTheme="majorHAnsi"/>
                <w:b/>
                <w:color w:val="000000" w:themeColor="text1"/>
              </w:rPr>
              <w:t>Description</w:t>
            </w:r>
            <w:r w:rsidRPr="009A07CA">
              <w:rPr>
                <w:rFonts w:asciiTheme="majorHAnsi" w:hAnsiTheme="majorHAnsi"/>
                <w:color w:val="000000" w:themeColor="text1"/>
              </w:rPr>
              <w:t xml:space="preserve">: </w:t>
            </w:r>
            <w:r w:rsidRPr="009A07CA" w:rsidR="001E082A">
              <w:rPr>
                <w:rFonts w:asciiTheme="majorHAnsi" w:hAnsiTheme="majorHAnsi"/>
                <w:color w:val="000000" w:themeColor="text1"/>
                <w:lang w:val="en-US"/>
              </w:rPr>
              <w:t>•</w:t>
            </w:r>
            <w:r w:rsidRPr="009A07CA" w:rsidR="001E082A">
              <w:rPr>
                <w:rFonts w:asciiTheme="majorHAnsi" w:hAnsiTheme="majorHAnsi"/>
                <w:color w:val="000000" w:themeColor="text1"/>
                <w:lang w:val="en-US"/>
              </w:rPr>
              <w:tab/>
              <w:t xml:space="preserve">Involved in development of </w:t>
            </w:r>
            <w:r w:rsidRPr="009A07CA" w:rsidR="001E082A">
              <w:rPr>
                <w:rFonts w:asciiTheme="majorHAnsi" w:hAnsiTheme="majorHAnsi"/>
                <w:color w:val="000000" w:themeColor="text1"/>
                <w:lang w:val="en-US"/>
              </w:rPr>
              <w:t>RDT_Update</w:t>
            </w:r>
            <w:r w:rsidRPr="009A07CA" w:rsidR="001E082A">
              <w:rPr>
                <w:rFonts w:asciiTheme="majorHAnsi" w:hAnsiTheme="majorHAnsi"/>
                <w:color w:val="000000" w:themeColor="text1"/>
                <w:lang w:val="en-US"/>
              </w:rPr>
              <w:t xml:space="preserve">, RDT_MANUAL_EXP_RULE, Franchise Installation modules of the project using Spring4 MVC, Oracle </w:t>
            </w:r>
            <w:r w:rsidRPr="009A07CA" w:rsidR="001E082A">
              <w:rPr>
                <w:rFonts w:asciiTheme="majorHAnsi" w:hAnsiTheme="majorHAnsi"/>
                <w:color w:val="000000" w:themeColor="text1"/>
                <w:lang w:val="en-US"/>
              </w:rPr>
              <w:t>DB .</w:t>
            </w:r>
          </w:p>
        </w:tc>
      </w:tr>
      <w:tr w14:paraId="0ABFCFD8" w14:textId="77777777" w:rsidTr="003E33A7">
        <w:tblPrEx>
          <w:tblW w:w="0" w:type="auto"/>
          <w:tblLook w:val="04A0"/>
        </w:tblPrEx>
        <w:tc>
          <w:tcPr>
            <w:tcW w:w="3369" w:type="dxa"/>
          </w:tcPr>
          <w:p w:rsidR="001E082A" w:rsidRPr="009A07CA" w:rsidP="00DC55AE" w14:paraId="7F393272"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 xml:space="preserve">Project Title: </w:t>
            </w:r>
            <w:r w:rsidRPr="009A07CA">
              <w:rPr>
                <w:rFonts w:asciiTheme="majorHAnsi" w:hAnsiTheme="majorHAnsi" w:cs="Arial"/>
                <w:b w:val="0"/>
                <w:bCs w:val="0"/>
                <w:color w:val="000000" w:themeColor="text1"/>
              </w:rPr>
              <w:t>DFW-Federal Express courier services-USA</w:t>
            </w:r>
          </w:p>
          <w:p w:rsidR="001E082A" w:rsidRPr="009A07CA" w:rsidP="00DC55AE" w14:paraId="50514071"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 xml:space="preserve">Period: </w:t>
            </w:r>
            <w:r w:rsidRPr="009A07CA">
              <w:rPr>
                <w:rFonts w:asciiTheme="majorHAnsi" w:hAnsiTheme="majorHAnsi" w:cs="Arial"/>
                <w:b w:val="0"/>
                <w:bCs w:val="0"/>
                <w:color w:val="000000" w:themeColor="text1"/>
              </w:rPr>
              <w:t xml:space="preserve">Jan 2015 to Aug 2016 </w:t>
            </w:r>
          </w:p>
          <w:p w:rsidR="001E082A" w:rsidRPr="009A07CA" w:rsidP="00DC55AE" w14:paraId="582200CC" w14:textId="77777777">
            <w:pPr>
              <w:jc w:val="both"/>
              <w:rPr>
                <w:rFonts w:asciiTheme="majorHAnsi" w:hAnsiTheme="majorHAnsi" w:cs="Arial"/>
                <w:bCs w:val="0"/>
                <w:color w:val="000000" w:themeColor="text1"/>
              </w:rPr>
            </w:pPr>
            <w:r w:rsidRPr="009A07CA">
              <w:rPr>
                <w:rFonts w:asciiTheme="majorHAnsi" w:hAnsiTheme="majorHAnsi" w:cs="Arial"/>
                <w:bCs w:val="0"/>
                <w:color w:val="000000" w:themeColor="text1"/>
              </w:rPr>
              <w:t>Organisation:</w:t>
            </w:r>
            <w:r w:rsidRPr="009A07CA">
              <w:rPr>
                <w:rFonts w:asciiTheme="majorHAnsi" w:hAnsiTheme="majorHAnsi" w:cs="Arial"/>
                <w:b w:val="0"/>
                <w:bCs w:val="0"/>
                <w:color w:val="000000" w:themeColor="text1"/>
              </w:rPr>
              <w:t>Wipro</w:t>
            </w:r>
            <w:r w:rsidRPr="009A07CA">
              <w:rPr>
                <w:rFonts w:asciiTheme="majorHAnsi" w:hAnsiTheme="majorHAnsi" w:cs="Arial"/>
                <w:b w:val="0"/>
                <w:bCs w:val="0"/>
                <w:color w:val="000000" w:themeColor="text1"/>
              </w:rPr>
              <w:t xml:space="preserve"> Technologies  </w:t>
            </w:r>
            <w:r w:rsidRPr="009A07CA">
              <w:rPr>
                <w:rFonts w:asciiTheme="majorHAnsi" w:hAnsiTheme="majorHAnsi" w:cs="Arial"/>
                <w:b w:val="0"/>
                <w:bCs w:val="0"/>
                <w:color w:val="000000" w:themeColor="text1"/>
              </w:rPr>
              <w:t>Pvt</w:t>
            </w:r>
            <w:r w:rsidRPr="009A07CA" w:rsidR="00C15592">
              <w:rPr>
                <w:rFonts w:asciiTheme="majorHAnsi" w:hAnsiTheme="majorHAnsi" w:cs="Arial"/>
                <w:b w:val="0"/>
                <w:bCs w:val="0"/>
                <w:color w:val="000000" w:themeColor="text1"/>
              </w:rPr>
              <w:t>.</w:t>
            </w:r>
            <w:r w:rsidRPr="009A07CA">
              <w:rPr>
                <w:rFonts w:asciiTheme="majorHAnsi" w:hAnsiTheme="majorHAnsi" w:cs="Arial"/>
                <w:b w:val="0"/>
                <w:bCs w:val="0"/>
                <w:color w:val="000000" w:themeColor="text1"/>
              </w:rPr>
              <w:t xml:space="preserve"> Ltd</w:t>
            </w:r>
            <w:r w:rsidRPr="009A07CA" w:rsidR="00C15592">
              <w:rPr>
                <w:rFonts w:asciiTheme="majorHAnsi" w:hAnsiTheme="majorHAnsi" w:cs="Arial"/>
                <w:b w:val="0"/>
                <w:bCs w:val="0"/>
                <w:color w:val="000000" w:themeColor="text1"/>
              </w:rPr>
              <w:t>.</w:t>
            </w:r>
            <w:r w:rsidRPr="009A07CA">
              <w:rPr>
                <w:rFonts w:asciiTheme="majorHAnsi" w:hAnsiTheme="majorHAnsi" w:cs="Arial"/>
                <w:b w:val="0"/>
                <w:bCs w:val="0"/>
                <w:color w:val="000000" w:themeColor="text1"/>
              </w:rPr>
              <w:t>, Bangalore</w:t>
            </w:r>
          </w:p>
          <w:p w:rsidR="001E082A" w:rsidRPr="009A07CA" w:rsidP="00DC55AE" w14:paraId="2B857278" w14:textId="77777777">
            <w:pPr>
              <w:jc w:val="both"/>
              <w:rPr>
                <w:rFonts w:asciiTheme="majorHAnsi" w:hAnsiTheme="majorHAnsi"/>
                <w:color w:val="000000" w:themeColor="text1"/>
              </w:rPr>
            </w:pPr>
            <w:r w:rsidRPr="009A07CA">
              <w:rPr>
                <w:rFonts w:asciiTheme="majorHAnsi" w:hAnsiTheme="majorHAnsi" w:cs="Arial"/>
                <w:bCs w:val="0"/>
                <w:color w:val="000000" w:themeColor="text1"/>
              </w:rPr>
              <w:t>Role</w:t>
            </w:r>
            <w:r w:rsidRPr="009A07CA">
              <w:rPr>
                <w:rFonts w:asciiTheme="majorHAnsi" w:hAnsiTheme="majorHAnsi" w:cs="Arial"/>
                <w:b w:val="0"/>
                <w:bCs w:val="0"/>
                <w:color w:val="000000" w:themeColor="text1"/>
              </w:rPr>
              <w:t>: Project Lead</w:t>
            </w:r>
          </w:p>
          <w:p w:rsidR="001E082A" w:rsidRPr="009A07CA" w:rsidP="00DC55AE" w14:paraId="39852FB3" w14:textId="77777777">
            <w:pPr>
              <w:jc w:val="both"/>
              <w:rPr>
                <w:rFonts w:asciiTheme="majorHAnsi" w:hAnsiTheme="majorHAnsi"/>
                <w:b w:val="0"/>
                <w:color w:val="000000" w:themeColor="text1"/>
              </w:rPr>
            </w:pPr>
            <w:r w:rsidRPr="009A07CA">
              <w:rPr>
                <w:rFonts w:asciiTheme="majorHAnsi" w:hAnsiTheme="majorHAnsi"/>
                <w:color w:val="000000" w:themeColor="text1"/>
              </w:rPr>
              <w:t xml:space="preserve">Framework &amp; tools: </w:t>
            </w:r>
            <w:r w:rsidR="00150479">
              <w:rPr>
                <w:rFonts w:asciiTheme="majorHAnsi" w:hAnsiTheme="majorHAnsi"/>
                <w:b w:val="0"/>
                <w:color w:val="000000" w:themeColor="text1"/>
              </w:rPr>
              <w:t>SpringJDBC</w:t>
            </w:r>
            <w:r w:rsidR="00150479">
              <w:rPr>
                <w:rFonts w:asciiTheme="majorHAnsi" w:hAnsiTheme="majorHAnsi"/>
                <w:b w:val="0"/>
                <w:color w:val="000000" w:themeColor="text1"/>
              </w:rPr>
              <w:t xml:space="preserve">, </w:t>
            </w:r>
            <w:r w:rsidR="00150479">
              <w:rPr>
                <w:rFonts w:asciiTheme="majorHAnsi" w:hAnsiTheme="majorHAnsi"/>
                <w:b w:val="0"/>
                <w:color w:val="000000" w:themeColor="text1"/>
              </w:rPr>
              <w:t>SpringBoot,</w:t>
            </w:r>
            <w:r w:rsidRPr="009A07CA">
              <w:rPr>
                <w:rFonts w:asciiTheme="majorHAnsi" w:hAnsiTheme="majorHAnsi"/>
                <w:b w:val="0"/>
                <w:color w:val="000000" w:themeColor="text1"/>
              </w:rPr>
              <w:t>Hibernate</w:t>
            </w:r>
            <w:r w:rsidRPr="009A07CA">
              <w:rPr>
                <w:rFonts w:asciiTheme="majorHAnsi" w:hAnsiTheme="majorHAnsi"/>
                <w:b w:val="0"/>
                <w:color w:val="000000" w:themeColor="text1"/>
              </w:rPr>
              <w:t>,</w:t>
            </w:r>
            <w:r w:rsidR="008C2F6A">
              <w:rPr>
                <w:rFonts w:asciiTheme="majorHAnsi" w:hAnsiTheme="majorHAnsi"/>
                <w:b w:val="0"/>
                <w:color w:val="000000" w:themeColor="text1"/>
              </w:rPr>
              <w:t xml:space="preserve"> </w:t>
            </w:r>
            <w:r w:rsidR="008C2F6A">
              <w:rPr>
                <w:rFonts w:asciiTheme="majorHAnsi" w:hAnsiTheme="majorHAnsi"/>
                <w:b w:val="0"/>
                <w:color w:val="000000" w:themeColor="text1"/>
              </w:rPr>
              <w:t>gitHub,</w:t>
            </w:r>
            <w:r w:rsidR="00390F36">
              <w:rPr>
                <w:rFonts w:asciiTheme="majorHAnsi" w:hAnsiTheme="majorHAnsi"/>
                <w:b w:val="0"/>
                <w:color w:val="000000" w:themeColor="text1"/>
              </w:rPr>
              <w:t>Confluence,Soap</w:t>
            </w:r>
            <w:r w:rsidRPr="009A07CA">
              <w:rPr>
                <w:rFonts w:asciiTheme="majorHAnsi" w:hAnsiTheme="majorHAnsi"/>
                <w:b w:val="0"/>
                <w:color w:val="000000" w:themeColor="text1"/>
              </w:rPr>
              <w:t>web</w:t>
            </w:r>
            <w:r w:rsidRPr="009A07CA">
              <w:rPr>
                <w:rFonts w:asciiTheme="majorHAnsi" w:hAnsiTheme="majorHAnsi"/>
                <w:b w:val="0"/>
                <w:color w:val="000000" w:themeColor="text1"/>
              </w:rPr>
              <w:t xml:space="preserve"> services</w:t>
            </w:r>
          </w:p>
          <w:p w:rsidR="001E082A" w:rsidRPr="009A07CA" w:rsidP="00DC55AE" w14:paraId="4583B228" w14:textId="77777777">
            <w:pPr>
              <w:jc w:val="both"/>
              <w:rPr>
                <w:rFonts w:asciiTheme="majorHAnsi" w:hAnsiTheme="majorHAnsi"/>
                <w:color w:val="000000" w:themeColor="text1"/>
              </w:rPr>
            </w:pPr>
            <w:r w:rsidRPr="009A07CA">
              <w:rPr>
                <w:rFonts w:asciiTheme="majorHAnsi" w:hAnsiTheme="majorHAnsi"/>
                <w:color w:val="000000" w:themeColor="text1"/>
              </w:rPr>
              <w:t xml:space="preserve">IDE: </w:t>
            </w:r>
            <w:r w:rsidRPr="009A07CA">
              <w:rPr>
                <w:rFonts w:asciiTheme="majorHAnsi" w:hAnsiTheme="majorHAnsi"/>
                <w:b w:val="0"/>
                <w:color w:val="000000" w:themeColor="text1"/>
              </w:rPr>
              <w:t>Eclipse</w:t>
            </w:r>
          </w:p>
          <w:p w:rsidR="001E082A" w:rsidRPr="009A07CA" w:rsidP="00DC55AE" w14:paraId="685670FC" w14:textId="77777777">
            <w:pPr>
              <w:jc w:val="both"/>
              <w:rPr>
                <w:rFonts w:asciiTheme="majorHAnsi" w:hAnsiTheme="majorHAnsi"/>
                <w:color w:val="000000" w:themeColor="text1"/>
              </w:rPr>
            </w:pPr>
            <w:r w:rsidRPr="009A07CA">
              <w:rPr>
                <w:rFonts w:asciiTheme="majorHAnsi" w:hAnsiTheme="majorHAnsi"/>
                <w:color w:val="000000" w:themeColor="text1"/>
              </w:rPr>
              <w:t xml:space="preserve">Database: </w:t>
            </w:r>
            <w:r w:rsidRPr="009A07CA">
              <w:rPr>
                <w:rFonts w:asciiTheme="majorHAnsi" w:hAnsiTheme="majorHAnsi"/>
                <w:b w:val="0"/>
                <w:color w:val="000000" w:themeColor="text1"/>
              </w:rPr>
              <w:t>Oracle 11g</w:t>
            </w:r>
          </w:p>
          <w:p w:rsidR="001E082A" w:rsidRPr="009A07CA" w:rsidP="00DC55AE" w14:paraId="57396630" w14:textId="77777777">
            <w:pPr>
              <w:jc w:val="both"/>
              <w:rPr>
                <w:rFonts w:asciiTheme="majorHAnsi" w:hAnsiTheme="majorHAnsi"/>
                <w:b w:val="0"/>
                <w:color w:val="000000" w:themeColor="text1"/>
              </w:rPr>
            </w:pPr>
            <w:r w:rsidRPr="009A07CA">
              <w:rPr>
                <w:rFonts w:asciiTheme="majorHAnsi" w:hAnsiTheme="majorHAnsi"/>
                <w:color w:val="000000" w:themeColor="text1"/>
              </w:rPr>
              <w:t xml:space="preserve">Server: </w:t>
            </w:r>
            <w:r w:rsidRPr="009A07CA">
              <w:rPr>
                <w:rFonts w:asciiTheme="majorHAnsi" w:hAnsiTheme="majorHAnsi"/>
                <w:b w:val="0"/>
                <w:color w:val="000000" w:themeColor="text1"/>
              </w:rPr>
              <w:t>WebLogic</w:t>
            </w:r>
          </w:p>
          <w:p w:rsidR="001E082A" w:rsidRPr="009A07CA" w:rsidP="00DC55AE" w14:paraId="501215D4" w14:textId="77777777">
            <w:pPr>
              <w:tabs>
                <w:tab w:val="left" w:pos="1814"/>
              </w:tabs>
              <w:jc w:val="both"/>
              <w:rPr>
                <w:rFonts w:asciiTheme="majorHAnsi" w:hAnsiTheme="majorHAnsi"/>
                <w:color w:val="000000" w:themeColor="text1"/>
              </w:rPr>
            </w:pPr>
            <w:r w:rsidRPr="009A07CA">
              <w:rPr>
                <w:rFonts w:asciiTheme="majorHAnsi" w:hAnsiTheme="majorHAnsi"/>
                <w:color w:val="000000" w:themeColor="text1"/>
              </w:rPr>
              <w:t xml:space="preserve">Client: </w:t>
            </w:r>
            <w:r w:rsidRPr="009A07CA">
              <w:rPr>
                <w:rFonts w:asciiTheme="majorHAnsi" w:hAnsiTheme="majorHAnsi"/>
                <w:b w:val="0"/>
                <w:color w:val="000000" w:themeColor="text1"/>
              </w:rPr>
              <w:t>Federal Express USA</w:t>
            </w:r>
            <w:r w:rsidRPr="009A07CA">
              <w:rPr>
                <w:rFonts w:asciiTheme="majorHAnsi" w:hAnsiTheme="majorHAnsi"/>
                <w:b w:val="0"/>
                <w:color w:val="000000" w:themeColor="text1"/>
              </w:rPr>
              <w:tab/>
            </w:r>
          </w:p>
          <w:p w:rsidR="001E082A" w:rsidRPr="009A07CA" w:rsidP="00DC55AE" w14:paraId="60DC506A" w14:textId="77777777">
            <w:pPr>
              <w:jc w:val="both"/>
              <w:rPr>
                <w:rFonts w:asciiTheme="majorHAnsi" w:hAnsiTheme="majorHAnsi"/>
                <w:color w:val="000000" w:themeColor="text1"/>
              </w:rPr>
            </w:pPr>
            <w:r w:rsidRPr="009A07CA">
              <w:rPr>
                <w:rFonts w:asciiTheme="majorHAnsi" w:hAnsiTheme="majorHAnsi"/>
                <w:color w:val="000000" w:themeColor="text1"/>
              </w:rPr>
              <w:t xml:space="preserve">Team size: </w:t>
            </w:r>
            <w:r w:rsidRPr="009A07CA">
              <w:rPr>
                <w:rFonts w:asciiTheme="majorHAnsi" w:hAnsiTheme="majorHAnsi"/>
                <w:b w:val="0"/>
                <w:color w:val="000000" w:themeColor="text1"/>
              </w:rPr>
              <w:t>5</w:t>
            </w:r>
          </w:p>
          <w:p w:rsidR="001E082A" w:rsidRPr="009A07CA" w:rsidP="00DC55AE" w14:paraId="7F05C9A5" w14:textId="77777777">
            <w:pPr>
              <w:jc w:val="both"/>
              <w:rPr>
                <w:rFonts w:asciiTheme="majorHAnsi" w:hAnsiTheme="majorHAnsi" w:cs="Arial"/>
                <w:color w:val="000000" w:themeColor="text1"/>
              </w:rPr>
            </w:pPr>
          </w:p>
        </w:tc>
        <w:tc>
          <w:tcPr>
            <w:tcW w:w="7028" w:type="dxa"/>
          </w:tcPr>
          <w:p w:rsidR="001E082A" w:rsidRPr="009A07CA" w:rsidP="00DC55AE" w14:paraId="1C15C8AA" w14:textId="77777777">
            <w:pPr>
              <w:pStyle w:val="BodyTextIndent"/>
              <w:tabs>
                <w:tab w:val="left" w:pos="-630"/>
              </w:tabs>
              <w:spacing w:after="0"/>
              <w:ind w:left="0"/>
              <w:jc w:val="both"/>
              <w:rPr>
                <w:rFonts w:asciiTheme="majorHAnsi" w:hAnsiTheme="majorHAnsi"/>
                <w:color w:val="000000" w:themeColor="text1"/>
                <w:lang w:val="en-US"/>
              </w:rPr>
            </w:pPr>
            <w:r w:rsidRPr="009A07CA">
              <w:rPr>
                <w:rFonts w:asciiTheme="majorHAnsi" w:hAnsiTheme="majorHAnsi"/>
                <w:b/>
                <w:color w:val="000000" w:themeColor="text1"/>
              </w:rPr>
              <w:t>Description</w:t>
            </w:r>
            <w:r w:rsidRPr="009A07CA">
              <w:rPr>
                <w:rFonts w:asciiTheme="majorHAnsi" w:hAnsiTheme="majorHAnsi"/>
                <w:color w:val="000000" w:themeColor="text1"/>
              </w:rPr>
              <w:t xml:space="preserve">: </w:t>
            </w:r>
            <w:r w:rsidRPr="009A07CA">
              <w:rPr>
                <w:rFonts w:asciiTheme="majorHAnsi" w:hAnsiTheme="majorHAnsi"/>
                <w:color w:val="000000" w:themeColor="text1"/>
                <w:lang w:val="en-US"/>
              </w:rPr>
              <w:t xml:space="preserve">Involved in estimates of the project and requirement gathering and prepared HLD. Coded in manager Services functionality and Maintenance module. Designed layout and coding front-end using JSP. JavaScript and HTML for </w:t>
            </w:r>
            <w:r w:rsidRPr="009A07CA">
              <w:rPr>
                <w:rFonts w:asciiTheme="majorHAnsi" w:hAnsiTheme="majorHAnsi"/>
                <w:color w:val="000000" w:themeColor="text1"/>
                <w:lang w:val="en-US"/>
              </w:rPr>
              <w:t>server side</w:t>
            </w:r>
            <w:r w:rsidRPr="009A07CA">
              <w:rPr>
                <w:rFonts w:asciiTheme="majorHAnsi" w:hAnsiTheme="majorHAnsi"/>
                <w:color w:val="000000" w:themeColor="text1"/>
                <w:lang w:val="en-US"/>
              </w:rPr>
              <w:t xml:space="preserve"> validation. Implemented Controller Classes, </w:t>
            </w:r>
            <w:r w:rsidRPr="009A07CA">
              <w:rPr>
                <w:rFonts w:asciiTheme="majorHAnsi" w:hAnsiTheme="majorHAnsi"/>
                <w:color w:val="000000" w:themeColor="text1"/>
                <w:lang w:val="en-US"/>
              </w:rPr>
              <w:t>DAOImpl</w:t>
            </w:r>
            <w:r w:rsidRPr="009A07CA">
              <w:rPr>
                <w:rFonts w:asciiTheme="majorHAnsi" w:hAnsiTheme="majorHAnsi"/>
                <w:color w:val="000000" w:themeColor="text1"/>
                <w:lang w:val="en-US"/>
              </w:rPr>
              <w:t xml:space="preserve"> classes, service classes, entity classes.</w:t>
            </w:r>
          </w:p>
        </w:tc>
      </w:tr>
      <w:tr w14:paraId="0AD7241F" w14:textId="77777777" w:rsidTr="003E33A7">
        <w:tblPrEx>
          <w:tblW w:w="0" w:type="auto"/>
          <w:tblLook w:val="04A0"/>
        </w:tblPrEx>
        <w:tc>
          <w:tcPr>
            <w:tcW w:w="3369" w:type="dxa"/>
          </w:tcPr>
          <w:p w:rsidR="001E082A" w:rsidRPr="009A07CA" w:rsidP="00DC55AE" w14:paraId="7B9539C7"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 xml:space="preserve">Project Title: </w:t>
            </w:r>
            <w:r w:rsidRPr="009A07CA">
              <w:rPr>
                <w:rFonts w:asciiTheme="majorHAnsi" w:hAnsiTheme="majorHAnsi" w:cs="Arial"/>
                <w:b w:val="0"/>
                <w:bCs w:val="0"/>
                <w:color w:val="000000" w:themeColor="text1"/>
              </w:rPr>
              <w:t>BTR-Business Travel Request</w:t>
            </w:r>
          </w:p>
          <w:p w:rsidR="001E082A" w:rsidRPr="009A07CA" w:rsidP="00DC55AE" w14:paraId="26D67CDB"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 xml:space="preserve">Period: </w:t>
            </w:r>
            <w:r w:rsidRPr="009A07CA">
              <w:rPr>
                <w:rFonts w:asciiTheme="majorHAnsi" w:hAnsiTheme="majorHAnsi" w:cs="Arial"/>
                <w:b w:val="0"/>
                <w:bCs w:val="0"/>
                <w:color w:val="000000" w:themeColor="text1"/>
              </w:rPr>
              <w:t>Jun 2014 to Jan 2015</w:t>
            </w:r>
          </w:p>
          <w:p w:rsidR="001E082A" w:rsidRPr="009A07CA" w:rsidP="00DC55AE" w14:paraId="0D80B740" w14:textId="77777777">
            <w:pPr>
              <w:jc w:val="both"/>
              <w:rPr>
                <w:rFonts w:asciiTheme="majorHAnsi" w:hAnsiTheme="majorHAnsi" w:cs="Arial"/>
                <w:bCs w:val="0"/>
                <w:color w:val="000000" w:themeColor="text1"/>
              </w:rPr>
            </w:pPr>
            <w:r w:rsidRPr="009A07CA">
              <w:rPr>
                <w:rFonts w:asciiTheme="majorHAnsi" w:hAnsiTheme="majorHAnsi" w:cs="Arial"/>
                <w:bCs w:val="0"/>
                <w:color w:val="000000" w:themeColor="text1"/>
              </w:rPr>
              <w:t>Organisation:</w:t>
            </w:r>
            <w:r w:rsidRPr="009A07CA">
              <w:rPr>
                <w:rFonts w:asciiTheme="majorHAnsi" w:hAnsiTheme="majorHAnsi" w:cs="Arial"/>
                <w:b w:val="0"/>
                <w:bCs w:val="0"/>
                <w:color w:val="000000" w:themeColor="text1"/>
              </w:rPr>
              <w:t>Wipro</w:t>
            </w:r>
            <w:r w:rsidRPr="009A07CA">
              <w:rPr>
                <w:rFonts w:asciiTheme="majorHAnsi" w:hAnsiTheme="majorHAnsi" w:cs="Arial"/>
                <w:b w:val="0"/>
                <w:bCs w:val="0"/>
                <w:color w:val="000000" w:themeColor="text1"/>
              </w:rPr>
              <w:t xml:space="preserve"> Technologies  Pvt Ltd, Bangalore</w:t>
            </w:r>
          </w:p>
          <w:p w:rsidR="001E082A" w:rsidRPr="009A07CA" w:rsidP="00DC55AE" w14:paraId="1E02D5FD" w14:textId="77777777">
            <w:pPr>
              <w:jc w:val="both"/>
              <w:rPr>
                <w:rFonts w:asciiTheme="majorHAnsi" w:hAnsiTheme="majorHAnsi"/>
                <w:color w:val="000000" w:themeColor="text1"/>
              </w:rPr>
            </w:pPr>
            <w:r w:rsidRPr="009A07CA">
              <w:rPr>
                <w:rFonts w:asciiTheme="majorHAnsi" w:hAnsiTheme="majorHAnsi" w:cs="Arial"/>
                <w:bCs w:val="0"/>
                <w:color w:val="000000" w:themeColor="text1"/>
              </w:rPr>
              <w:t>Role</w:t>
            </w:r>
            <w:r w:rsidRPr="009A07CA">
              <w:rPr>
                <w:rFonts w:asciiTheme="majorHAnsi" w:hAnsiTheme="majorHAnsi" w:cs="Arial"/>
                <w:b w:val="0"/>
                <w:bCs w:val="0"/>
                <w:color w:val="000000" w:themeColor="text1"/>
              </w:rPr>
              <w:t>: Project Lead</w:t>
            </w:r>
          </w:p>
          <w:p w:rsidR="001E082A" w:rsidRPr="009A07CA" w:rsidP="00DC55AE" w14:paraId="6DD8062D" w14:textId="77777777">
            <w:pPr>
              <w:jc w:val="both"/>
              <w:rPr>
                <w:rFonts w:asciiTheme="majorHAnsi" w:hAnsiTheme="majorHAnsi"/>
                <w:b w:val="0"/>
                <w:color w:val="000000" w:themeColor="text1"/>
              </w:rPr>
            </w:pPr>
            <w:r w:rsidRPr="009A07CA">
              <w:rPr>
                <w:rFonts w:asciiTheme="majorHAnsi" w:hAnsiTheme="majorHAnsi"/>
                <w:color w:val="000000" w:themeColor="text1"/>
              </w:rPr>
              <w:t xml:space="preserve">Framework &amp; tools: </w:t>
            </w:r>
            <w:r w:rsidRPr="009A07CA">
              <w:rPr>
                <w:rFonts w:asciiTheme="majorHAnsi" w:hAnsiTheme="majorHAnsi"/>
                <w:b w:val="0"/>
                <w:color w:val="000000" w:themeColor="text1"/>
              </w:rPr>
              <w:t xml:space="preserve">Hibernate, Spring, </w:t>
            </w:r>
            <w:r w:rsidRPr="009A07CA">
              <w:rPr>
                <w:rFonts w:asciiTheme="majorHAnsi" w:hAnsiTheme="majorHAnsi"/>
                <w:b w:val="0"/>
                <w:color w:val="000000" w:themeColor="text1"/>
              </w:rPr>
              <w:t>SpringBoot</w:t>
            </w:r>
            <w:r w:rsidRPr="009A07CA">
              <w:rPr>
                <w:rFonts w:asciiTheme="majorHAnsi" w:hAnsiTheme="majorHAnsi"/>
                <w:b w:val="0"/>
                <w:color w:val="000000" w:themeColor="text1"/>
              </w:rPr>
              <w:t xml:space="preserve">, Micro </w:t>
            </w:r>
            <w:r w:rsidRPr="009A07CA">
              <w:rPr>
                <w:rFonts w:asciiTheme="majorHAnsi" w:hAnsiTheme="majorHAnsi"/>
                <w:b w:val="0"/>
                <w:color w:val="000000" w:themeColor="text1"/>
              </w:rPr>
              <w:t>Services,spring</w:t>
            </w:r>
            <w:r w:rsidRPr="009A07CA">
              <w:rPr>
                <w:rFonts w:asciiTheme="majorHAnsi" w:hAnsiTheme="majorHAnsi"/>
                <w:b w:val="0"/>
                <w:color w:val="000000" w:themeColor="text1"/>
              </w:rPr>
              <w:t xml:space="preserve"> cloud</w:t>
            </w:r>
          </w:p>
          <w:p w:rsidR="001E082A" w:rsidRPr="009A07CA" w:rsidP="00DC55AE" w14:paraId="1371E031" w14:textId="77777777">
            <w:pPr>
              <w:jc w:val="both"/>
              <w:rPr>
                <w:rFonts w:asciiTheme="majorHAnsi" w:hAnsiTheme="majorHAnsi"/>
                <w:color w:val="000000" w:themeColor="text1"/>
              </w:rPr>
            </w:pPr>
            <w:r w:rsidRPr="009A07CA">
              <w:rPr>
                <w:rFonts w:asciiTheme="majorHAnsi" w:hAnsiTheme="majorHAnsi"/>
                <w:color w:val="000000" w:themeColor="text1"/>
              </w:rPr>
              <w:t xml:space="preserve">IDE: </w:t>
            </w:r>
            <w:r w:rsidRPr="009A07CA">
              <w:rPr>
                <w:rFonts w:asciiTheme="majorHAnsi" w:hAnsiTheme="majorHAnsi"/>
                <w:b w:val="0"/>
                <w:color w:val="000000" w:themeColor="text1"/>
              </w:rPr>
              <w:t>Eclipse</w:t>
            </w:r>
          </w:p>
          <w:p w:rsidR="001E082A" w:rsidRPr="009A07CA" w:rsidP="00DC55AE" w14:paraId="12B26463" w14:textId="77777777">
            <w:pPr>
              <w:jc w:val="both"/>
              <w:rPr>
                <w:rFonts w:asciiTheme="majorHAnsi" w:hAnsiTheme="majorHAnsi"/>
                <w:color w:val="000000" w:themeColor="text1"/>
              </w:rPr>
            </w:pPr>
            <w:r w:rsidRPr="009A07CA">
              <w:rPr>
                <w:rFonts w:asciiTheme="majorHAnsi" w:hAnsiTheme="majorHAnsi"/>
                <w:color w:val="000000" w:themeColor="text1"/>
              </w:rPr>
              <w:t xml:space="preserve">Database: </w:t>
            </w:r>
            <w:r w:rsidRPr="009A07CA">
              <w:rPr>
                <w:rFonts w:asciiTheme="majorHAnsi" w:hAnsiTheme="majorHAnsi"/>
                <w:b w:val="0"/>
                <w:color w:val="000000" w:themeColor="text1"/>
              </w:rPr>
              <w:t>Oracle 11g</w:t>
            </w:r>
          </w:p>
          <w:p w:rsidR="001E082A" w:rsidRPr="009A07CA" w:rsidP="00DC55AE" w14:paraId="60C1E05C" w14:textId="77777777">
            <w:pPr>
              <w:jc w:val="both"/>
              <w:rPr>
                <w:rFonts w:asciiTheme="majorHAnsi" w:hAnsiTheme="majorHAnsi"/>
                <w:b w:val="0"/>
                <w:color w:val="000000" w:themeColor="text1"/>
              </w:rPr>
            </w:pPr>
            <w:r w:rsidRPr="009A07CA">
              <w:rPr>
                <w:rFonts w:asciiTheme="majorHAnsi" w:hAnsiTheme="majorHAnsi"/>
                <w:color w:val="000000" w:themeColor="text1"/>
              </w:rPr>
              <w:t xml:space="preserve">Server: </w:t>
            </w:r>
            <w:r w:rsidRPr="009A07CA">
              <w:rPr>
                <w:rFonts w:asciiTheme="majorHAnsi" w:hAnsiTheme="majorHAnsi"/>
                <w:b w:val="0"/>
                <w:color w:val="000000" w:themeColor="text1"/>
              </w:rPr>
              <w:t>WebLogic</w:t>
            </w:r>
          </w:p>
          <w:p w:rsidR="001E082A" w:rsidRPr="009A07CA" w:rsidP="00DC55AE" w14:paraId="08C924AF" w14:textId="77777777">
            <w:pPr>
              <w:tabs>
                <w:tab w:val="left" w:pos="1814"/>
              </w:tabs>
              <w:jc w:val="both"/>
              <w:rPr>
                <w:rFonts w:asciiTheme="majorHAnsi" w:hAnsiTheme="majorHAnsi"/>
                <w:color w:val="000000" w:themeColor="text1"/>
              </w:rPr>
            </w:pPr>
            <w:r w:rsidRPr="009A07CA">
              <w:rPr>
                <w:rFonts w:asciiTheme="majorHAnsi" w:hAnsiTheme="majorHAnsi"/>
                <w:color w:val="000000" w:themeColor="text1"/>
              </w:rPr>
              <w:t xml:space="preserve">Client: </w:t>
            </w:r>
            <w:r w:rsidRPr="009A07CA">
              <w:rPr>
                <w:rFonts w:asciiTheme="majorHAnsi" w:hAnsiTheme="majorHAnsi"/>
                <w:b w:val="0"/>
                <w:color w:val="000000" w:themeColor="text1"/>
              </w:rPr>
              <w:t>Samba Bank</w:t>
            </w:r>
            <w:r w:rsidRPr="009A07CA">
              <w:rPr>
                <w:rFonts w:asciiTheme="majorHAnsi" w:hAnsiTheme="majorHAnsi"/>
                <w:b w:val="0"/>
                <w:color w:val="000000" w:themeColor="text1"/>
              </w:rPr>
              <w:tab/>
            </w:r>
          </w:p>
          <w:p w:rsidR="001E082A" w:rsidRPr="009A07CA" w:rsidP="00DC55AE" w14:paraId="2790F956" w14:textId="77777777">
            <w:pPr>
              <w:jc w:val="both"/>
              <w:rPr>
                <w:rFonts w:asciiTheme="majorHAnsi" w:hAnsiTheme="majorHAnsi"/>
                <w:color w:val="000000" w:themeColor="text1"/>
              </w:rPr>
            </w:pPr>
            <w:r w:rsidRPr="009A07CA">
              <w:rPr>
                <w:rFonts w:asciiTheme="majorHAnsi" w:hAnsiTheme="majorHAnsi"/>
                <w:color w:val="000000" w:themeColor="text1"/>
              </w:rPr>
              <w:t xml:space="preserve">Team size: </w:t>
            </w:r>
            <w:r w:rsidRPr="009A07CA">
              <w:rPr>
                <w:rFonts w:asciiTheme="majorHAnsi" w:hAnsiTheme="majorHAnsi"/>
                <w:b w:val="0"/>
                <w:color w:val="000000" w:themeColor="text1"/>
              </w:rPr>
              <w:t>3</w:t>
            </w:r>
          </w:p>
          <w:p w:rsidR="00907FB3" w:rsidRPr="009A07CA" w:rsidP="00DC55AE" w14:paraId="7FBA0EB6" w14:textId="77777777">
            <w:pPr>
              <w:pStyle w:val="BodyTextIndent"/>
              <w:tabs>
                <w:tab w:val="left" w:pos="-630"/>
              </w:tabs>
              <w:spacing w:after="0"/>
              <w:ind w:left="0"/>
              <w:jc w:val="both"/>
              <w:rPr>
                <w:rFonts w:asciiTheme="majorHAnsi" w:hAnsiTheme="majorHAnsi"/>
                <w:color w:val="000000" w:themeColor="text1"/>
              </w:rPr>
            </w:pPr>
          </w:p>
        </w:tc>
        <w:tc>
          <w:tcPr>
            <w:tcW w:w="7028" w:type="dxa"/>
          </w:tcPr>
          <w:p w:rsidR="00907FB3" w:rsidRPr="009A07CA" w:rsidP="00DC55AE" w14:paraId="1FD35E58" w14:textId="77777777">
            <w:pPr>
              <w:pStyle w:val="BodyTextIndent"/>
              <w:tabs>
                <w:tab w:val="left" w:pos="-630"/>
              </w:tabs>
              <w:spacing w:after="0"/>
              <w:ind w:left="0"/>
              <w:jc w:val="both"/>
              <w:rPr>
                <w:rFonts w:asciiTheme="majorHAnsi" w:hAnsiTheme="majorHAnsi"/>
                <w:color w:val="000000" w:themeColor="text1"/>
              </w:rPr>
            </w:pPr>
            <w:r w:rsidRPr="009A07CA">
              <w:rPr>
                <w:rFonts w:asciiTheme="majorHAnsi" w:hAnsiTheme="majorHAnsi"/>
                <w:b/>
                <w:color w:val="000000" w:themeColor="text1"/>
              </w:rPr>
              <w:t>Description</w:t>
            </w:r>
            <w:r w:rsidRPr="009A07CA">
              <w:rPr>
                <w:rFonts w:asciiTheme="majorHAnsi" w:hAnsiTheme="majorHAnsi"/>
                <w:color w:val="000000" w:themeColor="text1"/>
              </w:rPr>
              <w:t xml:space="preserve">: </w:t>
            </w:r>
            <w:r w:rsidRPr="009A07CA" w:rsidR="001E082A">
              <w:rPr>
                <w:rFonts w:asciiTheme="majorHAnsi" w:hAnsiTheme="majorHAnsi"/>
                <w:color w:val="000000" w:themeColor="text1"/>
                <w:lang w:val="en-US"/>
              </w:rPr>
              <w:t>BTR application will be used by all SAMBA staff for their domestic &amp; international Air travel ticket needs. This module caters to raise an air travel request &amp; approval process with the following sections.1)Authenticating the employee / traveler to BTR application login2)Travel Request Creation – for creating the travel request3)Request status – for showing the status &amp; related details of all the previous requests raised by   requester as per the selection filters4)Modify/Cancel the request – for modifying or cancelling the requests already created 5)Manager Services – for Managers to approve or reject the pending requests6)Operations - Screens for CECC team for updating the statuses7)Administration &amp; Configuration – for configuring the Travel Request System8)Reports – to generate various reports</w:t>
            </w:r>
          </w:p>
        </w:tc>
      </w:tr>
      <w:tr w14:paraId="4F6D6171" w14:textId="77777777" w:rsidTr="003E33A7">
        <w:tblPrEx>
          <w:tblW w:w="0" w:type="auto"/>
          <w:tblLook w:val="04A0"/>
        </w:tblPrEx>
        <w:tc>
          <w:tcPr>
            <w:tcW w:w="3369" w:type="dxa"/>
          </w:tcPr>
          <w:p w:rsidR="00907FB3" w:rsidRPr="009A07CA" w:rsidP="00DC55AE" w14:paraId="7A917E0B" w14:textId="77777777">
            <w:pPr>
              <w:jc w:val="both"/>
              <w:rPr>
                <w:rFonts w:asciiTheme="majorHAnsi" w:hAnsiTheme="majorHAnsi"/>
                <w:b w:val="0"/>
                <w:color w:val="000000" w:themeColor="text1"/>
              </w:rPr>
            </w:pPr>
            <w:r w:rsidRPr="009A07CA">
              <w:rPr>
                <w:rFonts w:asciiTheme="majorHAnsi" w:hAnsiTheme="majorHAnsi" w:cs="Arial"/>
                <w:bCs w:val="0"/>
                <w:color w:val="000000" w:themeColor="text1"/>
              </w:rPr>
              <w:t xml:space="preserve">Project Title: </w:t>
            </w:r>
            <w:r w:rsidRPr="009A07CA" w:rsidR="00776168">
              <w:rPr>
                <w:rFonts w:asciiTheme="majorHAnsi" w:hAnsiTheme="majorHAnsi" w:cs="Arial"/>
                <w:b w:val="0"/>
                <w:bCs w:val="0"/>
                <w:color w:val="000000" w:themeColor="text1"/>
              </w:rPr>
              <w:t>Arex-</w:t>
            </w:r>
            <w:r w:rsidRPr="009A07CA" w:rsidR="00776168">
              <w:rPr>
                <w:rFonts w:asciiTheme="majorHAnsi" w:hAnsiTheme="majorHAnsi" w:cs="Arial"/>
                <w:b w:val="0"/>
                <w:bCs w:val="0"/>
                <w:color w:val="000000" w:themeColor="text1"/>
              </w:rPr>
              <w:t>HR,Payroll</w:t>
            </w:r>
            <w:r w:rsidRPr="009A07CA" w:rsidR="00776168">
              <w:rPr>
                <w:rFonts w:asciiTheme="majorHAnsi" w:hAnsiTheme="majorHAnsi" w:cs="Arial"/>
                <w:b w:val="0"/>
                <w:bCs w:val="0"/>
                <w:color w:val="000000" w:themeColor="text1"/>
              </w:rPr>
              <w:t xml:space="preserve"> &amp; Cash Express</w:t>
            </w:r>
          </w:p>
          <w:p w:rsidR="00776168" w:rsidRPr="009A07CA" w:rsidP="00DC55AE" w14:paraId="3A9D6275"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 xml:space="preserve">Period: </w:t>
            </w:r>
            <w:r w:rsidRPr="009A07CA">
              <w:rPr>
                <w:rFonts w:asciiTheme="majorHAnsi" w:hAnsiTheme="majorHAnsi" w:cs="Arial"/>
                <w:b w:val="0"/>
                <w:bCs w:val="0"/>
                <w:color w:val="000000" w:themeColor="text1"/>
              </w:rPr>
              <w:t>Jan 2014 to May 2014</w:t>
            </w:r>
          </w:p>
          <w:p w:rsidR="00907FB3" w:rsidRPr="009A07CA" w:rsidP="00DC55AE" w14:paraId="42D70316" w14:textId="77777777">
            <w:pPr>
              <w:jc w:val="both"/>
              <w:rPr>
                <w:rFonts w:asciiTheme="majorHAnsi" w:hAnsiTheme="majorHAnsi" w:cs="Arial"/>
                <w:bCs w:val="0"/>
                <w:color w:val="000000" w:themeColor="text1"/>
              </w:rPr>
            </w:pPr>
            <w:r w:rsidRPr="009A07CA">
              <w:rPr>
                <w:rFonts w:asciiTheme="majorHAnsi" w:hAnsiTheme="majorHAnsi" w:cs="Arial"/>
                <w:bCs w:val="0"/>
                <w:color w:val="000000" w:themeColor="text1"/>
              </w:rPr>
              <w:t>Organisation:</w:t>
            </w:r>
            <w:r w:rsidRPr="009A07CA">
              <w:rPr>
                <w:rFonts w:asciiTheme="majorHAnsi" w:hAnsiTheme="majorHAnsi" w:cs="Arial"/>
                <w:b w:val="0"/>
                <w:bCs w:val="0"/>
                <w:color w:val="000000" w:themeColor="text1"/>
              </w:rPr>
              <w:t>OTSI</w:t>
            </w:r>
            <w:r w:rsidRPr="009A07CA">
              <w:rPr>
                <w:rFonts w:asciiTheme="majorHAnsi" w:hAnsiTheme="majorHAnsi" w:cs="Arial"/>
                <w:b w:val="0"/>
                <w:bCs w:val="0"/>
                <w:color w:val="000000" w:themeColor="text1"/>
              </w:rPr>
              <w:t xml:space="preserve"> India Ltd., Hyderabad</w:t>
            </w:r>
          </w:p>
          <w:p w:rsidR="00907FB3" w:rsidRPr="009A07CA" w:rsidP="00DC55AE" w14:paraId="4D9E4200" w14:textId="77777777">
            <w:pPr>
              <w:jc w:val="both"/>
              <w:rPr>
                <w:rFonts w:asciiTheme="majorHAnsi" w:hAnsiTheme="majorHAnsi"/>
                <w:color w:val="000000" w:themeColor="text1"/>
              </w:rPr>
            </w:pPr>
            <w:r w:rsidRPr="009A07CA">
              <w:rPr>
                <w:rFonts w:asciiTheme="majorHAnsi" w:hAnsiTheme="majorHAnsi" w:cs="Arial"/>
                <w:bCs w:val="0"/>
                <w:color w:val="000000" w:themeColor="text1"/>
              </w:rPr>
              <w:t>Role</w:t>
            </w:r>
            <w:r w:rsidRPr="009A07CA">
              <w:rPr>
                <w:rFonts w:asciiTheme="majorHAnsi" w:hAnsiTheme="majorHAnsi" w:cs="Arial"/>
                <w:b w:val="0"/>
                <w:bCs w:val="0"/>
                <w:color w:val="000000" w:themeColor="text1"/>
              </w:rPr>
              <w:t xml:space="preserve">: </w:t>
            </w:r>
            <w:r w:rsidRPr="009A07CA" w:rsidR="00776168">
              <w:rPr>
                <w:rFonts w:asciiTheme="majorHAnsi" w:hAnsiTheme="majorHAnsi" w:cs="Arial"/>
                <w:b w:val="0"/>
                <w:bCs w:val="0"/>
                <w:color w:val="000000" w:themeColor="text1"/>
              </w:rPr>
              <w:t>Project Lead</w:t>
            </w:r>
          </w:p>
          <w:p w:rsidR="00907FB3" w:rsidRPr="009A07CA" w:rsidP="00DC55AE" w14:paraId="4B56E020" w14:textId="77777777">
            <w:pPr>
              <w:jc w:val="both"/>
              <w:rPr>
                <w:rFonts w:asciiTheme="majorHAnsi" w:hAnsiTheme="majorHAnsi"/>
                <w:color w:val="000000" w:themeColor="text1"/>
              </w:rPr>
            </w:pPr>
            <w:r w:rsidRPr="009A07CA">
              <w:rPr>
                <w:rFonts w:asciiTheme="majorHAnsi" w:hAnsiTheme="majorHAnsi"/>
                <w:color w:val="000000" w:themeColor="text1"/>
              </w:rPr>
              <w:t xml:space="preserve">Framework &amp; tools: </w:t>
            </w:r>
            <w:r w:rsidRPr="009A07CA">
              <w:rPr>
                <w:rFonts w:asciiTheme="majorHAnsi" w:hAnsiTheme="majorHAnsi"/>
                <w:b w:val="0"/>
                <w:color w:val="000000" w:themeColor="text1"/>
              </w:rPr>
              <w:t>Struts1.x &amp; Hibernate3</w:t>
            </w:r>
          </w:p>
          <w:p w:rsidR="00907FB3" w:rsidRPr="009A07CA" w:rsidP="00DC55AE" w14:paraId="5EE11B91" w14:textId="77777777">
            <w:pPr>
              <w:jc w:val="both"/>
              <w:rPr>
                <w:rFonts w:asciiTheme="majorHAnsi" w:hAnsiTheme="majorHAnsi"/>
                <w:color w:val="000000" w:themeColor="text1"/>
              </w:rPr>
            </w:pPr>
            <w:r w:rsidRPr="009A07CA">
              <w:rPr>
                <w:rFonts w:asciiTheme="majorHAnsi" w:hAnsiTheme="majorHAnsi"/>
                <w:color w:val="000000" w:themeColor="text1"/>
              </w:rPr>
              <w:t xml:space="preserve">IDE: </w:t>
            </w:r>
            <w:r w:rsidRPr="009A07CA">
              <w:rPr>
                <w:rFonts w:asciiTheme="majorHAnsi" w:hAnsiTheme="majorHAnsi"/>
                <w:b w:val="0"/>
                <w:color w:val="000000" w:themeColor="text1"/>
              </w:rPr>
              <w:t>Eclipse Indigo with Maven plugin</w:t>
            </w:r>
          </w:p>
          <w:p w:rsidR="00907FB3" w:rsidRPr="009A07CA" w:rsidP="00DC55AE" w14:paraId="7CEB71BF" w14:textId="77777777">
            <w:pPr>
              <w:jc w:val="both"/>
              <w:rPr>
                <w:rFonts w:asciiTheme="majorHAnsi" w:hAnsiTheme="majorHAnsi"/>
                <w:color w:val="000000" w:themeColor="text1"/>
              </w:rPr>
            </w:pPr>
            <w:r w:rsidRPr="009A07CA">
              <w:rPr>
                <w:rFonts w:asciiTheme="majorHAnsi" w:hAnsiTheme="majorHAnsi"/>
                <w:color w:val="000000" w:themeColor="text1"/>
              </w:rPr>
              <w:t xml:space="preserve">Database: </w:t>
            </w:r>
            <w:r w:rsidRPr="009A07CA">
              <w:rPr>
                <w:rFonts w:asciiTheme="majorHAnsi" w:hAnsiTheme="majorHAnsi"/>
                <w:b w:val="0"/>
                <w:color w:val="000000" w:themeColor="text1"/>
              </w:rPr>
              <w:t>Oracle 11g</w:t>
            </w:r>
          </w:p>
          <w:p w:rsidR="00907FB3" w:rsidRPr="009A07CA" w:rsidP="00DC55AE" w14:paraId="6F77B80D" w14:textId="77777777">
            <w:pPr>
              <w:jc w:val="both"/>
              <w:rPr>
                <w:rFonts w:asciiTheme="majorHAnsi" w:hAnsiTheme="majorHAnsi"/>
                <w:color w:val="000000" w:themeColor="text1"/>
              </w:rPr>
            </w:pPr>
            <w:r w:rsidRPr="009A07CA">
              <w:rPr>
                <w:rFonts w:asciiTheme="majorHAnsi" w:hAnsiTheme="majorHAnsi"/>
                <w:color w:val="000000" w:themeColor="text1"/>
              </w:rPr>
              <w:t xml:space="preserve">Server: </w:t>
            </w:r>
            <w:r w:rsidRPr="009A07CA">
              <w:rPr>
                <w:rFonts w:asciiTheme="majorHAnsi" w:hAnsiTheme="majorHAnsi"/>
                <w:b w:val="0"/>
                <w:color w:val="000000" w:themeColor="text1"/>
              </w:rPr>
              <w:t>Tomcat7.0.34</w:t>
            </w:r>
          </w:p>
          <w:p w:rsidR="00EC5A8B" w:rsidRPr="009A07CA" w:rsidP="00DC55AE" w14:paraId="5EDCBABD" w14:textId="77777777">
            <w:pPr>
              <w:pStyle w:val="BodyTextIndent"/>
              <w:tabs>
                <w:tab w:val="left" w:pos="-630"/>
              </w:tabs>
              <w:spacing w:after="0"/>
              <w:ind w:left="0"/>
              <w:jc w:val="both"/>
              <w:rPr>
                <w:rFonts w:asciiTheme="majorHAnsi" w:hAnsiTheme="majorHAnsi"/>
                <w:color w:val="000000" w:themeColor="text1"/>
              </w:rPr>
            </w:pPr>
            <w:r w:rsidRPr="009A07CA">
              <w:rPr>
                <w:rFonts w:asciiTheme="majorHAnsi" w:hAnsiTheme="majorHAnsi"/>
                <w:color w:val="000000" w:themeColor="text1"/>
              </w:rPr>
              <w:t xml:space="preserve">Team size: </w:t>
            </w:r>
            <w:r w:rsidRPr="009A07CA">
              <w:rPr>
                <w:rFonts w:asciiTheme="majorHAnsi" w:hAnsiTheme="majorHAnsi"/>
                <w:b w:val="0"/>
                <w:color w:val="000000" w:themeColor="text1"/>
              </w:rPr>
              <w:t>1</w:t>
            </w:r>
          </w:p>
        </w:tc>
        <w:tc>
          <w:tcPr>
            <w:tcW w:w="7028" w:type="dxa"/>
          </w:tcPr>
          <w:p w:rsidR="00EC5A8B" w:rsidRPr="009A07CA" w:rsidP="00DC55AE" w14:paraId="54F4D3C7" w14:textId="77777777">
            <w:pPr>
              <w:pStyle w:val="BodyTextIndent"/>
              <w:tabs>
                <w:tab w:val="left" w:pos="-630"/>
              </w:tabs>
              <w:spacing w:after="0"/>
              <w:ind w:left="0"/>
              <w:jc w:val="both"/>
              <w:rPr>
                <w:rFonts w:asciiTheme="majorHAnsi" w:hAnsiTheme="majorHAnsi"/>
                <w:color w:val="000000" w:themeColor="text1"/>
              </w:rPr>
            </w:pPr>
            <w:r w:rsidRPr="009A07CA">
              <w:rPr>
                <w:rFonts w:asciiTheme="majorHAnsi" w:hAnsiTheme="majorHAnsi"/>
                <w:b/>
                <w:color w:val="000000" w:themeColor="text1"/>
              </w:rPr>
              <w:t>Description</w:t>
            </w:r>
            <w:r w:rsidRPr="009A07CA">
              <w:rPr>
                <w:rFonts w:asciiTheme="majorHAnsi" w:hAnsiTheme="majorHAnsi"/>
                <w:color w:val="000000" w:themeColor="text1"/>
              </w:rPr>
              <w:t xml:space="preserve">: </w:t>
            </w:r>
            <w:r w:rsidRPr="009A07CA">
              <w:rPr>
                <w:rFonts w:asciiTheme="majorHAnsi" w:hAnsiTheme="majorHAnsi"/>
                <w:color w:val="000000" w:themeColor="text1"/>
                <w:lang w:val="en-US"/>
              </w:rPr>
              <w:t xml:space="preserve">The AREX-HRMS, PAYROLL&amp;CASHEXPRSS is an initiative taken by AL Ansari. Which involves Employee details and Employee Salary Processing and Amount Transfer Between different </w:t>
            </w:r>
            <w:r w:rsidRPr="009A07CA">
              <w:rPr>
                <w:rFonts w:asciiTheme="majorHAnsi" w:hAnsiTheme="majorHAnsi"/>
                <w:color w:val="000000" w:themeColor="text1"/>
                <w:lang w:val="en-US"/>
              </w:rPr>
              <w:t>countries.The</w:t>
            </w:r>
            <w:r w:rsidRPr="009A07CA">
              <w:rPr>
                <w:rFonts w:asciiTheme="majorHAnsi" w:hAnsiTheme="majorHAnsi"/>
                <w:color w:val="000000" w:themeColor="text1"/>
                <w:lang w:val="en-US"/>
              </w:rPr>
              <w:t xml:space="preserve"> proposed Cash Express application would provide a secure access point through web </w:t>
            </w:r>
            <w:r w:rsidRPr="009A07CA">
              <w:rPr>
                <w:rFonts w:asciiTheme="majorHAnsi" w:hAnsiTheme="majorHAnsi"/>
                <w:color w:val="000000" w:themeColor="text1"/>
                <w:lang w:val="en-US"/>
              </w:rPr>
              <w:t>interface to the users/</w:t>
            </w:r>
            <w:r w:rsidRPr="009A07CA">
              <w:rPr>
                <w:rFonts w:asciiTheme="majorHAnsi" w:hAnsiTheme="majorHAnsi"/>
                <w:color w:val="000000" w:themeColor="text1"/>
                <w:lang w:val="en-US"/>
              </w:rPr>
              <w:t>agentsof</w:t>
            </w:r>
            <w:r w:rsidRPr="009A07CA">
              <w:rPr>
                <w:rFonts w:asciiTheme="majorHAnsi" w:hAnsiTheme="majorHAnsi"/>
                <w:color w:val="000000" w:themeColor="text1"/>
                <w:lang w:val="en-US"/>
              </w:rPr>
              <w:t xml:space="preserve"> Cash Express. The functionality provided by Cash Express would comprise of the following1)Sending &amp; Receiving Money2)Cash Express Account Setup and GL Posting &amp; accounting transactions to Case Express and AL ANSARI (GL &amp; 3)Accounting setup and transactions will be re-used from AREX module)4)Membership cards and loyalty (to be reused from AREX) (Agents are allowed to maintain their own customer cards5)Reconciliation (to be reused from AREX) (For CE agents reconciliation is done in CE for agents maintained in AREX, </w:t>
            </w:r>
            <w:r w:rsidRPr="009A07CA">
              <w:rPr>
                <w:rFonts w:asciiTheme="majorHAnsi" w:hAnsiTheme="majorHAnsi"/>
                <w:color w:val="000000" w:themeColor="text1"/>
                <w:lang w:val="en-US"/>
              </w:rPr>
              <w:t>ithas</w:t>
            </w:r>
            <w:r w:rsidRPr="009A07CA">
              <w:rPr>
                <w:rFonts w:asciiTheme="majorHAnsi" w:hAnsiTheme="majorHAnsi"/>
                <w:color w:val="000000" w:themeColor="text1"/>
                <w:lang w:val="en-US"/>
              </w:rPr>
              <w:t xml:space="preserve"> to be done on AREX)6)Agent </w:t>
            </w:r>
            <w:r w:rsidRPr="009A07CA">
              <w:rPr>
                <w:rFonts w:asciiTheme="majorHAnsi" w:hAnsiTheme="majorHAnsi"/>
                <w:color w:val="000000" w:themeColor="text1"/>
                <w:lang w:val="en-US"/>
              </w:rPr>
              <w:t>Montoring</w:t>
            </w:r>
            <w:r w:rsidRPr="009A07CA">
              <w:rPr>
                <w:rFonts w:asciiTheme="majorHAnsi" w:hAnsiTheme="majorHAnsi"/>
                <w:color w:val="000000" w:themeColor="text1"/>
                <w:lang w:val="en-US"/>
              </w:rPr>
              <w:t xml:space="preserve"> (reports &amp; queries)7)Agent/Bank and Branches is to be reused from </w:t>
            </w:r>
            <w:r w:rsidRPr="009A07CA">
              <w:rPr>
                <w:rFonts w:asciiTheme="majorHAnsi" w:hAnsiTheme="majorHAnsi"/>
                <w:color w:val="000000" w:themeColor="text1"/>
                <w:lang w:val="en-US"/>
              </w:rPr>
              <w:t>AREXExchange</w:t>
            </w:r>
            <w:r w:rsidRPr="009A07CA">
              <w:rPr>
                <w:rFonts w:asciiTheme="majorHAnsi" w:hAnsiTheme="majorHAnsi"/>
                <w:color w:val="000000" w:themeColor="text1"/>
                <w:lang w:val="en-US"/>
              </w:rPr>
              <w:t xml:space="preserve"> rates (to be reused from AREX)8)Agents / Remittances Charges (to be reused from AREX)</w:t>
            </w:r>
          </w:p>
        </w:tc>
      </w:tr>
      <w:tr w14:paraId="303EFD5A" w14:textId="77777777" w:rsidTr="003E33A7">
        <w:tblPrEx>
          <w:tblW w:w="0" w:type="auto"/>
          <w:tblLook w:val="04A0"/>
        </w:tblPrEx>
        <w:tc>
          <w:tcPr>
            <w:tcW w:w="3369" w:type="dxa"/>
          </w:tcPr>
          <w:p w:rsidR="00907FB3" w:rsidRPr="009A07CA" w:rsidP="00DC55AE" w14:paraId="32401853" w14:textId="77777777">
            <w:pPr>
              <w:jc w:val="both"/>
              <w:rPr>
                <w:rFonts w:asciiTheme="majorHAnsi" w:hAnsiTheme="majorHAnsi"/>
                <w:b w:val="0"/>
                <w:color w:val="000000" w:themeColor="text1"/>
              </w:rPr>
            </w:pPr>
            <w:r w:rsidRPr="009A07CA">
              <w:rPr>
                <w:rFonts w:asciiTheme="majorHAnsi" w:hAnsiTheme="majorHAnsi" w:cs="Arial"/>
                <w:bCs w:val="0"/>
                <w:color w:val="000000" w:themeColor="text1"/>
              </w:rPr>
              <w:t xml:space="preserve">Project Title: </w:t>
            </w:r>
            <w:r w:rsidRPr="009A07CA">
              <w:rPr>
                <w:rFonts w:asciiTheme="majorHAnsi" w:hAnsiTheme="majorHAnsi" w:cs="Arial"/>
                <w:b w:val="0"/>
                <w:bCs w:val="0"/>
                <w:color w:val="000000" w:themeColor="text1"/>
              </w:rPr>
              <w:t>eCommunic</w:t>
            </w:r>
            <w:r w:rsidRPr="009A07CA">
              <w:rPr>
                <w:rFonts w:asciiTheme="majorHAnsi" w:hAnsiTheme="majorHAnsi" w:cs="Arial"/>
                <w:b w:val="0"/>
                <w:bCs w:val="0"/>
                <w:color w:val="000000" w:themeColor="text1"/>
              </w:rPr>
              <w:t>(</w:t>
            </w:r>
            <w:r w:rsidRPr="009A07CA">
              <w:rPr>
                <w:rFonts w:asciiTheme="majorHAnsi" w:hAnsiTheme="majorHAnsi" w:cs="Arial"/>
                <w:b w:val="0"/>
                <w:bCs w:val="0"/>
                <w:color w:val="000000" w:themeColor="text1"/>
              </w:rPr>
              <w:t>AMS)</w:t>
            </w:r>
          </w:p>
          <w:p w:rsidR="00907FB3" w:rsidRPr="009A07CA" w:rsidP="00DC55AE" w14:paraId="5FF1EDAF"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 xml:space="preserve">Period: </w:t>
            </w:r>
            <w:r w:rsidRPr="009A07CA">
              <w:rPr>
                <w:rFonts w:asciiTheme="majorHAnsi" w:hAnsiTheme="majorHAnsi" w:cs="Arial"/>
                <w:b w:val="0"/>
                <w:bCs w:val="0"/>
                <w:color w:val="000000" w:themeColor="text1"/>
              </w:rPr>
              <w:t>Aug 2013 – Dec’13</w:t>
            </w:r>
          </w:p>
          <w:p w:rsidR="00907FB3" w:rsidRPr="009A07CA" w:rsidP="00DC55AE" w14:paraId="5F3841FE" w14:textId="77777777">
            <w:pPr>
              <w:jc w:val="both"/>
              <w:rPr>
                <w:rFonts w:asciiTheme="majorHAnsi" w:hAnsiTheme="majorHAnsi" w:cs="Arial"/>
                <w:bCs w:val="0"/>
                <w:color w:val="000000" w:themeColor="text1"/>
              </w:rPr>
            </w:pPr>
            <w:r w:rsidRPr="009A07CA">
              <w:rPr>
                <w:rFonts w:asciiTheme="majorHAnsi" w:hAnsiTheme="majorHAnsi" w:cs="Arial"/>
                <w:bCs w:val="0"/>
                <w:color w:val="000000" w:themeColor="text1"/>
              </w:rPr>
              <w:t>Organisation:</w:t>
            </w:r>
            <w:r w:rsidRPr="009A07CA">
              <w:rPr>
                <w:rFonts w:asciiTheme="majorHAnsi" w:hAnsiTheme="majorHAnsi" w:cs="Arial"/>
                <w:b w:val="0"/>
                <w:bCs w:val="0"/>
                <w:color w:val="000000" w:themeColor="text1"/>
              </w:rPr>
              <w:t>OTSI</w:t>
            </w:r>
            <w:r w:rsidRPr="009A07CA">
              <w:rPr>
                <w:rFonts w:asciiTheme="majorHAnsi" w:hAnsiTheme="majorHAnsi" w:cs="Arial"/>
                <w:b w:val="0"/>
                <w:bCs w:val="0"/>
                <w:color w:val="000000" w:themeColor="text1"/>
              </w:rPr>
              <w:t xml:space="preserve"> India Ltd., Hyderabad</w:t>
            </w:r>
          </w:p>
          <w:p w:rsidR="00907FB3" w:rsidRPr="009A07CA" w:rsidP="00DC55AE" w14:paraId="0C488AF0" w14:textId="77777777">
            <w:pPr>
              <w:jc w:val="both"/>
              <w:rPr>
                <w:rFonts w:asciiTheme="majorHAnsi" w:hAnsiTheme="majorHAnsi" w:cs="Arial"/>
                <w:bCs w:val="0"/>
                <w:color w:val="000000" w:themeColor="text1"/>
              </w:rPr>
            </w:pPr>
            <w:r w:rsidRPr="009A07CA">
              <w:rPr>
                <w:rFonts w:asciiTheme="majorHAnsi" w:hAnsiTheme="majorHAnsi" w:cs="Arial"/>
                <w:bCs w:val="0"/>
                <w:color w:val="000000" w:themeColor="text1"/>
              </w:rPr>
              <w:t>Client :</w:t>
            </w:r>
            <w:r w:rsidRPr="009A07CA">
              <w:rPr>
                <w:rFonts w:asciiTheme="majorHAnsi" w:hAnsiTheme="majorHAnsi" w:cs="Arial"/>
                <w:bCs w:val="0"/>
                <w:color w:val="000000" w:themeColor="text1"/>
              </w:rPr>
              <w:t xml:space="preserve"> </w:t>
            </w:r>
            <w:r w:rsidRPr="009A07CA">
              <w:rPr>
                <w:rFonts w:asciiTheme="majorHAnsi" w:hAnsiTheme="majorHAnsi" w:cs="Arial"/>
                <w:b w:val="0"/>
                <w:bCs w:val="0"/>
                <w:color w:val="000000" w:themeColor="text1"/>
              </w:rPr>
              <w:t>Internal</w:t>
            </w:r>
          </w:p>
          <w:p w:rsidR="00907FB3" w:rsidRPr="009A07CA" w:rsidP="00DC55AE" w14:paraId="5606CE9C" w14:textId="77777777">
            <w:pPr>
              <w:jc w:val="both"/>
              <w:rPr>
                <w:rFonts w:asciiTheme="majorHAnsi" w:hAnsiTheme="majorHAnsi"/>
                <w:color w:val="000000" w:themeColor="text1"/>
              </w:rPr>
            </w:pPr>
            <w:r w:rsidRPr="009A07CA">
              <w:rPr>
                <w:rFonts w:asciiTheme="majorHAnsi" w:hAnsiTheme="majorHAnsi" w:cs="Arial"/>
                <w:bCs w:val="0"/>
                <w:color w:val="000000" w:themeColor="text1"/>
              </w:rPr>
              <w:t>Role</w:t>
            </w:r>
            <w:r w:rsidRPr="009A07CA">
              <w:rPr>
                <w:rFonts w:asciiTheme="majorHAnsi" w:hAnsiTheme="majorHAnsi" w:cs="Arial"/>
                <w:b w:val="0"/>
                <w:bCs w:val="0"/>
                <w:color w:val="000000" w:themeColor="text1"/>
              </w:rPr>
              <w:t>: SSE</w:t>
            </w:r>
          </w:p>
          <w:p w:rsidR="00907FB3" w:rsidRPr="009A07CA" w:rsidP="00DC55AE" w14:paraId="5E312411" w14:textId="77777777">
            <w:pPr>
              <w:jc w:val="both"/>
              <w:rPr>
                <w:rFonts w:asciiTheme="majorHAnsi" w:hAnsiTheme="majorHAnsi"/>
                <w:color w:val="000000" w:themeColor="text1"/>
              </w:rPr>
            </w:pPr>
            <w:r w:rsidRPr="009A07CA">
              <w:rPr>
                <w:rFonts w:asciiTheme="majorHAnsi" w:hAnsiTheme="majorHAnsi"/>
                <w:color w:val="000000" w:themeColor="text1"/>
              </w:rPr>
              <w:t xml:space="preserve">Framework &amp; tools: </w:t>
            </w:r>
            <w:r w:rsidRPr="009A07CA">
              <w:rPr>
                <w:rFonts w:asciiTheme="majorHAnsi" w:hAnsiTheme="majorHAnsi"/>
                <w:b w:val="0"/>
                <w:color w:val="000000" w:themeColor="text1"/>
              </w:rPr>
              <w:t>Spring 3&amp;Hibernate4</w:t>
            </w:r>
          </w:p>
          <w:p w:rsidR="00907FB3" w:rsidRPr="009A07CA" w:rsidP="00DC55AE" w14:paraId="1E418183" w14:textId="77777777">
            <w:pPr>
              <w:jc w:val="both"/>
              <w:rPr>
                <w:rFonts w:asciiTheme="majorHAnsi" w:hAnsiTheme="majorHAnsi"/>
                <w:color w:val="000000" w:themeColor="text1"/>
              </w:rPr>
            </w:pPr>
            <w:r w:rsidRPr="009A07CA">
              <w:rPr>
                <w:rFonts w:asciiTheme="majorHAnsi" w:hAnsiTheme="majorHAnsi"/>
                <w:color w:val="000000" w:themeColor="text1"/>
              </w:rPr>
              <w:t xml:space="preserve">IDE: </w:t>
            </w:r>
            <w:r w:rsidRPr="009A07CA">
              <w:rPr>
                <w:rFonts w:asciiTheme="majorHAnsi" w:hAnsiTheme="majorHAnsi"/>
                <w:b w:val="0"/>
                <w:color w:val="000000" w:themeColor="text1"/>
              </w:rPr>
              <w:t>Eclipse Indigo with Maven plugin</w:t>
            </w:r>
          </w:p>
          <w:p w:rsidR="00907FB3" w:rsidRPr="009A07CA" w:rsidP="00DC55AE" w14:paraId="52123031" w14:textId="77777777">
            <w:pPr>
              <w:jc w:val="both"/>
              <w:rPr>
                <w:rFonts w:asciiTheme="majorHAnsi" w:hAnsiTheme="majorHAnsi"/>
                <w:color w:val="000000" w:themeColor="text1"/>
              </w:rPr>
            </w:pPr>
            <w:r w:rsidRPr="009A07CA">
              <w:rPr>
                <w:rFonts w:asciiTheme="majorHAnsi" w:hAnsiTheme="majorHAnsi"/>
                <w:color w:val="000000" w:themeColor="text1"/>
              </w:rPr>
              <w:t xml:space="preserve">Database: </w:t>
            </w:r>
            <w:r w:rsidRPr="009A07CA">
              <w:rPr>
                <w:rFonts w:asciiTheme="majorHAnsi" w:hAnsiTheme="majorHAnsi"/>
                <w:b w:val="0"/>
                <w:color w:val="000000" w:themeColor="text1"/>
              </w:rPr>
              <w:t>Oracle 11g</w:t>
            </w:r>
          </w:p>
          <w:p w:rsidR="00907FB3" w:rsidRPr="009A07CA" w:rsidP="00DC55AE" w14:paraId="1ECFAB15" w14:textId="77777777">
            <w:pPr>
              <w:jc w:val="both"/>
              <w:rPr>
                <w:rFonts w:asciiTheme="majorHAnsi" w:hAnsiTheme="majorHAnsi"/>
                <w:color w:val="000000" w:themeColor="text1"/>
              </w:rPr>
            </w:pPr>
            <w:r w:rsidRPr="009A07CA">
              <w:rPr>
                <w:rFonts w:asciiTheme="majorHAnsi" w:hAnsiTheme="majorHAnsi"/>
                <w:color w:val="000000" w:themeColor="text1"/>
              </w:rPr>
              <w:t xml:space="preserve">Server: </w:t>
            </w:r>
            <w:r w:rsidRPr="009A07CA">
              <w:rPr>
                <w:rFonts w:asciiTheme="majorHAnsi" w:hAnsiTheme="majorHAnsi"/>
                <w:b w:val="0"/>
                <w:color w:val="000000" w:themeColor="text1"/>
              </w:rPr>
              <w:t>Tomcat7.0.34</w:t>
            </w:r>
          </w:p>
          <w:p w:rsidR="00EC5A8B" w:rsidRPr="009A07CA" w:rsidP="00DC55AE" w14:paraId="1FE311F5" w14:textId="77777777">
            <w:pPr>
              <w:pStyle w:val="BodyTextIndent"/>
              <w:tabs>
                <w:tab w:val="left" w:pos="-630"/>
              </w:tabs>
              <w:spacing w:after="0"/>
              <w:ind w:left="0"/>
              <w:jc w:val="both"/>
              <w:rPr>
                <w:rFonts w:asciiTheme="majorHAnsi" w:hAnsiTheme="majorHAnsi"/>
                <w:color w:val="000000" w:themeColor="text1"/>
              </w:rPr>
            </w:pPr>
            <w:r w:rsidRPr="009A07CA">
              <w:rPr>
                <w:rFonts w:asciiTheme="majorHAnsi" w:hAnsiTheme="majorHAnsi"/>
                <w:color w:val="000000" w:themeColor="text1"/>
              </w:rPr>
              <w:t xml:space="preserve">Team size: </w:t>
            </w:r>
            <w:r w:rsidRPr="009A07CA">
              <w:rPr>
                <w:rFonts w:asciiTheme="majorHAnsi" w:hAnsiTheme="majorHAnsi"/>
                <w:b w:val="0"/>
                <w:color w:val="000000" w:themeColor="text1"/>
              </w:rPr>
              <w:t>1</w:t>
            </w:r>
          </w:p>
        </w:tc>
        <w:tc>
          <w:tcPr>
            <w:tcW w:w="7028" w:type="dxa"/>
          </w:tcPr>
          <w:p w:rsidR="00EC5A8B" w:rsidRPr="009A07CA" w:rsidP="00DC55AE" w14:paraId="6534A8DC" w14:textId="77777777">
            <w:pPr>
              <w:pStyle w:val="BodyTextIndent"/>
              <w:tabs>
                <w:tab w:val="left" w:pos="-630"/>
              </w:tabs>
              <w:spacing w:after="0"/>
              <w:ind w:left="0"/>
              <w:jc w:val="both"/>
              <w:rPr>
                <w:rFonts w:asciiTheme="majorHAnsi" w:hAnsiTheme="majorHAnsi"/>
                <w:color w:val="000000" w:themeColor="text1"/>
              </w:rPr>
            </w:pPr>
            <w:r w:rsidRPr="009A07CA">
              <w:rPr>
                <w:rFonts w:asciiTheme="majorHAnsi" w:hAnsiTheme="majorHAnsi"/>
                <w:b/>
                <w:color w:val="000000" w:themeColor="text1"/>
              </w:rPr>
              <w:t>Description</w:t>
            </w:r>
            <w:r w:rsidRPr="009A07CA">
              <w:rPr>
                <w:rFonts w:asciiTheme="majorHAnsi" w:hAnsiTheme="majorHAnsi"/>
                <w:color w:val="000000" w:themeColor="text1"/>
              </w:rPr>
              <w:t xml:space="preserve">: </w:t>
            </w:r>
            <w:r w:rsidRPr="009A07CA" w:rsidR="00907FB3">
              <w:rPr>
                <w:rFonts w:asciiTheme="majorHAnsi" w:hAnsiTheme="majorHAnsi"/>
                <w:color w:val="000000" w:themeColor="text1"/>
                <w:lang w:val="en-US"/>
              </w:rPr>
              <w:t>ECommunics</w:t>
            </w:r>
            <w:r w:rsidRPr="009A07CA" w:rsidR="00907FB3">
              <w:rPr>
                <w:rFonts w:asciiTheme="majorHAnsi" w:hAnsiTheme="majorHAnsi"/>
                <w:color w:val="000000" w:themeColor="text1"/>
                <w:lang w:val="en-US"/>
              </w:rPr>
              <w:t xml:space="preserve"> is a communication platform for tracking projects and status between the on-site and offshore </w:t>
            </w:r>
            <w:r w:rsidRPr="009A07CA" w:rsidR="00907FB3">
              <w:rPr>
                <w:rFonts w:asciiTheme="majorHAnsi" w:hAnsiTheme="majorHAnsi"/>
                <w:color w:val="000000" w:themeColor="text1"/>
                <w:lang w:val="en-US"/>
              </w:rPr>
              <w:t>teams.It</w:t>
            </w:r>
            <w:r w:rsidRPr="009A07CA" w:rsidR="00907FB3">
              <w:rPr>
                <w:rFonts w:asciiTheme="majorHAnsi" w:hAnsiTheme="majorHAnsi"/>
                <w:color w:val="000000" w:themeColor="text1"/>
                <w:lang w:val="en-US"/>
              </w:rPr>
              <w:t xml:space="preserve"> contains these modules. Administration module, Work Assignment Module, Human resource module, Leave maintenance module, Library management module, Reports, Status tracker </w:t>
            </w:r>
            <w:r w:rsidRPr="009A07CA" w:rsidR="00907FB3">
              <w:rPr>
                <w:rFonts w:asciiTheme="majorHAnsi" w:hAnsiTheme="majorHAnsi"/>
                <w:color w:val="000000" w:themeColor="text1"/>
                <w:lang w:val="en-US"/>
              </w:rPr>
              <w:t>module.Administration</w:t>
            </w:r>
            <w:r w:rsidRPr="009A07CA" w:rsidR="00907FB3">
              <w:rPr>
                <w:rFonts w:asciiTheme="majorHAnsi" w:hAnsiTheme="majorHAnsi"/>
                <w:color w:val="000000" w:themeColor="text1"/>
                <w:lang w:val="en-US"/>
              </w:rPr>
              <w:t xml:space="preserve"> module contains setting up a project, creating user accounts and managing access to users, Backup of closed project information and maintaining history. Work assignment system will be a workflow-featured application that will be used to assign work assignments to project members. Project members will be able to add and edit tasks and make state transitions based on the access privileges given to them.HR Module system tracks all the required information for the assessment of an employee. It also incorporates valuation of Performance. Library maintenance module keeps track of the different books/magazine available and other details of supply chain management. Reports module extracts project wise status reports. Status tracker module contains requirements entry and updates, requirements tree management, </w:t>
            </w:r>
            <w:r w:rsidRPr="009A07CA" w:rsidR="00907FB3">
              <w:rPr>
                <w:rFonts w:asciiTheme="majorHAnsi" w:hAnsiTheme="majorHAnsi"/>
                <w:color w:val="000000" w:themeColor="text1"/>
                <w:lang w:val="en-US"/>
              </w:rPr>
              <w:t>queries</w:t>
            </w:r>
            <w:r w:rsidRPr="009A07CA" w:rsidR="00907FB3">
              <w:rPr>
                <w:rFonts w:asciiTheme="majorHAnsi" w:hAnsiTheme="majorHAnsi"/>
                <w:color w:val="000000" w:themeColor="text1"/>
                <w:lang w:val="en-US"/>
              </w:rPr>
              <w:t xml:space="preserve"> and answers.</w:t>
            </w:r>
          </w:p>
        </w:tc>
      </w:tr>
      <w:tr w14:paraId="15B04956" w14:textId="77777777" w:rsidTr="003E33A7">
        <w:tblPrEx>
          <w:tblW w:w="0" w:type="auto"/>
          <w:tblLook w:val="04A0"/>
        </w:tblPrEx>
        <w:tc>
          <w:tcPr>
            <w:tcW w:w="3369" w:type="dxa"/>
          </w:tcPr>
          <w:p w:rsidR="00907FB3" w:rsidRPr="009A07CA" w:rsidP="00DC55AE" w14:paraId="7B8A4214" w14:textId="77777777">
            <w:pPr>
              <w:jc w:val="both"/>
              <w:rPr>
                <w:rFonts w:asciiTheme="majorHAnsi" w:hAnsiTheme="majorHAnsi"/>
                <w:b w:val="0"/>
                <w:color w:val="000000" w:themeColor="text1"/>
              </w:rPr>
            </w:pPr>
            <w:r w:rsidRPr="009A07CA">
              <w:rPr>
                <w:rFonts w:asciiTheme="majorHAnsi" w:hAnsiTheme="majorHAnsi" w:cs="Arial"/>
                <w:bCs w:val="0"/>
                <w:color w:val="000000" w:themeColor="text1"/>
              </w:rPr>
              <w:t xml:space="preserve">Project Title: </w:t>
            </w:r>
            <w:r w:rsidRPr="009A07CA">
              <w:rPr>
                <w:rFonts w:asciiTheme="majorHAnsi" w:hAnsiTheme="majorHAnsi" w:cs="Arial"/>
                <w:b w:val="0"/>
                <w:bCs w:val="0"/>
                <w:color w:val="000000" w:themeColor="text1"/>
              </w:rPr>
              <w:t>CommonMediationUI</w:t>
            </w:r>
          </w:p>
          <w:p w:rsidR="00907FB3" w:rsidRPr="009A07CA" w:rsidP="00DC55AE" w14:paraId="0215F80C"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 xml:space="preserve">Period: </w:t>
            </w:r>
            <w:r w:rsidRPr="009A07CA">
              <w:rPr>
                <w:rFonts w:asciiTheme="majorHAnsi" w:hAnsiTheme="majorHAnsi" w:cs="Arial"/>
                <w:b w:val="0"/>
                <w:bCs w:val="0"/>
                <w:color w:val="000000" w:themeColor="text1"/>
              </w:rPr>
              <w:t>Dec 2012 to Jul 2013</w:t>
            </w:r>
          </w:p>
          <w:p w:rsidR="00907FB3" w:rsidRPr="009A07CA" w:rsidP="00DC55AE" w14:paraId="1FD9A4BA" w14:textId="77777777">
            <w:pPr>
              <w:jc w:val="both"/>
              <w:rPr>
                <w:rFonts w:asciiTheme="majorHAnsi" w:hAnsiTheme="majorHAnsi" w:cs="Arial"/>
                <w:bCs w:val="0"/>
                <w:color w:val="000000" w:themeColor="text1"/>
              </w:rPr>
            </w:pPr>
            <w:r>
              <w:rPr>
                <w:rFonts w:asciiTheme="majorHAnsi" w:hAnsiTheme="majorHAnsi" w:cs="Arial"/>
                <w:bCs w:val="0"/>
                <w:color w:val="000000" w:themeColor="text1"/>
              </w:rPr>
              <w:t>Organisation</w:t>
            </w:r>
            <w:r w:rsidRPr="009A07CA">
              <w:rPr>
                <w:rFonts w:asciiTheme="majorHAnsi" w:hAnsiTheme="majorHAnsi" w:cs="Arial"/>
                <w:b w:val="0"/>
                <w:bCs w:val="0"/>
                <w:color w:val="000000" w:themeColor="text1"/>
              </w:rPr>
              <w:t>OTSI</w:t>
            </w:r>
            <w:r w:rsidRPr="009A07CA">
              <w:rPr>
                <w:rFonts w:asciiTheme="majorHAnsi" w:hAnsiTheme="majorHAnsi" w:cs="Arial"/>
                <w:b w:val="0"/>
                <w:bCs w:val="0"/>
                <w:color w:val="000000" w:themeColor="text1"/>
              </w:rPr>
              <w:t xml:space="preserve"> India Ltd., Hyderabad</w:t>
            </w:r>
          </w:p>
          <w:p w:rsidR="00907FB3" w:rsidRPr="009A07CA" w:rsidP="00DC55AE" w14:paraId="7B91282B" w14:textId="77777777">
            <w:pPr>
              <w:jc w:val="both"/>
              <w:rPr>
                <w:rFonts w:asciiTheme="majorHAnsi" w:hAnsiTheme="majorHAnsi" w:cs="Arial"/>
                <w:bCs w:val="0"/>
                <w:color w:val="000000" w:themeColor="text1"/>
              </w:rPr>
            </w:pPr>
            <w:r w:rsidRPr="009A07CA">
              <w:rPr>
                <w:rFonts w:asciiTheme="majorHAnsi" w:hAnsiTheme="majorHAnsi" w:cs="Arial"/>
                <w:bCs w:val="0"/>
                <w:color w:val="000000" w:themeColor="text1"/>
              </w:rPr>
              <w:t>Client :</w:t>
            </w:r>
            <w:r w:rsidRPr="009A07CA">
              <w:rPr>
                <w:rFonts w:asciiTheme="majorHAnsi" w:hAnsiTheme="majorHAnsi" w:cs="Arial"/>
                <w:bCs w:val="0"/>
                <w:color w:val="000000" w:themeColor="text1"/>
              </w:rPr>
              <w:t xml:space="preserve"> </w:t>
            </w:r>
            <w:r w:rsidRPr="009A07CA">
              <w:rPr>
                <w:rFonts w:asciiTheme="majorHAnsi" w:hAnsiTheme="majorHAnsi" w:cs="Arial"/>
                <w:b w:val="0"/>
                <w:bCs w:val="0"/>
                <w:color w:val="000000" w:themeColor="text1"/>
              </w:rPr>
              <w:t>Ericsson/Sprint/OTSI, All vendors involve</w:t>
            </w:r>
          </w:p>
          <w:p w:rsidR="00907FB3" w:rsidRPr="009A07CA" w:rsidP="00DC55AE" w14:paraId="0ABEFE19" w14:textId="77777777">
            <w:pPr>
              <w:jc w:val="both"/>
              <w:rPr>
                <w:rFonts w:asciiTheme="majorHAnsi" w:hAnsiTheme="majorHAnsi"/>
                <w:color w:val="000000" w:themeColor="text1"/>
              </w:rPr>
            </w:pPr>
            <w:r w:rsidRPr="009A07CA">
              <w:rPr>
                <w:rFonts w:asciiTheme="majorHAnsi" w:hAnsiTheme="majorHAnsi" w:cs="Arial"/>
                <w:bCs w:val="0"/>
                <w:color w:val="000000" w:themeColor="text1"/>
              </w:rPr>
              <w:t>Role</w:t>
            </w:r>
            <w:r w:rsidRPr="009A07CA">
              <w:rPr>
                <w:rFonts w:asciiTheme="majorHAnsi" w:hAnsiTheme="majorHAnsi" w:cs="Arial"/>
                <w:b w:val="0"/>
                <w:bCs w:val="0"/>
                <w:color w:val="000000" w:themeColor="text1"/>
              </w:rPr>
              <w:t>: SSE</w:t>
            </w:r>
          </w:p>
          <w:p w:rsidR="00907FB3" w:rsidRPr="009A07CA" w:rsidP="00DC55AE" w14:paraId="5C26BDF4" w14:textId="77777777">
            <w:pPr>
              <w:jc w:val="both"/>
              <w:rPr>
                <w:rFonts w:asciiTheme="majorHAnsi" w:hAnsiTheme="majorHAnsi"/>
                <w:color w:val="000000" w:themeColor="text1"/>
              </w:rPr>
            </w:pPr>
            <w:r w:rsidRPr="009A07CA">
              <w:rPr>
                <w:rFonts w:asciiTheme="majorHAnsi" w:hAnsiTheme="majorHAnsi"/>
                <w:color w:val="000000" w:themeColor="text1"/>
              </w:rPr>
              <w:t xml:space="preserve">Framework &amp; tools: </w:t>
            </w:r>
            <w:r w:rsidRPr="009A07CA">
              <w:rPr>
                <w:rFonts w:asciiTheme="majorHAnsi" w:hAnsiTheme="majorHAnsi"/>
                <w:b w:val="0"/>
                <w:color w:val="000000" w:themeColor="text1"/>
              </w:rPr>
              <w:t>Struts 2.3.8 &amp; Hibernate</w:t>
            </w:r>
          </w:p>
          <w:p w:rsidR="00907FB3" w:rsidRPr="009A07CA" w:rsidP="00DC55AE" w14:paraId="55520E4F" w14:textId="77777777">
            <w:pPr>
              <w:jc w:val="both"/>
              <w:rPr>
                <w:rFonts w:asciiTheme="majorHAnsi" w:hAnsiTheme="majorHAnsi"/>
                <w:color w:val="000000" w:themeColor="text1"/>
              </w:rPr>
            </w:pPr>
            <w:r w:rsidRPr="009A07CA">
              <w:rPr>
                <w:rFonts w:asciiTheme="majorHAnsi" w:hAnsiTheme="majorHAnsi"/>
                <w:color w:val="000000" w:themeColor="text1"/>
              </w:rPr>
              <w:t xml:space="preserve">IDE: </w:t>
            </w:r>
            <w:r w:rsidRPr="009A07CA">
              <w:rPr>
                <w:rFonts w:asciiTheme="majorHAnsi" w:hAnsiTheme="majorHAnsi"/>
                <w:b w:val="0"/>
                <w:color w:val="000000" w:themeColor="text1"/>
              </w:rPr>
              <w:t>Eclipse Indigo with Maven plugin</w:t>
            </w:r>
          </w:p>
          <w:p w:rsidR="00907FB3" w:rsidRPr="009A07CA" w:rsidP="00DC55AE" w14:paraId="47FBD047" w14:textId="77777777">
            <w:pPr>
              <w:jc w:val="both"/>
              <w:rPr>
                <w:rFonts w:asciiTheme="majorHAnsi" w:hAnsiTheme="majorHAnsi"/>
                <w:color w:val="000000" w:themeColor="text1"/>
              </w:rPr>
            </w:pPr>
            <w:r w:rsidRPr="009A07CA">
              <w:rPr>
                <w:rFonts w:asciiTheme="majorHAnsi" w:hAnsiTheme="majorHAnsi"/>
                <w:color w:val="000000" w:themeColor="text1"/>
              </w:rPr>
              <w:t xml:space="preserve">Database: </w:t>
            </w:r>
            <w:r w:rsidRPr="009A07CA">
              <w:rPr>
                <w:rFonts w:asciiTheme="majorHAnsi" w:hAnsiTheme="majorHAnsi"/>
                <w:b w:val="0"/>
                <w:color w:val="000000" w:themeColor="text1"/>
              </w:rPr>
              <w:t>Oracle 11g</w:t>
            </w:r>
          </w:p>
          <w:p w:rsidR="00907FB3" w:rsidRPr="009A07CA" w:rsidP="00DC55AE" w14:paraId="22721CFF" w14:textId="77777777">
            <w:pPr>
              <w:jc w:val="both"/>
              <w:rPr>
                <w:rFonts w:asciiTheme="majorHAnsi" w:hAnsiTheme="majorHAnsi"/>
                <w:color w:val="000000" w:themeColor="text1"/>
              </w:rPr>
            </w:pPr>
            <w:r w:rsidRPr="009A07CA">
              <w:rPr>
                <w:rFonts w:asciiTheme="majorHAnsi" w:hAnsiTheme="majorHAnsi"/>
                <w:color w:val="000000" w:themeColor="text1"/>
              </w:rPr>
              <w:t xml:space="preserve">Server: </w:t>
            </w:r>
            <w:r w:rsidRPr="009A07CA">
              <w:rPr>
                <w:rFonts w:asciiTheme="majorHAnsi" w:hAnsiTheme="majorHAnsi"/>
                <w:b w:val="0"/>
                <w:color w:val="000000" w:themeColor="text1"/>
              </w:rPr>
              <w:t>Tomcat7.0.34</w:t>
            </w:r>
          </w:p>
          <w:p w:rsidR="00EC5A8B" w:rsidRPr="009A07CA" w:rsidP="00DC55AE" w14:paraId="0ECF1704" w14:textId="77777777">
            <w:pPr>
              <w:pStyle w:val="BodyTextIndent"/>
              <w:tabs>
                <w:tab w:val="left" w:pos="-630"/>
              </w:tabs>
              <w:spacing w:after="0"/>
              <w:ind w:left="0"/>
              <w:jc w:val="both"/>
              <w:rPr>
                <w:rFonts w:asciiTheme="majorHAnsi" w:hAnsiTheme="majorHAnsi"/>
                <w:color w:val="000000" w:themeColor="text1"/>
              </w:rPr>
            </w:pPr>
            <w:r w:rsidRPr="009A07CA">
              <w:rPr>
                <w:rFonts w:asciiTheme="majorHAnsi" w:hAnsiTheme="majorHAnsi"/>
                <w:color w:val="000000" w:themeColor="text1"/>
              </w:rPr>
              <w:t xml:space="preserve">Team size: </w:t>
            </w:r>
            <w:r w:rsidRPr="009A07CA">
              <w:rPr>
                <w:rFonts w:asciiTheme="majorHAnsi" w:hAnsiTheme="majorHAnsi"/>
                <w:b w:val="0"/>
                <w:color w:val="000000" w:themeColor="text1"/>
              </w:rPr>
              <w:t>1</w:t>
            </w:r>
          </w:p>
        </w:tc>
        <w:tc>
          <w:tcPr>
            <w:tcW w:w="7028" w:type="dxa"/>
          </w:tcPr>
          <w:p w:rsidR="00EC5A8B" w:rsidRPr="009A07CA" w:rsidP="00DC55AE" w14:paraId="39B2A6A8" w14:textId="77777777">
            <w:pPr>
              <w:pStyle w:val="BodyTextIndent"/>
              <w:tabs>
                <w:tab w:val="left" w:pos="-630"/>
              </w:tabs>
              <w:spacing w:after="0"/>
              <w:ind w:left="0"/>
              <w:jc w:val="both"/>
              <w:rPr>
                <w:rFonts w:asciiTheme="majorHAnsi" w:hAnsiTheme="majorHAnsi"/>
                <w:color w:val="000000" w:themeColor="text1"/>
                <w:lang w:val="en-US"/>
              </w:rPr>
            </w:pPr>
            <w:r w:rsidRPr="009A07CA">
              <w:rPr>
                <w:rFonts w:asciiTheme="majorHAnsi" w:hAnsiTheme="majorHAnsi"/>
                <w:b/>
                <w:color w:val="000000" w:themeColor="text1"/>
              </w:rPr>
              <w:t>Description</w:t>
            </w:r>
            <w:r w:rsidRPr="009A07CA">
              <w:rPr>
                <w:rFonts w:asciiTheme="majorHAnsi" w:hAnsiTheme="majorHAnsi"/>
                <w:color w:val="000000" w:themeColor="text1"/>
              </w:rPr>
              <w:t xml:space="preserve">: </w:t>
            </w:r>
            <w:r w:rsidRPr="009A07CA" w:rsidR="00907FB3">
              <w:rPr>
                <w:rFonts w:asciiTheme="majorHAnsi" w:hAnsiTheme="majorHAnsi"/>
                <w:color w:val="000000" w:themeColor="text1"/>
                <w:lang w:val="en-US"/>
              </w:rPr>
              <w:t>CommonMediation</w:t>
            </w:r>
            <w:r w:rsidRPr="009A07CA" w:rsidR="00907FB3">
              <w:rPr>
                <w:rFonts w:asciiTheme="majorHAnsi" w:hAnsiTheme="majorHAnsi"/>
                <w:color w:val="000000" w:themeColor="text1"/>
                <w:lang w:val="en-US"/>
              </w:rPr>
              <w:t xml:space="preserve"> GUI is a web application designed for end users to satisfy the following basic business needs. Mediation deals with the problem of getting data from varied </w:t>
            </w:r>
            <w:r w:rsidRPr="009A07CA" w:rsidR="00907FB3">
              <w:rPr>
                <w:rFonts w:asciiTheme="majorHAnsi" w:hAnsiTheme="majorHAnsi"/>
                <w:color w:val="000000" w:themeColor="text1"/>
                <w:lang w:val="en-US"/>
              </w:rPr>
              <w:t>sources, and</w:t>
            </w:r>
            <w:r w:rsidRPr="009A07CA" w:rsidR="00907FB3">
              <w:rPr>
                <w:rFonts w:asciiTheme="majorHAnsi" w:hAnsiTheme="majorHAnsi"/>
                <w:color w:val="000000" w:themeColor="text1"/>
                <w:lang w:val="en-US"/>
              </w:rPr>
              <w:t xml:space="preserve"> transforming that data into a consumable format for other systems.  This GUI is designed to improve Scalable Performance, Flexibility and </w:t>
            </w:r>
            <w:r w:rsidRPr="009A07CA" w:rsidR="00907FB3">
              <w:rPr>
                <w:rFonts w:asciiTheme="majorHAnsi" w:hAnsiTheme="majorHAnsi"/>
                <w:color w:val="000000" w:themeColor="text1"/>
                <w:lang w:val="en-US"/>
              </w:rPr>
              <w:t>Support.Common</w:t>
            </w:r>
            <w:r w:rsidRPr="009A07CA" w:rsidR="00907FB3">
              <w:rPr>
                <w:rFonts w:asciiTheme="majorHAnsi" w:hAnsiTheme="majorHAnsi"/>
                <w:color w:val="000000" w:themeColor="text1"/>
                <w:lang w:val="en-US"/>
              </w:rPr>
              <w:t xml:space="preserve"> Mediation GUI is to use a central control that distributes mediation work to many workers threads spread across many machines through a </w:t>
            </w:r>
            <w:r w:rsidRPr="009A07CA" w:rsidR="00907FB3">
              <w:rPr>
                <w:rFonts w:asciiTheme="majorHAnsi" w:hAnsiTheme="majorHAnsi"/>
                <w:color w:val="000000" w:themeColor="text1"/>
                <w:lang w:val="en-US"/>
              </w:rPr>
              <w:t>high speed</w:t>
            </w:r>
            <w:r w:rsidRPr="009A07CA" w:rsidR="00907FB3">
              <w:rPr>
                <w:rFonts w:asciiTheme="majorHAnsi" w:hAnsiTheme="majorHAnsi"/>
                <w:color w:val="000000" w:themeColor="text1"/>
                <w:lang w:val="en-US"/>
              </w:rPr>
              <w:t xml:space="preserve"> RPC queue.  The list of tasks or jobs is managed in tables to allow monitoring, alarming, and control of jobs through manual and automated means.  Each job type is modeled as a simple pipeline of reusable and specialized modules that operate in the context of a worker and communicates between modules using a unified state and internal model.   Many job types and associated pipelines will consist of completely reused parts for common types of task but when combined with custom configuration they can solve specific problems so often found in mediation.  There is also flexibility to create custom modules for the parts of mediation that require specialization or to allow legacy scripts to be adapted into this mediation’s control.  As the system matures over time, additional generic modules will be added to limit need for custom code.  A user interface will be created that is tied to the job tables.  It will allow for a consistent mechanism to monitor the status of jobs and provide debugging information for failed jobs from one UI.</w:t>
            </w:r>
          </w:p>
        </w:tc>
      </w:tr>
      <w:tr w14:paraId="01535D23" w14:textId="77777777" w:rsidTr="003E33A7">
        <w:tblPrEx>
          <w:tblW w:w="0" w:type="auto"/>
          <w:tblLook w:val="04A0"/>
        </w:tblPrEx>
        <w:tc>
          <w:tcPr>
            <w:tcW w:w="3369" w:type="dxa"/>
          </w:tcPr>
          <w:p w:rsidR="00907FB3" w:rsidRPr="009A07CA" w:rsidP="00DC55AE" w14:paraId="26FA149A" w14:textId="77777777">
            <w:pPr>
              <w:jc w:val="both"/>
              <w:rPr>
                <w:rFonts w:asciiTheme="majorHAnsi" w:hAnsiTheme="majorHAnsi"/>
                <w:b w:val="0"/>
                <w:color w:val="000000" w:themeColor="text1"/>
              </w:rPr>
            </w:pPr>
            <w:r w:rsidRPr="009A07CA">
              <w:rPr>
                <w:rFonts w:asciiTheme="majorHAnsi" w:hAnsiTheme="majorHAnsi" w:cs="Arial"/>
                <w:bCs w:val="0"/>
                <w:color w:val="000000" w:themeColor="text1"/>
              </w:rPr>
              <w:t xml:space="preserve">Project Title: </w:t>
            </w:r>
            <w:r w:rsidRPr="009A07CA">
              <w:rPr>
                <w:rFonts w:asciiTheme="majorHAnsi" w:hAnsiTheme="majorHAnsi" w:cs="Arial"/>
                <w:b w:val="0"/>
                <w:bCs w:val="0"/>
                <w:color w:val="000000" w:themeColor="text1"/>
              </w:rPr>
              <w:t>Base Conversion, Faith Life Conversion Rates</w:t>
            </w:r>
          </w:p>
          <w:p w:rsidR="00907FB3" w:rsidRPr="009A07CA" w:rsidP="00DC55AE" w14:paraId="62F51FCD"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 xml:space="preserve">Period: </w:t>
            </w:r>
            <w:r w:rsidRPr="009A07CA">
              <w:rPr>
                <w:rFonts w:asciiTheme="majorHAnsi" w:hAnsiTheme="majorHAnsi" w:cs="Arial"/>
                <w:b w:val="0"/>
                <w:bCs w:val="0"/>
                <w:color w:val="000000" w:themeColor="text1"/>
              </w:rPr>
              <w:t>Sep 2010 to Jan 2011</w:t>
            </w:r>
          </w:p>
          <w:p w:rsidR="00907FB3" w:rsidRPr="009A07CA" w:rsidP="00DC55AE" w14:paraId="70D1DCBA" w14:textId="77777777">
            <w:pPr>
              <w:jc w:val="both"/>
              <w:rPr>
                <w:rFonts w:asciiTheme="majorHAnsi" w:hAnsiTheme="majorHAnsi" w:cs="Arial"/>
                <w:bCs w:val="0"/>
                <w:color w:val="000000" w:themeColor="text1"/>
              </w:rPr>
            </w:pPr>
            <w:r w:rsidRPr="009A07CA">
              <w:rPr>
                <w:rFonts w:asciiTheme="majorHAnsi" w:hAnsiTheme="majorHAnsi" w:cs="Arial"/>
                <w:bCs w:val="0"/>
                <w:color w:val="000000" w:themeColor="text1"/>
              </w:rPr>
              <w:t xml:space="preserve">Organisation: </w:t>
            </w:r>
            <w:r w:rsidRPr="009A07CA">
              <w:rPr>
                <w:rFonts w:asciiTheme="majorHAnsi" w:hAnsiTheme="majorHAnsi" w:cs="Arial"/>
                <w:b w:val="0"/>
                <w:bCs w:val="0"/>
                <w:color w:val="000000" w:themeColor="text1"/>
              </w:rPr>
              <w:t>Infosys India Ltd., Hyderabad</w:t>
            </w:r>
          </w:p>
          <w:p w:rsidR="00907FB3" w:rsidRPr="009A07CA" w:rsidP="00DC55AE" w14:paraId="3E0DC2EE" w14:textId="77777777">
            <w:pPr>
              <w:jc w:val="both"/>
              <w:rPr>
                <w:rFonts w:asciiTheme="majorHAnsi" w:hAnsiTheme="majorHAnsi" w:cs="Arial"/>
                <w:bCs w:val="0"/>
                <w:color w:val="000000" w:themeColor="text1"/>
              </w:rPr>
            </w:pPr>
            <w:r w:rsidRPr="009A07CA">
              <w:rPr>
                <w:rFonts w:asciiTheme="majorHAnsi" w:hAnsiTheme="majorHAnsi" w:cs="Arial"/>
                <w:bCs w:val="0"/>
                <w:color w:val="000000" w:themeColor="text1"/>
              </w:rPr>
              <w:t>Client :</w:t>
            </w:r>
            <w:r w:rsidRPr="009A07CA">
              <w:rPr>
                <w:rFonts w:asciiTheme="majorHAnsi" w:hAnsiTheme="majorHAnsi" w:cs="Arial"/>
                <w:bCs w:val="0"/>
                <w:color w:val="000000" w:themeColor="text1"/>
              </w:rPr>
              <w:t xml:space="preserve"> </w:t>
            </w:r>
            <w:r w:rsidRPr="009A07CA">
              <w:rPr>
                <w:rFonts w:asciiTheme="majorHAnsi" w:hAnsiTheme="majorHAnsi" w:cs="Arial"/>
                <w:b w:val="0"/>
                <w:bCs w:val="0"/>
                <w:color w:val="000000" w:themeColor="text1"/>
              </w:rPr>
              <w:t>Atlanta, Georgia</w:t>
            </w:r>
          </w:p>
          <w:p w:rsidR="00907FB3" w:rsidRPr="009A07CA" w:rsidP="00DC55AE" w14:paraId="30FC0BF0" w14:textId="77777777">
            <w:pPr>
              <w:jc w:val="both"/>
              <w:rPr>
                <w:rFonts w:asciiTheme="majorHAnsi" w:hAnsiTheme="majorHAnsi"/>
                <w:color w:val="000000" w:themeColor="text1"/>
              </w:rPr>
            </w:pPr>
            <w:r w:rsidRPr="009A07CA">
              <w:rPr>
                <w:rFonts w:asciiTheme="majorHAnsi" w:hAnsiTheme="majorHAnsi" w:cs="Arial"/>
                <w:bCs w:val="0"/>
                <w:color w:val="000000" w:themeColor="text1"/>
              </w:rPr>
              <w:t>Role</w:t>
            </w:r>
            <w:r w:rsidRPr="009A07CA">
              <w:rPr>
                <w:rFonts w:asciiTheme="majorHAnsi" w:hAnsiTheme="majorHAnsi" w:cs="Arial"/>
                <w:b w:val="0"/>
                <w:bCs w:val="0"/>
                <w:color w:val="000000" w:themeColor="text1"/>
              </w:rPr>
              <w:t>: Technology Analyst</w:t>
            </w:r>
          </w:p>
          <w:p w:rsidR="00907FB3" w:rsidRPr="009A07CA" w:rsidP="00DC55AE" w14:paraId="5062CA1B" w14:textId="77777777">
            <w:pPr>
              <w:jc w:val="both"/>
              <w:rPr>
                <w:rFonts w:asciiTheme="majorHAnsi" w:hAnsiTheme="majorHAnsi"/>
                <w:color w:val="000000" w:themeColor="text1"/>
              </w:rPr>
            </w:pPr>
            <w:r w:rsidRPr="009A07CA">
              <w:rPr>
                <w:rFonts w:asciiTheme="majorHAnsi" w:hAnsiTheme="majorHAnsi"/>
                <w:color w:val="000000" w:themeColor="text1"/>
              </w:rPr>
              <w:t xml:space="preserve">Framework &amp; tools: </w:t>
            </w:r>
            <w:r w:rsidRPr="009A07CA">
              <w:rPr>
                <w:rFonts w:asciiTheme="majorHAnsi" w:hAnsiTheme="majorHAnsi"/>
                <w:b w:val="0"/>
                <w:color w:val="000000" w:themeColor="text1"/>
              </w:rPr>
              <w:t>Struts 1.3.8 &amp; Hibernate</w:t>
            </w:r>
          </w:p>
          <w:p w:rsidR="00907FB3" w:rsidRPr="009A07CA" w:rsidP="00DC55AE" w14:paraId="78F0586E" w14:textId="77777777">
            <w:pPr>
              <w:jc w:val="both"/>
              <w:rPr>
                <w:rFonts w:asciiTheme="majorHAnsi" w:hAnsiTheme="majorHAnsi"/>
                <w:color w:val="000000" w:themeColor="text1"/>
              </w:rPr>
            </w:pPr>
            <w:r w:rsidRPr="009A07CA">
              <w:rPr>
                <w:rFonts w:asciiTheme="majorHAnsi" w:hAnsiTheme="majorHAnsi"/>
                <w:color w:val="000000" w:themeColor="text1"/>
              </w:rPr>
              <w:t xml:space="preserve">IDE: </w:t>
            </w:r>
            <w:r w:rsidRPr="009A07CA">
              <w:rPr>
                <w:rFonts w:asciiTheme="majorHAnsi" w:hAnsiTheme="majorHAnsi"/>
                <w:b w:val="0"/>
                <w:color w:val="000000" w:themeColor="text1"/>
              </w:rPr>
              <w:t>My Eclipse</w:t>
            </w:r>
          </w:p>
          <w:p w:rsidR="00907FB3" w:rsidRPr="009A07CA" w:rsidP="00DC55AE" w14:paraId="377D6002" w14:textId="77777777">
            <w:pPr>
              <w:jc w:val="both"/>
              <w:rPr>
                <w:rFonts w:asciiTheme="majorHAnsi" w:hAnsiTheme="majorHAnsi"/>
                <w:color w:val="000000" w:themeColor="text1"/>
              </w:rPr>
            </w:pPr>
            <w:r w:rsidRPr="009A07CA">
              <w:rPr>
                <w:rFonts w:asciiTheme="majorHAnsi" w:hAnsiTheme="majorHAnsi"/>
                <w:color w:val="000000" w:themeColor="text1"/>
              </w:rPr>
              <w:t xml:space="preserve">Database: </w:t>
            </w:r>
            <w:r w:rsidRPr="009A07CA">
              <w:rPr>
                <w:rFonts w:asciiTheme="majorHAnsi" w:hAnsiTheme="majorHAnsi"/>
                <w:b w:val="0"/>
                <w:color w:val="000000" w:themeColor="text1"/>
              </w:rPr>
              <w:t>Oracle9i</w:t>
            </w:r>
          </w:p>
          <w:p w:rsidR="00907FB3" w:rsidRPr="009A07CA" w:rsidP="00DC55AE" w14:paraId="5FD903DE" w14:textId="77777777">
            <w:pPr>
              <w:jc w:val="both"/>
              <w:rPr>
                <w:rFonts w:asciiTheme="majorHAnsi" w:hAnsiTheme="majorHAnsi"/>
                <w:color w:val="000000" w:themeColor="text1"/>
              </w:rPr>
            </w:pPr>
            <w:r w:rsidRPr="009A07CA">
              <w:rPr>
                <w:rFonts w:asciiTheme="majorHAnsi" w:hAnsiTheme="majorHAnsi"/>
                <w:color w:val="000000" w:themeColor="text1"/>
              </w:rPr>
              <w:t xml:space="preserve">Server: </w:t>
            </w:r>
            <w:r w:rsidRPr="009A07CA">
              <w:rPr>
                <w:rFonts w:asciiTheme="majorHAnsi" w:hAnsiTheme="majorHAnsi"/>
                <w:b w:val="0"/>
                <w:color w:val="000000" w:themeColor="text1"/>
              </w:rPr>
              <w:t>Tomcat</w:t>
            </w:r>
          </w:p>
          <w:p w:rsidR="00EC5A8B" w:rsidRPr="009A07CA" w:rsidP="00DC55AE" w14:paraId="23763F01" w14:textId="77777777">
            <w:pPr>
              <w:pStyle w:val="BodyTextIndent"/>
              <w:tabs>
                <w:tab w:val="left" w:pos="-630"/>
              </w:tabs>
              <w:spacing w:after="0"/>
              <w:ind w:left="0"/>
              <w:jc w:val="both"/>
              <w:rPr>
                <w:rFonts w:asciiTheme="majorHAnsi" w:hAnsiTheme="majorHAnsi"/>
                <w:color w:val="000000" w:themeColor="text1"/>
              </w:rPr>
            </w:pPr>
            <w:r w:rsidRPr="009A07CA">
              <w:rPr>
                <w:rFonts w:asciiTheme="majorHAnsi" w:hAnsiTheme="majorHAnsi"/>
                <w:color w:val="000000" w:themeColor="text1"/>
              </w:rPr>
              <w:t xml:space="preserve">Team size: </w:t>
            </w:r>
            <w:r w:rsidRPr="009A07CA">
              <w:rPr>
                <w:rFonts w:asciiTheme="majorHAnsi" w:hAnsiTheme="majorHAnsi"/>
                <w:b w:val="0"/>
                <w:color w:val="000000" w:themeColor="text1"/>
              </w:rPr>
              <w:t>4</w:t>
            </w:r>
          </w:p>
        </w:tc>
        <w:tc>
          <w:tcPr>
            <w:tcW w:w="7028" w:type="dxa"/>
          </w:tcPr>
          <w:p w:rsidR="00EC5A8B" w:rsidRPr="009A07CA" w:rsidP="00DC55AE" w14:paraId="0A5BDDA9" w14:textId="77777777">
            <w:pPr>
              <w:pStyle w:val="BodyTextIndent"/>
              <w:tabs>
                <w:tab w:val="left" w:pos="-630"/>
              </w:tabs>
              <w:spacing w:after="0"/>
              <w:ind w:left="0"/>
              <w:jc w:val="both"/>
              <w:rPr>
                <w:rFonts w:asciiTheme="majorHAnsi" w:hAnsiTheme="majorHAnsi"/>
                <w:color w:val="000000" w:themeColor="text1"/>
              </w:rPr>
            </w:pPr>
            <w:r w:rsidRPr="009A07CA">
              <w:rPr>
                <w:rFonts w:asciiTheme="majorHAnsi" w:hAnsiTheme="majorHAnsi"/>
                <w:b/>
                <w:color w:val="000000" w:themeColor="text1"/>
              </w:rPr>
              <w:t>Description</w:t>
            </w:r>
            <w:r w:rsidRPr="009A07CA">
              <w:rPr>
                <w:rFonts w:asciiTheme="majorHAnsi" w:hAnsiTheme="majorHAnsi"/>
                <w:color w:val="000000" w:themeColor="text1"/>
              </w:rPr>
              <w:t xml:space="preserve">: </w:t>
            </w:r>
            <w:r w:rsidRPr="009A07CA" w:rsidR="00907FB3">
              <w:rPr>
                <w:rFonts w:asciiTheme="majorHAnsi" w:hAnsiTheme="majorHAnsi"/>
                <w:color w:val="000000" w:themeColor="text1"/>
                <w:lang w:val="en-US"/>
              </w:rPr>
              <w:t xml:space="preserve">The VPAS® (Variable Product Administration Systems) n-tier product family, designed and built by McCamish Systems includes VPAS® Life and VPAS® Benefit Plan Administration with relational databases. These systems are scalable, feature rich and are flexible enough to be customized to suit unique client requirements. VPAS® Life supports the administration of variable and fixed annuities, variable and fixed universal life, private placement products, and corporate and bank owned life insurance programs (COLI and BOLI) and 403b.VPAS® Benefit Plan Administration provides recordkeeping capabilities for SERP, Split Dollar and other non-qualified benefit plans. All VPAS® products are Internet enabled, so that sponsors, brokers, agents and participants have access to policy and plan </w:t>
            </w:r>
            <w:r w:rsidRPr="009A07CA" w:rsidR="00907FB3">
              <w:rPr>
                <w:rFonts w:asciiTheme="majorHAnsi" w:hAnsiTheme="majorHAnsi"/>
                <w:color w:val="000000" w:themeColor="text1"/>
                <w:lang w:val="en-US"/>
              </w:rPr>
              <w:t>information.Base</w:t>
            </w:r>
            <w:r w:rsidRPr="009A07CA" w:rsidR="00907FB3">
              <w:rPr>
                <w:rFonts w:asciiTheme="majorHAnsi" w:hAnsiTheme="majorHAnsi"/>
                <w:color w:val="000000" w:themeColor="text1"/>
                <w:lang w:val="en-US"/>
              </w:rPr>
              <w:t xml:space="preserve"> conversion process involves Converting Client provided data from flat files to Source Tables, validating the data, via source viewer data can be viewed and then transforming data from source tables to Target tables and migrating data to VPAS Tables. For one iteration some products can be converted, depending on the client plan</w:t>
            </w:r>
          </w:p>
        </w:tc>
      </w:tr>
      <w:tr w14:paraId="32284B7F" w14:textId="77777777" w:rsidTr="003E33A7">
        <w:tblPrEx>
          <w:tblW w:w="0" w:type="auto"/>
          <w:tblLook w:val="04A0"/>
        </w:tblPrEx>
        <w:tc>
          <w:tcPr>
            <w:tcW w:w="3369" w:type="dxa"/>
          </w:tcPr>
          <w:p w:rsidR="003E33A7" w:rsidRPr="009A07CA" w:rsidP="00DC55AE" w14:paraId="7628B8CA" w14:textId="77777777">
            <w:pPr>
              <w:jc w:val="both"/>
              <w:rPr>
                <w:rFonts w:asciiTheme="majorHAnsi" w:hAnsiTheme="majorHAnsi"/>
                <w:b w:val="0"/>
                <w:color w:val="000000" w:themeColor="text1"/>
              </w:rPr>
            </w:pPr>
            <w:r w:rsidRPr="009A07CA">
              <w:rPr>
                <w:rFonts w:asciiTheme="majorHAnsi" w:hAnsiTheme="majorHAnsi" w:cs="Arial"/>
                <w:bCs w:val="0"/>
                <w:color w:val="000000" w:themeColor="text1"/>
              </w:rPr>
              <w:t xml:space="preserve">Project Title: </w:t>
            </w:r>
            <w:r w:rsidRPr="009A07CA">
              <w:rPr>
                <w:rFonts w:asciiTheme="majorHAnsi" w:hAnsiTheme="majorHAnsi" w:cs="Arial"/>
                <w:b w:val="0"/>
                <w:bCs w:val="0"/>
                <w:color w:val="000000" w:themeColor="text1"/>
              </w:rPr>
              <w:t>eBudgets</w:t>
            </w:r>
          </w:p>
          <w:p w:rsidR="003E33A7" w:rsidRPr="009A07CA" w:rsidP="00DC55AE" w14:paraId="13461C9E"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 xml:space="preserve">Period: </w:t>
            </w:r>
            <w:r w:rsidRPr="009A07CA">
              <w:rPr>
                <w:rFonts w:asciiTheme="majorHAnsi" w:hAnsiTheme="majorHAnsi" w:cs="Arial"/>
                <w:b w:val="0"/>
                <w:bCs w:val="0"/>
                <w:color w:val="000000" w:themeColor="text1"/>
              </w:rPr>
              <w:t>Jan 2011to Feb 2012</w:t>
            </w:r>
          </w:p>
          <w:p w:rsidR="003E33A7" w:rsidRPr="009A07CA" w:rsidP="00DC55AE" w14:paraId="03C48263" w14:textId="77777777">
            <w:pPr>
              <w:jc w:val="both"/>
              <w:rPr>
                <w:rFonts w:asciiTheme="majorHAnsi" w:hAnsiTheme="majorHAnsi" w:cs="Arial"/>
                <w:bCs w:val="0"/>
                <w:color w:val="000000" w:themeColor="text1"/>
              </w:rPr>
            </w:pPr>
            <w:r w:rsidRPr="009A07CA">
              <w:rPr>
                <w:rFonts w:asciiTheme="majorHAnsi" w:hAnsiTheme="majorHAnsi" w:cs="Arial"/>
                <w:bCs w:val="0"/>
                <w:color w:val="000000" w:themeColor="text1"/>
              </w:rPr>
              <w:t xml:space="preserve">Organisation: </w:t>
            </w:r>
            <w:r w:rsidRPr="009A07CA" w:rsidR="00907FB3">
              <w:rPr>
                <w:rFonts w:asciiTheme="majorHAnsi" w:hAnsiTheme="majorHAnsi" w:cs="Arial"/>
                <w:b w:val="0"/>
                <w:bCs w:val="0"/>
                <w:color w:val="000000" w:themeColor="text1"/>
              </w:rPr>
              <w:t>2.</w:t>
            </w:r>
            <w:r w:rsidRPr="009A07CA" w:rsidR="00907FB3">
              <w:rPr>
                <w:rFonts w:asciiTheme="majorHAnsi" w:hAnsiTheme="majorHAnsi" w:cs="Arial"/>
                <w:b w:val="0"/>
                <w:bCs w:val="0"/>
                <w:color w:val="000000" w:themeColor="text1"/>
              </w:rPr>
              <w:tab/>
              <w:t>Infosys India Ltd., Hyderabad</w:t>
            </w:r>
          </w:p>
          <w:p w:rsidR="003E33A7" w:rsidRPr="009A07CA" w:rsidP="00DC55AE" w14:paraId="24CAD128" w14:textId="77777777">
            <w:pPr>
              <w:jc w:val="both"/>
              <w:rPr>
                <w:rFonts w:asciiTheme="majorHAnsi" w:hAnsiTheme="majorHAnsi" w:cs="Arial"/>
                <w:bCs w:val="0"/>
                <w:color w:val="000000" w:themeColor="text1"/>
              </w:rPr>
            </w:pPr>
            <w:r w:rsidRPr="009A07CA">
              <w:rPr>
                <w:rFonts w:asciiTheme="majorHAnsi" w:hAnsiTheme="majorHAnsi" w:cs="Arial"/>
                <w:bCs w:val="0"/>
                <w:color w:val="000000" w:themeColor="text1"/>
              </w:rPr>
              <w:t>Client :</w:t>
            </w:r>
            <w:r w:rsidRPr="009A07CA">
              <w:rPr>
                <w:rFonts w:asciiTheme="majorHAnsi" w:hAnsiTheme="majorHAnsi" w:cs="Arial"/>
                <w:bCs w:val="0"/>
                <w:color w:val="000000" w:themeColor="text1"/>
              </w:rPr>
              <w:t xml:space="preserve"> </w:t>
            </w:r>
            <w:r w:rsidRPr="009A07CA">
              <w:rPr>
                <w:rFonts w:asciiTheme="majorHAnsi" w:hAnsiTheme="majorHAnsi" w:cs="Arial"/>
                <w:b w:val="0"/>
                <w:bCs w:val="0"/>
                <w:color w:val="000000" w:themeColor="text1"/>
              </w:rPr>
              <w:t>Atlanta, Georgia</w:t>
            </w:r>
          </w:p>
          <w:p w:rsidR="003E33A7" w:rsidRPr="009A07CA" w:rsidP="00DC55AE" w14:paraId="13C6A00F" w14:textId="77777777">
            <w:pPr>
              <w:jc w:val="both"/>
              <w:rPr>
                <w:rFonts w:asciiTheme="majorHAnsi" w:hAnsiTheme="majorHAnsi"/>
                <w:color w:val="000000" w:themeColor="text1"/>
              </w:rPr>
            </w:pPr>
            <w:r w:rsidRPr="009A07CA">
              <w:rPr>
                <w:rFonts w:asciiTheme="majorHAnsi" w:hAnsiTheme="majorHAnsi" w:cs="Arial"/>
                <w:bCs w:val="0"/>
                <w:color w:val="000000" w:themeColor="text1"/>
              </w:rPr>
              <w:t>Role</w:t>
            </w:r>
            <w:r w:rsidRPr="009A07CA">
              <w:rPr>
                <w:rFonts w:asciiTheme="majorHAnsi" w:hAnsiTheme="majorHAnsi" w:cs="Arial"/>
                <w:b w:val="0"/>
                <w:bCs w:val="0"/>
                <w:color w:val="000000" w:themeColor="text1"/>
              </w:rPr>
              <w:t>: Technology Analyst</w:t>
            </w:r>
          </w:p>
          <w:p w:rsidR="003E33A7" w:rsidRPr="009A07CA" w:rsidP="00DC55AE" w14:paraId="45F71F96" w14:textId="77777777">
            <w:pPr>
              <w:jc w:val="both"/>
              <w:rPr>
                <w:rFonts w:asciiTheme="majorHAnsi" w:hAnsiTheme="majorHAnsi"/>
                <w:color w:val="000000" w:themeColor="text1"/>
              </w:rPr>
            </w:pPr>
            <w:r w:rsidRPr="009A07CA">
              <w:rPr>
                <w:rFonts w:asciiTheme="majorHAnsi" w:hAnsiTheme="majorHAnsi"/>
                <w:color w:val="000000" w:themeColor="text1"/>
              </w:rPr>
              <w:t xml:space="preserve">Framework &amp; tools: </w:t>
            </w:r>
            <w:r w:rsidRPr="009A07CA">
              <w:rPr>
                <w:rFonts w:asciiTheme="majorHAnsi" w:hAnsiTheme="majorHAnsi"/>
                <w:b w:val="0"/>
                <w:color w:val="000000" w:themeColor="text1"/>
              </w:rPr>
              <w:t>Struts 1.3.8 &amp; Hibernate</w:t>
            </w:r>
          </w:p>
          <w:p w:rsidR="003E33A7" w:rsidRPr="009A07CA" w:rsidP="00DC55AE" w14:paraId="3483A9EA" w14:textId="77777777">
            <w:pPr>
              <w:jc w:val="both"/>
              <w:rPr>
                <w:rFonts w:asciiTheme="majorHAnsi" w:hAnsiTheme="majorHAnsi"/>
                <w:color w:val="000000" w:themeColor="text1"/>
              </w:rPr>
            </w:pPr>
            <w:r w:rsidRPr="009A07CA">
              <w:rPr>
                <w:rFonts w:asciiTheme="majorHAnsi" w:hAnsiTheme="majorHAnsi"/>
                <w:color w:val="000000" w:themeColor="text1"/>
              </w:rPr>
              <w:t xml:space="preserve">IDE: </w:t>
            </w:r>
            <w:r w:rsidRPr="009A07CA">
              <w:rPr>
                <w:rFonts w:asciiTheme="majorHAnsi" w:hAnsiTheme="majorHAnsi"/>
                <w:b w:val="0"/>
                <w:color w:val="000000" w:themeColor="text1"/>
              </w:rPr>
              <w:t>My Eclipse</w:t>
            </w:r>
          </w:p>
          <w:p w:rsidR="003E33A7" w:rsidRPr="009A07CA" w:rsidP="00DC55AE" w14:paraId="3A1A497B" w14:textId="77777777">
            <w:pPr>
              <w:jc w:val="both"/>
              <w:rPr>
                <w:rFonts w:asciiTheme="majorHAnsi" w:hAnsiTheme="majorHAnsi"/>
                <w:color w:val="000000" w:themeColor="text1"/>
              </w:rPr>
            </w:pPr>
            <w:r w:rsidRPr="009A07CA">
              <w:rPr>
                <w:rFonts w:asciiTheme="majorHAnsi" w:hAnsiTheme="majorHAnsi"/>
                <w:color w:val="000000" w:themeColor="text1"/>
              </w:rPr>
              <w:t xml:space="preserve">Database: </w:t>
            </w:r>
            <w:r w:rsidRPr="009A07CA">
              <w:rPr>
                <w:rFonts w:asciiTheme="majorHAnsi" w:hAnsiTheme="majorHAnsi"/>
                <w:b w:val="0"/>
                <w:color w:val="000000" w:themeColor="text1"/>
              </w:rPr>
              <w:t>Oracle9i</w:t>
            </w:r>
          </w:p>
          <w:p w:rsidR="003E33A7" w:rsidRPr="009A07CA" w:rsidP="00DC55AE" w14:paraId="1D81B480" w14:textId="77777777">
            <w:pPr>
              <w:jc w:val="both"/>
              <w:rPr>
                <w:rFonts w:asciiTheme="majorHAnsi" w:hAnsiTheme="majorHAnsi"/>
                <w:color w:val="000000" w:themeColor="text1"/>
              </w:rPr>
            </w:pPr>
            <w:r w:rsidRPr="009A07CA">
              <w:rPr>
                <w:rFonts w:asciiTheme="majorHAnsi" w:hAnsiTheme="majorHAnsi"/>
                <w:color w:val="000000" w:themeColor="text1"/>
              </w:rPr>
              <w:t xml:space="preserve">Server: </w:t>
            </w:r>
            <w:r w:rsidRPr="009A07CA">
              <w:rPr>
                <w:rFonts w:asciiTheme="majorHAnsi" w:hAnsiTheme="majorHAnsi"/>
                <w:b w:val="0"/>
                <w:color w:val="000000" w:themeColor="text1"/>
              </w:rPr>
              <w:t>Tomcat</w:t>
            </w:r>
          </w:p>
          <w:p w:rsidR="00EC5A8B" w:rsidRPr="009A07CA" w:rsidP="00DC55AE" w14:paraId="13F64A8D" w14:textId="77777777">
            <w:pPr>
              <w:jc w:val="both"/>
              <w:rPr>
                <w:rFonts w:asciiTheme="majorHAnsi" w:hAnsiTheme="majorHAnsi"/>
                <w:color w:val="000000" w:themeColor="text1"/>
              </w:rPr>
            </w:pPr>
            <w:r w:rsidRPr="009A07CA">
              <w:rPr>
                <w:rFonts w:asciiTheme="majorHAnsi" w:hAnsiTheme="majorHAnsi"/>
                <w:color w:val="000000" w:themeColor="text1"/>
              </w:rPr>
              <w:t xml:space="preserve">Team size: </w:t>
            </w:r>
            <w:r w:rsidRPr="009A07CA">
              <w:rPr>
                <w:rFonts w:asciiTheme="majorHAnsi" w:hAnsiTheme="majorHAnsi"/>
                <w:b w:val="0"/>
                <w:color w:val="000000" w:themeColor="text1"/>
              </w:rPr>
              <w:t>4</w:t>
            </w:r>
          </w:p>
        </w:tc>
        <w:tc>
          <w:tcPr>
            <w:tcW w:w="7028" w:type="dxa"/>
          </w:tcPr>
          <w:p w:rsidR="00EC5A8B" w:rsidRPr="009A07CA" w:rsidP="00C15592" w14:paraId="6A96B19A" w14:textId="77777777">
            <w:pPr>
              <w:pStyle w:val="BodyTextIndent"/>
              <w:tabs>
                <w:tab w:val="left" w:pos="-630"/>
              </w:tabs>
              <w:spacing w:after="0"/>
              <w:ind w:left="0"/>
              <w:jc w:val="both"/>
              <w:rPr>
                <w:rFonts w:asciiTheme="majorHAnsi" w:hAnsiTheme="majorHAnsi"/>
                <w:color w:val="000000" w:themeColor="text1"/>
              </w:rPr>
            </w:pPr>
            <w:r w:rsidRPr="009A07CA">
              <w:rPr>
                <w:rFonts w:asciiTheme="majorHAnsi" w:hAnsiTheme="majorHAnsi"/>
                <w:b/>
                <w:color w:val="000000" w:themeColor="text1"/>
              </w:rPr>
              <w:t>Description</w:t>
            </w:r>
            <w:r w:rsidRPr="009A07CA">
              <w:rPr>
                <w:rFonts w:asciiTheme="majorHAnsi" w:hAnsiTheme="majorHAnsi"/>
                <w:color w:val="000000" w:themeColor="text1"/>
              </w:rPr>
              <w:t xml:space="preserve">: </w:t>
            </w:r>
            <w:r w:rsidRPr="009A07CA">
              <w:rPr>
                <w:rFonts w:asciiTheme="majorHAnsi" w:hAnsiTheme="majorHAnsi"/>
                <w:color w:val="000000" w:themeColor="text1"/>
                <w:lang w:val="en-US"/>
              </w:rPr>
              <w:t>eBudgets</w:t>
            </w:r>
            <w:r w:rsidRPr="009A07CA">
              <w:rPr>
                <w:rFonts w:asciiTheme="majorHAnsi" w:hAnsiTheme="majorHAnsi"/>
                <w:color w:val="000000" w:themeColor="text1"/>
                <w:lang w:val="en-US"/>
              </w:rPr>
              <w:t xml:space="preserve"> is a web application designed for the finance domain to satisfy the following basic business needs:1) Automating the entire process </w:t>
            </w:r>
            <w:r w:rsidRPr="009A07CA">
              <w:rPr>
                <w:rFonts w:asciiTheme="majorHAnsi" w:hAnsiTheme="majorHAnsi"/>
                <w:color w:val="000000" w:themeColor="text1"/>
                <w:lang w:val="en-US"/>
              </w:rPr>
              <w:t>of budget, so that Finance specialists can have all the data at one place and have a control on the same.2) Saves the time of Finance, as the approval</w:t>
            </w:r>
            <w:r w:rsidRPr="009A07CA" w:rsidR="00C15592">
              <w:rPr>
                <w:rFonts w:asciiTheme="majorHAnsi" w:hAnsiTheme="majorHAnsi"/>
                <w:color w:val="000000" w:themeColor="text1"/>
                <w:lang w:val="en-US"/>
              </w:rPr>
              <w:t xml:space="preserve"> workflow</w:t>
            </w:r>
            <w:r w:rsidRPr="009A07CA">
              <w:rPr>
                <w:rFonts w:asciiTheme="majorHAnsi" w:hAnsiTheme="majorHAnsi"/>
                <w:color w:val="000000" w:themeColor="text1"/>
                <w:lang w:val="en-US"/>
              </w:rPr>
              <w:t xml:space="preserve"> by different roles of users could happen online.3) Email Notification for users during events like approval/rejection of entities. 5 different roles in </w:t>
            </w:r>
            <w:r w:rsidRPr="009A07CA">
              <w:rPr>
                <w:rFonts w:asciiTheme="majorHAnsi" w:hAnsiTheme="majorHAnsi"/>
                <w:color w:val="000000" w:themeColor="text1"/>
                <w:lang w:val="en-US"/>
              </w:rPr>
              <w:t>eBudgets</w:t>
            </w:r>
            <w:r w:rsidRPr="009A07CA">
              <w:rPr>
                <w:rFonts w:asciiTheme="majorHAnsi" w:hAnsiTheme="majorHAnsi"/>
                <w:color w:val="000000" w:themeColor="text1"/>
                <w:lang w:val="en-US"/>
              </w:rPr>
              <w:t xml:space="preserve"> application are Lab Manager, Financial Analyst, Budget Reviewer, Business Leader and Administrator. The functionalities available for different user roles are detailed in the </w:t>
            </w:r>
            <w:r w:rsidRPr="009A07CA">
              <w:rPr>
                <w:rFonts w:asciiTheme="majorHAnsi" w:hAnsiTheme="majorHAnsi"/>
                <w:color w:val="000000" w:themeColor="text1"/>
                <w:lang w:val="en-US"/>
              </w:rPr>
              <w:t>modules .Lab</w:t>
            </w:r>
            <w:r w:rsidRPr="009A07CA">
              <w:rPr>
                <w:rFonts w:asciiTheme="majorHAnsi" w:hAnsiTheme="majorHAnsi"/>
                <w:color w:val="000000" w:themeColor="text1"/>
                <w:lang w:val="en-US"/>
              </w:rPr>
              <w:t xml:space="preserve"> Manager Module contains Budget summary and View assumptions links. Financial Analyst module contains Assignment, Pending Budget Requests, Business Summary Allocation, Payroll links. Business Leader module contains Manage Assumptions, Pending and Business Summary details. Budget Reviewer module contains Pending Budget Requests and Summary. Administrator module contains Manage Cost </w:t>
            </w:r>
            <w:r w:rsidRPr="009A07CA">
              <w:rPr>
                <w:rFonts w:asciiTheme="majorHAnsi" w:hAnsiTheme="majorHAnsi"/>
                <w:color w:val="000000" w:themeColor="text1"/>
                <w:lang w:val="en-US"/>
              </w:rPr>
              <w:t>Centres</w:t>
            </w:r>
            <w:r w:rsidRPr="009A07CA">
              <w:rPr>
                <w:rFonts w:asciiTheme="majorHAnsi" w:hAnsiTheme="majorHAnsi"/>
                <w:color w:val="000000" w:themeColor="text1"/>
                <w:lang w:val="en-US"/>
              </w:rPr>
              <w:t xml:space="preserve"> ,Manage</w:t>
            </w:r>
            <w:r w:rsidRPr="009A07CA">
              <w:rPr>
                <w:rFonts w:asciiTheme="majorHAnsi" w:hAnsiTheme="majorHAnsi"/>
                <w:color w:val="000000" w:themeColor="text1"/>
                <w:lang w:val="en-US"/>
              </w:rPr>
              <w:t xml:space="preserve"> Parent Cost </w:t>
            </w:r>
            <w:r w:rsidRPr="009A07CA">
              <w:rPr>
                <w:rFonts w:asciiTheme="majorHAnsi" w:hAnsiTheme="majorHAnsi"/>
                <w:color w:val="000000" w:themeColor="text1"/>
                <w:lang w:val="en-US"/>
              </w:rPr>
              <w:t>Centres</w:t>
            </w:r>
            <w:r w:rsidRPr="009A07CA">
              <w:rPr>
                <w:rFonts w:asciiTheme="majorHAnsi" w:hAnsiTheme="majorHAnsi"/>
                <w:color w:val="000000" w:themeColor="text1"/>
                <w:lang w:val="en-US"/>
              </w:rPr>
              <w:t xml:space="preserve"> ,Manage Financial Analyst, Manage Lab Manager, Manage Budget </w:t>
            </w:r>
            <w:r w:rsidRPr="009A07CA" w:rsidR="00C15592">
              <w:rPr>
                <w:rFonts w:asciiTheme="majorHAnsi" w:hAnsiTheme="majorHAnsi"/>
                <w:color w:val="000000" w:themeColor="text1"/>
                <w:lang w:val="en-US"/>
              </w:rPr>
              <w:t xml:space="preserve">Reviewer. Was </w:t>
            </w:r>
            <w:r w:rsidRPr="009A07CA">
              <w:rPr>
                <w:rFonts w:asciiTheme="majorHAnsi" w:hAnsiTheme="majorHAnsi"/>
                <w:color w:val="000000" w:themeColor="text1"/>
                <w:lang w:val="en-US"/>
              </w:rPr>
              <w:t>involved in admin &amp; Financial Analyst module.</w:t>
            </w:r>
          </w:p>
        </w:tc>
      </w:tr>
      <w:tr w14:paraId="2CA8D404" w14:textId="77777777" w:rsidTr="003E33A7">
        <w:tblPrEx>
          <w:tblW w:w="0" w:type="auto"/>
          <w:tblLook w:val="04A0"/>
        </w:tblPrEx>
        <w:tc>
          <w:tcPr>
            <w:tcW w:w="3369" w:type="dxa"/>
          </w:tcPr>
          <w:p w:rsidR="003E33A7" w:rsidRPr="009A07CA" w:rsidP="00DC55AE" w14:paraId="4EE505DA" w14:textId="77777777">
            <w:pPr>
              <w:jc w:val="both"/>
              <w:rPr>
                <w:rFonts w:asciiTheme="majorHAnsi" w:hAnsiTheme="majorHAnsi"/>
                <w:b w:val="0"/>
                <w:color w:val="000000" w:themeColor="text1"/>
              </w:rPr>
            </w:pPr>
            <w:r w:rsidRPr="009A07CA">
              <w:rPr>
                <w:rFonts w:asciiTheme="majorHAnsi" w:hAnsiTheme="majorHAnsi" w:cs="Arial"/>
                <w:bCs w:val="0"/>
                <w:color w:val="000000" w:themeColor="text1"/>
              </w:rPr>
              <w:t xml:space="preserve">Project Title: </w:t>
            </w:r>
            <w:r w:rsidRPr="009A07CA">
              <w:rPr>
                <w:rFonts w:asciiTheme="majorHAnsi" w:hAnsiTheme="majorHAnsi" w:cs="Arial"/>
                <w:b w:val="0"/>
                <w:bCs w:val="0"/>
                <w:color w:val="000000" w:themeColor="text1"/>
              </w:rPr>
              <w:t>Application Support</w:t>
            </w:r>
          </w:p>
          <w:p w:rsidR="003E33A7" w:rsidRPr="009A07CA" w:rsidP="00DC55AE" w14:paraId="431E574F" w14:textId="77777777">
            <w:pPr>
              <w:jc w:val="both"/>
              <w:rPr>
                <w:rFonts w:asciiTheme="majorHAnsi" w:hAnsiTheme="majorHAnsi"/>
                <w:color w:val="000000" w:themeColor="text1"/>
              </w:rPr>
            </w:pPr>
            <w:r w:rsidRPr="009A07CA">
              <w:rPr>
                <w:rFonts w:asciiTheme="majorHAnsi" w:hAnsiTheme="majorHAnsi" w:cs="Arial"/>
                <w:bCs w:val="0"/>
                <w:color w:val="000000" w:themeColor="text1"/>
              </w:rPr>
              <w:t xml:space="preserve">Period: </w:t>
            </w:r>
            <w:r w:rsidRPr="009A07CA">
              <w:rPr>
                <w:rFonts w:asciiTheme="majorHAnsi" w:hAnsiTheme="majorHAnsi" w:cs="Arial"/>
                <w:b w:val="0"/>
                <w:bCs w:val="0"/>
                <w:color w:val="000000" w:themeColor="text1"/>
              </w:rPr>
              <w:t>Aug 08 to Jan09</w:t>
            </w:r>
          </w:p>
          <w:p w:rsidR="003E33A7" w:rsidRPr="009A07CA" w:rsidP="00DC55AE" w14:paraId="7E0846BD" w14:textId="77777777">
            <w:pPr>
              <w:jc w:val="both"/>
              <w:rPr>
                <w:rFonts w:asciiTheme="majorHAnsi" w:hAnsiTheme="majorHAnsi" w:cs="Arial"/>
                <w:bCs w:val="0"/>
                <w:color w:val="000000" w:themeColor="text1"/>
              </w:rPr>
            </w:pPr>
            <w:r w:rsidRPr="009A07CA">
              <w:rPr>
                <w:rFonts w:asciiTheme="majorHAnsi" w:hAnsiTheme="majorHAnsi" w:cs="Arial"/>
                <w:bCs w:val="0"/>
                <w:color w:val="000000" w:themeColor="text1"/>
              </w:rPr>
              <w:t xml:space="preserve">Organisation: </w:t>
            </w:r>
            <w:r w:rsidR="00056D22">
              <w:rPr>
                <w:rFonts w:asciiTheme="majorHAnsi" w:hAnsiTheme="majorHAnsi" w:cs="Arial"/>
                <w:b w:val="0"/>
                <w:bCs w:val="0"/>
                <w:color w:val="000000" w:themeColor="text1"/>
              </w:rPr>
              <w:t>Birla</w:t>
            </w:r>
            <w:r w:rsidRPr="009A07CA">
              <w:rPr>
                <w:rFonts w:asciiTheme="majorHAnsi" w:hAnsiTheme="majorHAnsi" w:cs="Arial"/>
                <w:b w:val="0"/>
                <w:bCs w:val="0"/>
                <w:color w:val="000000" w:themeColor="text1"/>
              </w:rPr>
              <w:t>Soft</w:t>
            </w:r>
            <w:r w:rsidRPr="009A07CA">
              <w:rPr>
                <w:rFonts w:asciiTheme="majorHAnsi" w:hAnsiTheme="majorHAnsi" w:cs="Arial"/>
                <w:b w:val="0"/>
                <w:bCs w:val="0"/>
                <w:color w:val="000000" w:themeColor="text1"/>
              </w:rPr>
              <w:t xml:space="preserve"> </w:t>
            </w:r>
            <w:r w:rsidRPr="009A07CA">
              <w:rPr>
                <w:rFonts w:asciiTheme="majorHAnsi" w:hAnsiTheme="majorHAnsi" w:cs="Arial"/>
                <w:b w:val="0"/>
                <w:bCs w:val="0"/>
                <w:color w:val="000000" w:themeColor="text1"/>
              </w:rPr>
              <w:t>Pvt.</w:t>
            </w:r>
            <w:r w:rsidRPr="009A07CA">
              <w:rPr>
                <w:rFonts w:asciiTheme="majorHAnsi" w:hAnsiTheme="majorHAnsi" w:cs="Arial"/>
                <w:b w:val="0"/>
                <w:bCs w:val="0"/>
                <w:color w:val="000000" w:themeColor="text1"/>
              </w:rPr>
              <w:t xml:space="preserve"> Ltd., Hyderabad</w:t>
            </w:r>
          </w:p>
          <w:p w:rsidR="003E33A7" w:rsidRPr="009A07CA" w:rsidP="00DC55AE" w14:paraId="1E8EC715"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 xml:space="preserve">Technologies: </w:t>
            </w:r>
            <w:r w:rsidRPr="009A07CA" w:rsidR="00C97F58">
              <w:rPr>
                <w:rFonts w:asciiTheme="majorHAnsi" w:hAnsiTheme="majorHAnsi" w:cs="Arial"/>
                <w:b w:val="0"/>
                <w:bCs w:val="0"/>
                <w:color w:val="000000" w:themeColor="text1"/>
              </w:rPr>
              <w:t>Struts,Oracle</w:t>
            </w:r>
            <w:r w:rsidRPr="009A07CA" w:rsidR="00C97F58">
              <w:rPr>
                <w:rFonts w:asciiTheme="majorHAnsi" w:hAnsiTheme="majorHAnsi" w:cs="Arial"/>
                <w:b w:val="0"/>
                <w:bCs w:val="0"/>
                <w:color w:val="000000" w:themeColor="text1"/>
              </w:rPr>
              <w:t>,MyEclipse</w:t>
            </w:r>
          </w:p>
          <w:p w:rsidR="003E33A7" w:rsidRPr="009A07CA" w:rsidP="00DC55AE" w14:paraId="6678455F" w14:textId="77777777">
            <w:pPr>
              <w:jc w:val="both"/>
              <w:rPr>
                <w:rFonts w:asciiTheme="majorHAnsi" w:hAnsiTheme="majorHAnsi"/>
                <w:color w:val="000000" w:themeColor="text1"/>
              </w:rPr>
            </w:pPr>
            <w:r w:rsidRPr="009A07CA">
              <w:rPr>
                <w:rFonts w:asciiTheme="majorHAnsi" w:hAnsiTheme="majorHAnsi" w:cs="Arial"/>
                <w:bCs w:val="0"/>
                <w:color w:val="000000" w:themeColor="text1"/>
              </w:rPr>
              <w:t>Role</w:t>
            </w:r>
            <w:r w:rsidRPr="009A07CA">
              <w:rPr>
                <w:rFonts w:asciiTheme="majorHAnsi" w:hAnsiTheme="majorHAnsi" w:cs="Arial"/>
                <w:b w:val="0"/>
                <w:bCs w:val="0"/>
                <w:color w:val="000000" w:themeColor="text1"/>
              </w:rPr>
              <w:t>: Software Engineer</w:t>
            </w:r>
          </w:p>
          <w:p w:rsidR="003E33A7" w:rsidRPr="009A07CA" w:rsidP="00DC55AE" w14:paraId="2F0A3810"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Team Size:</w:t>
            </w:r>
            <w:r w:rsidRPr="009A07CA">
              <w:rPr>
                <w:rFonts w:asciiTheme="majorHAnsi" w:hAnsiTheme="majorHAnsi" w:cs="Arial"/>
                <w:b w:val="0"/>
                <w:bCs w:val="0"/>
                <w:color w:val="000000" w:themeColor="text1"/>
              </w:rPr>
              <w:t>4</w:t>
            </w:r>
          </w:p>
          <w:p w:rsidR="003E33A7" w:rsidRPr="009A07CA" w:rsidP="00DC55AE" w14:paraId="36157C87"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Client</w:t>
            </w:r>
            <w:r w:rsidRPr="009A07CA">
              <w:rPr>
                <w:rFonts w:asciiTheme="majorHAnsi" w:hAnsiTheme="majorHAnsi" w:cs="Arial"/>
                <w:b w:val="0"/>
                <w:bCs w:val="0"/>
                <w:color w:val="000000" w:themeColor="text1"/>
              </w:rPr>
              <w:t>: GE GRC</w:t>
            </w:r>
          </w:p>
          <w:p w:rsidR="00EC5A8B" w:rsidRPr="009A07CA" w:rsidP="00DC55AE" w14:paraId="71572227" w14:textId="77777777">
            <w:pPr>
              <w:pStyle w:val="BodyTextIndent"/>
              <w:tabs>
                <w:tab w:val="left" w:pos="-630"/>
              </w:tabs>
              <w:spacing w:after="0"/>
              <w:ind w:left="0"/>
              <w:jc w:val="both"/>
              <w:rPr>
                <w:rFonts w:asciiTheme="majorHAnsi" w:hAnsiTheme="majorHAnsi"/>
                <w:color w:val="000000" w:themeColor="text1"/>
              </w:rPr>
            </w:pPr>
          </w:p>
        </w:tc>
        <w:tc>
          <w:tcPr>
            <w:tcW w:w="7028" w:type="dxa"/>
          </w:tcPr>
          <w:p w:rsidR="00EC5A8B" w:rsidRPr="009A07CA" w:rsidP="00DC55AE" w14:paraId="36C62D93" w14:textId="77777777">
            <w:pPr>
              <w:pStyle w:val="BodyTextIndent"/>
              <w:tabs>
                <w:tab w:val="left" w:pos="-630"/>
              </w:tabs>
              <w:spacing w:after="0"/>
              <w:ind w:left="0"/>
              <w:jc w:val="both"/>
              <w:rPr>
                <w:rFonts w:asciiTheme="majorHAnsi" w:hAnsiTheme="majorHAnsi"/>
                <w:color w:val="000000" w:themeColor="text1"/>
                <w:lang w:val="en-US"/>
              </w:rPr>
            </w:pPr>
            <w:r w:rsidRPr="009A07CA">
              <w:rPr>
                <w:rFonts w:asciiTheme="majorHAnsi" w:hAnsiTheme="majorHAnsi"/>
                <w:b/>
                <w:color w:val="000000" w:themeColor="text1"/>
              </w:rPr>
              <w:t>Description</w:t>
            </w:r>
            <w:r w:rsidRPr="009A07CA">
              <w:rPr>
                <w:rFonts w:asciiTheme="majorHAnsi" w:hAnsiTheme="majorHAnsi"/>
                <w:color w:val="000000" w:themeColor="text1"/>
              </w:rPr>
              <w:t xml:space="preserve">: </w:t>
            </w:r>
            <w:r w:rsidRPr="009A07CA">
              <w:rPr>
                <w:rFonts w:asciiTheme="majorHAnsi" w:hAnsiTheme="majorHAnsi"/>
                <w:color w:val="000000" w:themeColor="text1"/>
                <w:lang w:val="en-US"/>
              </w:rPr>
              <w:t>Supported for all the GE GRC applications of Sourcing, EHS and finance domains, based on issues classifications like Data change, Functional Issue, Kno</w:t>
            </w:r>
            <w:r w:rsidRPr="009A07CA" w:rsidR="00C15592">
              <w:rPr>
                <w:rFonts w:asciiTheme="majorHAnsi" w:hAnsiTheme="majorHAnsi"/>
                <w:color w:val="000000" w:themeColor="text1"/>
                <w:lang w:val="en-US"/>
              </w:rPr>
              <w:t>wledge Issue, Small Change, Bug</w:t>
            </w:r>
            <w:r w:rsidRPr="009A07CA">
              <w:rPr>
                <w:rFonts w:asciiTheme="majorHAnsi" w:hAnsiTheme="majorHAnsi"/>
                <w:color w:val="000000" w:themeColor="text1"/>
                <w:lang w:val="en-US"/>
              </w:rPr>
              <w:t xml:space="preserve"> on </w:t>
            </w:r>
            <w:r w:rsidRPr="009A07CA">
              <w:rPr>
                <w:rFonts w:asciiTheme="majorHAnsi" w:hAnsiTheme="majorHAnsi"/>
                <w:color w:val="000000" w:themeColor="text1"/>
                <w:lang w:val="en-US"/>
              </w:rPr>
              <w:t>production,via</w:t>
            </w:r>
            <w:r w:rsidRPr="009A07CA">
              <w:rPr>
                <w:rFonts w:asciiTheme="majorHAnsi" w:hAnsiTheme="majorHAnsi"/>
                <w:color w:val="000000" w:themeColor="text1"/>
                <w:lang w:val="en-US"/>
              </w:rPr>
              <w:t xml:space="preserve"> HPSD Tool.</w:t>
            </w:r>
          </w:p>
          <w:p w:rsidR="003E33A7" w:rsidRPr="009A07CA" w:rsidP="00DC55AE" w14:paraId="6BCF4088" w14:textId="77777777">
            <w:pPr>
              <w:jc w:val="both"/>
              <w:rPr>
                <w:rFonts w:asciiTheme="majorHAnsi" w:hAnsiTheme="majorHAnsi" w:cs="Arial"/>
                <w:b/>
                <w:bCs/>
                <w:color w:val="000000" w:themeColor="text1"/>
              </w:rPr>
            </w:pPr>
            <w:r w:rsidRPr="009A07CA">
              <w:rPr>
                <w:rFonts w:asciiTheme="majorHAnsi" w:hAnsiTheme="majorHAnsi" w:cs="Arial"/>
                <w:b/>
                <w:bCs/>
                <w:color w:val="000000" w:themeColor="text1"/>
              </w:rPr>
              <w:t xml:space="preserve">Framework: </w:t>
            </w:r>
            <w:r w:rsidRPr="009A07CA">
              <w:rPr>
                <w:rFonts w:asciiTheme="majorHAnsi" w:hAnsiTheme="majorHAnsi" w:cs="Arial"/>
                <w:bCs/>
                <w:color w:val="000000" w:themeColor="text1"/>
              </w:rPr>
              <w:t>Struts 1.3.8</w:t>
            </w:r>
          </w:p>
          <w:p w:rsidR="003E33A7" w:rsidRPr="009A07CA" w:rsidP="00DC55AE" w14:paraId="08EBA356" w14:textId="77777777">
            <w:pPr>
              <w:jc w:val="both"/>
              <w:rPr>
                <w:rFonts w:asciiTheme="majorHAnsi" w:hAnsiTheme="majorHAnsi" w:cs="Arial"/>
                <w:b/>
                <w:bCs/>
                <w:color w:val="000000" w:themeColor="text1"/>
              </w:rPr>
            </w:pPr>
            <w:r w:rsidRPr="009A07CA">
              <w:rPr>
                <w:rFonts w:asciiTheme="majorHAnsi" w:hAnsiTheme="majorHAnsi" w:cs="Arial"/>
                <w:b/>
                <w:bCs/>
                <w:color w:val="000000" w:themeColor="text1"/>
              </w:rPr>
              <w:t xml:space="preserve">IDE: </w:t>
            </w:r>
            <w:r w:rsidRPr="009A07CA">
              <w:rPr>
                <w:rFonts w:asciiTheme="majorHAnsi" w:hAnsiTheme="majorHAnsi" w:cs="Arial"/>
                <w:bCs/>
                <w:color w:val="000000" w:themeColor="text1"/>
              </w:rPr>
              <w:t>Net beans6.1</w:t>
            </w:r>
          </w:p>
          <w:p w:rsidR="003E33A7" w:rsidRPr="009A07CA" w:rsidP="00DC55AE" w14:paraId="52E5CC85" w14:textId="77777777">
            <w:pPr>
              <w:jc w:val="both"/>
              <w:rPr>
                <w:rFonts w:asciiTheme="majorHAnsi" w:hAnsiTheme="majorHAnsi" w:cs="Arial"/>
                <w:b/>
                <w:bCs/>
                <w:color w:val="000000" w:themeColor="text1"/>
              </w:rPr>
            </w:pPr>
            <w:r w:rsidRPr="009A07CA">
              <w:rPr>
                <w:rFonts w:asciiTheme="majorHAnsi" w:hAnsiTheme="majorHAnsi" w:cs="Arial"/>
                <w:b/>
                <w:bCs/>
                <w:color w:val="000000" w:themeColor="text1"/>
              </w:rPr>
              <w:t xml:space="preserve">Database: </w:t>
            </w:r>
            <w:r w:rsidRPr="009A07CA">
              <w:rPr>
                <w:rFonts w:asciiTheme="majorHAnsi" w:hAnsiTheme="majorHAnsi" w:cs="Arial"/>
                <w:bCs/>
                <w:color w:val="000000" w:themeColor="text1"/>
              </w:rPr>
              <w:t>Oracle9i</w:t>
            </w:r>
          </w:p>
          <w:p w:rsidR="003E33A7" w:rsidRPr="009A07CA" w:rsidP="00DC55AE" w14:paraId="54E3DF95" w14:textId="77777777">
            <w:pPr>
              <w:jc w:val="both"/>
              <w:rPr>
                <w:rFonts w:asciiTheme="majorHAnsi" w:hAnsiTheme="majorHAnsi" w:cs="Arial"/>
                <w:b/>
                <w:bCs/>
                <w:color w:val="000000" w:themeColor="text1"/>
              </w:rPr>
            </w:pPr>
            <w:r w:rsidRPr="009A07CA">
              <w:rPr>
                <w:rFonts w:asciiTheme="majorHAnsi" w:hAnsiTheme="majorHAnsi" w:cs="Arial"/>
                <w:b/>
                <w:bCs/>
                <w:color w:val="000000" w:themeColor="text1"/>
              </w:rPr>
              <w:t xml:space="preserve">Server: </w:t>
            </w:r>
            <w:r w:rsidRPr="009A07CA">
              <w:rPr>
                <w:rFonts w:asciiTheme="majorHAnsi" w:hAnsiTheme="majorHAnsi" w:cs="Arial"/>
                <w:bCs/>
                <w:color w:val="000000" w:themeColor="text1"/>
              </w:rPr>
              <w:t>Weblogic8.0</w:t>
            </w:r>
          </w:p>
          <w:p w:rsidR="003E33A7" w:rsidRPr="009A07CA" w:rsidP="00DC55AE" w14:paraId="45054C18" w14:textId="77777777">
            <w:pPr>
              <w:jc w:val="both"/>
              <w:rPr>
                <w:rFonts w:asciiTheme="majorHAnsi" w:hAnsiTheme="majorHAnsi" w:cs="Arial"/>
                <w:bCs/>
                <w:color w:val="000000" w:themeColor="text1"/>
              </w:rPr>
            </w:pPr>
            <w:r w:rsidRPr="009A07CA">
              <w:rPr>
                <w:rFonts w:asciiTheme="majorHAnsi" w:hAnsiTheme="majorHAnsi" w:cs="Arial"/>
                <w:b/>
                <w:bCs/>
                <w:color w:val="000000" w:themeColor="text1"/>
              </w:rPr>
              <w:t xml:space="preserve">Domain: </w:t>
            </w:r>
            <w:r w:rsidRPr="009A07CA">
              <w:rPr>
                <w:rFonts w:asciiTheme="majorHAnsi" w:hAnsiTheme="majorHAnsi" w:cs="Arial"/>
                <w:bCs/>
                <w:color w:val="000000" w:themeColor="text1"/>
              </w:rPr>
              <w:t xml:space="preserve">Sourcing Lab, EHS (Environment, </w:t>
            </w:r>
            <w:r w:rsidRPr="009A07CA">
              <w:rPr>
                <w:rFonts w:asciiTheme="majorHAnsi" w:hAnsiTheme="majorHAnsi" w:cs="Arial"/>
                <w:bCs/>
                <w:color w:val="000000" w:themeColor="text1"/>
              </w:rPr>
              <w:t>Health&amp;Safty</w:t>
            </w:r>
            <w:r w:rsidRPr="009A07CA">
              <w:rPr>
                <w:rFonts w:asciiTheme="majorHAnsi" w:hAnsiTheme="majorHAnsi" w:cs="Arial"/>
                <w:bCs/>
                <w:color w:val="000000" w:themeColor="text1"/>
              </w:rPr>
              <w:t>) and Finance</w:t>
            </w:r>
          </w:p>
          <w:p w:rsidR="003E33A7" w:rsidRPr="009A07CA" w:rsidP="00DC55AE" w14:paraId="7744FCF2" w14:textId="77777777">
            <w:pPr>
              <w:pStyle w:val="BodyTextIndent"/>
              <w:tabs>
                <w:tab w:val="left" w:pos="-630"/>
              </w:tabs>
              <w:spacing w:after="0"/>
              <w:ind w:left="0"/>
              <w:jc w:val="both"/>
              <w:rPr>
                <w:rFonts w:asciiTheme="majorHAnsi" w:hAnsiTheme="majorHAnsi"/>
                <w:color w:val="000000" w:themeColor="text1"/>
              </w:rPr>
            </w:pPr>
          </w:p>
        </w:tc>
      </w:tr>
      <w:tr w14:paraId="2B771121" w14:textId="77777777" w:rsidTr="003E33A7">
        <w:tblPrEx>
          <w:tblW w:w="0" w:type="auto"/>
          <w:tblLook w:val="04A0"/>
        </w:tblPrEx>
        <w:tc>
          <w:tcPr>
            <w:tcW w:w="3369" w:type="dxa"/>
          </w:tcPr>
          <w:p w:rsidR="003E33A7" w:rsidRPr="009A07CA" w:rsidP="00DC55AE" w14:paraId="63DA59EB" w14:textId="77777777">
            <w:pPr>
              <w:jc w:val="both"/>
              <w:rPr>
                <w:rFonts w:asciiTheme="majorHAnsi" w:hAnsiTheme="majorHAnsi"/>
                <w:b w:val="0"/>
                <w:color w:val="000000" w:themeColor="text1"/>
              </w:rPr>
            </w:pPr>
            <w:r w:rsidRPr="009A07CA">
              <w:rPr>
                <w:rFonts w:asciiTheme="majorHAnsi" w:hAnsiTheme="majorHAnsi" w:cs="Arial"/>
                <w:bCs w:val="0"/>
                <w:color w:val="000000" w:themeColor="text1"/>
              </w:rPr>
              <w:t xml:space="preserve">Project Title: </w:t>
            </w:r>
            <w:r w:rsidRPr="009A07CA">
              <w:rPr>
                <w:rFonts w:asciiTheme="majorHAnsi" w:hAnsiTheme="majorHAnsi" w:cs="Arial"/>
                <w:b w:val="0"/>
                <w:bCs w:val="0"/>
                <w:color w:val="000000" w:themeColor="text1"/>
              </w:rPr>
              <w:t>TTC(</w:t>
            </w:r>
            <w:r w:rsidRPr="009A07CA">
              <w:rPr>
                <w:rFonts w:asciiTheme="majorHAnsi" w:hAnsiTheme="majorHAnsi" w:cs="Arial"/>
                <w:b w:val="0"/>
                <w:bCs w:val="0"/>
                <w:color w:val="000000" w:themeColor="text1"/>
              </w:rPr>
              <w:t>Technical Training Calendar)</w:t>
            </w:r>
          </w:p>
          <w:p w:rsidR="003E33A7" w:rsidRPr="009A07CA" w:rsidP="00DC55AE" w14:paraId="4AB87C9D" w14:textId="77777777">
            <w:pPr>
              <w:jc w:val="both"/>
              <w:rPr>
                <w:rFonts w:asciiTheme="majorHAnsi" w:hAnsiTheme="majorHAnsi"/>
                <w:color w:val="000000" w:themeColor="text1"/>
              </w:rPr>
            </w:pPr>
            <w:r w:rsidRPr="009A07CA">
              <w:rPr>
                <w:rFonts w:asciiTheme="majorHAnsi" w:hAnsiTheme="majorHAnsi" w:cs="Arial"/>
                <w:bCs w:val="0"/>
                <w:color w:val="000000" w:themeColor="text1"/>
              </w:rPr>
              <w:t xml:space="preserve">Period: </w:t>
            </w:r>
            <w:r w:rsidRPr="009A07CA">
              <w:rPr>
                <w:rFonts w:asciiTheme="majorHAnsi" w:hAnsiTheme="majorHAnsi" w:cs="Arial"/>
                <w:b w:val="0"/>
                <w:bCs w:val="0"/>
                <w:color w:val="000000" w:themeColor="text1"/>
              </w:rPr>
              <w:t>Dec 07 to July 08</w:t>
            </w:r>
          </w:p>
          <w:p w:rsidR="003E33A7" w:rsidRPr="009A07CA" w:rsidP="00DC55AE" w14:paraId="2291709F" w14:textId="77777777">
            <w:pPr>
              <w:jc w:val="both"/>
              <w:rPr>
                <w:rFonts w:asciiTheme="majorHAnsi" w:hAnsiTheme="majorHAnsi" w:cs="Arial"/>
                <w:bCs w:val="0"/>
                <w:color w:val="000000" w:themeColor="text1"/>
              </w:rPr>
            </w:pPr>
            <w:r w:rsidRPr="009A07CA">
              <w:rPr>
                <w:rFonts w:asciiTheme="majorHAnsi" w:hAnsiTheme="majorHAnsi" w:cs="Arial"/>
                <w:bCs w:val="0"/>
                <w:color w:val="000000" w:themeColor="text1"/>
              </w:rPr>
              <w:t xml:space="preserve">Organisation: </w:t>
            </w:r>
            <w:r w:rsidRPr="009A07CA" w:rsidR="00D819EF">
              <w:rPr>
                <w:rFonts w:asciiTheme="majorHAnsi" w:hAnsiTheme="majorHAnsi" w:cs="Arial"/>
                <w:b w:val="0"/>
                <w:bCs w:val="0"/>
                <w:color w:val="000000" w:themeColor="text1"/>
              </w:rPr>
              <w:t>Birla</w:t>
            </w:r>
            <w:r w:rsidRPr="009A07CA">
              <w:rPr>
                <w:rFonts w:asciiTheme="majorHAnsi" w:hAnsiTheme="majorHAnsi" w:cs="Arial"/>
                <w:b w:val="0"/>
                <w:bCs w:val="0"/>
                <w:color w:val="000000" w:themeColor="text1"/>
              </w:rPr>
              <w:t>Soft</w:t>
            </w:r>
            <w:r w:rsidRPr="009A07CA">
              <w:rPr>
                <w:rFonts w:asciiTheme="majorHAnsi" w:hAnsiTheme="majorHAnsi" w:cs="Arial"/>
                <w:b w:val="0"/>
                <w:bCs w:val="0"/>
                <w:color w:val="000000" w:themeColor="text1"/>
              </w:rPr>
              <w:t xml:space="preserve"> </w:t>
            </w:r>
            <w:r w:rsidRPr="009A07CA">
              <w:rPr>
                <w:rFonts w:asciiTheme="majorHAnsi" w:hAnsiTheme="majorHAnsi" w:cs="Arial"/>
                <w:b w:val="0"/>
                <w:bCs w:val="0"/>
                <w:color w:val="000000" w:themeColor="text1"/>
              </w:rPr>
              <w:t>Pvt.</w:t>
            </w:r>
            <w:r w:rsidRPr="009A07CA">
              <w:rPr>
                <w:rFonts w:asciiTheme="majorHAnsi" w:hAnsiTheme="majorHAnsi" w:cs="Arial"/>
                <w:b w:val="0"/>
                <w:bCs w:val="0"/>
                <w:color w:val="000000" w:themeColor="text1"/>
              </w:rPr>
              <w:t xml:space="preserve"> Ltd., Hyderabad</w:t>
            </w:r>
          </w:p>
          <w:p w:rsidR="003E33A7" w:rsidRPr="009A07CA" w:rsidP="00DC55AE" w14:paraId="409A5895" w14:textId="77777777">
            <w:pPr>
              <w:jc w:val="both"/>
              <w:rPr>
                <w:rFonts w:asciiTheme="majorHAnsi" w:hAnsiTheme="majorHAnsi" w:cs="Arial"/>
                <w:b w:val="0"/>
                <w:bCs w:val="0"/>
                <w:color w:val="000000" w:themeColor="text1"/>
              </w:rPr>
            </w:pPr>
            <w:r w:rsidRPr="009A07CA">
              <w:rPr>
                <w:rFonts w:asciiTheme="majorHAnsi" w:hAnsiTheme="majorHAnsi" w:cs="Arial"/>
                <w:bCs w:val="0"/>
                <w:color w:val="000000" w:themeColor="text1"/>
              </w:rPr>
              <w:t xml:space="preserve">Technologies: </w:t>
            </w:r>
            <w:r w:rsidRPr="009A07CA" w:rsidR="00D819EF">
              <w:rPr>
                <w:rFonts w:asciiTheme="majorHAnsi" w:hAnsiTheme="majorHAnsi"/>
                <w:color w:val="000000" w:themeColor="text1"/>
              </w:rPr>
              <w:t>St</w:t>
            </w:r>
            <w:r w:rsidRPr="009A07CA" w:rsidR="00D819EF">
              <w:rPr>
                <w:rFonts w:asciiTheme="majorHAnsi" w:hAnsiTheme="majorHAnsi" w:cs="Arial"/>
                <w:b w:val="0"/>
                <w:bCs w:val="0"/>
                <w:color w:val="000000" w:themeColor="text1"/>
              </w:rPr>
              <w:t>ruts,Oracle</w:t>
            </w:r>
            <w:r w:rsidRPr="009A07CA" w:rsidR="00D819EF">
              <w:rPr>
                <w:rFonts w:asciiTheme="majorHAnsi" w:hAnsiTheme="majorHAnsi" w:cs="Arial"/>
                <w:b w:val="0"/>
                <w:bCs w:val="0"/>
                <w:color w:val="000000" w:themeColor="text1"/>
              </w:rPr>
              <w:t>,Eclipse</w:t>
            </w:r>
          </w:p>
          <w:p w:rsidR="003E33A7" w:rsidRPr="009A07CA" w:rsidP="00DC55AE" w14:paraId="7C451747" w14:textId="77777777">
            <w:pPr>
              <w:jc w:val="both"/>
              <w:rPr>
                <w:rFonts w:asciiTheme="majorHAnsi" w:hAnsiTheme="majorHAnsi" w:cs="Arial"/>
                <w:b w:val="0"/>
                <w:bCs w:val="0"/>
                <w:color w:val="000000" w:themeColor="text1"/>
              </w:rPr>
            </w:pPr>
            <w:r w:rsidRPr="009A07CA">
              <w:rPr>
                <w:rFonts w:asciiTheme="majorHAnsi" w:hAnsiTheme="majorHAnsi" w:cs="Arial"/>
                <w:b w:val="0"/>
                <w:bCs w:val="0"/>
                <w:color w:val="000000" w:themeColor="text1"/>
              </w:rPr>
              <w:t>Role: Software Engineer</w:t>
            </w:r>
          </w:p>
          <w:p w:rsidR="003E33A7" w:rsidRPr="009A07CA" w:rsidP="00DC55AE" w14:paraId="019B061E" w14:textId="77777777">
            <w:pPr>
              <w:jc w:val="both"/>
              <w:rPr>
                <w:rFonts w:asciiTheme="majorHAnsi" w:hAnsiTheme="majorHAnsi"/>
                <w:color w:val="000000" w:themeColor="text1"/>
              </w:rPr>
            </w:pPr>
            <w:r w:rsidRPr="009A07CA">
              <w:rPr>
                <w:rFonts w:asciiTheme="majorHAnsi" w:hAnsiTheme="majorHAnsi" w:cs="Arial"/>
                <w:bCs w:val="0"/>
                <w:color w:val="000000" w:themeColor="text1"/>
              </w:rPr>
              <w:t>Team Size:</w:t>
            </w:r>
            <w:r w:rsidRPr="009A07CA" w:rsidR="00BD25BF">
              <w:rPr>
                <w:rFonts w:asciiTheme="majorHAnsi" w:hAnsiTheme="majorHAnsi"/>
                <w:color w:val="000000" w:themeColor="text1"/>
              </w:rPr>
              <w:t>10</w:t>
            </w:r>
          </w:p>
          <w:p w:rsidR="00EC5A8B" w:rsidRPr="009A07CA" w:rsidP="00DC55AE" w14:paraId="3346622C" w14:textId="77777777">
            <w:pPr>
              <w:pStyle w:val="BodyTextIndent"/>
              <w:tabs>
                <w:tab w:val="left" w:pos="-630"/>
              </w:tabs>
              <w:spacing w:after="0"/>
              <w:ind w:left="0"/>
              <w:jc w:val="both"/>
              <w:rPr>
                <w:rFonts w:asciiTheme="majorHAnsi" w:hAnsiTheme="majorHAnsi"/>
                <w:color w:val="000000" w:themeColor="text1"/>
              </w:rPr>
            </w:pPr>
          </w:p>
        </w:tc>
        <w:tc>
          <w:tcPr>
            <w:tcW w:w="7028" w:type="dxa"/>
          </w:tcPr>
          <w:p w:rsidR="00EC5A8B" w:rsidRPr="009A07CA" w:rsidP="00DC55AE" w14:paraId="2E311172" w14:textId="77777777">
            <w:pPr>
              <w:pStyle w:val="BodyTextIndent"/>
              <w:tabs>
                <w:tab w:val="left" w:pos="-630"/>
              </w:tabs>
              <w:spacing w:after="0"/>
              <w:ind w:left="0"/>
              <w:jc w:val="both"/>
              <w:rPr>
                <w:rFonts w:asciiTheme="majorHAnsi" w:hAnsiTheme="majorHAnsi"/>
                <w:color w:val="000000" w:themeColor="text1"/>
              </w:rPr>
            </w:pPr>
            <w:r w:rsidRPr="009A07CA">
              <w:rPr>
                <w:rFonts w:asciiTheme="majorHAnsi" w:hAnsiTheme="majorHAnsi"/>
                <w:b/>
                <w:color w:val="000000" w:themeColor="text1"/>
              </w:rPr>
              <w:t>Description</w:t>
            </w:r>
            <w:r w:rsidRPr="009A07CA">
              <w:rPr>
                <w:rFonts w:asciiTheme="majorHAnsi" w:hAnsiTheme="majorHAnsi"/>
                <w:color w:val="000000" w:themeColor="text1"/>
              </w:rPr>
              <w:t xml:space="preserve">: </w:t>
            </w:r>
            <w:r w:rsidRPr="009A07CA">
              <w:rPr>
                <w:rFonts w:asciiTheme="majorHAnsi" w:hAnsiTheme="majorHAnsi"/>
                <w:b/>
                <w:color w:val="000000" w:themeColor="text1"/>
                <w:lang w:val="en-US"/>
              </w:rPr>
              <w:t xml:space="preserve">TTC </w:t>
            </w:r>
            <w:r w:rsidRPr="009A07CA">
              <w:rPr>
                <w:rFonts w:asciiTheme="majorHAnsi" w:hAnsiTheme="majorHAnsi"/>
                <w:color w:val="000000" w:themeColor="text1"/>
                <w:lang w:val="en-US"/>
              </w:rPr>
              <w:t xml:space="preserve">application will give information for GE GRC employees on various technical trainings and allow the employee to online registration for technical training and view their training details. Technical Training coordinator will be able to manage the training related activities like add/modify/delete </w:t>
            </w:r>
            <w:r w:rsidRPr="009A07CA">
              <w:rPr>
                <w:rFonts w:asciiTheme="majorHAnsi" w:hAnsiTheme="majorHAnsi"/>
                <w:color w:val="000000" w:themeColor="text1"/>
                <w:lang w:val="en-US"/>
              </w:rPr>
              <w:t>trainings,.</w:t>
            </w:r>
            <w:r w:rsidRPr="009A07CA">
              <w:rPr>
                <w:rFonts w:asciiTheme="majorHAnsi" w:hAnsiTheme="majorHAnsi"/>
                <w:b/>
                <w:bCs/>
                <w:color w:val="000000" w:themeColor="text1"/>
                <w:lang w:val="en-US"/>
              </w:rPr>
              <w:t xml:space="preserve"> different </w:t>
            </w:r>
            <w:r w:rsidRPr="009A07CA">
              <w:rPr>
                <w:rFonts w:asciiTheme="majorHAnsi" w:hAnsiTheme="majorHAnsi"/>
                <w:bCs/>
                <w:color w:val="000000" w:themeColor="text1"/>
                <w:lang w:val="en-US"/>
              </w:rPr>
              <w:t>Roles are (</w:t>
            </w:r>
            <w:r w:rsidRPr="009A07CA">
              <w:rPr>
                <w:rFonts w:asciiTheme="majorHAnsi" w:hAnsiTheme="majorHAnsi"/>
                <w:bCs/>
                <w:color w:val="000000" w:themeColor="text1"/>
                <w:lang w:val="en-US"/>
              </w:rPr>
              <w:t>User,Lab</w:t>
            </w:r>
            <w:r w:rsidRPr="009A07CA">
              <w:rPr>
                <w:rFonts w:asciiTheme="majorHAnsi" w:hAnsiTheme="majorHAnsi"/>
                <w:bCs/>
                <w:color w:val="000000" w:themeColor="text1"/>
                <w:lang w:val="en-US"/>
              </w:rPr>
              <w:t xml:space="preserve"> Coordinator/ Business Coordinator/ Super Admin) different Activities in TTC application are as follows</w:t>
            </w:r>
            <w:r w:rsidRPr="009A07CA">
              <w:rPr>
                <w:rFonts w:asciiTheme="majorHAnsi" w:hAnsiTheme="majorHAnsi"/>
                <w:b/>
                <w:bCs/>
                <w:color w:val="000000" w:themeColor="text1"/>
                <w:lang w:val="en-US"/>
              </w:rPr>
              <w:t xml:space="preserve">: user: - </w:t>
            </w:r>
            <w:r w:rsidRPr="009A07CA">
              <w:rPr>
                <w:rFonts w:asciiTheme="majorHAnsi" w:hAnsiTheme="majorHAnsi"/>
                <w:iCs/>
                <w:color w:val="000000" w:themeColor="text1"/>
                <w:lang w:val="en-US"/>
              </w:rPr>
              <w:t xml:space="preserve">An application user who access user functions of the application and who registered for the training. User activities are </w:t>
            </w:r>
            <w:r w:rsidRPr="009A07CA">
              <w:rPr>
                <w:rFonts w:asciiTheme="majorHAnsi" w:hAnsiTheme="majorHAnsi"/>
                <w:bCs/>
                <w:color w:val="000000" w:themeColor="text1"/>
                <w:lang w:val="en-US"/>
              </w:rPr>
              <w:t xml:space="preserve">Register for training, View Current </w:t>
            </w:r>
            <w:r w:rsidRPr="009A07CA">
              <w:rPr>
                <w:rFonts w:asciiTheme="majorHAnsi" w:hAnsiTheme="majorHAnsi"/>
                <w:bCs/>
                <w:color w:val="000000" w:themeColor="text1"/>
                <w:lang w:val="en-US"/>
              </w:rPr>
              <w:t>Reg,Unregister</w:t>
            </w:r>
            <w:r w:rsidRPr="009A07CA">
              <w:rPr>
                <w:rFonts w:asciiTheme="majorHAnsi" w:hAnsiTheme="majorHAnsi"/>
                <w:bCs/>
                <w:color w:val="000000" w:themeColor="text1"/>
                <w:lang w:val="en-US"/>
              </w:rPr>
              <w:t xml:space="preserve"> from </w:t>
            </w:r>
            <w:r w:rsidRPr="009A07CA">
              <w:rPr>
                <w:rFonts w:asciiTheme="majorHAnsi" w:hAnsiTheme="majorHAnsi"/>
                <w:bCs/>
                <w:color w:val="000000" w:themeColor="text1"/>
                <w:lang w:val="en-US"/>
              </w:rPr>
              <w:t>training,Set</w:t>
            </w:r>
            <w:r w:rsidRPr="009A07CA">
              <w:rPr>
                <w:rFonts w:asciiTheme="majorHAnsi" w:hAnsiTheme="majorHAnsi"/>
                <w:bCs/>
                <w:color w:val="000000" w:themeColor="text1"/>
                <w:lang w:val="en-US"/>
              </w:rPr>
              <w:t xml:space="preserve"> Attendance status/Submit feedback, View Learning history, View past trainings. </w:t>
            </w:r>
            <w:r w:rsidRPr="009A07CA">
              <w:rPr>
                <w:rFonts w:asciiTheme="majorHAnsi" w:hAnsiTheme="majorHAnsi"/>
                <w:b/>
                <w:color w:val="000000" w:themeColor="text1"/>
                <w:lang w:val="en-US"/>
              </w:rPr>
              <w:t>lab Coordinator</w:t>
            </w:r>
            <w:r w:rsidRPr="009A07CA">
              <w:rPr>
                <w:rFonts w:asciiTheme="majorHAnsi" w:hAnsiTheme="majorHAnsi"/>
                <w:b/>
                <w:bCs/>
                <w:color w:val="000000" w:themeColor="text1"/>
                <w:lang w:val="en-US"/>
              </w:rPr>
              <w:t>: -</w:t>
            </w:r>
            <w:r w:rsidRPr="009A07CA">
              <w:rPr>
                <w:rFonts w:asciiTheme="majorHAnsi" w:hAnsiTheme="majorHAnsi"/>
                <w:iCs/>
                <w:color w:val="000000" w:themeColor="text1"/>
                <w:lang w:val="en-US"/>
              </w:rPr>
              <w:t xml:space="preserve">The Application </w:t>
            </w:r>
            <w:r w:rsidRPr="009A07CA" w:rsidR="00097C00">
              <w:rPr>
                <w:rFonts w:asciiTheme="majorHAnsi" w:hAnsiTheme="majorHAnsi"/>
                <w:iCs/>
                <w:color w:val="000000" w:themeColor="text1"/>
                <w:lang w:val="en-US"/>
              </w:rPr>
              <w:t>a</w:t>
            </w:r>
            <w:r w:rsidRPr="009A07CA">
              <w:rPr>
                <w:rFonts w:asciiTheme="majorHAnsi" w:hAnsiTheme="majorHAnsi"/>
                <w:iCs/>
                <w:color w:val="000000" w:themeColor="text1"/>
                <w:lang w:val="en-US"/>
              </w:rPr>
              <w:t xml:space="preserve">dministrator who has access to lab level functions. Lab Coordinator </w:t>
            </w:r>
            <w:r w:rsidRPr="009A07CA">
              <w:rPr>
                <w:rFonts w:asciiTheme="majorHAnsi" w:hAnsiTheme="majorHAnsi"/>
                <w:bCs/>
                <w:color w:val="000000" w:themeColor="text1"/>
                <w:lang w:val="en-US"/>
              </w:rPr>
              <w:t>activitiesare</w:t>
            </w:r>
            <w:r w:rsidRPr="009A07CA">
              <w:rPr>
                <w:rFonts w:asciiTheme="majorHAnsi" w:hAnsiTheme="majorHAnsi"/>
                <w:bCs/>
                <w:color w:val="000000" w:themeColor="text1"/>
                <w:lang w:val="en-US"/>
              </w:rPr>
              <w:t xml:space="preserve"> new training, Modify Training</w:t>
            </w:r>
            <w:r w:rsidRPr="009A07CA" w:rsidR="009D2198">
              <w:rPr>
                <w:rFonts w:asciiTheme="majorHAnsi" w:hAnsiTheme="majorHAnsi"/>
                <w:color w:val="000000" w:themeColor="text1"/>
                <w:lang w:val="en-US"/>
              </w:rPr>
              <w:t>.</w:t>
            </w:r>
          </w:p>
        </w:tc>
      </w:tr>
    </w:tbl>
    <w:p w:rsidR="00EC5A8B" w:rsidRPr="00C15592" w:rsidP="00DC55AE" w14:paraId="11D8DE7E" w14:textId="77777777">
      <w:pPr>
        <w:pStyle w:val="BodyTextIndent"/>
        <w:tabs>
          <w:tab w:val="left" w:pos="-630"/>
        </w:tabs>
        <w:spacing w:after="0"/>
        <w:ind w:left="0"/>
        <w:jc w:val="both"/>
        <w:rPr>
          <w:rFonts w:asciiTheme="majorHAnsi" w:hAnsiTheme="maj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width:1pt;height:1pt;margin-top:0;margin-left:0;position:absolute;z-index:251659264">
            <v:imagedata r:id="rId7"/>
          </v:shape>
        </w:pict>
      </w:r>
    </w:p>
    <w:sectPr w:rsidSect="002D063B">
      <w:type w:val="continuous"/>
      <w:pgSz w:w="11909" w:h="16834" w:code="9"/>
      <w:pgMar w:top="864" w:right="864" w:bottom="142" w:left="864"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ngsanaUPC">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40E5" w:rsidRPr="007F6F2E" w:rsidP="005E7634" w14:paraId="2C2EDFF5" w14:textId="77777777">
    <w:pPr>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40E5" w:rsidRPr="007F6F2E" w:rsidP="005E7634" w14:paraId="02FEC2A8" w14:textId="77777777">
    <w:pPr>
      <w:jc w:val="center"/>
      <w:rPr>
        <w:rFonts w:cs="Arial"/>
        <w:sz w:val="16"/>
        <w:szCs w:val="16"/>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bullet="t">
        <v:imagedata r:id="rId1" o:title="bullet"/>
      </v:shape>
    </w:pict>
  </w:numPicBullet>
  <w:abstractNum w:abstractNumId="0">
    <w:nsid w:val="00000002"/>
    <w:multiLevelType w:val="singleLevel"/>
    <w:tmpl w:val="00000002"/>
    <w:name w:val="WW8Num5"/>
    <w:lvl w:ilvl="0">
      <w:start w:val="1"/>
      <w:numFmt w:val="bullet"/>
      <w:lvlText w:val=""/>
      <w:lvlJc w:val="left"/>
      <w:pPr>
        <w:tabs>
          <w:tab w:val="num" w:pos="0"/>
        </w:tabs>
        <w:ind w:left="360" w:hanging="360"/>
      </w:pPr>
      <w:rPr>
        <w:rFonts w:ascii="Symbol" w:hAnsi="Symbol" w:cs="Symbol" w:hint="default"/>
        <w:sz w:val="20"/>
        <w:szCs w:val="20"/>
        <w:lang w:val="en-GB"/>
      </w:rPr>
    </w:lvl>
  </w:abstractNum>
  <w:abstractNum w:abstractNumId="1">
    <w:nsid w:val="00000004"/>
    <w:multiLevelType w:val="singleLevel"/>
    <w:tmpl w:val="00000004"/>
    <w:name w:val="WW8Num19"/>
    <w:lvl w:ilvl="0">
      <w:start w:val="1"/>
      <w:numFmt w:val="bullet"/>
      <w:lvlText w:val=""/>
      <w:lvlJc w:val="left"/>
      <w:pPr>
        <w:tabs>
          <w:tab w:val="num" w:pos="0"/>
        </w:tabs>
        <w:ind w:left="360" w:hanging="360"/>
      </w:pPr>
      <w:rPr>
        <w:rFonts w:ascii="Symbol" w:hAnsi="Symbol" w:cs="Symbol" w:hint="default"/>
        <w:color w:val="auto"/>
        <w:sz w:val="20"/>
        <w:szCs w:val="20"/>
        <w:lang w:eastAsia="en-GB"/>
      </w:rPr>
    </w:lvl>
  </w:abstractNum>
  <w:abstractNum w:abstractNumId="2">
    <w:nsid w:val="00000006"/>
    <w:multiLevelType w:val="singleLevel"/>
    <w:tmpl w:val="00000006"/>
    <w:name w:val="WW8Num31"/>
    <w:lvl w:ilvl="0">
      <w:start w:val="1"/>
      <w:numFmt w:val="bullet"/>
      <w:lvlText w:val=""/>
      <w:lvlJc w:val="left"/>
      <w:pPr>
        <w:tabs>
          <w:tab w:val="num" w:pos="0"/>
        </w:tabs>
        <w:ind w:left="360" w:hanging="360"/>
      </w:pPr>
      <w:rPr>
        <w:rFonts w:ascii="Symbol" w:hAnsi="Symbol" w:cs="Symbol" w:hint="default"/>
        <w:color w:val="000000"/>
        <w:sz w:val="20"/>
        <w:szCs w:val="20"/>
        <w:lang w:val="en-GB"/>
      </w:rPr>
    </w:lvl>
  </w:abstractNum>
  <w:abstractNum w:abstractNumId="3">
    <w:nsid w:val="049C7747"/>
    <w:multiLevelType w:val="hybridMultilevel"/>
    <w:tmpl w:val="53F8B6E8"/>
    <w:lvl w:ilvl="0">
      <w:start w:val="1"/>
      <w:numFmt w:val="bullet"/>
      <w:lvlText w:val=""/>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1EAB4CC5"/>
    <w:multiLevelType w:val="hybridMultilevel"/>
    <w:tmpl w:val="3D184E56"/>
    <w:lvl w:ilvl="0">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start w:val="1"/>
      <w:numFmt w:val="bullet"/>
      <w:lvlText w:val=""/>
      <w:lvlJc w:val="left"/>
      <w:pPr>
        <w:tabs>
          <w:tab w:val="num" w:pos="1440"/>
        </w:tabs>
        <w:ind w:left="1440" w:hanging="360"/>
      </w:pPr>
      <w:rPr>
        <w:rFonts w:ascii="Symbol" w:hAnsi="Symbol" w:hint="default"/>
        <w:b w:val="0"/>
        <w:i w:val="0"/>
        <w:color w:val="808080"/>
        <w:sz w:val="12"/>
        <w:szCs w:val="12"/>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2C3E02A5"/>
    <w:multiLevelType w:val="hybridMultilevel"/>
    <w:tmpl w:val="3E12BA90"/>
    <w:lvl w:ilvl="0">
      <w:start w:val="1"/>
      <w:numFmt w:val="bullet"/>
      <w:lvlText w:val=""/>
      <w:lvlPicBulletId w:val="0"/>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4EE5773F"/>
    <w:multiLevelType w:val="hybridMultilevel"/>
    <w:tmpl w:val="E782EA28"/>
    <w:lvl w:ilvl="0">
      <w:start w:val="1"/>
      <w:numFmt w:val="bullet"/>
      <w:lvlText w:val=""/>
      <w:lvlPicBulletId w:val="0"/>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52C509F9"/>
    <w:multiLevelType w:val="multilevel"/>
    <w:tmpl w:val="2A8C834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5308294D"/>
    <w:multiLevelType w:val="hybridMultilevel"/>
    <w:tmpl w:val="55D2AFAE"/>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4EE47E3"/>
    <w:multiLevelType w:val="hybridMultilevel"/>
    <w:tmpl w:val="90684C5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1">
    <w:nsid w:val="6DE407EC"/>
    <w:multiLevelType w:val="hybridMultilevel"/>
    <w:tmpl w:val="46E8A41A"/>
    <w:lvl w:ilvl="0">
      <w:start w:val="1"/>
      <w:numFmt w:val="bullet"/>
      <w:lvlText w:val=""/>
      <w:lvlJc w:val="left"/>
      <w:pPr>
        <w:ind w:left="36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7C4C3D82"/>
    <w:multiLevelType w:val="hybridMultilevel"/>
    <w:tmpl w:val="E11C7134"/>
    <w:lvl w:ilvl="0">
      <w:start w:val="1"/>
      <w:numFmt w:val="bullet"/>
      <w:lvlText w:val=""/>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4"/>
  </w:num>
  <w:num w:numId="2">
    <w:abstractNumId w:val="10"/>
  </w:num>
  <w:num w:numId="3">
    <w:abstractNumId w:val="6"/>
  </w:num>
  <w:num w:numId="4">
    <w:abstractNumId w:val="5"/>
  </w:num>
  <w:num w:numId="5">
    <w:abstractNumId w:val="0"/>
  </w:num>
  <w:num w:numId="6">
    <w:abstractNumId w:val="1"/>
  </w:num>
  <w:num w:numId="7">
    <w:abstractNumId w:val="9"/>
  </w:num>
  <w:num w:numId="8">
    <w:abstractNumId w:val="7"/>
  </w:num>
  <w:num w:numId="9">
    <w:abstractNumId w:val="11"/>
  </w:num>
  <w:num w:numId="10">
    <w:abstractNumId w:val="8"/>
  </w:num>
  <w:num w:numId="11">
    <w:abstractNumId w:val="12"/>
  </w:num>
  <w:num w:numId="1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C35"/>
    <w:rsid w:val="000006BC"/>
    <w:rsid w:val="000008D7"/>
    <w:rsid w:val="000018E3"/>
    <w:rsid w:val="000022FB"/>
    <w:rsid w:val="00004258"/>
    <w:rsid w:val="00004EE1"/>
    <w:rsid w:val="00006421"/>
    <w:rsid w:val="0001055D"/>
    <w:rsid w:val="00012DA1"/>
    <w:rsid w:val="000134EC"/>
    <w:rsid w:val="0001379F"/>
    <w:rsid w:val="000140EF"/>
    <w:rsid w:val="0001727E"/>
    <w:rsid w:val="000236F0"/>
    <w:rsid w:val="000267C1"/>
    <w:rsid w:val="000312D1"/>
    <w:rsid w:val="00031700"/>
    <w:rsid w:val="00032054"/>
    <w:rsid w:val="00034594"/>
    <w:rsid w:val="00034CEB"/>
    <w:rsid w:val="00035D14"/>
    <w:rsid w:val="00040102"/>
    <w:rsid w:val="00040EB2"/>
    <w:rsid w:val="00041C7A"/>
    <w:rsid w:val="0004227B"/>
    <w:rsid w:val="000439AD"/>
    <w:rsid w:val="00047136"/>
    <w:rsid w:val="000475AB"/>
    <w:rsid w:val="00050D81"/>
    <w:rsid w:val="00051467"/>
    <w:rsid w:val="00051BBD"/>
    <w:rsid w:val="00052DEB"/>
    <w:rsid w:val="00052F9C"/>
    <w:rsid w:val="00053468"/>
    <w:rsid w:val="00056A60"/>
    <w:rsid w:val="00056D22"/>
    <w:rsid w:val="00061ECB"/>
    <w:rsid w:val="00064E96"/>
    <w:rsid w:val="000677CF"/>
    <w:rsid w:val="00073B69"/>
    <w:rsid w:val="00076B4C"/>
    <w:rsid w:val="000852DD"/>
    <w:rsid w:val="000866EB"/>
    <w:rsid w:val="00086B5B"/>
    <w:rsid w:val="000902EB"/>
    <w:rsid w:val="00090FC3"/>
    <w:rsid w:val="00091CF0"/>
    <w:rsid w:val="00093427"/>
    <w:rsid w:val="00093AE4"/>
    <w:rsid w:val="000949CA"/>
    <w:rsid w:val="00095FD4"/>
    <w:rsid w:val="00097C00"/>
    <w:rsid w:val="000A0B66"/>
    <w:rsid w:val="000A1815"/>
    <w:rsid w:val="000A22B3"/>
    <w:rsid w:val="000A2805"/>
    <w:rsid w:val="000A2DD8"/>
    <w:rsid w:val="000A3A13"/>
    <w:rsid w:val="000A53B4"/>
    <w:rsid w:val="000A55A1"/>
    <w:rsid w:val="000A57CD"/>
    <w:rsid w:val="000A5AEB"/>
    <w:rsid w:val="000B0403"/>
    <w:rsid w:val="000B0EAE"/>
    <w:rsid w:val="000B1DF4"/>
    <w:rsid w:val="000B57B9"/>
    <w:rsid w:val="000C074D"/>
    <w:rsid w:val="000C2513"/>
    <w:rsid w:val="000C53D0"/>
    <w:rsid w:val="000C5CAA"/>
    <w:rsid w:val="000D1ABD"/>
    <w:rsid w:val="000D3F6E"/>
    <w:rsid w:val="000D65B0"/>
    <w:rsid w:val="000D6BE4"/>
    <w:rsid w:val="000E18B9"/>
    <w:rsid w:val="000E49D1"/>
    <w:rsid w:val="000E748E"/>
    <w:rsid w:val="000F6724"/>
    <w:rsid w:val="000F74CF"/>
    <w:rsid w:val="000F7C17"/>
    <w:rsid w:val="001036E2"/>
    <w:rsid w:val="00104CCB"/>
    <w:rsid w:val="001070D0"/>
    <w:rsid w:val="00110E27"/>
    <w:rsid w:val="00114233"/>
    <w:rsid w:val="00114BAC"/>
    <w:rsid w:val="00115731"/>
    <w:rsid w:val="001158B1"/>
    <w:rsid w:val="001213B1"/>
    <w:rsid w:val="001251EE"/>
    <w:rsid w:val="00130671"/>
    <w:rsid w:val="00131121"/>
    <w:rsid w:val="001316C7"/>
    <w:rsid w:val="00135029"/>
    <w:rsid w:val="00140B01"/>
    <w:rsid w:val="001419E9"/>
    <w:rsid w:val="00143249"/>
    <w:rsid w:val="0014423D"/>
    <w:rsid w:val="00146E72"/>
    <w:rsid w:val="00150479"/>
    <w:rsid w:val="0015534B"/>
    <w:rsid w:val="00155B0D"/>
    <w:rsid w:val="001621A6"/>
    <w:rsid w:val="00163B35"/>
    <w:rsid w:val="001650D1"/>
    <w:rsid w:val="001652A4"/>
    <w:rsid w:val="001655F6"/>
    <w:rsid w:val="00166DC4"/>
    <w:rsid w:val="0017523D"/>
    <w:rsid w:val="00175642"/>
    <w:rsid w:val="0017595A"/>
    <w:rsid w:val="0018278E"/>
    <w:rsid w:val="001832DE"/>
    <w:rsid w:val="00183CCF"/>
    <w:rsid w:val="00184D4F"/>
    <w:rsid w:val="00185A42"/>
    <w:rsid w:val="00185FD8"/>
    <w:rsid w:val="00190FC8"/>
    <w:rsid w:val="00191A04"/>
    <w:rsid w:val="00191DE9"/>
    <w:rsid w:val="00192B1D"/>
    <w:rsid w:val="001956F1"/>
    <w:rsid w:val="001A23FA"/>
    <w:rsid w:val="001A36FE"/>
    <w:rsid w:val="001A5FF7"/>
    <w:rsid w:val="001A7014"/>
    <w:rsid w:val="001B0E74"/>
    <w:rsid w:val="001B10B6"/>
    <w:rsid w:val="001B1308"/>
    <w:rsid w:val="001B2D6A"/>
    <w:rsid w:val="001B34B1"/>
    <w:rsid w:val="001B5594"/>
    <w:rsid w:val="001B55F6"/>
    <w:rsid w:val="001C1FEE"/>
    <w:rsid w:val="001C3F4B"/>
    <w:rsid w:val="001C4D84"/>
    <w:rsid w:val="001C6200"/>
    <w:rsid w:val="001C761F"/>
    <w:rsid w:val="001C7669"/>
    <w:rsid w:val="001D02E9"/>
    <w:rsid w:val="001D1E78"/>
    <w:rsid w:val="001D2FBB"/>
    <w:rsid w:val="001E082A"/>
    <w:rsid w:val="001E08CC"/>
    <w:rsid w:val="001E20B5"/>
    <w:rsid w:val="001E2E2A"/>
    <w:rsid w:val="001E63CB"/>
    <w:rsid w:val="001E7515"/>
    <w:rsid w:val="001F011B"/>
    <w:rsid w:val="001F0BCC"/>
    <w:rsid w:val="001F4526"/>
    <w:rsid w:val="001F74DE"/>
    <w:rsid w:val="00202496"/>
    <w:rsid w:val="00203B55"/>
    <w:rsid w:val="002056CC"/>
    <w:rsid w:val="0021180A"/>
    <w:rsid w:val="00212D02"/>
    <w:rsid w:val="002142D9"/>
    <w:rsid w:val="00214A9C"/>
    <w:rsid w:val="002159A0"/>
    <w:rsid w:val="002161C8"/>
    <w:rsid w:val="002165AD"/>
    <w:rsid w:val="00217CB3"/>
    <w:rsid w:val="002200C1"/>
    <w:rsid w:val="00221DB2"/>
    <w:rsid w:val="00222797"/>
    <w:rsid w:val="00223624"/>
    <w:rsid w:val="0022409F"/>
    <w:rsid w:val="00224D04"/>
    <w:rsid w:val="0022526D"/>
    <w:rsid w:val="0022591D"/>
    <w:rsid w:val="00226578"/>
    <w:rsid w:val="00230522"/>
    <w:rsid w:val="00230D30"/>
    <w:rsid w:val="002329B7"/>
    <w:rsid w:val="002342AC"/>
    <w:rsid w:val="00235003"/>
    <w:rsid w:val="0023527B"/>
    <w:rsid w:val="0024197C"/>
    <w:rsid w:val="00243903"/>
    <w:rsid w:val="0024519E"/>
    <w:rsid w:val="0024736B"/>
    <w:rsid w:val="00260C35"/>
    <w:rsid w:val="00261277"/>
    <w:rsid w:val="00263C0C"/>
    <w:rsid w:val="00264E26"/>
    <w:rsid w:val="00264E62"/>
    <w:rsid w:val="00265720"/>
    <w:rsid w:val="00266505"/>
    <w:rsid w:val="00267343"/>
    <w:rsid w:val="00267DE3"/>
    <w:rsid w:val="00273244"/>
    <w:rsid w:val="00273C81"/>
    <w:rsid w:val="0027421E"/>
    <w:rsid w:val="002742CE"/>
    <w:rsid w:val="00276ABE"/>
    <w:rsid w:val="002824F7"/>
    <w:rsid w:val="00283592"/>
    <w:rsid w:val="00283E5D"/>
    <w:rsid w:val="00285EAB"/>
    <w:rsid w:val="00287519"/>
    <w:rsid w:val="002877BD"/>
    <w:rsid w:val="0029176F"/>
    <w:rsid w:val="002A0183"/>
    <w:rsid w:val="002A084F"/>
    <w:rsid w:val="002A18F2"/>
    <w:rsid w:val="002A568E"/>
    <w:rsid w:val="002B0BDD"/>
    <w:rsid w:val="002C15CD"/>
    <w:rsid w:val="002C1BFB"/>
    <w:rsid w:val="002C2D1F"/>
    <w:rsid w:val="002C4AC7"/>
    <w:rsid w:val="002C57D1"/>
    <w:rsid w:val="002C754A"/>
    <w:rsid w:val="002C7861"/>
    <w:rsid w:val="002D063B"/>
    <w:rsid w:val="002E46D5"/>
    <w:rsid w:val="002E66BB"/>
    <w:rsid w:val="002E675D"/>
    <w:rsid w:val="002E6938"/>
    <w:rsid w:val="002F1B9E"/>
    <w:rsid w:val="002F200D"/>
    <w:rsid w:val="002F6CF1"/>
    <w:rsid w:val="003054DC"/>
    <w:rsid w:val="003068DB"/>
    <w:rsid w:val="00307488"/>
    <w:rsid w:val="00310D18"/>
    <w:rsid w:val="00311071"/>
    <w:rsid w:val="00312D55"/>
    <w:rsid w:val="00316063"/>
    <w:rsid w:val="00317B13"/>
    <w:rsid w:val="003207E0"/>
    <w:rsid w:val="0032145D"/>
    <w:rsid w:val="00322567"/>
    <w:rsid w:val="00322D15"/>
    <w:rsid w:val="00322F78"/>
    <w:rsid w:val="00323D47"/>
    <w:rsid w:val="0032415C"/>
    <w:rsid w:val="003246D1"/>
    <w:rsid w:val="00330A84"/>
    <w:rsid w:val="00331107"/>
    <w:rsid w:val="00331623"/>
    <w:rsid w:val="003320B8"/>
    <w:rsid w:val="00341DE1"/>
    <w:rsid w:val="00342A7B"/>
    <w:rsid w:val="00342C42"/>
    <w:rsid w:val="00344874"/>
    <w:rsid w:val="0034500B"/>
    <w:rsid w:val="003451E0"/>
    <w:rsid w:val="003456B6"/>
    <w:rsid w:val="0036001C"/>
    <w:rsid w:val="00361832"/>
    <w:rsid w:val="00363EC0"/>
    <w:rsid w:val="0036463C"/>
    <w:rsid w:val="00372A1C"/>
    <w:rsid w:val="00375D36"/>
    <w:rsid w:val="003779AA"/>
    <w:rsid w:val="00381B03"/>
    <w:rsid w:val="003846F9"/>
    <w:rsid w:val="00385428"/>
    <w:rsid w:val="00385E01"/>
    <w:rsid w:val="00387B62"/>
    <w:rsid w:val="00390020"/>
    <w:rsid w:val="00390F36"/>
    <w:rsid w:val="0039193C"/>
    <w:rsid w:val="003922E6"/>
    <w:rsid w:val="00394404"/>
    <w:rsid w:val="003944FF"/>
    <w:rsid w:val="003A0647"/>
    <w:rsid w:val="003A12F5"/>
    <w:rsid w:val="003A197F"/>
    <w:rsid w:val="003A1ABC"/>
    <w:rsid w:val="003A1D78"/>
    <w:rsid w:val="003A3FD2"/>
    <w:rsid w:val="003A5088"/>
    <w:rsid w:val="003B3287"/>
    <w:rsid w:val="003B5A77"/>
    <w:rsid w:val="003B5F62"/>
    <w:rsid w:val="003B732F"/>
    <w:rsid w:val="003B7CA1"/>
    <w:rsid w:val="003C0BD6"/>
    <w:rsid w:val="003C154B"/>
    <w:rsid w:val="003C25C1"/>
    <w:rsid w:val="003C276E"/>
    <w:rsid w:val="003C2FE5"/>
    <w:rsid w:val="003C45AB"/>
    <w:rsid w:val="003C71E1"/>
    <w:rsid w:val="003D0283"/>
    <w:rsid w:val="003D2C77"/>
    <w:rsid w:val="003D3B82"/>
    <w:rsid w:val="003D3F26"/>
    <w:rsid w:val="003D4400"/>
    <w:rsid w:val="003E2F61"/>
    <w:rsid w:val="003E33A7"/>
    <w:rsid w:val="003E3F51"/>
    <w:rsid w:val="003E7382"/>
    <w:rsid w:val="003E77EC"/>
    <w:rsid w:val="003F4086"/>
    <w:rsid w:val="003F6188"/>
    <w:rsid w:val="004009DA"/>
    <w:rsid w:val="004031DE"/>
    <w:rsid w:val="00404225"/>
    <w:rsid w:val="004062B0"/>
    <w:rsid w:val="00411FD2"/>
    <w:rsid w:val="00415792"/>
    <w:rsid w:val="00415B98"/>
    <w:rsid w:val="0041640A"/>
    <w:rsid w:val="00417B39"/>
    <w:rsid w:val="00421F1A"/>
    <w:rsid w:val="00422643"/>
    <w:rsid w:val="00424DF6"/>
    <w:rsid w:val="0042753A"/>
    <w:rsid w:val="00430F2B"/>
    <w:rsid w:val="004328BF"/>
    <w:rsid w:val="00432F7C"/>
    <w:rsid w:val="004330C8"/>
    <w:rsid w:val="00433EC8"/>
    <w:rsid w:val="0043462E"/>
    <w:rsid w:val="00435BC8"/>
    <w:rsid w:val="00437035"/>
    <w:rsid w:val="00437445"/>
    <w:rsid w:val="00440A1B"/>
    <w:rsid w:val="00440D25"/>
    <w:rsid w:val="0044253A"/>
    <w:rsid w:val="00442584"/>
    <w:rsid w:val="004433DD"/>
    <w:rsid w:val="0044414D"/>
    <w:rsid w:val="0044417F"/>
    <w:rsid w:val="00446445"/>
    <w:rsid w:val="00446E3B"/>
    <w:rsid w:val="00450251"/>
    <w:rsid w:val="00450376"/>
    <w:rsid w:val="004503E8"/>
    <w:rsid w:val="0046112D"/>
    <w:rsid w:val="00461486"/>
    <w:rsid w:val="00463319"/>
    <w:rsid w:val="00463979"/>
    <w:rsid w:val="00463F39"/>
    <w:rsid w:val="00464F55"/>
    <w:rsid w:val="00465599"/>
    <w:rsid w:val="004674A8"/>
    <w:rsid w:val="00471838"/>
    <w:rsid w:val="00471C20"/>
    <w:rsid w:val="00472EDA"/>
    <w:rsid w:val="0047463F"/>
    <w:rsid w:val="004751B9"/>
    <w:rsid w:val="004753DA"/>
    <w:rsid w:val="00477CA2"/>
    <w:rsid w:val="004800FD"/>
    <w:rsid w:val="004819F5"/>
    <w:rsid w:val="00482303"/>
    <w:rsid w:val="00483B07"/>
    <w:rsid w:val="0048527C"/>
    <w:rsid w:val="00486847"/>
    <w:rsid w:val="004873D1"/>
    <w:rsid w:val="00492D6B"/>
    <w:rsid w:val="004941BA"/>
    <w:rsid w:val="004955B6"/>
    <w:rsid w:val="004A1563"/>
    <w:rsid w:val="004B1BC4"/>
    <w:rsid w:val="004B722D"/>
    <w:rsid w:val="004C28AE"/>
    <w:rsid w:val="004C4123"/>
    <w:rsid w:val="004C6763"/>
    <w:rsid w:val="004C7D1C"/>
    <w:rsid w:val="004D2B4D"/>
    <w:rsid w:val="004D4802"/>
    <w:rsid w:val="004D524E"/>
    <w:rsid w:val="004D5A3A"/>
    <w:rsid w:val="004D5EF0"/>
    <w:rsid w:val="004D71B8"/>
    <w:rsid w:val="004D760B"/>
    <w:rsid w:val="004D7FBA"/>
    <w:rsid w:val="004E04F4"/>
    <w:rsid w:val="004E281D"/>
    <w:rsid w:val="004E3643"/>
    <w:rsid w:val="004F0265"/>
    <w:rsid w:val="004F05B4"/>
    <w:rsid w:val="004F7447"/>
    <w:rsid w:val="0050118D"/>
    <w:rsid w:val="00501A62"/>
    <w:rsid w:val="005021FF"/>
    <w:rsid w:val="005044F7"/>
    <w:rsid w:val="00506819"/>
    <w:rsid w:val="0051094C"/>
    <w:rsid w:val="00512275"/>
    <w:rsid w:val="0051382F"/>
    <w:rsid w:val="00513D5C"/>
    <w:rsid w:val="0051430F"/>
    <w:rsid w:val="00516878"/>
    <w:rsid w:val="00521F03"/>
    <w:rsid w:val="005251EE"/>
    <w:rsid w:val="005264A1"/>
    <w:rsid w:val="00532714"/>
    <w:rsid w:val="00532D93"/>
    <w:rsid w:val="005362ED"/>
    <w:rsid w:val="00536E70"/>
    <w:rsid w:val="00537778"/>
    <w:rsid w:val="00540CD1"/>
    <w:rsid w:val="00541DF6"/>
    <w:rsid w:val="005422AD"/>
    <w:rsid w:val="005431BC"/>
    <w:rsid w:val="00544BE7"/>
    <w:rsid w:val="005462DA"/>
    <w:rsid w:val="00550DCF"/>
    <w:rsid w:val="00552893"/>
    <w:rsid w:val="005541F2"/>
    <w:rsid w:val="00554924"/>
    <w:rsid w:val="00555719"/>
    <w:rsid w:val="00555DA7"/>
    <w:rsid w:val="00556EEE"/>
    <w:rsid w:val="0056019F"/>
    <w:rsid w:val="00565208"/>
    <w:rsid w:val="00572DD9"/>
    <w:rsid w:val="00572FA5"/>
    <w:rsid w:val="00572FB7"/>
    <w:rsid w:val="005737F1"/>
    <w:rsid w:val="005761D4"/>
    <w:rsid w:val="0058077C"/>
    <w:rsid w:val="005812B9"/>
    <w:rsid w:val="00581894"/>
    <w:rsid w:val="00584094"/>
    <w:rsid w:val="005864DC"/>
    <w:rsid w:val="00592327"/>
    <w:rsid w:val="00593597"/>
    <w:rsid w:val="005935AF"/>
    <w:rsid w:val="00593C3C"/>
    <w:rsid w:val="005A2051"/>
    <w:rsid w:val="005A4580"/>
    <w:rsid w:val="005A5B5A"/>
    <w:rsid w:val="005A603F"/>
    <w:rsid w:val="005A6E41"/>
    <w:rsid w:val="005B1359"/>
    <w:rsid w:val="005B2F17"/>
    <w:rsid w:val="005B35B7"/>
    <w:rsid w:val="005B5995"/>
    <w:rsid w:val="005B6A65"/>
    <w:rsid w:val="005B7A43"/>
    <w:rsid w:val="005C0372"/>
    <w:rsid w:val="005C491D"/>
    <w:rsid w:val="005C55BE"/>
    <w:rsid w:val="005C7090"/>
    <w:rsid w:val="005D004E"/>
    <w:rsid w:val="005D0332"/>
    <w:rsid w:val="005D19C4"/>
    <w:rsid w:val="005E0A20"/>
    <w:rsid w:val="005E0A2A"/>
    <w:rsid w:val="005E10FD"/>
    <w:rsid w:val="005E1732"/>
    <w:rsid w:val="005E1B62"/>
    <w:rsid w:val="005E4605"/>
    <w:rsid w:val="005E4CD9"/>
    <w:rsid w:val="005E5843"/>
    <w:rsid w:val="005E6389"/>
    <w:rsid w:val="005E7634"/>
    <w:rsid w:val="005F39B8"/>
    <w:rsid w:val="005F427A"/>
    <w:rsid w:val="005F4D64"/>
    <w:rsid w:val="00602CA0"/>
    <w:rsid w:val="00604F0A"/>
    <w:rsid w:val="006052E1"/>
    <w:rsid w:val="006058EB"/>
    <w:rsid w:val="00614D1B"/>
    <w:rsid w:val="006204EA"/>
    <w:rsid w:val="00620F6F"/>
    <w:rsid w:val="006255B0"/>
    <w:rsid w:val="00625B09"/>
    <w:rsid w:val="00626585"/>
    <w:rsid w:val="00627ABA"/>
    <w:rsid w:val="00635100"/>
    <w:rsid w:val="0063647E"/>
    <w:rsid w:val="0064144E"/>
    <w:rsid w:val="006439DD"/>
    <w:rsid w:val="00643CEB"/>
    <w:rsid w:val="00645290"/>
    <w:rsid w:val="006453AD"/>
    <w:rsid w:val="00645DC0"/>
    <w:rsid w:val="0064696C"/>
    <w:rsid w:val="00647EC2"/>
    <w:rsid w:val="006517E7"/>
    <w:rsid w:val="00653A07"/>
    <w:rsid w:val="00654952"/>
    <w:rsid w:val="00656114"/>
    <w:rsid w:val="00656314"/>
    <w:rsid w:val="00656631"/>
    <w:rsid w:val="006579B0"/>
    <w:rsid w:val="00662B1C"/>
    <w:rsid w:val="006706A3"/>
    <w:rsid w:val="00670828"/>
    <w:rsid w:val="00670E37"/>
    <w:rsid w:val="00671C90"/>
    <w:rsid w:val="00673075"/>
    <w:rsid w:val="00673CC5"/>
    <w:rsid w:val="00674E46"/>
    <w:rsid w:val="0067663F"/>
    <w:rsid w:val="00680ED2"/>
    <w:rsid w:val="00681B37"/>
    <w:rsid w:val="0068251A"/>
    <w:rsid w:val="00683E2E"/>
    <w:rsid w:val="006851DE"/>
    <w:rsid w:val="00686BB9"/>
    <w:rsid w:val="00691C38"/>
    <w:rsid w:val="006929D6"/>
    <w:rsid w:val="00693024"/>
    <w:rsid w:val="00693A2C"/>
    <w:rsid w:val="0069459C"/>
    <w:rsid w:val="0069695D"/>
    <w:rsid w:val="00697181"/>
    <w:rsid w:val="006A1976"/>
    <w:rsid w:val="006A1C4B"/>
    <w:rsid w:val="006A2F7C"/>
    <w:rsid w:val="006A46B7"/>
    <w:rsid w:val="006A4BBD"/>
    <w:rsid w:val="006A553E"/>
    <w:rsid w:val="006A60AF"/>
    <w:rsid w:val="006A6829"/>
    <w:rsid w:val="006A789C"/>
    <w:rsid w:val="006B5635"/>
    <w:rsid w:val="006B6B07"/>
    <w:rsid w:val="006C0D38"/>
    <w:rsid w:val="006D251A"/>
    <w:rsid w:val="006D4980"/>
    <w:rsid w:val="006E008A"/>
    <w:rsid w:val="006E043A"/>
    <w:rsid w:val="006E20AF"/>
    <w:rsid w:val="006E3197"/>
    <w:rsid w:val="006E3D36"/>
    <w:rsid w:val="006E4969"/>
    <w:rsid w:val="006E4C7F"/>
    <w:rsid w:val="006F1ABC"/>
    <w:rsid w:val="006F3D86"/>
    <w:rsid w:val="006F4C17"/>
    <w:rsid w:val="006F5696"/>
    <w:rsid w:val="006F5B39"/>
    <w:rsid w:val="00700CB3"/>
    <w:rsid w:val="007013DF"/>
    <w:rsid w:val="00702246"/>
    <w:rsid w:val="0070226B"/>
    <w:rsid w:val="0070584F"/>
    <w:rsid w:val="00706035"/>
    <w:rsid w:val="007072FC"/>
    <w:rsid w:val="00707988"/>
    <w:rsid w:val="007101E1"/>
    <w:rsid w:val="007107F4"/>
    <w:rsid w:val="00710D88"/>
    <w:rsid w:val="007114EB"/>
    <w:rsid w:val="0071199D"/>
    <w:rsid w:val="00711CA4"/>
    <w:rsid w:val="007149D1"/>
    <w:rsid w:val="00714A38"/>
    <w:rsid w:val="00714E11"/>
    <w:rsid w:val="00715FC0"/>
    <w:rsid w:val="00716415"/>
    <w:rsid w:val="007164E6"/>
    <w:rsid w:val="00716D26"/>
    <w:rsid w:val="00717617"/>
    <w:rsid w:val="00717CD0"/>
    <w:rsid w:val="00720C38"/>
    <w:rsid w:val="0072190B"/>
    <w:rsid w:val="00721B0F"/>
    <w:rsid w:val="00721BE4"/>
    <w:rsid w:val="007247CA"/>
    <w:rsid w:val="00726A8C"/>
    <w:rsid w:val="00730A5A"/>
    <w:rsid w:val="007330E9"/>
    <w:rsid w:val="00733335"/>
    <w:rsid w:val="00737EE7"/>
    <w:rsid w:val="00746B82"/>
    <w:rsid w:val="00746FD6"/>
    <w:rsid w:val="00747012"/>
    <w:rsid w:val="00747362"/>
    <w:rsid w:val="00751572"/>
    <w:rsid w:val="007517D9"/>
    <w:rsid w:val="007553E9"/>
    <w:rsid w:val="00757B4C"/>
    <w:rsid w:val="00757E4F"/>
    <w:rsid w:val="00765BE6"/>
    <w:rsid w:val="00766987"/>
    <w:rsid w:val="00767B0F"/>
    <w:rsid w:val="0077390F"/>
    <w:rsid w:val="00775C52"/>
    <w:rsid w:val="00776168"/>
    <w:rsid w:val="00776862"/>
    <w:rsid w:val="0077696C"/>
    <w:rsid w:val="0078467E"/>
    <w:rsid w:val="007848C3"/>
    <w:rsid w:val="00784B0E"/>
    <w:rsid w:val="007866FE"/>
    <w:rsid w:val="007907E3"/>
    <w:rsid w:val="007912A7"/>
    <w:rsid w:val="007928FC"/>
    <w:rsid w:val="00793C10"/>
    <w:rsid w:val="007965AE"/>
    <w:rsid w:val="007975C7"/>
    <w:rsid w:val="007A04AE"/>
    <w:rsid w:val="007A0F41"/>
    <w:rsid w:val="007A3AA8"/>
    <w:rsid w:val="007A72DB"/>
    <w:rsid w:val="007B1862"/>
    <w:rsid w:val="007B41DB"/>
    <w:rsid w:val="007B51F7"/>
    <w:rsid w:val="007B62C8"/>
    <w:rsid w:val="007B681B"/>
    <w:rsid w:val="007B72F8"/>
    <w:rsid w:val="007C134C"/>
    <w:rsid w:val="007C4886"/>
    <w:rsid w:val="007C7657"/>
    <w:rsid w:val="007D0BCC"/>
    <w:rsid w:val="007D146B"/>
    <w:rsid w:val="007D39A9"/>
    <w:rsid w:val="007D41D6"/>
    <w:rsid w:val="007D53E6"/>
    <w:rsid w:val="007D69BA"/>
    <w:rsid w:val="007D7B59"/>
    <w:rsid w:val="007E4BD8"/>
    <w:rsid w:val="007F0A23"/>
    <w:rsid w:val="007F0C03"/>
    <w:rsid w:val="007F0F73"/>
    <w:rsid w:val="007F2198"/>
    <w:rsid w:val="007F3550"/>
    <w:rsid w:val="007F6F2E"/>
    <w:rsid w:val="00803357"/>
    <w:rsid w:val="00810C14"/>
    <w:rsid w:val="0081102C"/>
    <w:rsid w:val="00811BE0"/>
    <w:rsid w:val="0081284A"/>
    <w:rsid w:val="00813D98"/>
    <w:rsid w:val="00813F67"/>
    <w:rsid w:val="00815541"/>
    <w:rsid w:val="008155F8"/>
    <w:rsid w:val="00815B7E"/>
    <w:rsid w:val="00815FF3"/>
    <w:rsid w:val="00821539"/>
    <w:rsid w:val="008235D1"/>
    <w:rsid w:val="00824130"/>
    <w:rsid w:val="008256EB"/>
    <w:rsid w:val="00826885"/>
    <w:rsid w:val="00827220"/>
    <w:rsid w:val="0083451D"/>
    <w:rsid w:val="0083572C"/>
    <w:rsid w:val="00840E6F"/>
    <w:rsid w:val="00841B32"/>
    <w:rsid w:val="0084268F"/>
    <w:rsid w:val="008461DE"/>
    <w:rsid w:val="008470E0"/>
    <w:rsid w:val="00851470"/>
    <w:rsid w:val="0085186C"/>
    <w:rsid w:val="008554AF"/>
    <w:rsid w:val="00855F75"/>
    <w:rsid w:val="00856795"/>
    <w:rsid w:val="00857C1B"/>
    <w:rsid w:val="00860240"/>
    <w:rsid w:val="008608BF"/>
    <w:rsid w:val="00862AE6"/>
    <w:rsid w:val="00864A89"/>
    <w:rsid w:val="008655B9"/>
    <w:rsid w:val="00872313"/>
    <w:rsid w:val="008744D2"/>
    <w:rsid w:val="00875DCD"/>
    <w:rsid w:val="008809FA"/>
    <w:rsid w:val="00880CCE"/>
    <w:rsid w:val="00883797"/>
    <w:rsid w:val="00884235"/>
    <w:rsid w:val="0088517A"/>
    <w:rsid w:val="00892A83"/>
    <w:rsid w:val="00894F0E"/>
    <w:rsid w:val="008A03B7"/>
    <w:rsid w:val="008A0A66"/>
    <w:rsid w:val="008A0C1E"/>
    <w:rsid w:val="008A43C1"/>
    <w:rsid w:val="008A4E4F"/>
    <w:rsid w:val="008B12BC"/>
    <w:rsid w:val="008B1AE2"/>
    <w:rsid w:val="008B4FCA"/>
    <w:rsid w:val="008B5B11"/>
    <w:rsid w:val="008B5D8B"/>
    <w:rsid w:val="008B6A9F"/>
    <w:rsid w:val="008C0010"/>
    <w:rsid w:val="008C1BC7"/>
    <w:rsid w:val="008C2F6A"/>
    <w:rsid w:val="008C33F3"/>
    <w:rsid w:val="008C4512"/>
    <w:rsid w:val="008C56FD"/>
    <w:rsid w:val="008C6738"/>
    <w:rsid w:val="008D4912"/>
    <w:rsid w:val="008D4A1A"/>
    <w:rsid w:val="008D6410"/>
    <w:rsid w:val="008D6931"/>
    <w:rsid w:val="008D7236"/>
    <w:rsid w:val="008D74D4"/>
    <w:rsid w:val="008E4B10"/>
    <w:rsid w:val="008E6277"/>
    <w:rsid w:val="008E7061"/>
    <w:rsid w:val="008F1E6B"/>
    <w:rsid w:val="008F3F9A"/>
    <w:rsid w:val="008F5F46"/>
    <w:rsid w:val="008F6493"/>
    <w:rsid w:val="008F64A3"/>
    <w:rsid w:val="008F7332"/>
    <w:rsid w:val="008F7A78"/>
    <w:rsid w:val="00901CD5"/>
    <w:rsid w:val="00903336"/>
    <w:rsid w:val="00904011"/>
    <w:rsid w:val="00907FB3"/>
    <w:rsid w:val="00915C3C"/>
    <w:rsid w:val="0092085E"/>
    <w:rsid w:val="00922B0F"/>
    <w:rsid w:val="00926D43"/>
    <w:rsid w:val="00926DA9"/>
    <w:rsid w:val="00930057"/>
    <w:rsid w:val="009321B4"/>
    <w:rsid w:val="0093383F"/>
    <w:rsid w:val="00935988"/>
    <w:rsid w:val="009373AA"/>
    <w:rsid w:val="009409F6"/>
    <w:rsid w:val="00940E27"/>
    <w:rsid w:val="00941F54"/>
    <w:rsid w:val="0094580C"/>
    <w:rsid w:val="00950266"/>
    <w:rsid w:val="00960BE1"/>
    <w:rsid w:val="00961831"/>
    <w:rsid w:val="00961D56"/>
    <w:rsid w:val="00962B90"/>
    <w:rsid w:val="00963701"/>
    <w:rsid w:val="00963BE0"/>
    <w:rsid w:val="00964547"/>
    <w:rsid w:val="00965D4B"/>
    <w:rsid w:val="00967875"/>
    <w:rsid w:val="00973F36"/>
    <w:rsid w:val="009745B6"/>
    <w:rsid w:val="00977E5A"/>
    <w:rsid w:val="00977E76"/>
    <w:rsid w:val="00977E7F"/>
    <w:rsid w:val="00980667"/>
    <w:rsid w:val="009841EF"/>
    <w:rsid w:val="009850C9"/>
    <w:rsid w:val="00986C46"/>
    <w:rsid w:val="00986EC8"/>
    <w:rsid w:val="00991ADB"/>
    <w:rsid w:val="0099665A"/>
    <w:rsid w:val="00997E0D"/>
    <w:rsid w:val="009A07CA"/>
    <w:rsid w:val="009A0C93"/>
    <w:rsid w:val="009A31EB"/>
    <w:rsid w:val="009A3728"/>
    <w:rsid w:val="009A6ADD"/>
    <w:rsid w:val="009B0225"/>
    <w:rsid w:val="009B06F3"/>
    <w:rsid w:val="009B06FF"/>
    <w:rsid w:val="009B50B6"/>
    <w:rsid w:val="009B7481"/>
    <w:rsid w:val="009C0918"/>
    <w:rsid w:val="009C2790"/>
    <w:rsid w:val="009C3211"/>
    <w:rsid w:val="009C33EE"/>
    <w:rsid w:val="009C401B"/>
    <w:rsid w:val="009C5610"/>
    <w:rsid w:val="009C5FCB"/>
    <w:rsid w:val="009D0FCF"/>
    <w:rsid w:val="009D2198"/>
    <w:rsid w:val="009D29E7"/>
    <w:rsid w:val="009D445B"/>
    <w:rsid w:val="009D48BA"/>
    <w:rsid w:val="009D5A02"/>
    <w:rsid w:val="009E0865"/>
    <w:rsid w:val="009E379C"/>
    <w:rsid w:val="009E461F"/>
    <w:rsid w:val="009E634F"/>
    <w:rsid w:val="009F0B5C"/>
    <w:rsid w:val="009F4A0C"/>
    <w:rsid w:val="009F4EFF"/>
    <w:rsid w:val="009F500E"/>
    <w:rsid w:val="009F779D"/>
    <w:rsid w:val="009F7827"/>
    <w:rsid w:val="00A03201"/>
    <w:rsid w:val="00A054DE"/>
    <w:rsid w:val="00A0565F"/>
    <w:rsid w:val="00A10D4D"/>
    <w:rsid w:val="00A144BC"/>
    <w:rsid w:val="00A20423"/>
    <w:rsid w:val="00A21233"/>
    <w:rsid w:val="00A220B4"/>
    <w:rsid w:val="00A22325"/>
    <w:rsid w:val="00A24B41"/>
    <w:rsid w:val="00A25936"/>
    <w:rsid w:val="00A30AAE"/>
    <w:rsid w:val="00A30C51"/>
    <w:rsid w:val="00A32520"/>
    <w:rsid w:val="00A32ED9"/>
    <w:rsid w:val="00A343B4"/>
    <w:rsid w:val="00A358C3"/>
    <w:rsid w:val="00A4003D"/>
    <w:rsid w:val="00A41A58"/>
    <w:rsid w:val="00A41ABE"/>
    <w:rsid w:val="00A421A3"/>
    <w:rsid w:val="00A430CB"/>
    <w:rsid w:val="00A4449C"/>
    <w:rsid w:val="00A44A49"/>
    <w:rsid w:val="00A46416"/>
    <w:rsid w:val="00A47D75"/>
    <w:rsid w:val="00A51BD9"/>
    <w:rsid w:val="00A528C7"/>
    <w:rsid w:val="00A5308B"/>
    <w:rsid w:val="00A53191"/>
    <w:rsid w:val="00A560B6"/>
    <w:rsid w:val="00A57471"/>
    <w:rsid w:val="00A62B56"/>
    <w:rsid w:val="00A67B2D"/>
    <w:rsid w:val="00A7116E"/>
    <w:rsid w:val="00A720EB"/>
    <w:rsid w:val="00A72DD3"/>
    <w:rsid w:val="00A73878"/>
    <w:rsid w:val="00A74504"/>
    <w:rsid w:val="00A7582E"/>
    <w:rsid w:val="00A764B0"/>
    <w:rsid w:val="00A77CEE"/>
    <w:rsid w:val="00A77CFC"/>
    <w:rsid w:val="00A842B2"/>
    <w:rsid w:val="00A846EF"/>
    <w:rsid w:val="00A84848"/>
    <w:rsid w:val="00A8504A"/>
    <w:rsid w:val="00A87125"/>
    <w:rsid w:val="00A902D2"/>
    <w:rsid w:val="00A915C5"/>
    <w:rsid w:val="00A94783"/>
    <w:rsid w:val="00A971F9"/>
    <w:rsid w:val="00A97368"/>
    <w:rsid w:val="00AA20F6"/>
    <w:rsid w:val="00AA42BE"/>
    <w:rsid w:val="00AA447A"/>
    <w:rsid w:val="00AA5549"/>
    <w:rsid w:val="00AA5B1C"/>
    <w:rsid w:val="00AB2DA4"/>
    <w:rsid w:val="00AB4C1D"/>
    <w:rsid w:val="00AB7EBC"/>
    <w:rsid w:val="00AC09CF"/>
    <w:rsid w:val="00AC2020"/>
    <w:rsid w:val="00AC2B63"/>
    <w:rsid w:val="00AC37F3"/>
    <w:rsid w:val="00AC43B4"/>
    <w:rsid w:val="00AC4D17"/>
    <w:rsid w:val="00AC5E3E"/>
    <w:rsid w:val="00AC73EE"/>
    <w:rsid w:val="00AD444A"/>
    <w:rsid w:val="00AD469F"/>
    <w:rsid w:val="00AD5E5A"/>
    <w:rsid w:val="00AD63A1"/>
    <w:rsid w:val="00AD6531"/>
    <w:rsid w:val="00AD6BF8"/>
    <w:rsid w:val="00AE01D2"/>
    <w:rsid w:val="00AE0EA8"/>
    <w:rsid w:val="00AE238A"/>
    <w:rsid w:val="00AE5EF0"/>
    <w:rsid w:val="00AF059A"/>
    <w:rsid w:val="00AF4341"/>
    <w:rsid w:val="00AF6E8E"/>
    <w:rsid w:val="00B02399"/>
    <w:rsid w:val="00B029EB"/>
    <w:rsid w:val="00B06BEA"/>
    <w:rsid w:val="00B10411"/>
    <w:rsid w:val="00B139C1"/>
    <w:rsid w:val="00B16666"/>
    <w:rsid w:val="00B22324"/>
    <w:rsid w:val="00B22638"/>
    <w:rsid w:val="00B23161"/>
    <w:rsid w:val="00B24BB9"/>
    <w:rsid w:val="00B32D05"/>
    <w:rsid w:val="00B32DC0"/>
    <w:rsid w:val="00B3393D"/>
    <w:rsid w:val="00B33C14"/>
    <w:rsid w:val="00B34F2C"/>
    <w:rsid w:val="00B362E4"/>
    <w:rsid w:val="00B369E5"/>
    <w:rsid w:val="00B416AB"/>
    <w:rsid w:val="00B42916"/>
    <w:rsid w:val="00B44076"/>
    <w:rsid w:val="00B460E7"/>
    <w:rsid w:val="00B468C3"/>
    <w:rsid w:val="00B50BB5"/>
    <w:rsid w:val="00B56AA2"/>
    <w:rsid w:val="00B57CA5"/>
    <w:rsid w:val="00B63627"/>
    <w:rsid w:val="00B63CA4"/>
    <w:rsid w:val="00B63DC9"/>
    <w:rsid w:val="00B647A5"/>
    <w:rsid w:val="00B65A83"/>
    <w:rsid w:val="00B6728C"/>
    <w:rsid w:val="00B67B1E"/>
    <w:rsid w:val="00B71F5E"/>
    <w:rsid w:val="00B74AF7"/>
    <w:rsid w:val="00B7517B"/>
    <w:rsid w:val="00B7783E"/>
    <w:rsid w:val="00B8004A"/>
    <w:rsid w:val="00B80A81"/>
    <w:rsid w:val="00B83B6C"/>
    <w:rsid w:val="00B83F31"/>
    <w:rsid w:val="00B840B6"/>
    <w:rsid w:val="00B853C5"/>
    <w:rsid w:val="00B85D2A"/>
    <w:rsid w:val="00B85F97"/>
    <w:rsid w:val="00B87C7B"/>
    <w:rsid w:val="00B921FC"/>
    <w:rsid w:val="00B949FC"/>
    <w:rsid w:val="00B95DD1"/>
    <w:rsid w:val="00B9655F"/>
    <w:rsid w:val="00B96971"/>
    <w:rsid w:val="00BA16A2"/>
    <w:rsid w:val="00BA19BD"/>
    <w:rsid w:val="00BA346C"/>
    <w:rsid w:val="00BA42EA"/>
    <w:rsid w:val="00BA49D9"/>
    <w:rsid w:val="00BA6DA2"/>
    <w:rsid w:val="00BB3A06"/>
    <w:rsid w:val="00BB44B3"/>
    <w:rsid w:val="00BB6698"/>
    <w:rsid w:val="00BB74F0"/>
    <w:rsid w:val="00BB76B8"/>
    <w:rsid w:val="00BC185F"/>
    <w:rsid w:val="00BC5937"/>
    <w:rsid w:val="00BC5E73"/>
    <w:rsid w:val="00BC5F84"/>
    <w:rsid w:val="00BC6B1E"/>
    <w:rsid w:val="00BD1F9C"/>
    <w:rsid w:val="00BD25BF"/>
    <w:rsid w:val="00BD431A"/>
    <w:rsid w:val="00BD4FFA"/>
    <w:rsid w:val="00BE1E6C"/>
    <w:rsid w:val="00BE33E9"/>
    <w:rsid w:val="00BE3D5F"/>
    <w:rsid w:val="00BE6E40"/>
    <w:rsid w:val="00BE71F6"/>
    <w:rsid w:val="00BF077A"/>
    <w:rsid w:val="00BF1A67"/>
    <w:rsid w:val="00BF2A49"/>
    <w:rsid w:val="00BF5F17"/>
    <w:rsid w:val="00C00560"/>
    <w:rsid w:val="00C00B2C"/>
    <w:rsid w:val="00C03261"/>
    <w:rsid w:val="00C0355F"/>
    <w:rsid w:val="00C06970"/>
    <w:rsid w:val="00C06F0A"/>
    <w:rsid w:val="00C137F8"/>
    <w:rsid w:val="00C14C18"/>
    <w:rsid w:val="00C15592"/>
    <w:rsid w:val="00C1607C"/>
    <w:rsid w:val="00C17653"/>
    <w:rsid w:val="00C23EEF"/>
    <w:rsid w:val="00C2673C"/>
    <w:rsid w:val="00C3043C"/>
    <w:rsid w:val="00C319FC"/>
    <w:rsid w:val="00C32876"/>
    <w:rsid w:val="00C3402B"/>
    <w:rsid w:val="00C34D4E"/>
    <w:rsid w:val="00C35A6B"/>
    <w:rsid w:val="00C36C56"/>
    <w:rsid w:val="00C37538"/>
    <w:rsid w:val="00C42800"/>
    <w:rsid w:val="00C4288F"/>
    <w:rsid w:val="00C42E3F"/>
    <w:rsid w:val="00C442A1"/>
    <w:rsid w:val="00C4521F"/>
    <w:rsid w:val="00C45F7E"/>
    <w:rsid w:val="00C46BF6"/>
    <w:rsid w:val="00C57799"/>
    <w:rsid w:val="00C62812"/>
    <w:rsid w:val="00C6354A"/>
    <w:rsid w:val="00C65822"/>
    <w:rsid w:val="00C659F7"/>
    <w:rsid w:val="00C662D8"/>
    <w:rsid w:val="00C7010C"/>
    <w:rsid w:val="00C71E3D"/>
    <w:rsid w:val="00C71F6B"/>
    <w:rsid w:val="00C724A6"/>
    <w:rsid w:val="00C7535B"/>
    <w:rsid w:val="00C76407"/>
    <w:rsid w:val="00C8099D"/>
    <w:rsid w:val="00C80F9E"/>
    <w:rsid w:val="00C81890"/>
    <w:rsid w:val="00C82E33"/>
    <w:rsid w:val="00C8437F"/>
    <w:rsid w:val="00C847BC"/>
    <w:rsid w:val="00C8796E"/>
    <w:rsid w:val="00C93C4B"/>
    <w:rsid w:val="00C93D79"/>
    <w:rsid w:val="00C93F93"/>
    <w:rsid w:val="00C96ADB"/>
    <w:rsid w:val="00C96C06"/>
    <w:rsid w:val="00C97F58"/>
    <w:rsid w:val="00CA0F0E"/>
    <w:rsid w:val="00CA5941"/>
    <w:rsid w:val="00CA5C95"/>
    <w:rsid w:val="00CB196C"/>
    <w:rsid w:val="00CB27B1"/>
    <w:rsid w:val="00CB31BA"/>
    <w:rsid w:val="00CB581D"/>
    <w:rsid w:val="00CB64DF"/>
    <w:rsid w:val="00CB7A9D"/>
    <w:rsid w:val="00CC16C7"/>
    <w:rsid w:val="00CC388D"/>
    <w:rsid w:val="00CC4BCF"/>
    <w:rsid w:val="00CC66D4"/>
    <w:rsid w:val="00CC740F"/>
    <w:rsid w:val="00CD2A95"/>
    <w:rsid w:val="00CD30D4"/>
    <w:rsid w:val="00CD5B3D"/>
    <w:rsid w:val="00CD624E"/>
    <w:rsid w:val="00CD74F4"/>
    <w:rsid w:val="00CD7CA6"/>
    <w:rsid w:val="00CE05EE"/>
    <w:rsid w:val="00CE28EF"/>
    <w:rsid w:val="00CE2F32"/>
    <w:rsid w:val="00CE3CEC"/>
    <w:rsid w:val="00CE3D2A"/>
    <w:rsid w:val="00CF0942"/>
    <w:rsid w:val="00CF1A3C"/>
    <w:rsid w:val="00CF2596"/>
    <w:rsid w:val="00CF4800"/>
    <w:rsid w:val="00CF5ED2"/>
    <w:rsid w:val="00D0228E"/>
    <w:rsid w:val="00D03326"/>
    <w:rsid w:val="00D03807"/>
    <w:rsid w:val="00D069F8"/>
    <w:rsid w:val="00D06F12"/>
    <w:rsid w:val="00D076D1"/>
    <w:rsid w:val="00D10824"/>
    <w:rsid w:val="00D10B49"/>
    <w:rsid w:val="00D10C87"/>
    <w:rsid w:val="00D11475"/>
    <w:rsid w:val="00D134CD"/>
    <w:rsid w:val="00D1415B"/>
    <w:rsid w:val="00D2124F"/>
    <w:rsid w:val="00D21E1E"/>
    <w:rsid w:val="00D22DF4"/>
    <w:rsid w:val="00D255DD"/>
    <w:rsid w:val="00D25669"/>
    <w:rsid w:val="00D256A3"/>
    <w:rsid w:val="00D25C21"/>
    <w:rsid w:val="00D301E2"/>
    <w:rsid w:val="00D32885"/>
    <w:rsid w:val="00D33B2A"/>
    <w:rsid w:val="00D343F5"/>
    <w:rsid w:val="00D3574E"/>
    <w:rsid w:val="00D400C3"/>
    <w:rsid w:val="00D4218E"/>
    <w:rsid w:val="00D447D9"/>
    <w:rsid w:val="00D452D0"/>
    <w:rsid w:val="00D4552B"/>
    <w:rsid w:val="00D469B6"/>
    <w:rsid w:val="00D51EB6"/>
    <w:rsid w:val="00D53150"/>
    <w:rsid w:val="00D545F5"/>
    <w:rsid w:val="00D5763E"/>
    <w:rsid w:val="00D6147C"/>
    <w:rsid w:val="00D62777"/>
    <w:rsid w:val="00D642D7"/>
    <w:rsid w:val="00D648C8"/>
    <w:rsid w:val="00D66421"/>
    <w:rsid w:val="00D673A1"/>
    <w:rsid w:val="00D70DF8"/>
    <w:rsid w:val="00D71322"/>
    <w:rsid w:val="00D716FB"/>
    <w:rsid w:val="00D73996"/>
    <w:rsid w:val="00D744B2"/>
    <w:rsid w:val="00D74C64"/>
    <w:rsid w:val="00D7616C"/>
    <w:rsid w:val="00D77EFF"/>
    <w:rsid w:val="00D813EC"/>
    <w:rsid w:val="00D819EF"/>
    <w:rsid w:val="00D825E6"/>
    <w:rsid w:val="00D83020"/>
    <w:rsid w:val="00D857BA"/>
    <w:rsid w:val="00D86022"/>
    <w:rsid w:val="00D8754B"/>
    <w:rsid w:val="00DA186C"/>
    <w:rsid w:val="00DA1949"/>
    <w:rsid w:val="00DA4144"/>
    <w:rsid w:val="00DA4770"/>
    <w:rsid w:val="00DA57AB"/>
    <w:rsid w:val="00DA5B0C"/>
    <w:rsid w:val="00DA5D2D"/>
    <w:rsid w:val="00DA6B72"/>
    <w:rsid w:val="00DA76A9"/>
    <w:rsid w:val="00DB21DD"/>
    <w:rsid w:val="00DB33FA"/>
    <w:rsid w:val="00DB36CD"/>
    <w:rsid w:val="00DB7523"/>
    <w:rsid w:val="00DC15A2"/>
    <w:rsid w:val="00DC18C3"/>
    <w:rsid w:val="00DC1A7A"/>
    <w:rsid w:val="00DC4A60"/>
    <w:rsid w:val="00DC55AE"/>
    <w:rsid w:val="00DC6427"/>
    <w:rsid w:val="00DC7E7B"/>
    <w:rsid w:val="00DD1055"/>
    <w:rsid w:val="00DD2820"/>
    <w:rsid w:val="00DD4220"/>
    <w:rsid w:val="00DD431B"/>
    <w:rsid w:val="00DD61FE"/>
    <w:rsid w:val="00DD6B0A"/>
    <w:rsid w:val="00DD72BA"/>
    <w:rsid w:val="00DE12CC"/>
    <w:rsid w:val="00DE32F6"/>
    <w:rsid w:val="00DE377E"/>
    <w:rsid w:val="00DE6C86"/>
    <w:rsid w:val="00DF1722"/>
    <w:rsid w:val="00DF2DA6"/>
    <w:rsid w:val="00DF404F"/>
    <w:rsid w:val="00E007F6"/>
    <w:rsid w:val="00E0182B"/>
    <w:rsid w:val="00E054BD"/>
    <w:rsid w:val="00E063EA"/>
    <w:rsid w:val="00E107B1"/>
    <w:rsid w:val="00E133D5"/>
    <w:rsid w:val="00E13AEC"/>
    <w:rsid w:val="00E16646"/>
    <w:rsid w:val="00E20706"/>
    <w:rsid w:val="00E212BF"/>
    <w:rsid w:val="00E213F9"/>
    <w:rsid w:val="00E2263F"/>
    <w:rsid w:val="00E30648"/>
    <w:rsid w:val="00E33073"/>
    <w:rsid w:val="00E332B4"/>
    <w:rsid w:val="00E36711"/>
    <w:rsid w:val="00E37B1D"/>
    <w:rsid w:val="00E37C74"/>
    <w:rsid w:val="00E42BE4"/>
    <w:rsid w:val="00E43726"/>
    <w:rsid w:val="00E504EC"/>
    <w:rsid w:val="00E5099F"/>
    <w:rsid w:val="00E51A71"/>
    <w:rsid w:val="00E5406D"/>
    <w:rsid w:val="00E54756"/>
    <w:rsid w:val="00E5484A"/>
    <w:rsid w:val="00E548B9"/>
    <w:rsid w:val="00E551B6"/>
    <w:rsid w:val="00E576FE"/>
    <w:rsid w:val="00E66542"/>
    <w:rsid w:val="00E66BCA"/>
    <w:rsid w:val="00E730DA"/>
    <w:rsid w:val="00E75577"/>
    <w:rsid w:val="00E7654F"/>
    <w:rsid w:val="00E77180"/>
    <w:rsid w:val="00E771B9"/>
    <w:rsid w:val="00E77EDF"/>
    <w:rsid w:val="00E8039F"/>
    <w:rsid w:val="00E82D6D"/>
    <w:rsid w:val="00E8418D"/>
    <w:rsid w:val="00E85CB3"/>
    <w:rsid w:val="00E87645"/>
    <w:rsid w:val="00E87F32"/>
    <w:rsid w:val="00E92AC7"/>
    <w:rsid w:val="00E9555C"/>
    <w:rsid w:val="00E96FB5"/>
    <w:rsid w:val="00EA2E00"/>
    <w:rsid w:val="00EA59FB"/>
    <w:rsid w:val="00EA62BE"/>
    <w:rsid w:val="00EA6E9D"/>
    <w:rsid w:val="00EA74B8"/>
    <w:rsid w:val="00EB0C6F"/>
    <w:rsid w:val="00EB2875"/>
    <w:rsid w:val="00EB3606"/>
    <w:rsid w:val="00EB5833"/>
    <w:rsid w:val="00EC1244"/>
    <w:rsid w:val="00EC1DBC"/>
    <w:rsid w:val="00EC219B"/>
    <w:rsid w:val="00EC28C0"/>
    <w:rsid w:val="00EC5884"/>
    <w:rsid w:val="00EC58F3"/>
    <w:rsid w:val="00EC5A8B"/>
    <w:rsid w:val="00EC6180"/>
    <w:rsid w:val="00ED0720"/>
    <w:rsid w:val="00ED0D3A"/>
    <w:rsid w:val="00ED2486"/>
    <w:rsid w:val="00ED33A8"/>
    <w:rsid w:val="00ED44CC"/>
    <w:rsid w:val="00ED4EFA"/>
    <w:rsid w:val="00ED5369"/>
    <w:rsid w:val="00ED5580"/>
    <w:rsid w:val="00ED5ABE"/>
    <w:rsid w:val="00ED5B77"/>
    <w:rsid w:val="00EE03EA"/>
    <w:rsid w:val="00EE1B1C"/>
    <w:rsid w:val="00EE3306"/>
    <w:rsid w:val="00EE39F2"/>
    <w:rsid w:val="00EE4246"/>
    <w:rsid w:val="00EE7461"/>
    <w:rsid w:val="00EF0667"/>
    <w:rsid w:val="00EF10B0"/>
    <w:rsid w:val="00EF1434"/>
    <w:rsid w:val="00EF25EB"/>
    <w:rsid w:val="00EF362A"/>
    <w:rsid w:val="00EF4A6D"/>
    <w:rsid w:val="00EF5FEE"/>
    <w:rsid w:val="00EF719F"/>
    <w:rsid w:val="00F0287A"/>
    <w:rsid w:val="00F03D2F"/>
    <w:rsid w:val="00F05EB9"/>
    <w:rsid w:val="00F109ED"/>
    <w:rsid w:val="00F15B8F"/>
    <w:rsid w:val="00F1633A"/>
    <w:rsid w:val="00F1650A"/>
    <w:rsid w:val="00F21481"/>
    <w:rsid w:val="00F23ACB"/>
    <w:rsid w:val="00F24A55"/>
    <w:rsid w:val="00F24E21"/>
    <w:rsid w:val="00F311AA"/>
    <w:rsid w:val="00F31DC7"/>
    <w:rsid w:val="00F33167"/>
    <w:rsid w:val="00F356F1"/>
    <w:rsid w:val="00F357F9"/>
    <w:rsid w:val="00F36C0F"/>
    <w:rsid w:val="00F40B6B"/>
    <w:rsid w:val="00F443A1"/>
    <w:rsid w:val="00F44D31"/>
    <w:rsid w:val="00F45CF2"/>
    <w:rsid w:val="00F508AE"/>
    <w:rsid w:val="00F50E97"/>
    <w:rsid w:val="00F522C9"/>
    <w:rsid w:val="00F527C8"/>
    <w:rsid w:val="00F529A1"/>
    <w:rsid w:val="00F52E21"/>
    <w:rsid w:val="00F54092"/>
    <w:rsid w:val="00F557C7"/>
    <w:rsid w:val="00F55A9E"/>
    <w:rsid w:val="00F56096"/>
    <w:rsid w:val="00F564FA"/>
    <w:rsid w:val="00F57C05"/>
    <w:rsid w:val="00F606AB"/>
    <w:rsid w:val="00F608B7"/>
    <w:rsid w:val="00F6169D"/>
    <w:rsid w:val="00F63D20"/>
    <w:rsid w:val="00F66DE7"/>
    <w:rsid w:val="00F7182B"/>
    <w:rsid w:val="00F71BEA"/>
    <w:rsid w:val="00F73B27"/>
    <w:rsid w:val="00F74841"/>
    <w:rsid w:val="00F768F8"/>
    <w:rsid w:val="00F801CA"/>
    <w:rsid w:val="00F84422"/>
    <w:rsid w:val="00F85301"/>
    <w:rsid w:val="00F86FA1"/>
    <w:rsid w:val="00F87FD9"/>
    <w:rsid w:val="00F926D1"/>
    <w:rsid w:val="00F9674C"/>
    <w:rsid w:val="00F97086"/>
    <w:rsid w:val="00F9746B"/>
    <w:rsid w:val="00FA17FA"/>
    <w:rsid w:val="00FA1D45"/>
    <w:rsid w:val="00FA2F34"/>
    <w:rsid w:val="00FA4097"/>
    <w:rsid w:val="00FA56A0"/>
    <w:rsid w:val="00FA5BBA"/>
    <w:rsid w:val="00FA5DDA"/>
    <w:rsid w:val="00FA6CF1"/>
    <w:rsid w:val="00FB252F"/>
    <w:rsid w:val="00FB2BDE"/>
    <w:rsid w:val="00FB3365"/>
    <w:rsid w:val="00FB44BF"/>
    <w:rsid w:val="00FB55CF"/>
    <w:rsid w:val="00FB6180"/>
    <w:rsid w:val="00FC1EE3"/>
    <w:rsid w:val="00FC40E5"/>
    <w:rsid w:val="00FC55F2"/>
    <w:rsid w:val="00FC57A6"/>
    <w:rsid w:val="00FC5B33"/>
    <w:rsid w:val="00FC5F6E"/>
    <w:rsid w:val="00FC63AE"/>
    <w:rsid w:val="00FC6433"/>
    <w:rsid w:val="00FD1D65"/>
    <w:rsid w:val="00FD5E36"/>
    <w:rsid w:val="00FE0132"/>
    <w:rsid w:val="00FE0612"/>
    <w:rsid w:val="00FE137C"/>
    <w:rsid w:val="00FE503E"/>
    <w:rsid w:val="00FE5510"/>
    <w:rsid w:val="00FF10C9"/>
    <w:rsid w:val="00FF16D7"/>
    <w:rsid w:val="00FF365C"/>
    <w:rsid w:val="00FF414E"/>
    <w:rsid w:val="00FF5A0B"/>
    <w:rsid w:val="00FF5A66"/>
    <w:rsid w:val="00FF78F5"/>
  </w:rsids>
  <w:docVars>
    <w:docVar w:name="__Grammarly_42___1" w:val="H4sIAAAAAAAEAKtWcslP9kxRslIyNDY0NDOxNDUxMDQxNjEwMzdX0lEKTi0uzszPAykwqQUA6OY7cCwAAAA="/>
    <w:docVar w:name="__Grammarly_42____i" w:val="H4sIAAAAAAAEAKtWckksSQxILCpxzi/NK1GyMqwFAAEhoTITAAAA"/>
  </w:docVar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73D002BF-B37F-4558-BA6E-3F2C47F14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link w:val="ListParagraphChar"/>
    <w:uiPriority w:val="34"/>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semiHidden/>
    <w:unhideWhenUsed/>
    <w:rsid w:val="003F4086"/>
    <w:pPr>
      <w:tabs>
        <w:tab w:val="center" w:pos="4513"/>
        <w:tab w:val="right" w:pos="9026"/>
      </w:tabs>
    </w:pPr>
  </w:style>
  <w:style w:type="character" w:customStyle="1" w:styleId="FooterChar">
    <w:name w:val="Footer Char"/>
    <w:link w:val="Footer"/>
    <w:uiPriority w:val="99"/>
    <w:semiHidden/>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customStyle="1" w:styleId="rvts193">
    <w:name w:val="rvts193"/>
    <w:rsid w:val="00F529A1"/>
    <w:rPr>
      <w:shd w:val="clear" w:color="auto" w:fill="FFFFFF"/>
    </w:rPr>
  </w:style>
  <w:style w:type="character" w:customStyle="1" w:styleId="rvts38">
    <w:name w:val="rvts38"/>
    <w:rsid w:val="005E4605"/>
    <w:rPr>
      <w:rFonts w:ascii="Calibri" w:hAnsi="Calibri" w:hint="default"/>
      <w:color w:val="000000"/>
      <w:sz w:val="22"/>
      <w:szCs w:val="22"/>
      <w:shd w:val="clear" w:color="auto" w:fill="FFFFFF"/>
    </w:rPr>
  </w:style>
  <w:style w:type="character" w:styleId="CommentReference">
    <w:name w:val="annotation reference"/>
    <w:basedOn w:val="DefaultParagraphFont"/>
    <w:uiPriority w:val="99"/>
    <w:semiHidden/>
    <w:unhideWhenUsed/>
    <w:rsid w:val="00E16646"/>
    <w:rPr>
      <w:sz w:val="16"/>
      <w:szCs w:val="16"/>
    </w:rPr>
  </w:style>
  <w:style w:type="paragraph" w:styleId="CommentText">
    <w:name w:val="annotation text"/>
    <w:basedOn w:val="Normal"/>
    <w:link w:val="CommentTextChar"/>
    <w:uiPriority w:val="99"/>
    <w:semiHidden/>
    <w:unhideWhenUsed/>
    <w:rsid w:val="00E16646"/>
  </w:style>
  <w:style w:type="character" w:customStyle="1" w:styleId="CommentTextChar">
    <w:name w:val="Comment Text Char"/>
    <w:basedOn w:val="DefaultParagraphFont"/>
    <w:link w:val="CommentText"/>
    <w:uiPriority w:val="99"/>
    <w:semiHidden/>
    <w:rsid w:val="00E16646"/>
    <w:rPr>
      <w:rFonts w:ascii="Verdana" w:hAnsi="Verdana"/>
      <w:lang w:val="en-GB"/>
    </w:rPr>
  </w:style>
  <w:style w:type="paragraph" w:styleId="CommentSubject">
    <w:name w:val="annotation subject"/>
    <w:basedOn w:val="CommentText"/>
    <w:next w:val="CommentText"/>
    <w:link w:val="CommentSubjectChar"/>
    <w:uiPriority w:val="99"/>
    <w:semiHidden/>
    <w:unhideWhenUsed/>
    <w:rsid w:val="00E16646"/>
    <w:rPr>
      <w:b/>
      <w:bCs/>
    </w:rPr>
  </w:style>
  <w:style w:type="character" w:customStyle="1" w:styleId="CommentSubjectChar">
    <w:name w:val="Comment Subject Char"/>
    <w:basedOn w:val="CommentTextChar"/>
    <w:link w:val="CommentSubject"/>
    <w:uiPriority w:val="99"/>
    <w:semiHidden/>
    <w:rsid w:val="00E16646"/>
    <w:rPr>
      <w:rFonts w:ascii="Verdana" w:hAnsi="Verdana"/>
      <w:b/>
      <w:bCs/>
      <w:lang w:val="en-GB"/>
    </w:rPr>
  </w:style>
  <w:style w:type="paragraph" w:styleId="BalloonText">
    <w:name w:val="Balloon Text"/>
    <w:basedOn w:val="Normal"/>
    <w:link w:val="BalloonTextChar"/>
    <w:unhideWhenUsed/>
    <w:rsid w:val="00E16646"/>
    <w:rPr>
      <w:rFonts w:ascii="Tahoma" w:hAnsi="Tahoma" w:cs="Tahoma"/>
      <w:sz w:val="16"/>
      <w:szCs w:val="16"/>
    </w:rPr>
  </w:style>
  <w:style w:type="character" w:customStyle="1" w:styleId="BalloonTextChar">
    <w:name w:val="Balloon Text Char"/>
    <w:basedOn w:val="DefaultParagraphFont"/>
    <w:link w:val="BalloonText"/>
    <w:rsid w:val="00E16646"/>
    <w:rPr>
      <w:rFonts w:ascii="Tahoma" w:hAnsi="Tahoma" w:cs="Tahoma"/>
      <w:sz w:val="16"/>
      <w:szCs w:val="16"/>
      <w:lang w:val="en-GB"/>
    </w:rPr>
  </w:style>
  <w:style w:type="character" w:styleId="PlaceholderText">
    <w:name w:val="Placeholder Text"/>
    <w:basedOn w:val="DefaultParagraphFont"/>
    <w:uiPriority w:val="99"/>
    <w:semiHidden/>
    <w:rsid w:val="0024197C"/>
    <w:rPr>
      <w:color w:val="808080"/>
    </w:rPr>
  </w:style>
  <w:style w:type="paragraph" w:styleId="NoSpacing">
    <w:name w:val="No Spacing"/>
    <w:uiPriority w:val="1"/>
    <w:qFormat/>
    <w:rsid w:val="00CF0942"/>
    <w:rPr>
      <w:rFonts w:ascii="Calibri" w:eastAsia="Calibri" w:hAnsi="Calibri"/>
      <w:sz w:val="22"/>
      <w:szCs w:val="22"/>
    </w:rPr>
  </w:style>
  <w:style w:type="character" w:customStyle="1" w:styleId="ListParagraphChar">
    <w:name w:val="List Paragraph Char"/>
    <w:link w:val="ListParagraph"/>
    <w:uiPriority w:val="34"/>
    <w:rsid w:val="003451E0"/>
    <w:rPr>
      <w:rFonts w:ascii="Calibri" w:eastAsia="Calibri" w:hAnsi="Calibri" w:cs="Arial"/>
      <w:sz w:val="22"/>
      <w:szCs w:val="22"/>
    </w:rPr>
  </w:style>
  <w:style w:type="table" w:styleId="LightShadingAccent1">
    <w:name w:val="Light Shading Accent 1"/>
    <w:basedOn w:val="TableNormal"/>
    <w:uiPriority w:val="60"/>
    <w:rsid w:val="00EC5A8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EC5A8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ExperienceBlockCharChar">
    <w:name w:val="Experience_Block Char Char"/>
    <w:basedOn w:val="DefaultParagraphFont"/>
    <w:rsid w:val="003456B6"/>
    <w:rPr>
      <w:rFonts w:ascii="Verdana" w:hAnsi="Verdana"/>
      <w:noProof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https://rdxfootmark.naukri.com/v2/track/openCv?trackingInfo=5297f0a2df1bc3e3a6c9446d5f9a6a94134f530e18705c4458440321091b5b581200190210415c5c084356014b4450530401195c1333471b1b1115465c550c584a011503504e1c180c571833471b1b0212405e411b091351504f54671e1a4f03434e1008135212405d0c0e561f475d150613400c5b01584b130f435611155c0b085249100917110d531b045d4340010d1307154450550c594f0144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B44BB-A95D-426C-AB27-E86F297F7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3557</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USER</vt:lpstr>
    </vt:vector>
  </TitlesOfParts>
  <Company>by adguard</Company>
  <LinksUpToDate>false</LinksUpToDate>
  <CharactersWithSpaces>23785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Kavitha Bezawada</dc:creator>
  <cp:lastModifiedBy>Bezawada, Kavitha</cp:lastModifiedBy>
  <cp:revision>2</cp:revision>
  <cp:lastPrinted>2007-09-21T04:19:00Z</cp:lastPrinted>
  <dcterms:created xsi:type="dcterms:W3CDTF">2020-12-02T13:21:00Z</dcterms:created>
  <dcterms:modified xsi:type="dcterms:W3CDTF">2020-12-02T13:21:00Z</dcterms:modified>
</cp:coreProperties>
</file>