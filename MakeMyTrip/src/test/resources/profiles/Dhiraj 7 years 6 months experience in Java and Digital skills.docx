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80A" w:rsidRPr="00A72A79" w:rsidRDefault="00BF580A" w:rsidP="009246E1">
      <w:pPr>
        <w:pStyle w:val="NoSpacing"/>
        <w:tabs>
          <w:tab w:val="left" w:pos="810"/>
        </w:tabs>
        <w:rPr>
          <w:lang w:val="es-MX"/>
        </w:rPr>
      </w:pPr>
    </w:p>
    <w:p w:rsidR="00E273B5" w:rsidRPr="00A72A79" w:rsidRDefault="002F4BB3" w:rsidP="00E273B5">
      <w:pPr>
        <w:jc w:val="center"/>
        <w:rPr>
          <w:rFonts w:ascii="Cambria" w:hAnsi="Cambria" w:cs="Tahoma"/>
          <w:b/>
          <w:bCs/>
          <w:color w:val="000000"/>
          <w:sz w:val="20"/>
          <w:szCs w:val="20"/>
        </w:rPr>
      </w:pPr>
      <w:r>
        <w:rPr>
          <w:rFonts w:ascii="Cambria" w:hAnsi="Cambria" w:cs="Tahoma"/>
          <w:b/>
          <w:bCs/>
          <w:color w:val="000000"/>
          <w:sz w:val="20"/>
          <w:szCs w:val="20"/>
        </w:rPr>
        <w:t>Dhiraj kumar roy</w:t>
      </w:r>
    </w:p>
    <w:p w:rsidR="00680D2D" w:rsidRPr="00A72A79" w:rsidRDefault="00E273B5" w:rsidP="00276D05">
      <w:pPr>
        <w:tabs>
          <w:tab w:val="left" w:pos="3624"/>
          <w:tab w:val="left" w:pos="6061"/>
        </w:tabs>
        <w:spacing w:after="0"/>
        <w:rPr>
          <w:rFonts w:ascii="Cambria" w:hAnsi="Cambria" w:cs="Tahoma"/>
          <w:b/>
          <w:bCs/>
          <w:color w:val="000000"/>
          <w:sz w:val="20"/>
          <w:szCs w:val="20"/>
        </w:rPr>
      </w:pPr>
      <w:r w:rsidRPr="00A72A79">
        <w:rPr>
          <w:rFonts w:ascii="Cambria" w:hAnsi="Cambria" w:cs="Tahoma"/>
          <w:b/>
          <w:bCs/>
          <w:color w:val="000000"/>
          <w:sz w:val="20"/>
          <w:szCs w:val="20"/>
        </w:rPr>
        <w:t xml:space="preserve">Email: </w:t>
      </w:r>
      <w:r w:rsidR="00CC7246" w:rsidRPr="00A72A79">
        <w:rPr>
          <w:rFonts w:ascii="Cambria" w:hAnsi="Cambria" w:cs="Tahoma"/>
          <w:b/>
          <w:bCs/>
          <w:color w:val="000000"/>
          <w:sz w:val="20"/>
          <w:szCs w:val="20"/>
        </w:rPr>
        <w:t xml:space="preserve"> </w:t>
      </w:r>
      <w:r w:rsidR="00677264" w:rsidRPr="00A72A79">
        <w:rPr>
          <w:rFonts w:ascii="Cambria" w:hAnsi="Cambria" w:cs="Tahoma"/>
          <w:b/>
          <w:bCs/>
          <w:color w:val="000000"/>
          <w:sz w:val="20"/>
          <w:szCs w:val="20"/>
        </w:rPr>
        <w:t>dhiraj.kr79@gmail.com</w:t>
      </w:r>
      <w:r w:rsidR="00ED1247">
        <w:rPr>
          <w:rFonts w:ascii="Cambria" w:hAnsi="Cambria" w:cs="Tahoma"/>
          <w:b/>
          <w:bCs/>
          <w:color w:val="000000"/>
          <w:sz w:val="20"/>
          <w:szCs w:val="20"/>
        </w:rPr>
        <w:tab/>
      </w:r>
      <w:r w:rsidR="0009496D">
        <w:rPr>
          <w:rFonts w:ascii="Cambria" w:hAnsi="Cambria" w:cs="Tahoma"/>
          <w:b/>
          <w:bCs/>
          <w:color w:val="000000"/>
          <w:sz w:val="20"/>
          <w:szCs w:val="20"/>
        </w:rPr>
        <w:tab/>
      </w:r>
    </w:p>
    <w:p w:rsidR="004A010E" w:rsidRDefault="00D7035D" w:rsidP="00276D05">
      <w:pPr>
        <w:tabs>
          <w:tab w:val="center" w:pos="4680"/>
        </w:tabs>
        <w:spacing w:after="0"/>
        <w:rPr>
          <w:rFonts w:ascii="Cambria" w:hAnsi="Cambria" w:cs="Tahoma"/>
          <w:b/>
          <w:bCs/>
          <w:color w:val="000000"/>
          <w:sz w:val="20"/>
          <w:szCs w:val="20"/>
        </w:rPr>
      </w:pPr>
      <w:r>
        <w:rPr>
          <w:rFonts w:ascii="Cambria" w:hAnsi="Cambria" w:cs="Tahoma"/>
          <w:b/>
          <w:bCs/>
          <w:color w:val="000000"/>
          <w:sz w:val="20"/>
          <w:szCs w:val="20"/>
        </w:rPr>
        <w:t>Mob</w:t>
      </w:r>
      <w:r w:rsidR="00E273B5" w:rsidRPr="00A72A79">
        <w:rPr>
          <w:rFonts w:ascii="Cambria" w:hAnsi="Cambria" w:cs="Tahoma"/>
          <w:b/>
          <w:bCs/>
          <w:color w:val="000000"/>
          <w:sz w:val="20"/>
          <w:szCs w:val="20"/>
        </w:rPr>
        <w:t xml:space="preserve"> : </w:t>
      </w:r>
      <w:r w:rsidR="009F5509">
        <w:rPr>
          <w:rFonts w:ascii="Cambria" w:hAnsi="Cambria" w:cs="Tahoma"/>
          <w:b/>
          <w:bCs/>
          <w:color w:val="000000"/>
          <w:sz w:val="20"/>
          <w:szCs w:val="20"/>
        </w:rPr>
        <w:t xml:space="preserve"> </w:t>
      </w:r>
      <w:r w:rsidR="001723B5">
        <w:rPr>
          <w:rFonts w:ascii="Cambria" w:hAnsi="Cambria" w:cs="Tahoma"/>
          <w:b/>
          <w:bCs/>
          <w:color w:val="000000"/>
          <w:sz w:val="20"/>
          <w:szCs w:val="20"/>
        </w:rPr>
        <w:t xml:space="preserve"> </w:t>
      </w:r>
      <w:r w:rsidR="00E74365">
        <w:rPr>
          <w:rFonts w:ascii="Cambria" w:hAnsi="Cambria" w:cs="Tahoma"/>
          <w:b/>
          <w:bCs/>
          <w:color w:val="000000"/>
          <w:sz w:val="20"/>
          <w:szCs w:val="20"/>
        </w:rPr>
        <w:t xml:space="preserve"> </w:t>
      </w:r>
      <w:r w:rsidR="00E273B5" w:rsidRPr="00A72A79">
        <w:rPr>
          <w:rFonts w:ascii="Cambria" w:hAnsi="Cambria" w:cs="Tahoma"/>
          <w:b/>
          <w:bCs/>
          <w:color w:val="000000"/>
          <w:sz w:val="20"/>
          <w:szCs w:val="20"/>
        </w:rPr>
        <w:t>+91- 8618542472</w:t>
      </w:r>
      <w:r w:rsidR="00033BB2">
        <w:rPr>
          <w:rFonts w:ascii="Cambria" w:hAnsi="Cambria" w:cs="Tahoma"/>
          <w:b/>
          <w:bCs/>
          <w:color w:val="000000"/>
          <w:sz w:val="20"/>
          <w:szCs w:val="20"/>
        </w:rPr>
        <w:tab/>
      </w:r>
    </w:p>
    <w:p w:rsidR="00AD1385" w:rsidRPr="00A72A79" w:rsidRDefault="00F71FAA" w:rsidP="00276D05">
      <w:pPr>
        <w:spacing w:after="0"/>
        <w:rPr>
          <w:rFonts w:ascii="Cambria" w:hAnsi="Cambria" w:cs="Tahoma"/>
          <w:b/>
          <w:bCs/>
          <w:color w:val="000000"/>
          <w:sz w:val="20"/>
          <w:szCs w:val="20"/>
        </w:rPr>
      </w:pPr>
      <w:r>
        <w:rPr>
          <w:rFonts w:ascii="Cambria" w:hAnsi="Cambria" w:cs="Tahoma"/>
          <w:b/>
          <w:bCs/>
          <w:color w:val="000000"/>
          <w:sz w:val="20"/>
          <w:szCs w:val="20"/>
        </w:rPr>
        <w:t xml:space="preserve">Alt No  </w:t>
      </w:r>
      <w:r w:rsidR="00565F17">
        <w:rPr>
          <w:rFonts w:ascii="Cambria" w:hAnsi="Cambria" w:cs="Tahoma"/>
          <w:b/>
          <w:bCs/>
          <w:color w:val="000000"/>
          <w:sz w:val="20"/>
          <w:szCs w:val="20"/>
        </w:rPr>
        <w:t>&amp; WhatsApp No</w:t>
      </w:r>
      <w:r w:rsidR="00C83364">
        <w:rPr>
          <w:rFonts w:ascii="Cambria" w:hAnsi="Cambria" w:cs="Tahoma"/>
          <w:b/>
          <w:bCs/>
          <w:color w:val="000000"/>
          <w:sz w:val="20"/>
          <w:szCs w:val="20"/>
        </w:rPr>
        <w:t xml:space="preserve">:   </w:t>
      </w:r>
      <w:r w:rsidR="00AD1385">
        <w:rPr>
          <w:rFonts w:ascii="Cambria" w:hAnsi="Cambria" w:cs="Tahoma"/>
          <w:b/>
          <w:bCs/>
          <w:color w:val="000000"/>
          <w:sz w:val="20"/>
          <w:szCs w:val="20"/>
        </w:rPr>
        <w:t>+</w:t>
      </w:r>
      <w:r w:rsidR="004F1464">
        <w:rPr>
          <w:rFonts w:ascii="Cambria" w:hAnsi="Cambria" w:cs="Tahoma"/>
          <w:b/>
          <w:bCs/>
          <w:color w:val="000000"/>
          <w:sz w:val="20"/>
          <w:szCs w:val="20"/>
        </w:rPr>
        <w:t xml:space="preserve">91- </w:t>
      </w:r>
      <w:r w:rsidR="00AD1385">
        <w:rPr>
          <w:rFonts w:ascii="Cambria" w:hAnsi="Cambria" w:cs="Tahoma"/>
          <w:b/>
          <w:bCs/>
          <w:color w:val="000000"/>
          <w:sz w:val="20"/>
          <w:szCs w:val="20"/>
        </w:rPr>
        <w:t>7829346520</w:t>
      </w:r>
      <w:r w:rsidR="00565F17">
        <w:rPr>
          <w:rFonts w:ascii="Cambria" w:hAnsi="Cambria" w:cs="Tahoma"/>
          <w:b/>
          <w:bCs/>
          <w:color w:val="000000"/>
          <w:sz w:val="20"/>
          <w:szCs w:val="20"/>
        </w:rPr>
        <w:t xml:space="preserve"> </w:t>
      </w:r>
    </w:p>
    <w:p w:rsidR="00E273B5" w:rsidRPr="00A72A79" w:rsidRDefault="00882E1C" w:rsidP="00B8687B">
      <w:pPr>
        <w:tabs>
          <w:tab w:val="left" w:pos="5507"/>
        </w:tabs>
        <w:rPr>
          <w:rFonts w:ascii="Tahoma" w:hAnsi="Tahoma" w:cs="Tahoma"/>
          <w:b/>
          <w:bCs/>
          <w:color w:val="000000"/>
        </w:rPr>
      </w:pPr>
      <w:r w:rsidRPr="00882E1C">
        <w:rPr>
          <w:noProof/>
        </w:rPr>
        <w:pict>
          <v:line id=" 2" o:spid="_x0000_s1027" style="position:absolute;flip:y;z-index:251657728;visibility:visible" from="0,2.8pt" to="51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" strokeweight=".26mm">
            <v:stroke joinstyle="miter" endcap="square"/>
            <o:lock v:ext="edit" shapetype="f"/>
          </v:line>
        </w:pict>
      </w:r>
      <w:r w:rsidR="00E273B5" w:rsidRPr="00A72A79">
        <w:t xml:space="preserve">      </w:t>
      </w:r>
      <w:r w:rsidR="00B8687B">
        <w:tab/>
      </w:r>
    </w:p>
    <w:p w:rsidR="00E273B5" w:rsidRPr="00A72A79" w:rsidRDefault="00E273B5" w:rsidP="00E273B5">
      <w:pPr>
        <w:rPr>
          <w:rFonts w:ascii="Tahoma" w:hAnsi="Tahoma" w:cs="Tahoma"/>
          <w:color w:val="000000"/>
          <w:sz w:val="20"/>
          <w:szCs w:val="20"/>
        </w:rPr>
      </w:pPr>
      <w:r w:rsidRPr="00A72A79">
        <w:rPr>
          <w:rFonts w:ascii="Tahoma" w:hAnsi="Tahoma" w:cs="Tahoma"/>
          <w:b/>
          <w:sz w:val="20"/>
          <w:szCs w:val="20"/>
          <w:shd w:val="clear" w:color="auto" w:fill="C0C0C0"/>
        </w:rPr>
        <w:t xml:space="preserve">OBJECTIVE: </w:t>
      </w:r>
      <w:r w:rsidRPr="00A72A79">
        <w:rPr>
          <w:rFonts w:ascii="Tahoma" w:hAnsi="Tahoma" w:cs="Tahoma"/>
          <w:b/>
          <w:sz w:val="20"/>
          <w:szCs w:val="20"/>
          <w:shd w:val="clear" w:color="auto" w:fill="C0C0C0"/>
        </w:rPr>
        <w:tab/>
      </w:r>
      <w:r w:rsidRPr="00A72A79">
        <w:rPr>
          <w:rFonts w:ascii="Tahoma" w:hAnsi="Tahoma" w:cs="Tahoma"/>
          <w:b/>
          <w:sz w:val="20"/>
          <w:szCs w:val="20"/>
          <w:shd w:val="clear" w:color="auto" w:fill="C0C0C0"/>
        </w:rPr>
        <w:tab/>
      </w:r>
      <w:r w:rsidRPr="00A72A79">
        <w:rPr>
          <w:rFonts w:ascii="Tahoma" w:hAnsi="Tahoma" w:cs="Tahoma"/>
          <w:b/>
          <w:sz w:val="20"/>
          <w:szCs w:val="20"/>
          <w:shd w:val="clear" w:color="auto" w:fill="C0C0C0"/>
        </w:rPr>
        <w:tab/>
      </w:r>
      <w:r w:rsidRPr="00A72A79">
        <w:rPr>
          <w:rFonts w:ascii="Tahoma" w:hAnsi="Tahoma" w:cs="Tahoma"/>
          <w:b/>
          <w:sz w:val="20"/>
          <w:szCs w:val="20"/>
          <w:shd w:val="clear" w:color="auto" w:fill="C0C0C0"/>
        </w:rPr>
        <w:tab/>
      </w:r>
      <w:r w:rsidRPr="00A72A79">
        <w:rPr>
          <w:rFonts w:ascii="Tahoma" w:hAnsi="Tahoma" w:cs="Tahoma"/>
          <w:b/>
          <w:sz w:val="20"/>
          <w:szCs w:val="20"/>
          <w:shd w:val="clear" w:color="auto" w:fill="C0C0C0"/>
        </w:rPr>
        <w:tab/>
      </w:r>
      <w:r w:rsidRPr="00A72A79">
        <w:rPr>
          <w:rFonts w:ascii="Tahoma" w:hAnsi="Tahoma" w:cs="Tahoma"/>
          <w:b/>
          <w:sz w:val="20"/>
          <w:szCs w:val="20"/>
          <w:shd w:val="clear" w:color="auto" w:fill="C0C0C0"/>
        </w:rPr>
        <w:tab/>
      </w:r>
      <w:r w:rsidRPr="00A72A79">
        <w:rPr>
          <w:rFonts w:ascii="Tahoma" w:hAnsi="Tahoma" w:cs="Tahoma"/>
          <w:b/>
          <w:sz w:val="20"/>
          <w:szCs w:val="20"/>
          <w:shd w:val="clear" w:color="auto" w:fill="C0C0C0"/>
        </w:rPr>
        <w:tab/>
      </w:r>
      <w:r w:rsidRPr="00A72A79">
        <w:rPr>
          <w:rFonts w:ascii="Tahoma" w:hAnsi="Tahoma" w:cs="Tahoma"/>
          <w:b/>
          <w:sz w:val="20"/>
          <w:szCs w:val="20"/>
          <w:shd w:val="clear" w:color="auto" w:fill="C0C0C0"/>
        </w:rPr>
        <w:tab/>
      </w:r>
      <w:r w:rsidRPr="00A72A79">
        <w:rPr>
          <w:rFonts w:ascii="Tahoma" w:hAnsi="Tahoma" w:cs="Tahoma"/>
          <w:b/>
          <w:sz w:val="20"/>
          <w:szCs w:val="20"/>
          <w:shd w:val="clear" w:color="auto" w:fill="C0C0C0"/>
        </w:rPr>
        <w:tab/>
      </w:r>
      <w:r w:rsidRPr="00A72A79">
        <w:rPr>
          <w:rFonts w:ascii="Tahoma" w:hAnsi="Tahoma" w:cs="Tahoma"/>
          <w:b/>
          <w:sz w:val="20"/>
          <w:szCs w:val="20"/>
          <w:shd w:val="clear" w:color="auto" w:fill="C0C0C0"/>
        </w:rPr>
        <w:tab/>
      </w:r>
      <w:r w:rsidRPr="00A72A79">
        <w:rPr>
          <w:rFonts w:ascii="Tahoma" w:hAnsi="Tahoma" w:cs="Tahoma"/>
          <w:b/>
          <w:sz w:val="20"/>
          <w:szCs w:val="20"/>
          <w:shd w:val="clear" w:color="auto" w:fill="C0C0C0"/>
        </w:rPr>
        <w:tab/>
      </w:r>
      <w:r w:rsidR="000753B4" w:rsidRPr="00A72A79">
        <w:rPr>
          <w:rFonts w:ascii="Tahoma" w:hAnsi="Tahoma" w:cs="Tahoma"/>
          <w:b/>
          <w:sz w:val="20"/>
          <w:szCs w:val="20"/>
          <w:shd w:val="clear" w:color="auto" w:fill="C0C0C0"/>
        </w:rPr>
        <w:t xml:space="preserve">  </w:t>
      </w:r>
      <w:r w:rsidR="00676461" w:rsidRPr="00A72A79">
        <w:rPr>
          <w:rFonts w:ascii="Tahoma" w:hAnsi="Tahoma" w:cs="Tahoma"/>
          <w:b/>
          <w:sz w:val="20"/>
          <w:szCs w:val="20"/>
          <w:shd w:val="clear" w:color="auto" w:fill="C0C0C0"/>
        </w:rPr>
        <w:t xml:space="preserve">   </w:t>
      </w:r>
      <w:r w:rsidRPr="00A72A79">
        <w:rPr>
          <w:rFonts w:ascii="Tahoma" w:hAnsi="Tahoma" w:cs="Tahoma"/>
          <w:b/>
          <w:sz w:val="20"/>
          <w:szCs w:val="20"/>
          <w:shd w:val="clear" w:color="auto" w:fill="C0C0C0"/>
        </w:rPr>
        <w:tab/>
      </w:r>
    </w:p>
    <w:p w:rsidR="00E273B5" w:rsidRPr="00A72A79" w:rsidRDefault="00E273B5" w:rsidP="00E273B5">
      <w:pPr>
        <w:rPr>
          <w:rFonts w:ascii="Cambria" w:hAnsi="Cambria" w:cs="Tahoma"/>
          <w:b/>
          <w:color w:val="000000"/>
          <w:sz w:val="20"/>
          <w:szCs w:val="20"/>
        </w:rPr>
      </w:pPr>
      <w:r w:rsidRPr="00A72A79">
        <w:rPr>
          <w:rFonts w:ascii="Cambria" w:hAnsi="Cambria" w:cs="Tahoma"/>
          <w:b/>
          <w:color w:val="000000"/>
          <w:sz w:val="20"/>
          <w:szCs w:val="20"/>
        </w:rPr>
        <w:t>To seek a challenging position in software development,</w:t>
      </w:r>
      <w:r w:rsidR="00C43BB1" w:rsidRPr="00A72A79">
        <w:rPr>
          <w:rFonts w:ascii="Cambria" w:hAnsi="Cambria" w:cs="Tahoma"/>
          <w:b/>
          <w:color w:val="000000"/>
          <w:sz w:val="20"/>
          <w:szCs w:val="20"/>
        </w:rPr>
        <w:t xml:space="preserve"> </w:t>
      </w:r>
      <w:r w:rsidRPr="00A72A79">
        <w:rPr>
          <w:rFonts w:ascii="Cambria" w:hAnsi="Cambria" w:cs="Tahoma"/>
          <w:b/>
          <w:color w:val="000000"/>
          <w:sz w:val="20"/>
          <w:szCs w:val="20"/>
        </w:rPr>
        <w:t>apply my</w:t>
      </w:r>
      <w:r w:rsidR="00E03C78">
        <w:rPr>
          <w:rFonts w:ascii="Cambria" w:hAnsi="Cambria" w:cs="Tahoma"/>
          <w:b/>
          <w:color w:val="000000"/>
          <w:sz w:val="20"/>
          <w:szCs w:val="20"/>
        </w:rPr>
        <w:t xml:space="preserve"> </w:t>
      </w:r>
      <w:r w:rsidRPr="00A72A79">
        <w:rPr>
          <w:rFonts w:ascii="Cambria" w:hAnsi="Cambria" w:cs="Tahoma"/>
          <w:b/>
          <w:color w:val="000000"/>
          <w:sz w:val="20"/>
          <w:szCs w:val="20"/>
        </w:rPr>
        <w:t xml:space="preserve"> knowledge and </w:t>
      </w:r>
      <w:r w:rsidR="00231C00">
        <w:rPr>
          <w:rFonts w:ascii="Cambria" w:hAnsi="Cambria" w:cs="Tahoma"/>
          <w:b/>
          <w:color w:val="000000"/>
          <w:sz w:val="20"/>
          <w:szCs w:val="20"/>
        </w:rPr>
        <w:t xml:space="preserve"> </w:t>
      </w:r>
      <w:r w:rsidRPr="00A72A79">
        <w:rPr>
          <w:rFonts w:ascii="Cambria" w:hAnsi="Cambria" w:cs="Tahoma"/>
          <w:b/>
          <w:color w:val="000000"/>
          <w:sz w:val="20"/>
          <w:szCs w:val="20"/>
        </w:rPr>
        <w:t>skills, learn new technologies and concepts,</w:t>
      </w:r>
      <w:r w:rsidR="005D6405" w:rsidRPr="00A72A79">
        <w:rPr>
          <w:rFonts w:ascii="Cambria" w:hAnsi="Cambria" w:cs="Tahoma"/>
          <w:b/>
          <w:color w:val="000000"/>
          <w:sz w:val="20"/>
          <w:szCs w:val="20"/>
        </w:rPr>
        <w:t xml:space="preserve"> </w:t>
      </w:r>
      <w:r w:rsidR="003150FA" w:rsidRPr="00A72A79">
        <w:rPr>
          <w:rFonts w:ascii="Cambria" w:hAnsi="Cambria" w:cs="Tahoma"/>
          <w:b/>
          <w:color w:val="000000"/>
          <w:sz w:val="20"/>
          <w:szCs w:val="20"/>
        </w:rPr>
        <w:t xml:space="preserve"> </w:t>
      </w:r>
      <w:r w:rsidRPr="00A72A79">
        <w:rPr>
          <w:rFonts w:ascii="Cambria" w:hAnsi="Cambria" w:cs="Tahoma"/>
          <w:b/>
          <w:color w:val="000000"/>
          <w:sz w:val="20"/>
          <w:szCs w:val="20"/>
        </w:rPr>
        <w:t xml:space="preserve"> grow along with the organization.</w:t>
      </w:r>
      <w:r w:rsidR="00C43BB1" w:rsidRPr="00A72A79">
        <w:rPr>
          <w:rFonts w:ascii="Cambria" w:hAnsi="Cambria" w:cs="Tahoma"/>
          <w:b/>
          <w:color w:val="000000"/>
          <w:sz w:val="20"/>
          <w:szCs w:val="20"/>
        </w:rPr>
        <w:t xml:space="preserve"> </w:t>
      </w:r>
      <w:r w:rsidRPr="00A72A79">
        <w:rPr>
          <w:rFonts w:ascii="Cambria" w:hAnsi="Cambria" w:cs="Tahoma"/>
          <w:b/>
          <w:color w:val="000000"/>
          <w:sz w:val="20"/>
          <w:szCs w:val="20"/>
        </w:rPr>
        <w:t>Highly self motivated,</w:t>
      </w:r>
      <w:r w:rsidR="00380088" w:rsidRPr="00A72A79">
        <w:rPr>
          <w:rFonts w:ascii="Cambria" w:hAnsi="Cambria" w:cs="Tahoma"/>
          <w:b/>
          <w:color w:val="000000"/>
          <w:sz w:val="20"/>
          <w:szCs w:val="20"/>
        </w:rPr>
        <w:t xml:space="preserve"> </w:t>
      </w:r>
      <w:r w:rsidRPr="00A72A79">
        <w:rPr>
          <w:rFonts w:ascii="Cambria" w:hAnsi="Cambria" w:cs="Tahoma"/>
          <w:b/>
          <w:color w:val="000000"/>
          <w:sz w:val="20"/>
          <w:szCs w:val="20"/>
        </w:rPr>
        <w:t xml:space="preserve"> goal oriented, professional and committed to pursue</w:t>
      </w:r>
      <w:r w:rsidR="002D05D5" w:rsidRPr="00A72A79">
        <w:rPr>
          <w:rFonts w:ascii="Cambria" w:hAnsi="Cambria" w:cs="Tahoma"/>
          <w:b/>
          <w:color w:val="000000"/>
          <w:sz w:val="20"/>
          <w:szCs w:val="20"/>
        </w:rPr>
        <w:t xml:space="preserve"> </w:t>
      </w:r>
      <w:r w:rsidR="000B380F" w:rsidRPr="00A72A79">
        <w:rPr>
          <w:rFonts w:ascii="Cambria" w:hAnsi="Cambria" w:cs="Tahoma"/>
          <w:b/>
          <w:color w:val="000000"/>
          <w:sz w:val="20"/>
          <w:szCs w:val="20"/>
        </w:rPr>
        <w:t xml:space="preserve"> </w:t>
      </w:r>
      <w:r w:rsidRPr="00A72A79">
        <w:rPr>
          <w:rFonts w:ascii="Cambria" w:hAnsi="Cambria" w:cs="Tahoma"/>
          <w:b/>
          <w:color w:val="000000"/>
          <w:sz w:val="20"/>
          <w:szCs w:val="20"/>
        </w:rPr>
        <w:t>long-term carrier.</w:t>
      </w:r>
    </w:p>
    <w:p w:rsidR="000C4358" w:rsidRPr="00A72A79" w:rsidRDefault="000C4358" w:rsidP="000C4358">
      <w:pPr>
        <w:rPr>
          <w:rFonts w:ascii="Tahoma" w:hAnsi="Tahoma" w:cs="Tahoma"/>
          <w:b/>
          <w:color w:val="000000"/>
          <w:sz w:val="20"/>
          <w:szCs w:val="20"/>
        </w:rPr>
      </w:pPr>
      <w:r w:rsidRPr="00A72A79">
        <w:rPr>
          <w:rFonts w:ascii="Tahoma" w:hAnsi="Tahoma" w:cs="Tahoma"/>
          <w:b/>
          <w:sz w:val="20"/>
          <w:szCs w:val="20"/>
          <w:shd w:val="clear" w:color="auto" w:fill="C0C0C0"/>
        </w:rPr>
        <w:t xml:space="preserve">Experience Summary:     </w:t>
      </w:r>
      <w:r w:rsidRPr="00A72A79">
        <w:rPr>
          <w:rFonts w:ascii="Tahoma" w:hAnsi="Tahoma" w:cs="Tahoma"/>
          <w:b/>
          <w:sz w:val="20"/>
          <w:szCs w:val="20"/>
          <w:shd w:val="clear" w:color="auto" w:fill="C0C0C0"/>
        </w:rPr>
        <w:tab/>
      </w:r>
      <w:r w:rsidRPr="00A72A79">
        <w:rPr>
          <w:rFonts w:ascii="Tahoma" w:hAnsi="Tahoma" w:cs="Tahoma"/>
          <w:b/>
          <w:sz w:val="20"/>
          <w:szCs w:val="20"/>
          <w:shd w:val="clear" w:color="auto" w:fill="C0C0C0"/>
        </w:rPr>
        <w:tab/>
      </w:r>
      <w:r w:rsidRPr="00A72A79">
        <w:rPr>
          <w:rFonts w:ascii="Tahoma" w:hAnsi="Tahoma" w:cs="Tahoma"/>
          <w:b/>
          <w:sz w:val="20"/>
          <w:szCs w:val="20"/>
          <w:shd w:val="clear" w:color="auto" w:fill="C0C0C0"/>
        </w:rPr>
        <w:tab/>
      </w:r>
      <w:r w:rsidRPr="00A72A79">
        <w:rPr>
          <w:rFonts w:ascii="Tahoma" w:hAnsi="Tahoma" w:cs="Tahoma"/>
          <w:b/>
          <w:sz w:val="20"/>
          <w:szCs w:val="20"/>
          <w:shd w:val="clear" w:color="auto" w:fill="C0C0C0"/>
        </w:rPr>
        <w:tab/>
      </w:r>
      <w:r w:rsidRPr="00A72A79">
        <w:rPr>
          <w:rFonts w:ascii="Tahoma" w:hAnsi="Tahoma" w:cs="Tahoma"/>
          <w:b/>
          <w:sz w:val="20"/>
          <w:szCs w:val="20"/>
          <w:shd w:val="clear" w:color="auto" w:fill="C0C0C0"/>
        </w:rPr>
        <w:tab/>
      </w:r>
      <w:r w:rsidRPr="00A72A79">
        <w:rPr>
          <w:rFonts w:ascii="Tahoma" w:hAnsi="Tahoma" w:cs="Tahoma"/>
          <w:b/>
          <w:sz w:val="20"/>
          <w:szCs w:val="20"/>
          <w:shd w:val="clear" w:color="auto" w:fill="C0C0C0"/>
        </w:rPr>
        <w:tab/>
      </w:r>
      <w:r w:rsidRPr="00A72A79">
        <w:rPr>
          <w:rFonts w:ascii="Tahoma" w:hAnsi="Tahoma" w:cs="Tahoma"/>
          <w:b/>
          <w:sz w:val="20"/>
          <w:szCs w:val="20"/>
          <w:shd w:val="clear" w:color="auto" w:fill="C0C0C0"/>
        </w:rPr>
        <w:tab/>
      </w:r>
      <w:r w:rsidRPr="00A72A79">
        <w:rPr>
          <w:rFonts w:ascii="Tahoma" w:hAnsi="Tahoma" w:cs="Tahoma"/>
          <w:b/>
          <w:sz w:val="20"/>
          <w:szCs w:val="20"/>
          <w:shd w:val="clear" w:color="auto" w:fill="C0C0C0"/>
        </w:rPr>
        <w:tab/>
      </w:r>
      <w:r w:rsidRPr="00A72A79">
        <w:rPr>
          <w:rFonts w:ascii="Tahoma" w:hAnsi="Tahoma" w:cs="Tahoma"/>
          <w:b/>
          <w:sz w:val="20"/>
          <w:szCs w:val="20"/>
          <w:shd w:val="clear" w:color="auto" w:fill="C0C0C0"/>
        </w:rPr>
        <w:tab/>
      </w:r>
      <w:r w:rsidR="000753B4" w:rsidRPr="00A72A79">
        <w:rPr>
          <w:rFonts w:ascii="Tahoma" w:hAnsi="Tahoma" w:cs="Tahoma"/>
          <w:b/>
          <w:sz w:val="20"/>
          <w:szCs w:val="20"/>
          <w:shd w:val="clear" w:color="auto" w:fill="C0C0C0"/>
        </w:rPr>
        <w:t xml:space="preserve">    </w:t>
      </w:r>
      <w:r w:rsidR="00676461" w:rsidRPr="00A72A79">
        <w:rPr>
          <w:rFonts w:ascii="Tahoma" w:hAnsi="Tahoma" w:cs="Tahoma"/>
          <w:b/>
          <w:sz w:val="20"/>
          <w:szCs w:val="20"/>
          <w:shd w:val="clear" w:color="auto" w:fill="C0C0C0"/>
        </w:rPr>
        <w:t xml:space="preserve">   </w:t>
      </w:r>
      <w:r w:rsidRPr="00A72A79">
        <w:rPr>
          <w:rFonts w:ascii="Tahoma" w:hAnsi="Tahoma" w:cs="Tahoma"/>
          <w:b/>
          <w:sz w:val="20"/>
          <w:szCs w:val="20"/>
          <w:shd w:val="clear" w:color="auto" w:fill="C0C0C0"/>
        </w:rPr>
        <w:tab/>
      </w:r>
    </w:p>
    <w:p w:rsidR="00623C48" w:rsidRPr="00A72A79" w:rsidRDefault="00CF757A" w:rsidP="00623C48">
      <w:pPr>
        <w:pStyle w:val="Header"/>
        <w:tabs>
          <w:tab w:val="left" w:pos="720"/>
        </w:tabs>
        <w:spacing w:before="40" w:after="40"/>
        <w:jc w:val="both"/>
        <w:rPr>
          <w:rFonts w:ascii="Cambria" w:hAnsi="Cambria" w:cs="Tahoma"/>
          <w:b/>
          <w:color w:val="000000"/>
          <w:sz w:val="20"/>
          <w:szCs w:val="20"/>
        </w:rPr>
      </w:pPr>
      <w:r>
        <w:rPr>
          <w:rFonts w:ascii="Cambria" w:hAnsi="Cambria" w:cs="Tahoma"/>
          <w:b/>
          <w:color w:val="000000"/>
          <w:sz w:val="20"/>
          <w:szCs w:val="20"/>
          <w:lang w:val="en-IN"/>
        </w:rPr>
        <w:t xml:space="preserve">7.5 </w:t>
      </w:r>
      <w:r w:rsidR="00623C48" w:rsidRPr="00A72A79">
        <w:rPr>
          <w:rFonts w:ascii="Cambria" w:hAnsi="Cambria" w:cs="Tahoma"/>
          <w:b/>
          <w:color w:val="000000"/>
          <w:sz w:val="20"/>
          <w:szCs w:val="20"/>
          <w:lang w:val="en-IN"/>
        </w:rPr>
        <w:t>years experience</w:t>
      </w:r>
      <w:r w:rsidR="00623C48" w:rsidRPr="00A72A79">
        <w:rPr>
          <w:rFonts w:ascii="Cambria" w:hAnsi="Cambria" w:cs="Tahoma"/>
          <w:b/>
          <w:color w:val="000000"/>
          <w:sz w:val="20"/>
          <w:szCs w:val="20"/>
        </w:rPr>
        <w:t xml:space="preserve"> in various technologies</w:t>
      </w:r>
      <w:r w:rsidR="00BB10E0" w:rsidRPr="00A72A79">
        <w:rPr>
          <w:rFonts w:ascii="Cambria" w:hAnsi="Cambria" w:cs="Tahoma"/>
          <w:b/>
          <w:color w:val="000000"/>
          <w:sz w:val="20"/>
          <w:szCs w:val="20"/>
        </w:rPr>
        <w:t>(including Digital)</w:t>
      </w:r>
      <w:r w:rsidR="009418E7" w:rsidRPr="00A72A79">
        <w:rPr>
          <w:rFonts w:ascii="Cambria" w:hAnsi="Cambria" w:cs="Tahoma"/>
          <w:b/>
          <w:color w:val="000000"/>
          <w:sz w:val="20"/>
          <w:szCs w:val="20"/>
        </w:rPr>
        <w:t xml:space="preserve"> &amp; domain</w:t>
      </w:r>
      <w:r w:rsidR="007F0392" w:rsidRPr="00A72A79">
        <w:rPr>
          <w:rFonts w:ascii="Cambria" w:hAnsi="Cambria" w:cs="Tahoma"/>
          <w:b/>
          <w:color w:val="000000"/>
          <w:sz w:val="20"/>
          <w:szCs w:val="20"/>
        </w:rPr>
        <w:t>s</w:t>
      </w:r>
      <w:r w:rsidR="009418E7" w:rsidRPr="00A72A79">
        <w:rPr>
          <w:rFonts w:ascii="Cambria" w:hAnsi="Cambria" w:cs="Tahoma"/>
          <w:b/>
          <w:color w:val="000000"/>
          <w:sz w:val="20"/>
          <w:szCs w:val="20"/>
        </w:rPr>
        <w:t xml:space="preserve"> </w:t>
      </w:r>
      <w:r w:rsidR="00E532A0" w:rsidRPr="00A72A79">
        <w:rPr>
          <w:rFonts w:ascii="Cambria" w:hAnsi="Cambria" w:cs="Tahoma"/>
          <w:b/>
          <w:color w:val="000000"/>
          <w:sz w:val="20"/>
          <w:szCs w:val="20"/>
        </w:rPr>
        <w:t xml:space="preserve">with </w:t>
      </w:r>
      <w:r w:rsidR="0088394B" w:rsidRPr="00A72A79">
        <w:rPr>
          <w:rFonts w:ascii="Cambria" w:hAnsi="Cambria" w:cs="Tahoma"/>
          <w:b/>
          <w:color w:val="000000"/>
          <w:sz w:val="20"/>
          <w:szCs w:val="20"/>
        </w:rPr>
        <w:t>Business Documentation</w:t>
      </w:r>
      <w:r w:rsidR="003522BB" w:rsidRPr="00A72A79">
        <w:rPr>
          <w:rFonts w:ascii="Cambria" w:hAnsi="Cambria" w:cs="Tahoma"/>
          <w:b/>
          <w:color w:val="000000"/>
          <w:sz w:val="20"/>
          <w:szCs w:val="20"/>
        </w:rPr>
        <w:t xml:space="preserve">, </w:t>
      </w:r>
      <w:r w:rsidR="00E532A0" w:rsidRPr="00A72A79">
        <w:rPr>
          <w:rFonts w:ascii="Cambria" w:hAnsi="Cambria" w:cs="Tahoma"/>
          <w:b/>
          <w:color w:val="000000"/>
          <w:sz w:val="20"/>
          <w:szCs w:val="20"/>
        </w:rPr>
        <w:t>Dev</w:t>
      </w:r>
      <w:r w:rsidR="009418E7" w:rsidRPr="00A72A79">
        <w:rPr>
          <w:rFonts w:ascii="Cambria" w:hAnsi="Cambria" w:cs="Tahoma"/>
          <w:b/>
          <w:color w:val="000000"/>
          <w:sz w:val="20"/>
          <w:szCs w:val="20"/>
        </w:rPr>
        <w:t>e</w:t>
      </w:r>
      <w:r w:rsidR="00E532A0" w:rsidRPr="00A72A79">
        <w:rPr>
          <w:rFonts w:ascii="Cambria" w:hAnsi="Cambria" w:cs="Tahoma"/>
          <w:b/>
          <w:color w:val="000000"/>
          <w:sz w:val="20"/>
          <w:szCs w:val="20"/>
        </w:rPr>
        <w:t>lop</w:t>
      </w:r>
      <w:r w:rsidR="009418E7" w:rsidRPr="00A72A79">
        <w:rPr>
          <w:rFonts w:ascii="Cambria" w:hAnsi="Cambria" w:cs="Tahoma"/>
          <w:b/>
          <w:color w:val="000000"/>
          <w:sz w:val="20"/>
          <w:szCs w:val="20"/>
        </w:rPr>
        <w:t>ment, Enhancement</w:t>
      </w:r>
      <w:r w:rsidR="00C52A81" w:rsidRPr="00A72A79">
        <w:rPr>
          <w:rFonts w:ascii="Cambria" w:hAnsi="Cambria" w:cs="Tahoma"/>
          <w:b/>
          <w:color w:val="000000"/>
          <w:sz w:val="20"/>
          <w:szCs w:val="20"/>
        </w:rPr>
        <w:t xml:space="preserve"> and Support</w:t>
      </w:r>
      <w:r w:rsidR="0003562D" w:rsidRPr="00A72A79">
        <w:rPr>
          <w:rFonts w:ascii="Cambria" w:hAnsi="Cambria" w:cs="Tahoma"/>
          <w:b/>
          <w:color w:val="000000"/>
          <w:sz w:val="20"/>
          <w:szCs w:val="20"/>
        </w:rPr>
        <w:t xml:space="preserve"> </w:t>
      </w:r>
      <w:r w:rsidR="009137FB" w:rsidRPr="00A72A79">
        <w:rPr>
          <w:rFonts w:ascii="Cambria" w:hAnsi="Cambria" w:cs="Tahoma"/>
          <w:b/>
          <w:color w:val="000000"/>
          <w:sz w:val="20"/>
          <w:szCs w:val="20"/>
        </w:rPr>
        <w:t xml:space="preserve"> </w:t>
      </w:r>
      <w:r w:rsidR="0003562D" w:rsidRPr="00A72A79">
        <w:rPr>
          <w:rFonts w:ascii="Cambria" w:hAnsi="Cambria" w:cs="Tahoma"/>
          <w:b/>
          <w:color w:val="000000"/>
          <w:sz w:val="20"/>
          <w:szCs w:val="20"/>
        </w:rPr>
        <w:t>on</w:t>
      </w:r>
      <w:r w:rsidR="00843E80">
        <w:rPr>
          <w:rFonts w:ascii="Cambria" w:hAnsi="Cambria" w:cs="Tahoma"/>
          <w:b/>
          <w:color w:val="000000"/>
          <w:sz w:val="20"/>
          <w:szCs w:val="20"/>
        </w:rPr>
        <w:t xml:space="preserve"> </w:t>
      </w:r>
      <w:r w:rsidR="00320F8C">
        <w:rPr>
          <w:rFonts w:ascii="Cambria" w:hAnsi="Cambria" w:cs="Tahoma"/>
          <w:b/>
          <w:color w:val="000000"/>
          <w:sz w:val="20"/>
          <w:szCs w:val="20"/>
        </w:rPr>
        <w:t xml:space="preserve">Core </w:t>
      </w:r>
      <w:r w:rsidR="00623C48" w:rsidRPr="00A72A79">
        <w:rPr>
          <w:rFonts w:ascii="Cambria" w:hAnsi="Cambria" w:cs="Tahoma"/>
          <w:b/>
          <w:color w:val="000000"/>
          <w:sz w:val="20"/>
          <w:szCs w:val="20"/>
        </w:rPr>
        <w:t xml:space="preserve"> Java</w:t>
      </w:r>
      <w:r w:rsidR="004B42AF" w:rsidRPr="00A72A79">
        <w:rPr>
          <w:rFonts w:ascii="Cambria" w:hAnsi="Cambria" w:cs="Tahoma"/>
          <w:b/>
          <w:color w:val="000000"/>
          <w:sz w:val="20"/>
          <w:szCs w:val="20"/>
        </w:rPr>
        <w:t xml:space="preserve"> </w:t>
      </w:r>
      <w:r w:rsidR="00623C48" w:rsidRPr="00A72A79">
        <w:rPr>
          <w:rFonts w:ascii="Cambria" w:hAnsi="Cambria" w:cs="Tahoma"/>
          <w:b/>
          <w:color w:val="000000"/>
          <w:sz w:val="20"/>
          <w:szCs w:val="20"/>
        </w:rPr>
        <w:t>6/</w:t>
      </w:r>
      <w:r w:rsidR="009418E7" w:rsidRPr="00A72A79">
        <w:rPr>
          <w:rFonts w:ascii="Cambria" w:hAnsi="Cambria" w:cs="Tahoma"/>
          <w:b/>
          <w:color w:val="000000"/>
          <w:sz w:val="20"/>
          <w:szCs w:val="20"/>
        </w:rPr>
        <w:t>7/8</w:t>
      </w:r>
      <w:r w:rsidR="00123C74" w:rsidRPr="00A72A79">
        <w:rPr>
          <w:rFonts w:ascii="Cambria" w:hAnsi="Cambria" w:cs="Tahoma"/>
          <w:b/>
          <w:color w:val="000000"/>
          <w:sz w:val="20"/>
          <w:szCs w:val="20"/>
        </w:rPr>
        <w:t xml:space="preserve"> </w:t>
      </w:r>
      <w:r w:rsidR="00546844" w:rsidRPr="00A72A79">
        <w:rPr>
          <w:rFonts w:ascii="Cambria" w:hAnsi="Cambria" w:cs="Tahoma"/>
          <w:b/>
          <w:color w:val="000000"/>
          <w:sz w:val="20"/>
          <w:szCs w:val="20"/>
        </w:rPr>
        <w:t xml:space="preserve"> </w:t>
      </w:r>
      <w:r w:rsidR="00BF0BBC" w:rsidRPr="00A72A79">
        <w:rPr>
          <w:rFonts w:ascii="Cambria" w:hAnsi="Cambria" w:cs="Tahoma"/>
          <w:b/>
          <w:color w:val="000000"/>
          <w:sz w:val="20"/>
          <w:szCs w:val="20"/>
        </w:rPr>
        <w:t xml:space="preserve">with </w:t>
      </w:r>
      <w:r w:rsidR="00AD0E0D">
        <w:rPr>
          <w:rFonts w:ascii="Cambria" w:hAnsi="Cambria" w:cs="Tahoma"/>
          <w:b/>
          <w:color w:val="000000"/>
          <w:sz w:val="20"/>
          <w:szCs w:val="20"/>
        </w:rPr>
        <w:t>J2ee</w:t>
      </w:r>
      <w:r w:rsidR="007B0EC6" w:rsidRPr="00A72A79">
        <w:rPr>
          <w:rFonts w:ascii="Cambria" w:hAnsi="Cambria" w:cs="Tahoma"/>
          <w:b/>
          <w:color w:val="000000"/>
          <w:sz w:val="20"/>
          <w:szCs w:val="20"/>
        </w:rPr>
        <w:t>-</w:t>
      </w:r>
      <w:r w:rsidR="00AD35A1" w:rsidRPr="00A72A79">
        <w:rPr>
          <w:rFonts w:ascii="Cambria" w:hAnsi="Cambria" w:cs="Tahoma"/>
          <w:b/>
          <w:color w:val="000000"/>
          <w:sz w:val="20"/>
          <w:szCs w:val="20"/>
        </w:rPr>
        <w:t>Servlets, Portlet, Jsp</w:t>
      </w:r>
      <w:r w:rsidR="00623C48" w:rsidRPr="00A72A79">
        <w:rPr>
          <w:rFonts w:ascii="Cambria" w:hAnsi="Cambria" w:cs="Tahoma"/>
          <w:b/>
          <w:color w:val="000000"/>
          <w:sz w:val="20"/>
          <w:szCs w:val="20"/>
        </w:rPr>
        <w:t xml:space="preserve">, </w:t>
      </w:r>
      <w:r w:rsidR="00BA7BEC" w:rsidRPr="00A72A79">
        <w:rPr>
          <w:rFonts w:ascii="Cambria" w:hAnsi="Cambria" w:cs="Tahoma"/>
          <w:b/>
          <w:color w:val="000000"/>
          <w:sz w:val="20"/>
          <w:szCs w:val="20"/>
        </w:rPr>
        <w:t>Struts, Spri</w:t>
      </w:r>
      <w:r w:rsidR="002D6453" w:rsidRPr="00A72A79">
        <w:rPr>
          <w:rFonts w:ascii="Cambria" w:hAnsi="Cambria" w:cs="Tahoma"/>
          <w:b/>
          <w:color w:val="000000"/>
          <w:sz w:val="20"/>
          <w:szCs w:val="20"/>
        </w:rPr>
        <w:t>ng,</w:t>
      </w:r>
      <w:r w:rsidR="00FE4F02" w:rsidRPr="00A72A79">
        <w:rPr>
          <w:rFonts w:ascii="Cambria" w:hAnsi="Cambria" w:cs="Tahoma"/>
          <w:b/>
          <w:color w:val="000000"/>
          <w:sz w:val="20"/>
          <w:szCs w:val="20"/>
        </w:rPr>
        <w:t xml:space="preserve"> Hibernate, EJB</w:t>
      </w:r>
      <w:r w:rsidR="007F457A" w:rsidRPr="00A72A79">
        <w:rPr>
          <w:rFonts w:ascii="Cambria" w:hAnsi="Cambria" w:cs="Tahoma"/>
          <w:b/>
          <w:color w:val="000000"/>
          <w:sz w:val="20"/>
          <w:szCs w:val="20"/>
        </w:rPr>
        <w:t>, Webservice, D</w:t>
      </w:r>
      <w:r w:rsidR="002D6453" w:rsidRPr="00A72A79">
        <w:rPr>
          <w:rFonts w:ascii="Cambria" w:hAnsi="Cambria" w:cs="Tahoma"/>
          <w:b/>
          <w:color w:val="000000"/>
          <w:sz w:val="20"/>
          <w:szCs w:val="20"/>
        </w:rPr>
        <w:t xml:space="preserve">atabases like </w:t>
      </w:r>
      <w:r w:rsidR="006E592F" w:rsidRPr="00A72A79">
        <w:rPr>
          <w:rFonts w:ascii="Cambria" w:hAnsi="Cambria" w:cs="Tahoma"/>
          <w:b/>
          <w:color w:val="000000"/>
          <w:sz w:val="20"/>
          <w:szCs w:val="20"/>
        </w:rPr>
        <w:t>Oracle, Mysql, MiddleWare.</w:t>
      </w:r>
    </w:p>
    <w:p w:rsidR="00CF2F16" w:rsidRPr="00A72A79" w:rsidRDefault="005E1F8B" w:rsidP="005E1F8B">
      <w:pPr>
        <w:pStyle w:val="Header"/>
        <w:tabs>
          <w:tab w:val="left" w:pos="2025"/>
        </w:tabs>
        <w:spacing w:before="40" w:after="40"/>
        <w:jc w:val="both"/>
        <w:rPr>
          <w:rFonts w:ascii="Tahoma" w:hAnsi="Tahoma" w:cs="Tahoma"/>
          <w:b/>
          <w:color w:val="000000"/>
          <w:sz w:val="20"/>
          <w:szCs w:val="20"/>
        </w:rPr>
      </w:pPr>
      <w:r w:rsidRPr="00A72A79">
        <w:rPr>
          <w:rFonts w:ascii="Tahoma" w:hAnsi="Tahoma" w:cs="Tahoma"/>
          <w:b/>
          <w:color w:val="000000"/>
          <w:sz w:val="20"/>
          <w:szCs w:val="20"/>
        </w:rPr>
        <w:tab/>
      </w:r>
    </w:p>
    <w:p w:rsidR="00623C48" w:rsidRPr="00B6113A" w:rsidRDefault="00623C48" w:rsidP="00C85E12">
      <w:pPr>
        <w:numPr>
          <w:ilvl w:val="0"/>
          <w:numId w:val="32"/>
        </w:numPr>
        <w:suppressAutoHyphens/>
        <w:spacing w:after="0" w:line="360" w:lineRule="auto"/>
        <w:rPr>
          <w:rFonts w:ascii="Cambria" w:hAnsi="Cambria" w:cs="Tahoma"/>
          <w:b/>
          <w:color w:val="000000"/>
          <w:sz w:val="18"/>
          <w:szCs w:val="20"/>
        </w:rPr>
      </w:pPr>
      <w:r w:rsidRPr="00B6113A">
        <w:rPr>
          <w:rFonts w:ascii="Cambria" w:hAnsi="Cambria" w:cs="Tahoma"/>
          <w:color w:val="000000"/>
          <w:sz w:val="18"/>
          <w:szCs w:val="20"/>
        </w:rPr>
        <w:t xml:space="preserve">Experience in development phase of web applications using </w:t>
      </w:r>
      <w:r w:rsidRPr="00B6113A">
        <w:rPr>
          <w:rFonts w:ascii="Cambria" w:hAnsi="Cambria" w:cs="Tahoma"/>
          <w:b/>
          <w:color w:val="000000"/>
          <w:sz w:val="18"/>
          <w:szCs w:val="20"/>
        </w:rPr>
        <w:t>Apache Tomcat,</w:t>
      </w:r>
      <w:r w:rsidR="00002C8C" w:rsidRPr="00B6113A">
        <w:rPr>
          <w:rFonts w:ascii="Cambria" w:hAnsi="Cambria" w:cs="Tahoma"/>
          <w:b/>
          <w:color w:val="000000"/>
          <w:sz w:val="18"/>
          <w:szCs w:val="20"/>
        </w:rPr>
        <w:t xml:space="preserve"> </w:t>
      </w:r>
      <w:r w:rsidRPr="00B6113A">
        <w:rPr>
          <w:rFonts w:ascii="Cambria" w:hAnsi="Cambria" w:cs="Tahoma"/>
          <w:b/>
          <w:color w:val="000000"/>
          <w:sz w:val="18"/>
          <w:szCs w:val="20"/>
        </w:rPr>
        <w:t>Oracle Weblogic</w:t>
      </w:r>
      <w:r w:rsidR="007C6170">
        <w:rPr>
          <w:rFonts w:ascii="Cambria" w:hAnsi="Cambria" w:cs="Tahoma"/>
          <w:b/>
          <w:sz w:val="18"/>
          <w:szCs w:val="20"/>
        </w:rPr>
        <w:t>, IBM</w:t>
      </w:r>
      <w:r w:rsidR="0018182C">
        <w:rPr>
          <w:rFonts w:ascii="Cambria" w:hAnsi="Cambria" w:cs="Tahoma"/>
          <w:b/>
          <w:sz w:val="18"/>
          <w:szCs w:val="20"/>
        </w:rPr>
        <w:t xml:space="preserve"> </w:t>
      </w:r>
      <w:r w:rsidR="007C6170">
        <w:rPr>
          <w:rFonts w:ascii="Cambria" w:hAnsi="Cambria" w:cs="Tahoma"/>
          <w:b/>
          <w:sz w:val="18"/>
          <w:szCs w:val="20"/>
        </w:rPr>
        <w:t>Web S</w:t>
      </w:r>
      <w:r w:rsidR="00C330DD" w:rsidRPr="00B6113A">
        <w:rPr>
          <w:rFonts w:ascii="Cambria" w:hAnsi="Cambria" w:cs="Tahoma"/>
          <w:b/>
          <w:sz w:val="18"/>
          <w:szCs w:val="20"/>
        </w:rPr>
        <w:t>phere</w:t>
      </w:r>
      <w:r w:rsidR="00581B7E">
        <w:rPr>
          <w:rFonts w:ascii="Cambria" w:hAnsi="Cambria" w:cs="Tahoma"/>
          <w:b/>
          <w:sz w:val="18"/>
          <w:szCs w:val="20"/>
        </w:rPr>
        <w:t xml:space="preserve">, </w:t>
      </w:r>
      <w:r w:rsidRPr="00B6113A">
        <w:rPr>
          <w:rFonts w:ascii="Cambria" w:hAnsi="Cambria" w:cs="Tahoma"/>
          <w:b/>
          <w:sz w:val="18"/>
          <w:szCs w:val="20"/>
        </w:rPr>
        <w:t xml:space="preserve">IBM </w:t>
      </w:r>
      <w:r w:rsidR="0053704C" w:rsidRPr="00B6113A">
        <w:rPr>
          <w:rFonts w:ascii="Cambria" w:hAnsi="Cambria" w:cs="Tahoma"/>
          <w:b/>
          <w:sz w:val="18"/>
          <w:szCs w:val="20"/>
        </w:rPr>
        <w:t xml:space="preserve"> </w:t>
      </w:r>
      <w:r w:rsidRPr="00B6113A">
        <w:rPr>
          <w:rFonts w:ascii="Cambria" w:hAnsi="Cambria" w:cs="Tahoma"/>
          <w:b/>
          <w:sz w:val="18"/>
          <w:szCs w:val="20"/>
        </w:rPr>
        <w:t>HttpServer</w:t>
      </w:r>
      <w:r w:rsidR="00AA4B64" w:rsidRPr="00B6113A">
        <w:rPr>
          <w:rFonts w:ascii="Cambria" w:hAnsi="Cambria" w:cs="Tahoma"/>
          <w:b/>
          <w:sz w:val="18"/>
          <w:szCs w:val="20"/>
        </w:rPr>
        <w:t xml:space="preserve">, </w:t>
      </w:r>
      <w:r w:rsidR="007B1A20" w:rsidRPr="00B6113A">
        <w:rPr>
          <w:rFonts w:ascii="Cambria" w:hAnsi="Cambria" w:cs="Tahoma"/>
          <w:b/>
          <w:sz w:val="18"/>
          <w:szCs w:val="20"/>
        </w:rPr>
        <w:t xml:space="preserve"> </w:t>
      </w:r>
      <w:r w:rsidR="00AA4B64" w:rsidRPr="00B6113A">
        <w:rPr>
          <w:rFonts w:ascii="Cambria" w:hAnsi="Cambria" w:cs="Tahoma"/>
          <w:b/>
          <w:sz w:val="18"/>
          <w:szCs w:val="20"/>
        </w:rPr>
        <w:t>Jboss</w:t>
      </w:r>
      <w:r w:rsidR="00366C06" w:rsidRPr="00B6113A">
        <w:rPr>
          <w:rFonts w:ascii="Cambria" w:hAnsi="Cambria" w:cs="Tahoma"/>
          <w:b/>
          <w:sz w:val="18"/>
          <w:szCs w:val="20"/>
        </w:rPr>
        <w:t>.</w:t>
      </w:r>
    </w:p>
    <w:p w:rsidR="00EF50ED" w:rsidRPr="00B6113A" w:rsidRDefault="00623C48" w:rsidP="00C85E12">
      <w:pPr>
        <w:numPr>
          <w:ilvl w:val="0"/>
          <w:numId w:val="32"/>
        </w:numPr>
        <w:suppressAutoHyphens/>
        <w:spacing w:after="0" w:line="360" w:lineRule="auto"/>
        <w:rPr>
          <w:rFonts w:ascii="Cambria" w:hAnsi="Cambria" w:cs="Tahoma"/>
          <w:color w:val="000000"/>
          <w:sz w:val="18"/>
          <w:szCs w:val="20"/>
        </w:rPr>
      </w:pPr>
      <w:r w:rsidRPr="00B6113A">
        <w:rPr>
          <w:rFonts w:ascii="Cambria" w:hAnsi="Cambria" w:cs="Tahoma"/>
          <w:color w:val="000000"/>
          <w:sz w:val="18"/>
          <w:szCs w:val="20"/>
        </w:rPr>
        <w:t>Expertise in impleme</w:t>
      </w:r>
      <w:r w:rsidR="00380E5E" w:rsidRPr="00B6113A">
        <w:rPr>
          <w:rFonts w:ascii="Cambria" w:hAnsi="Cambria" w:cs="Tahoma"/>
          <w:color w:val="000000"/>
          <w:sz w:val="18"/>
          <w:szCs w:val="20"/>
        </w:rPr>
        <w:t>nting</w:t>
      </w:r>
      <w:r w:rsidR="00FD5869" w:rsidRPr="00B6113A">
        <w:rPr>
          <w:rFonts w:ascii="Cambria" w:hAnsi="Cambria" w:cs="Tahoma"/>
          <w:color w:val="000000"/>
          <w:sz w:val="18"/>
          <w:szCs w:val="20"/>
        </w:rPr>
        <w:t xml:space="preserve"> </w:t>
      </w:r>
      <w:r w:rsidR="00380E5E" w:rsidRPr="00B6113A">
        <w:rPr>
          <w:rFonts w:ascii="Cambria" w:hAnsi="Cambria" w:cs="Tahoma"/>
          <w:color w:val="000000"/>
          <w:sz w:val="18"/>
          <w:szCs w:val="20"/>
        </w:rPr>
        <w:t xml:space="preserve"> J2EE</w:t>
      </w:r>
      <w:r w:rsidR="00FD5869" w:rsidRPr="00B6113A">
        <w:rPr>
          <w:rFonts w:ascii="Cambria" w:hAnsi="Cambria" w:cs="Tahoma"/>
          <w:color w:val="000000"/>
          <w:sz w:val="18"/>
          <w:szCs w:val="20"/>
        </w:rPr>
        <w:t xml:space="preserve"> </w:t>
      </w:r>
      <w:r w:rsidR="00380E5E" w:rsidRPr="00B6113A">
        <w:rPr>
          <w:rFonts w:ascii="Cambria" w:hAnsi="Cambria" w:cs="Tahoma"/>
          <w:color w:val="000000"/>
          <w:sz w:val="18"/>
          <w:szCs w:val="20"/>
        </w:rPr>
        <w:t xml:space="preserve"> technologies </w:t>
      </w:r>
      <w:r w:rsidR="00EF50ED" w:rsidRPr="00B6113A">
        <w:rPr>
          <w:rFonts w:ascii="Cambria" w:hAnsi="Cambria" w:cs="Tahoma"/>
          <w:color w:val="000000"/>
          <w:sz w:val="18"/>
          <w:szCs w:val="20"/>
        </w:rPr>
        <w:t>for developing enterprise</w:t>
      </w:r>
      <w:r w:rsidR="00A5154E" w:rsidRPr="00B6113A">
        <w:rPr>
          <w:rFonts w:ascii="Cambria" w:hAnsi="Cambria" w:cs="Tahoma"/>
          <w:color w:val="000000"/>
          <w:sz w:val="18"/>
          <w:szCs w:val="20"/>
        </w:rPr>
        <w:t xml:space="preserve"> </w:t>
      </w:r>
      <w:r w:rsidR="00EF50ED" w:rsidRPr="00B6113A">
        <w:rPr>
          <w:rFonts w:ascii="Cambria" w:hAnsi="Cambria" w:cs="Tahoma"/>
          <w:color w:val="000000"/>
          <w:sz w:val="18"/>
          <w:szCs w:val="20"/>
        </w:rPr>
        <w:t xml:space="preserve"> software applications </w:t>
      </w:r>
      <w:r w:rsidR="003207F6" w:rsidRPr="00B6113A">
        <w:rPr>
          <w:rFonts w:ascii="Cambria" w:hAnsi="Cambria" w:cs="Tahoma"/>
          <w:color w:val="000000"/>
          <w:sz w:val="18"/>
          <w:szCs w:val="20"/>
        </w:rPr>
        <w:t xml:space="preserve"> </w:t>
      </w:r>
      <w:r w:rsidR="00D56EBE" w:rsidRPr="00B6113A">
        <w:rPr>
          <w:rFonts w:ascii="Cambria" w:hAnsi="Cambria" w:cs="Tahoma"/>
          <w:color w:val="000000"/>
          <w:sz w:val="18"/>
          <w:szCs w:val="20"/>
        </w:rPr>
        <w:t xml:space="preserve">using </w:t>
      </w:r>
      <w:r w:rsidR="00EC1F9A" w:rsidRPr="00B6113A">
        <w:rPr>
          <w:rFonts w:ascii="Cambria" w:hAnsi="Cambria" w:cs="Tahoma"/>
          <w:color w:val="000000"/>
          <w:sz w:val="18"/>
          <w:szCs w:val="20"/>
        </w:rPr>
        <w:t xml:space="preserve"> </w:t>
      </w:r>
      <w:r w:rsidR="00380E5E" w:rsidRPr="00B6113A">
        <w:rPr>
          <w:rFonts w:ascii="Cambria" w:hAnsi="Cambria" w:cs="Tahoma"/>
          <w:color w:val="000000"/>
          <w:sz w:val="18"/>
          <w:szCs w:val="20"/>
        </w:rPr>
        <w:t xml:space="preserve"> </w:t>
      </w:r>
      <w:r w:rsidR="00380E5E" w:rsidRPr="00B6113A">
        <w:rPr>
          <w:rFonts w:ascii="Cambria" w:hAnsi="Cambria" w:cs="Tahoma"/>
          <w:b/>
          <w:color w:val="000000"/>
          <w:sz w:val="18"/>
          <w:szCs w:val="20"/>
        </w:rPr>
        <w:t>Jsp</w:t>
      </w:r>
      <w:r w:rsidRPr="00B6113A">
        <w:rPr>
          <w:rFonts w:ascii="Cambria" w:hAnsi="Cambria" w:cs="Tahoma"/>
          <w:b/>
          <w:color w:val="000000"/>
          <w:sz w:val="18"/>
          <w:szCs w:val="20"/>
        </w:rPr>
        <w:t xml:space="preserve">, </w:t>
      </w:r>
      <w:r w:rsidR="002A3E03" w:rsidRPr="00B6113A">
        <w:rPr>
          <w:rFonts w:ascii="Cambria" w:hAnsi="Cambria" w:cs="Tahoma"/>
          <w:b/>
          <w:color w:val="000000"/>
          <w:sz w:val="18"/>
          <w:szCs w:val="20"/>
        </w:rPr>
        <w:t xml:space="preserve"> </w:t>
      </w:r>
      <w:r w:rsidRPr="00B6113A">
        <w:rPr>
          <w:rFonts w:ascii="Cambria" w:hAnsi="Cambria" w:cs="Tahoma"/>
          <w:b/>
          <w:color w:val="000000"/>
          <w:sz w:val="18"/>
          <w:szCs w:val="20"/>
        </w:rPr>
        <w:t xml:space="preserve">Servlets, </w:t>
      </w:r>
      <w:r w:rsidR="002A3E03" w:rsidRPr="00B6113A">
        <w:rPr>
          <w:rFonts w:ascii="Cambria" w:hAnsi="Cambria" w:cs="Tahoma"/>
          <w:b/>
          <w:color w:val="000000"/>
          <w:sz w:val="18"/>
          <w:szCs w:val="20"/>
        </w:rPr>
        <w:t xml:space="preserve"> </w:t>
      </w:r>
      <w:r w:rsidRPr="00B6113A">
        <w:rPr>
          <w:rFonts w:ascii="Cambria" w:hAnsi="Cambria" w:cs="Tahoma"/>
          <w:b/>
          <w:color w:val="000000"/>
          <w:sz w:val="18"/>
          <w:szCs w:val="20"/>
        </w:rPr>
        <w:t xml:space="preserve">Portlets, </w:t>
      </w:r>
      <w:r w:rsidR="00F65326" w:rsidRPr="00B6113A">
        <w:rPr>
          <w:rFonts w:ascii="Cambria" w:hAnsi="Cambria" w:cs="Tahoma"/>
          <w:b/>
          <w:color w:val="000000"/>
          <w:sz w:val="18"/>
          <w:szCs w:val="20"/>
        </w:rPr>
        <w:t xml:space="preserve"> </w:t>
      </w:r>
      <w:r w:rsidR="00DC0915" w:rsidRPr="00B6113A">
        <w:rPr>
          <w:rFonts w:ascii="Cambria" w:hAnsi="Cambria" w:cs="Tahoma"/>
          <w:b/>
          <w:color w:val="000000"/>
          <w:sz w:val="18"/>
          <w:szCs w:val="20"/>
        </w:rPr>
        <w:t>Jdbc</w:t>
      </w:r>
      <w:r w:rsidR="00166996" w:rsidRPr="00B6113A">
        <w:rPr>
          <w:rFonts w:ascii="Cambria" w:hAnsi="Cambria" w:cs="Tahoma"/>
          <w:b/>
          <w:color w:val="000000"/>
          <w:sz w:val="18"/>
          <w:szCs w:val="20"/>
        </w:rPr>
        <w:t xml:space="preserve">, </w:t>
      </w:r>
      <w:r w:rsidR="001870D4" w:rsidRPr="00B6113A">
        <w:rPr>
          <w:rFonts w:ascii="Cambria" w:hAnsi="Cambria" w:cs="Tahoma"/>
          <w:b/>
          <w:color w:val="000000"/>
          <w:sz w:val="18"/>
          <w:szCs w:val="20"/>
        </w:rPr>
        <w:t xml:space="preserve"> </w:t>
      </w:r>
      <w:r w:rsidR="00166996" w:rsidRPr="00B6113A">
        <w:rPr>
          <w:rFonts w:ascii="Cambria" w:hAnsi="Cambria" w:cs="Tahoma"/>
          <w:b/>
          <w:color w:val="000000"/>
          <w:sz w:val="18"/>
          <w:szCs w:val="20"/>
        </w:rPr>
        <w:t>JavaScript,</w:t>
      </w:r>
      <w:r w:rsidR="00186BD9" w:rsidRPr="00B6113A">
        <w:rPr>
          <w:rFonts w:ascii="Cambria" w:hAnsi="Cambria" w:cs="Tahoma"/>
          <w:b/>
          <w:color w:val="000000"/>
          <w:sz w:val="18"/>
          <w:szCs w:val="20"/>
        </w:rPr>
        <w:t xml:space="preserve"> </w:t>
      </w:r>
      <w:r w:rsidR="0055356C">
        <w:rPr>
          <w:rFonts w:ascii="Cambria" w:hAnsi="Cambria" w:cs="Tahoma"/>
          <w:b/>
          <w:color w:val="000000"/>
          <w:sz w:val="18"/>
          <w:szCs w:val="20"/>
        </w:rPr>
        <w:t>html, CSS,</w:t>
      </w:r>
      <w:r w:rsidR="00502B41" w:rsidRPr="00B6113A">
        <w:rPr>
          <w:rFonts w:ascii="Cambria" w:hAnsi="Cambria" w:cs="Tahoma"/>
          <w:b/>
          <w:color w:val="000000"/>
          <w:sz w:val="18"/>
          <w:szCs w:val="20"/>
        </w:rPr>
        <w:t xml:space="preserve"> </w:t>
      </w:r>
      <w:r w:rsidR="00166996" w:rsidRPr="00B6113A">
        <w:rPr>
          <w:rFonts w:ascii="Cambria" w:hAnsi="Cambria" w:cs="Tahoma"/>
          <w:b/>
          <w:color w:val="000000"/>
          <w:sz w:val="18"/>
          <w:szCs w:val="20"/>
        </w:rPr>
        <w:t>Json</w:t>
      </w:r>
      <w:r w:rsidR="00775657" w:rsidRPr="00B6113A">
        <w:rPr>
          <w:rFonts w:ascii="Cambria" w:hAnsi="Cambria" w:cs="Tahoma"/>
          <w:b/>
          <w:color w:val="000000"/>
          <w:sz w:val="18"/>
          <w:szCs w:val="20"/>
        </w:rPr>
        <w:t xml:space="preserve">, </w:t>
      </w:r>
      <w:r w:rsidR="00502B41" w:rsidRPr="00B6113A">
        <w:rPr>
          <w:rFonts w:ascii="Cambria" w:hAnsi="Cambria" w:cs="Tahoma"/>
          <w:b/>
          <w:color w:val="000000"/>
          <w:sz w:val="18"/>
          <w:szCs w:val="20"/>
        </w:rPr>
        <w:t xml:space="preserve"> </w:t>
      </w:r>
      <w:r w:rsidR="00DB2D77" w:rsidRPr="00B6113A">
        <w:rPr>
          <w:rFonts w:ascii="Cambria" w:hAnsi="Cambria" w:cs="Tahoma"/>
          <w:b/>
          <w:color w:val="000000"/>
          <w:sz w:val="18"/>
          <w:szCs w:val="20"/>
        </w:rPr>
        <w:t>X</w:t>
      </w:r>
      <w:r w:rsidR="00775657" w:rsidRPr="00B6113A">
        <w:rPr>
          <w:rFonts w:ascii="Cambria" w:hAnsi="Cambria" w:cs="Tahoma"/>
          <w:b/>
          <w:color w:val="000000"/>
          <w:sz w:val="18"/>
          <w:szCs w:val="20"/>
        </w:rPr>
        <w:t>ml</w:t>
      </w:r>
      <w:r w:rsidR="00B231A2" w:rsidRPr="00B6113A">
        <w:rPr>
          <w:rFonts w:ascii="Cambria" w:hAnsi="Cambria" w:cs="Tahoma"/>
          <w:b/>
          <w:color w:val="000000"/>
          <w:sz w:val="18"/>
          <w:szCs w:val="20"/>
        </w:rPr>
        <w:t>.</w:t>
      </w:r>
    </w:p>
    <w:p w:rsidR="00623C48" w:rsidRPr="00B6113A" w:rsidRDefault="00623C48" w:rsidP="00C85E12">
      <w:pPr>
        <w:numPr>
          <w:ilvl w:val="0"/>
          <w:numId w:val="32"/>
        </w:numPr>
        <w:suppressAutoHyphens/>
        <w:spacing w:after="0" w:line="360" w:lineRule="auto"/>
        <w:rPr>
          <w:rFonts w:ascii="Cambria" w:hAnsi="Cambria" w:cs="Tahoma"/>
          <w:color w:val="000000"/>
          <w:sz w:val="18"/>
          <w:szCs w:val="20"/>
        </w:rPr>
      </w:pPr>
      <w:r w:rsidRPr="00B6113A">
        <w:rPr>
          <w:rFonts w:ascii="Cambria" w:hAnsi="Cambria" w:cs="Tahoma"/>
          <w:color w:val="000000"/>
          <w:sz w:val="18"/>
          <w:szCs w:val="20"/>
        </w:rPr>
        <w:t xml:space="preserve">Hands on experience in </w:t>
      </w:r>
      <w:r w:rsidR="006D65A7" w:rsidRPr="00B6113A">
        <w:rPr>
          <w:rFonts w:ascii="Cambria" w:hAnsi="Cambria" w:cs="Tahoma"/>
          <w:color w:val="000000"/>
          <w:sz w:val="18"/>
          <w:szCs w:val="20"/>
        </w:rPr>
        <w:t xml:space="preserve">frameworks </w:t>
      </w:r>
      <w:r w:rsidR="005C13CE" w:rsidRPr="00B6113A">
        <w:rPr>
          <w:rFonts w:ascii="Cambria" w:hAnsi="Cambria" w:cs="Tahoma"/>
          <w:b/>
          <w:color w:val="000000"/>
          <w:sz w:val="18"/>
          <w:szCs w:val="20"/>
        </w:rPr>
        <w:t>Struts</w:t>
      </w:r>
      <w:r w:rsidR="00524A5A" w:rsidRPr="00B6113A">
        <w:rPr>
          <w:rFonts w:ascii="Cambria" w:hAnsi="Cambria" w:cs="Tahoma"/>
          <w:b/>
          <w:color w:val="000000"/>
          <w:sz w:val="18"/>
          <w:szCs w:val="20"/>
        </w:rPr>
        <w:t xml:space="preserve"> 1.1</w:t>
      </w:r>
      <w:r w:rsidR="005C13CE" w:rsidRPr="00B6113A">
        <w:rPr>
          <w:rFonts w:ascii="Cambria" w:hAnsi="Cambria" w:cs="Tahoma"/>
          <w:b/>
          <w:color w:val="000000"/>
          <w:sz w:val="18"/>
          <w:szCs w:val="20"/>
        </w:rPr>
        <w:t xml:space="preserve">, </w:t>
      </w:r>
      <w:r w:rsidR="005F0503" w:rsidRPr="00B6113A">
        <w:rPr>
          <w:rFonts w:ascii="Cambria" w:hAnsi="Cambria" w:cs="Tahoma"/>
          <w:b/>
          <w:color w:val="000000"/>
          <w:sz w:val="18"/>
          <w:szCs w:val="20"/>
        </w:rPr>
        <w:t xml:space="preserve"> </w:t>
      </w:r>
      <w:r w:rsidR="005C13CE" w:rsidRPr="00B6113A">
        <w:rPr>
          <w:rFonts w:ascii="Cambria" w:hAnsi="Cambria" w:cs="Tahoma"/>
          <w:b/>
          <w:color w:val="000000"/>
          <w:sz w:val="18"/>
          <w:szCs w:val="20"/>
        </w:rPr>
        <w:t>Spring</w:t>
      </w:r>
      <w:r w:rsidR="00524A5A" w:rsidRPr="00B6113A">
        <w:rPr>
          <w:rFonts w:ascii="Cambria" w:hAnsi="Cambria" w:cs="Tahoma"/>
          <w:b/>
          <w:color w:val="000000"/>
          <w:sz w:val="18"/>
          <w:szCs w:val="20"/>
        </w:rPr>
        <w:t xml:space="preserve"> 2.5</w:t>
      </w:r>
      <w:r w:rsidR="005C13CE" w:rsidRPr="00B6113A">
        <w:rPr>
          <w:rFonts w:ascii="Cambria" w:hAnsi="Cambria" w:cs="Tahoma"/>
          <w:b/>
          <w:color w:val="000000"/>
          <w:sz w:val="18"/>
          <w:szCs w:val="20"/>
        </w:rPr>
        <w:t xml:space="preserve">, </w:t>
      </w:r>
      <w:r w:rsidR="008150EE" w:rsidRPr="00B6113A">
        <w:rPr>
          <w:rFonts w:ascii="Cambria" w:hAnsi="Cambria" w:cs="Tahoma"/>
          <w:b/>
          <w:color w:val="000000"/>
          <w:sz w:val="18"/>
          <w:szCs w:val="20"/>
        </w:rPr>
        <w:t xml:space="preserve"> </w:t>
      </w:r>
      <w:r w:rsidR="00F46616" w:rsidRPr="00B6113A">
        <w:rPr>
          <w:rFonts w:ascii="Cambria" w:hAnsi="Cambria" w:cs="Tahoma"/>
          <w:b/>
          <w:color w:val="000000"/>
          <w:sz w:val="18"/>
          <w:szCs w:val="20"/>
        </w:rPr>
        <w:t>Hibernate</w:t>
      </w:r>
      <w:r w:rsidR="00524A5A" w:rsidRPr="00B6113A">
        <w:rPr>
          <w:rFonts w:ascii="Cambria" w:hAnsi="Cambria" w:cs="Tahoma"/>
          <w:b/>
          <w:color w:val="000000"/>
          <w:sz w:val="18"/>
          <w:szCs w:val="20"/>
        </w:rPr>
        <w:t xml:space="preserve">3.1 </w:t>
      </w:r>
      <w:r w:rsidR="00F46616" w:rsidRPr="00B6113A">
        <w:rPr>
          <w:rFonts w:ascii="Cambria" w:hAnsi="Cambria" w:cs="Tahoma"/>
          <w:b/>
          <w:color w:val="000000"/>
          <w:sz w:val="18"/>
          <w:szCs w:val="20"/>
        </w:rPr>
        <w:t xml:space="preserve">and </w:t>
      </w:r>
      <w:r w:rsidRPr="00B6113A">
        <w:rPr>
          <w:rFonts w:ascii="Cambria" w:hAnsi="Cambria" w:cs="Tahoma"/>
          <w:b/>
          <w:color w:val="000000"/>
          <w:sz w:val="18"/>
          <w:szCs w:val="20"/>
        </w:rPr>
        <w:t>Restful Webservices.</w:t>
      </w:r>
    </w:p>
    <w:p w:rsidR="00623C48" w:rsidRPr="00B6113A" w:rsidRDefault="00E655C4" w:rsidP="00C85E12">
      <w:pPr>
        <w:numPr>
          <w:ilvl w:val="0"/>
          <w:numId w:val="32"/>
        </w:numPr>
        <w:suppressAutoHyphens/>
        <w:spacing w:after="0" w:line="360" w:lineRule="auto"/>
        <w:rPr>
          <w:rStyle w:val="Heading2Char"/>
          <w:sz w:val="18"/>
        </w:rPr>
      </w:pPr>
      <w:r w:rsidRPr="00B6113A">
        <w:rPr>
          <w:rFonts w:ascii="Cambria" w:hAnsi="Cambria" w:cs="Tahoma"/>
          <w:color w:val="000000"/>
          <w:sz w:val="18"/>
          <w:szCs w:val="20"/>
        </w:rPr>
        <w:t>Hands on Experience in design p</w:t>
      </w:r>
      <w:r w:rsidR="00623C48" w:rsidRPr="00B6113A">
        <w:rPr>
          <w:rFonts w:ascii="Cambria" w:hAnsi="Cambria" w:cs="Tahoma"/>
          <w:color w:val="000000"/>
          <w:sz w:val="18"/>
          <w:szCs w:val="20"/>
        </w:rPr>
        <w:t>atterns like</w:t>
      </w:r>
      <w:r w:rsidR="003735E0" w:rsidRPr="00B6113A">
        <w:rPr>
          <w:rFonts w:ascii="Cambria" w:hAnsi="Cambria" w:cs="Tahoma"/>
          <w:color w:val="000000"/>
          <w:sz w:val="18"/>
          <w:szCs w:val="20"/>
        </w:rPr>
        <w:t xml:space="preserve"> </w:t>
      </w:r>
      <w:r w:rsidR="0030623F" w:rsidRPr="00B6113A">
        <w:rPr>
          <w:rFonts w:ascii="Cambria" w:hAnsi="Cambria" w:cs="Tahoma"/>
          <w:b/>
          <w:color w:val="000000"/>
          <w:sz w:val="18"/>
          <w:szCs w:val="20"/>
        </w:rPr>
        <w:t>DAO, DTO</w:t>
      </w:r>
      <w:r w:rsidR="00623C48" w:rsidRPr="00B6113A">
        <w:rPr>
          <w:rFonts w:ascii="Cambria" w:hAnsi="Cambria" w:cs="Tahoma"/>
          <w:b/>
          <w:color w:val="000000"/>
          <w:sz w:val="18"/>
          <w:szCs w:val="20"/>
        </w:rPr>
        <w:t>, Singleton</w:t>
      </w:r>
      <w:r w:rsidR="006D5C0F" w:rsidRPr="00B6113A">
        <w:rPr>
          <w:rFonts w:ascii="Cambria" w:hAnsi="Cambria" w:cs="Tahoma"/>
          <w:b/>
          <w:color w:val="000000"/>
          <w:sz w:val="18"/>
          <w:szCs w:val="20"/>
        </w:rPr>
        <w:t>.</w:t>
      </w:r>
    </w:p>
    <w:p w:rsidR="00623C48" w:rsidRPr="00B6113A" w:rsidRDefault="00623C48" w:rsidP="00C85E12">
      <w:pPr>
        <w:numPr>
          <w:ilvl w:val="0"/>
          <w:numId w:val="32"/>
        </w:numPr>
        <w:suppressAutoHyphens/>
        <w:spacing w:after="0" w:line="360" w:lineRule="auto"/>
        <w:rPr>
          <w:rFonts w:ascii="Cambria" w:hAnsi="Cambria" w:cs="Tahoma"/>
          <w:b/>
          <w:color w:val="000000"/>
          <w:sz w:val="18"/>
          <w:szCs w:val="20"/>
          <w:lang w:val="en-IN"/>
        </w:rPr>
      </w:pPr>
      <w:r w:rsidRPr="00B6113A">
        <w:rPr>
          <w:rFonts w:ascii="Cambria" w:hAnsi="Cambria" w:cs="Tahoma"/>
          <w:color w:val="000000"/>
          <w:sz w:val="18"/>
          <w:szCs w:val="20"/>
        </w:rPr>
        <w:t>Hands on Experience in</w:t>
      </w:r>
      <w:r w:rsidRPr="00B6113A">
        <w:rPr>
          <w:rFonts w:ascii="Cambria" w:hAnsi="Cambria" w:cs="Tahoma"/>
          <w:b/>
          <w:color w:val="000000"/>
          <w:sz w:val="18"/>
          <w:szCs w:val="20"/>
        </w:rPr>
        <w:t xml:space="preserve"> Java Beans (EJB2, </w:t>
      </w:r>
      <w:r w:rsidR="00F51C60" w:rsidRPr="00B6113A">
        <w:rPr>
          <w:rFonts w:ascii="Cambria" w:hAnsi="Cambria" w:cs="Tahoma"/>
          <w:b/>
          <w:color w:val="000000"/>
          <w:sz w:val="18"/>
          <w:szCs w:val="20"/>
        </w:rPr>
        <w:t xml:space="preserve"> </w:t>
      </w:r>
      <w:r w:rsidR="00B376D0" w:rsidRPr="00B6113A">
        <w:rPr>
          <w:rFonts w:ascii="Cambria" w:hAnsi="Cambria" w:cs="Tahoma"/>
          <w:b/>
          <w:color w:val="000000"/>
          <w:sz w:val="18"/>
          <w:szCs w:val="20"/>
        </w:rPr>
        <w:t xml:space="preserve">EJB3 </w:t>
      </w:r>
      <w:r w:rsidRPr="00B6113A">
        <w:rPr>
          <w:rFonts w:ascii="Cambria" w:hAnsi="Cambria" w:cs="Tahoma"/>
          <w:b/>
          <w:color w:val="000000"/>
          <w:sz w:val="18"/>
          <w:szCs w:val="20"/>
        </w:rPr>
        <w:t xml:space="preserve">or </w:t>
      </w:r>
      <w:r w:rsidRPr="00B6113A">
        <w:rPr>
          <w:rFonts w:ascii="Cambria" w:hAnsi="Cambria" w:cs="Tahoma"/>
          <w:b/>
          <w:color w:val="000000"/>
          <w:sz w:val="18"/>
          <w:szCs w:val="20"/>
          <w:lang w:val="en-IN"/>
        </w:rPr>
        <w:t>JPA)</w:t>
      </w:r>
      <w:bookmarkStart w:id="0" w:name="_GoBack"/>
      <w:bookmarkEnd w:id="0"/>
      <w:r w:rsidR="00F91CDA" w:rsidRPr="00B6113A">
        <w:rPr>
          <w:rFonts w:ascii="Cambria" w:hAnsi="Cambria" w:cs="Tahoma"/>
          <w:b/>
          <w:color w:val="000000"/>
          <w:sz w:val="18"/>
          <w:szCs w:val="20"/>
          <w:lang w:val="en-IN"/>
        </w:rPr>
        <w:t>.</w:t>
      </w:r>
    </w:p>
    <w:p w:rsidR="00623C48" w:rsidRPr="00B6113A" w:rsidRDefault="00623C48" w:rsidP="00C85E12">
      <w:pPr>
        <w:numPr>
          <w:ilvl w:val="0"/>
          <w:numId w:val="32"/>
        </w:numPr>
        <w:suppressAutoHyphens/>
        <w:spacing w:after="0" w:line="360" w:lineRule="auto"/>
        <w:rPr>
          <w:rFonts w:ascii="Cambria" w:hAnsi="Cambria" w:cs="Tahoma"/>
          <w:b/>
          <w:color w:val="000000"/>
          <w:sz w:val="18"/>
          <w:szCs w:val="20"/>
        </w:rPr>
      </w:pPr>
      <w:r w:rsidRPr="00B6113A">
        <w:rPr>
          <w:rFonts w:ascii="Cambria" w:hAnsi="Cambria" w:cs="Tahoma"/>
          <w:color w:val="000000"/>
          <w:sz w:val="18"/>
          <w:szCs w:val="20"/>
        </w:rPr>
        <w:t>Hands on Experien</w:t>
      </w:r>
      <w:r w:rsidR="00862A83" w:rsidRPr="00B6113A">
        <w:rPr>
          <w:rFonts w:ascii="Cambria" w:hAnsi="Cambria" w:cs="Tahoma"/>
          <w:color w:val="000000"/>
          <w:sz w:val="18"/>
          <w:szCs w:val="20"/>
        </w:rPr>
        <w:t xml:space="preserve">ce in Tools </w:t>
      </w:r>
      <w:r w:rsidR="00C33DC1" w:rsidRPr="00B6113A">
        <w:rPr>
          <w:rFonts w:ascii="Cambria" w:hAnsi="Cambria" w:cs="Tahoma"/>
          <w:b/>
          <w:color w:val="000000"/>
          <w:sz w:val="18"/>
          <w:szCs w:val="20"/>
        </w:rPr>
        <w:t xml:space="preserve">(CVS, SVN, </w:t>
      </w:r>
      <w:r w:rsidR="00862A83" w:rsidRPr="00B6113A">
        <w:rPr>
          <w:rFonts w:ascii="Cambria" w:hAnsi="Cambria" w:cs="Tahoma"/>
          <w:b/>
          <w:color w:val="000000"/>
          <w:sz w:val="18"/>
          <w:szCs w:val="20"/>
        </w:rPr>
        <w:t>Git</w:t>
      </w:r>
      <w:r w:rsidR="007B23C2" w:rsidRPr="00B6113A">
        <w:rPr>
          <w:rFonts w:ascii="Cambria" w:hAnsi="Cambria" w:cs="Tahoma"/>
          <w:b/>
          <w:color w:val="000000"/>
          <w:sz w:val="18"/>
          <w:szCs w:val="20"/>
        </w:rPr>
        <w:t xml:space="preserve"> </w:t>
      </w:r>
      <w:r w:rsidR="006D3866" w:rsidRPr="00B6113A">
        <w:rPr>
          <w:rFonts w:ascii="Cambria" w:hAnsi="Cambria" w:cs="Tahoma"/>
          <w:b/>
          <w:color w:val="000000"/>
          <w:sz w:val="18"/>
          <w:szCs w:val="20"/>
        </w:rPr>
        <w:t xml:space="preserve"> Hub</w:t>
      </w:r>
      <w:r w:rsidR="00862A83" w:rsidRPr="00B6113A">
        <w:rPr>
          <w:rFonts w:ascii="Cambria" w:hAnsi="Cambria" w:cs="Tahoma"/>
          <w:b/>
          <w:color w:val="000000"/>
          <w:sz w:val="18"/>
          <w:szCs w:val="20"/>
        </w:rPr>
        <w:t>,  IBM RTC)</w:t>
      </w:r>
      <w:r w:rsidR="0055248C" w:rsidRPr="00B6113A">
        <w:rPr>
          <w:rFonts w:ascii="Cambria" w:hAnsi="Cambria" w:cs="Tahoma"/>
          <w:b/>
          <w:color w:val="000000"/>
          <w:sz w:val="18"/>
          <w:szCs w:val="20"/>
        </w:rPr>
        <w:t xml:space="preserve"> </w:t>
      </w:r>
      <w:r w:rsidR="00862A83" w:rsidRPr="00B6113A">
        <w:rPr>
          <w:rFonts w:ascii="Cambria" w:hAnsi="Cambria" w:cs="Tahoma"/>
          <w:b/>
          <w:color w:val="000000"/>
          <w:sz w:val="18"/>
          <w:szCs w:val="20"/>
        </w:rPr>
        <w:t>, (</w:t>
      </w:r>
      <w:r w:rsidRPr="00B6113A">
        <w:rPr>
          <w:rFonts w:ascii="Cambria" w:hAnsi="Cambria" w:cs="Tahoma"/>
          <w:b/>
          <w:color w:val="000000"/>
          <w:sz w:val="18"/>
          <w:szCs w:val="20"/>
        </w:rPr>
        <w:t>Ant, Maven</w:t>
      </w:r>
      <w:r w:rsidR="00862A83" w:rsidRPr="00B6113A">
        <w:rPr>
          <w:rFonts w:ascii="Cambria" w:hAnsi="Cambria" w:cs="Tahoma"/>
          <w:b/>
          <w:color w:val="000000"/>
          <w:sz w:val="18"/>
          <w:szCs w:val="20"/>
        </w:rPr>
        <w:t>)</w:t>
      </w:r>
      <w:r w:rsidR="0055248C" w:rsidRPr="00B6113A">
        <w:rPr>
          <w:rFonts w:ascii="Cambria" w:hAnsi="Cambria" w:cs="Tahoma"/>
          <w:b/>
          <w:color w:val="000000"/>
          <w:sz w:val="18"/>
          <w:szCs w:val="20"/>
        </w:rPr>
        <w:t xml:space="preserve"> </w:t>
      </w:r>
      <w:r w:rsidRPr="00B6113A">
        <w:rPr>
          <w:rFonts w:ascii="Cambria" w:hAnsi="Cambria" w:cs="Tahoma"/>
          <w:b/>
          <w:color w:val="000000"/>
          <w:sz w:val="18"/>
          <w:szCs w:val="20"/>
        </w:rPr>
        <w:t xml:space="preserve">, </w:t>
      </w:r>
      <w:r w:rsidR="0055248C" w:rsidRPr="00B6113A">
        <w:rPr>
          <w:rFonts w:ascii="Cambria" w:hAnsi="Cambria" w:cs="Tahoma"/>
          <w:b/>
          <w:color w:val="000000"/>
          <w:sz w:val="18"/>
          <w:szCs w:val="20"/>
        </w:rPr>
        <w:t xml:space="preserve"> </w:t>
      </w:r>
      <w:r w:rsidR="0031534A" w:rsidRPr="00B6113A">
        <w:rPr>
          <w:rFonts w:ascii="Cambria" w:hAnsi="Cambria" w:cs="Tahoma"/>
          <w:b/>
          <w:color w:val="000000"/>
          <w:sz w:val="18"/>
          <w:szCs w:val="20"/>
        </w:rPr>
        <w:t>(</w:t>
      </w:r>
      <w:r w:rsidRPr="00B6113A">
        <w:rPr>
          <w:rFonts w:ascii="Cambria" w:hAnsi="Cambria" w:cs="Tahoma"/>
          <w:b/>
          <w:color w:val="000000"/>
          <w:sz w:val="18"/>
          <w:szCs w:val="20"/>
        </w:rPr>
        <w:t xml:space="preserve">Log4j, </w:t>
      </w:r>
      <w:r w:rsidR="0055248C" w:rsidRPr="00B6113A">
        <w:rPr>
          <w:rFonts w:ascii="Cambria" w:hAnsi="Cambria" w:cs="Tahoma"/>
          <w:b/>
          <w:color w:val="000000"/>
          <w:sz w:val="18"/>
          <w:szCs w:val="20"/>
        </w:rPr>
        <w:t xml:space="preserve"> </w:t>
      </w:r>
      <w:r w:rsidR="009F690A" w:rsidRPr="00B6113A">
        <w:rPr>
          <w:rFonts w:ascii="Cambria" w:hAnsi="Cambria" w:cs="Tahoma"/>
          <w:b/>
          <w:color w:val="000000"/>
          <w:sz w:val="18"/>
          <w:szCs w:val="20"/>
        </w:rPr>
        <w:t xml:space="preserve">Junit, Putty, </w:t>
      </w:r>
      <w:r w:rsidR="00063474" w:rsidRPr="00B6113A">
        <w:rPr>
          <w:rFonts w:ascii="Cambria" w:hAnsi="Cambria" w:cs="Tahoma"/>
          <w:b/>
          <w:color w:val="000000"/>
          <w:sz w:val="18"/>
          <w:szCs w:val="20"/>
        </w:rPr>
        <w:t>Wince</w:t>
      </w:r>
      <w:r w:rsidRPr="00B6113A">
        <w:rPr>
          <w:rFonts w:ascii="Cambria" w:hAnsi="Cambria" w:cs="Tahoma"/>
          <w:b/>
          <w:color w:val="000000"/>
          <w:sz w:val="18"/>
          <w:szCs w:val="20"/>
        </w:rPr>
        <w:t>).</w:t>
      </w:r>
    </w:p>
    <w:p w:rsidR="00623C48" w:rsidRPr="00B6113A" w:rsidRDefault="00623C48" w:rsidP="006324D9">
      <w:pPr>
        <w:numPr>
          <w:ilvl w:val="0"/>
          <w:numId w:val="32"/>
        </w:numPr>
        <w:suppressAutoHyphens/>
        <w:spacing w:after="0" w:line="360" w:lineRule="auto"/>
        <w:rPr>
          <w:rFonts w:ascii="Cambria" w:hAnsi="Cambria" w:cs="Tahoma"/>
          <w:b/>
          <w:color w:val="000000"/>
          <w:sz w:val="18"/>
          <w:szCs w:val="20"/>
        </w:rPr>
      </w:pPr>
      <w:r w:rsidRPr="00B6113A">
        <w:rPr>
          <w:rFonts w:ascii="Cambria" w:hAnsi="Cambria" w:cs="Tahoma"/>
          <w:color w:val="000000"/>
          <w:sz w:val="18"/>
          <w:szCs w:val="20"/>
        </w:rPr>
        <w:t xml:space="preserve">Hands on Experience in  </w:t>
      </w:r>
      <w:r w:rsidRPr="00B6113A">
        <w:rPr>
          <w:rFonts w:ascii="Cambria" w:hAnsi="Cambria" w:cs="Tahoma"/>
          <w:b/>
          <w:color w:val="000000"/>
          <w:sz w:val="18"/>
          <w:szCs w:val="20"/>
        </w:rPr>
        <w:t>Open Text ECM,  Ivanti, Jira.</w:t>
      </w:r>
    </w:p>
    <w:p w:rsidR="00623C48" w:rsidRPr="00B6113A" w:rsidRDefault="00BB781C" w:rsidP="006324D9">
      <w:pPr>
        <w:numPr>
          <w:ilvl w:val="0"/>
          <w:numId w:val="32"/>
        </w:numPr>
        <w:suppressAutoHyphens/>
        <w:spacing w:after="0" w:line="360" w:lineRule="auto"/>
        <w:rPr>
          <w:rFonts w:ascii="Cambria" w:hAnsi="Cambria" w:cs="Tahoma"/>
          <w:b/>
          <w:color w:val="000000"/>
          <w:sz w:val="18"/>
          <w:szCs w:val="20"/>
        </w:rPr>
      </w:pPr>
      <w:r w:rsidRPr="00B6113A">
        <w:rPr>
          <w:rFonts w:ascii="Cambria" w:hAnsi="Cambria" w:cs="Tahoma"/>
          <w:color w:val="000000"/>
          <w:sz w:val="18"/>
          <w:szCs w:val="20"/>
        </w:rPr>
        <w:t>Hands on Experience for monitoring</w:t>
      </w:r>
      <w:r w:rsidR="00623C48" w:rsidRPr="00B6113A">
        <w:rPr>
          <w:rFonts w:ascii="Cambria" w:hAnsi="Cambria" w:cs="Tahoma"/>
          <w:color w:val="000000"/>
          <w:sz w:val="18"/>
          <w:szCs w:val="20"/>
        </w:rPr>
        <w:t xml:space="preserve"> </w:t>
      </w:r>
      <w:r w:rsidR="00BA1618" w:rsidRPr="00B6113A">
        <w:rPr>
          <w:rFonts w:ascii="Cambria" w:hAnsi="Cambria" w:cs="Tahoma"/>
          <w:color w:val="000000"/>
          <w:sz w:val="18"/>
          <w:szCs w:val="20"/>
        </w:rPr>
        <w:t xml:space="preserve"> </w:t>
      </w:r>
      <w:r w:rsidR="00962C02" w:rsidRPr="00B6113A">
        <w:rPr>
          <w:rFonts w:ascii="Cambria" w:hAnsi="Cambria" w:cs="Tahoma"/>
          <w:color w:val="000000"/>
          <w:sz w:val="18"/>
          <w:szCs w:val="20"/>
        </w:rPr>
        <w:t xml:space="preserve">application performance and graph using  </w:t>
      </w:r>
      <w:r w:rsidR="00A56015" w:rsidRPr="00B6113A">
        <w:rPr>
          <w:rFonts w:ascii="Cambria" w:hAnsi="Cambria" w:cs="Tahoma"/>
          <w:color w:val="000000"/>
          <w:sz w:val="18"/>
          <w:szCs w:val="20"/>
        </w:rPr>
        <w:t>Devops</w:t>
      </w:r>
      <w:r w:rsidR="00C81434" w:rsidRPr="00B6113A">
        <w:rPr>
          <w:rFonts w:ascii="Cambria" w:hAnsi="Cambria" w:cs="Tahoma"/>
          <w:color w:val="000000"/>
          <w:sz w:val="18"/>
          <w:szCs w:val="20"/>
        </w:rPr>
        <w:t xml:space="preserve">   like</w:t>
      </w:r>
      <w:r w:rsidR="00623C48" w:rsidRPr="00B6113A">
        <w:rPr>
          <w:rFonts w:ascii="Cambria" w:hAnsi="Cambria" w:cs="Tahoma"/>
          <w:b/>
          <w:color w:val="000000"/>
          <w:sz w:val="18"/>
          <w:szCs w:val="20"/>
        </w:rPr>
        <w:t xml:space="preserve">  Splunk, </w:t>
      </w:r>
      <w:r w:rsidR="006E26B4" w:rsidRPr="00B6113A">
        <w:rPr>
          <w:rFonts w:ascii="Cambria" w:hAnsi="Cambria" w:cs="Tahoma"/>
          <w:b/>
          <w:color w:val="000000"/>
          <w:sz w:val="18"/>
          <w:szCs w:val="20"/>
        </w:rPr>
        <w:t xml:space="preserve"> </w:t>
      </w:r>
      <w:r w:rsidR="00623C48" w:rsidRPr="00B6113A">
        <w:rPr>
          <w:rFonts w:ascii="Cambria" w:hAnsi="Cambria" w:cs="Tahoma"/>
          <w:b/>
          <w:color w:val="000000"/>
          <w:sz w:val="18"/>
          <w:szCs w:val="20"/>
        </w:rPr>
        <w:t>Neurelic , Dynatrace,  Grafana , Omniture</w:t>
      </w:r>
      <w:r w:rsidR="009C0634" w:rsidRPr="00B6113A">
        <w:rPr>
          <w:rFonts w:ascii="Cambria" w:hAnsi="Cambria" w:cs="Tahoma"/>
          <w:b/>
          <w:color w:val="000000"/>
          <w:sz w:val="18"/>
          <w:szCs w:val="20"/>
        </w:rPr>
        <w:t>, Baseline</w:t>
      </w:r>
      <w:r w:rsidR="00623C48" w:rsidRPr="00B6113A">
        <w:rPr>
          <w:rFonts w:ascii="Cambria" w:hAnsi="Cambria" w:cs="Tahoma"/>
          <w:b/>
          <w:color w:val="000000"/>
          <w:sz w:val="18"/>
          <w:szCs w:val="20"/>
        </w:rPr>
        <w:t>.</w:t>
      </w:r>
    </w:p>
    <w:p w:rsidR="00623C48" w:rsidRPr="00B6113A" w:rsidRDefault="00623C48" w:rsidP="006324D9">
      <w:pPr>
        <w:numPr>
          <w:ilvl w:val="0"/>
          <w:numId w:val="32"/>
        </w:numPr>
        <w:suppressAutoHyphens/>
        <w:spacing w:after="0" w:line="360" w:lineRule="auto"/>
        <w:rPr>
          <w:rFonts w:ascii="Cambria" w:hAnsi="Cambria" w:cs="Tahoma"/>
          <w:b/>
          <w:color w:val="000000"/>
          <w:sz w:val="18"/>
          <w:szCs w:val="20"/>
        </w:rPr>
      </w:pPr>
      <w:r w:rsidRPr="00B6113A">
        <w:rPr>
          <w:rFonts w:ascii="Cambria" w:hAnsi="Cambria" w:cs="Tahoma"/>
          <w:color w:val="000000"/>
          <w:sz w:val="18"/>
          <w:szCs w:val="20"/>
        </w:rPr>
        <w:t xml:space="preserve">Hands on Experience in </w:t>
      </w:r>
      <w:r w:rsidR="00FA54AD" w:rsidRPr="00B6113A">
        <w:rPr>
          <w:rFonts w:ascii="Cambria" w:hAnsi="Cambria" w:cs="Tahoma"/>
          <w:color w:val="000000"/>
          <w:sz w:val="18"/>
          <w:szCs w:val="20"/>
        </w:rPr>
        <w:t xml:space="preserve">  </w:t>
      </w:r>
      <w:r w:rsidR="00FA54AD" w:rsidRPr="00B6113A">
        <w:rPr>
          <w:rFonts w:ascii="Cambria" w:hAnsi="Cambria" w:cs="Tahoma"/>
          <w:b/>
          <w:color w:val="000000"/>
          <w:sz w:val="18"/>
          <w:szCs w:val="20"/>
        </w:rPr>
        <w:t xml:space="preserve">JBPM, </w:t>
      </w:r>
      <w:r w:rsidR="004D0617" w:rsidRPr="00B6113A">
        <w:rPr>
          <w:rFonts w:ascii="Cambria" w:hAnsi="Cambria" w:cs="Tahoma"/>
          <w:b/>
          <w:color w:val="000000"/>
          <w:sz w:val="18"/>
          <w:szCs w:val="20"/>
        </w:rPr>
        <w:t xml:space="preserve"> </w:t>
      </w:r>
      <w:r w:rsidR="00FA54AD" w:rsidRPr="00B6113A">
        <w:rPr>
          <w:rFonts w:ascii="Cambria" w:hAnsi="Cambria" w:cs="Tahoma"/>
          <w:b/>
          <w:color w:val="000000"/>
          <w:sz w:val="18"/>
          <w:szCs w:val="20"/>
        </w:rPr>
        <w:t xml:space="preserve">Drools </w:t>
      </w:r>
      <w:r w:rsidR="001060EE" w:rsidRPr="00B6113A">
        <w:rPr>
          <w:rFonts w:ascii="Cambria" w:hAnsi="Cambria" w:cs="Tahoma"/>
          <w:b/>
          <w:color w:val="000000"/>
          <w:sz w:val="18"/>
          <w:szCs w:val="20"/>
        </w:rPr>
        <w:t>6.2</w:t>
      </w:r>
      <w:r w:rsidRPr="00B6113A">
        <w:rPr>
          <w:rFonts w:ascii="Cambria" w:hAnsi="Cambria" w:cs="Tahoma"/>
          <w:b/>
          <w:color w:val="000000"/>
          <w:sz w:val="18"/>
          <w:szCs w:val="20"/>
        </w:rPr>
        <w:t>,</w:t>
      </w:r>
      <w:r w:rsidR="000D1FEF" w:rsidRPr="00B6113A">
        <w:rPr>
          <w:rFonts w:ascii="Cambria" w:hAnsi="Cambria" w:cs="Tahoma"/>
          <w:b/>
          <w:color w:val="000000"/>
          <w:sz w:val="18"/>
          <w:szCs w:val="20"/>
        </w:rPr>
        <w:t xml:space="preserve">  JBPM</w:t>
      </w:r>
      <w:r w:rsidR="001060EE" w:rsidRPr="00B6113A">
        <w:rPr>
          <w:rFonts w:ascii="Cambria" w:hAnsi="Cambria" w:cs="Tahoma"/>
          <w:b/>
          <w:color w:val="000000"/>
          <w:sz w:val="18"/>
          <w:szCs w:val="20"/>
        </w:rPr>
        <w:t xml:space="preserve"> 6.3</w:t>
      </w:r>
      <w:r w:rsidR="000D1FEF" w:rsidRPr="00B6113A">
        <w:rPr>
          <w:rFonts w:ascii="Cambria" w:hAnsi="Cambria" w:cs="Tahoma"/>
          <w:b/>
          <w:color w:val="000000"/>
          <w:sz w:val="18"/>
          <w:szCs w:val="20"/>
        </w:rPr>
        <w:t>,</w:t>
      </w:r>
      <w:r w:rsidRPr="00B6113A">
        <w:rPr>
          <w:rFonts w:ascii="Cambria" w:hAnsi="Cambria" w:cs="Tahoma"/>
          <w:b/>
          <w:color w:val="000000"/>
          <w:sz w:val="18"/>
          <w:szCs w:val="20"/>
        </w:rPr>
        <w:t xml:space="preserve">  Maven</w:t>
      </w:r>
      <w:r w:rsidR="00613FFC" w:rsidRPr="00B6113A">
        <w:rPr>
          <w:rFonts w:ascii="Cambria" w:hAnsi="Cambria" w:cs="Tahoma"/>
          <w:b/>
          <w:color w:val="000000"/>
          <w:sz w:val="18"/>
          <w:szCs w:val="20"/>
        </w:rPr>
        <w:t xml:space="preserve"> 3.2 </w:t>
      </w:r>
      <w:r w:rsidRPr="00B6113A">
        <w:rPr>
          <w:rFonts w:ascii="Cambria" w:hAnsi="Cambria" w:cs="Tahoma"/>
          <w:b/>
          <w:color w:val="000000"/>
          <w:sz w:val="18"/>
          <w:szCs w:val="20"/>
        </w:rPr>
        <w:t>, Postman</w:t>
      </w:r>
      <w:r w:rsidR="0069097C" w:rsidRPr="00B6113A">
        <w:rPr>
          <w:rFonts w:ascii="Cambria" w:hAnsi="Cambria" w:cs="Tahoma"/>
          <w:b/>
          <w:color w:val="000000"/>
          <w:sz w:val="18"/>
          <w:szCs w:val="20"/>
        </w:rPr>
        <w:t xml:space="preserve"> client</w:t>
      </w:r>
      <w:r w:rsidRPr="00B6113A">
        <w:rPr>
          <w:rFonts w:ascii="Cambria" w:hAnsi="Cambria" w:cs="Tahoma"/>
          <w:b/>
          <w:color w:val="000000"/>
          <w:sz w:val="18"/>
          <w:szCs w:val="20"/>
        </w:rPr>
        <w:t>.</w:t>
      </w:r>
    </w:p>
    <w:p w:rsidR="00623C48" w:rsidRPr="00B6113A" w:rsidRDefault="00623C48" w:rsidP="006324D9">
      <w:pPr>
        <w:numPr>
          <w:ilvl w:val="0"/>
          <w:numId w:val="32"/>
        </w:numPr>
        <w:suppressAutoHyphens/>
        <w:spacing w:after="0" w:line="360" w:lineRule="auto"/>
        <w:rPr>
          <w:rFonts w:ascii="Cambria" w:hAnsi="Cambria" w:cs="Tahoma"/>
          <w:b/>
          <w:color w:val="000000"/>
          <w:sz w:val="18"/>
          <w:szCs w:val="20"/>
        </w:rPr>
      </w:pPr>
      <w:r w:rsidRPr="00B6113A">
        <w:rPr>
          <w:rFonts w:ascii="Cambria" w:hAnsi="Cambria" w:cs="Tahoma"/>
          <w:color w:val="000000"/>
          <w:sz w:val="18"/>
          <w:szCs w:val="20"/>
        </w:rPr>
        <w:t xml:space="preserve">Hands on Experience in preparing </w:t>
      </w:r>
      <w:r w:rsidR="000009DC" w:rsidRPr="00B6113A">
        <w:rPr>
          <w:rFonts w:ascii="Cambria" w:hAnsi="Cambria" w:cs="Tahoma"/>
          <w:color w:val="000000"/>
          <w:sz w:val="18"/>
          <w:szCs w:val="20"/>
        </w:rPr>
        <w:t xml:space="preserve"> </w:t>
      </w:r>
      <w:r w:rsidRPr="00B6113A">
        <w:rPr>
          <w:rFonts w:ascii="Cambria" w:hAnsi="Cambria" w:cs="Tahoma"/>
          <w:b/>
          <w:color w:val="000000"/>
          <w:sz w:val="18"/>
          <w:szCs w:val="20"/>
        </w:rPr>
        <w:t>BRD</w:t>
      </w:r>
      <w:r w:rsidR="005B3F40" w:rsidRPr="00B6113A">
        <w:rPr>
          <w:rFonts w:ascii="Cambria" w:hAnsi="Cambria" w:cs="Tahoma"/>
          <w:b/>
          <w:color w:val="000000"/>
          <w:sz w:val="18"/>
          <w:szCs w:val="20"/>
        </w:rPr>
        <w:t>(Business Requirement Document)</w:t>
      </w:r>
      <w:r w:rsidRPr="00B6113A">
        <w:rPr>
          <w:rFonts w:ascii="Cambria" w:hAnsi="Cambria" w:cs="Tahoma"/>
          <w:b/>
          <w:color w:val="000000"/>
          <w:sz w:val="18"/>
          <w:szCs w:val="20"/>
        </w:rPr>
        <w:t xml:space="preserve"> document with client. </w:t>
      </w:r>
    </w:p>
    <w:p w:rsidR="00F706FF" w:rsidRPr="00F706FF" w:rsidRDefault="00623C48" w:rsidP="006324D9">
      <w:pPr>
        <w:numPr>
          <w:ilvl w:val="0"/>
          <w:numId w:val="32"/>
        </w:numPr>
        <w:suppressAutoHyphens/>
        <w:spacing w:after="0" w:line="360" w:lineRule="auto"/>
        <w:rPr>
          <w:rFonts w:ascii="Cambria" w:hAnsi="Cambria"/>
          <w:color w:val="000000"/>
          <w:sz w:val="18"/>
          <w:szCs w:val="20"/>
          <w:lang w:val="en-GB"/>
        </w:rPr>
      </w:pPr>
      <w:r w:rsidRPr="00F706FF">
        <w:rPr>
          <w:rFonts w:ascii="Cambria" w:hAnsi="Cambria" w:cs="Tahoma"/>
          <w:color w:val="000000"/>
          <w:sz w:val="18"/>
          <w:szCs w:val="20"/>
        </w:rPr>
        <w:t xml:space="preserve">Good knowledge on </w:t>
      </w:r>
      <w:r w:rsidRPr="00F706FF">
        <w:rPr>
          <w:rFonts w:ascii="Cambria" w:hAnsi="Cambria" w:cs="Tahoma"/>
          <w:b/>
          <w:color w:val="000000"/>
          <w:sz w:val="18"/>
          <w:szCs w:val="20"/>
        </w:rPr>
        <w:t>Java 8, Spring Boot, Microservices</w:t>
      </w:r>
    </w:p>
    <w:p w:rsidR="00623C48" w:rsidRPr="00F706FF" w:rsidRDefault="00623C48" w:rsidP="006324D9">
      <w:pPr>
        <w:numPr>
          <w:ilvl w:val="0"/>
          <w:numId w:val="32"/>
        </w:numPr>
        <w:suppressAutoHyphens/>
        <w:spacing w:after="0" w:line="360" w:lineRule="auto"/>
        <w:rPr>
          <w:rFonts w:ascii="Cambria" w:hAnsi="Cambria"/>
          <w:color w:val="000000"/>
          <w:sz w:val="18"/>
          <w:szCs w:val="20"/>
          <w:lang w:val="en-GB"/>
        </w:rPr>
      </w:pPr>
      <w:r w:rsidRPr="00F706FF">
        <w:rPr>
          <w:rFonts w:ascii="Cambria" w:hAnsi="Cambria" w:cs="Tahoma"/>
          <w:color w:val="000000"/>
          <w:sz w:val="18"/>
          <w:szCs w:val="20"/>
        </w:rPr>
        <w:t>Self learning on</w:t>
      </w:r>
      <w:r w:rsidR="00366BFF" w:rsidRPr="00F706FF">
        <w:rPr>
          <w:rFonts w:ascii="Cambria" w:hAnsi="Cambria" w:cs="Tahoma"/>
          <w:color w:val="000000"/>
          <w:sz w:val="18"/>
          <w:szCs w:val="20"/>
        </w:rPr>
        <w:t xml:space="preserve"> </w:t>
      </w:r>
      <w:r w:rsidR="00366BFF" w:rsidRPr="00F706FF">
        <w:rPr>
          <w:rFonts w:ascii="Cambria" w:hAnsi="Cambria" w:cs="Tahoma"/>
          <w:b/>
          <w:color w:val="000000"/>
          <w:sz w:val="18"/>
          <w:szCs w:val="20"/>
        </w:rPr>
        <w:t xml:space="preserve">Alfresco, </w:t>
      </w:r>
      <w:r w:rsidR="00041EB4" w:rsidRPr="00F706FF">
        <w:rPr>
          <w:rFonts w:ascii="Cambria" w:hAnsi="Cambria" w:cs="Tahoma"/>
          <w:b/>
          <w:color w:val="000000"/>
          <w:sz w:val="18"/>
          <w:szCs w:val="20"/>
        </w:rPr>
        <w:t xml:space="preserve"> </w:t>
      </w:r>
      <w:r w:rsidR="005966BC" w:rsidRPr="00F706FF">
        <w:rPr>
          <w:rFonts w:ascii="Cambria" w:hAnsi="Cambria" w:cs="Tahoma"/>
          <w:b/>
          <w:color w:val="000000"/>
          <w:sz w:val="18"/>
          <w:szCs w:val="20"/>
        </w:rPr>
        <w:t xml:space="preserve">DevOps(Jenkins), </w:t>
      </w:r>
      <w:r w:rsidR="001C3104" w:rsidRPr="00F706FF">
        <w:rPr>
          <w:rFonts w:ascii="Cambria" w:hAnsi="Cambria" w:cs="Tahoma"/>
          <w:b/>
          <w:color w:val="000000"/>
          <w:sz w:val="18"/>
          <w:szCs w:val="20"/>
        </w:rPr>
        <w:t xml:space="preserve"> </w:t>
      </w:r>
      <w:r w:rsidRPr="00F706FF">
        <w:rPr>
          <w:rFonts w:ascii="Cambria" w:hAnsi="Cambria" w:cs="Tahoma"/>
          <w:b/>
          <w:color w:val="000000"/>
          <w:sz w:val="18"/>
          <w:szCs w:val="20"/>
        </w:rPr>
        <w:t xml:space="preserve">Kibana, </w:t>
      </w:r>
      <w:r w:rsidR="00E83B77" w:rsidRPr="00F706FF">
        <w:rPr>
          <w:rFonts w:ascii="Cambria" w:hAnsi="Cambria" w:cs="Tahoma"/>
          <w:b/>
          <w:color w:val="000000"/>
          <w:sz w:val="18"/>
          <w:szCs w:val="20"/>
        </w:rPr>
        <w:t xml:space="preserve"> </w:t>
      </w:r>
      <w:r w:rsidRPr="00F706FF">
        <w:rPr>
          <w:rFonts w:ascii="Cambria" w:hAnsi="Cambria" w:cs="Tahoma"/>
          <w:b/>
          <w:color w:val="000000"/>
          <w:sz w:val="18"/>
          <w:szCs w:val="20"/>
        </w:rPr>
        <w:t>Elastic Search,</w:t>
      </w:r>
      <w:r w:rsidR="004E2669" w:rsidRPr="00F706FF">
        <w:rPr>
          <w:rFonts w:ascii="Cambria" w:hAnsi="Cambria" w:cs="Tahoma"/>
          <w:b/>
          <w:color w:val="000000"/>
          <w:sz w:val="18"/>
          <w:szCs w:val="20"/>
        </w:rPr>
        <w:t xml:space="preserve"> </w:t>
      </w:r>
      <w:r w:rsidRPr="00F706FF">
        <w:rPr>
          <w:rFonts w:ascii="Cambria" w:hAnsi="Cambria" w:cs="Tahoma"/>
          <w:b/>
          <w:color w:val="000000"/>
          <w:sz w:val="18"/>
          <w:szCs w:val="20"/>
        </w:rPr>
        <w:t xml:space="preserve"> Mulesoft</w:t>
      </w:r>
      <w:r w:rsidR="00CA4C2C" w:rsidRPr="00F706FF">
        <w:rPr>
          <w:rFonts w:ascii="Cambria" w:hAnsi="Cambria" w:cs="Tahoma"/>
          <w:b/>
          <w:color w:val="000000"/>
          <w:sz w:val="18"/>
          <w:szCs w:val="20"/>
        </w:rPr>
        <w:t xml:space="preserve">, </w:t>
      </w:r>
      <w:r w:rsidR="000E36C4" w:rsidRPr="00F706FF">
        <w:rPr>
          <w:rFonts w:ascii="Cambria" w:hAnsi="Cambria" w:cs="Tahoma"/>
          <w:b/>
          <w:color w:val="000000"/>
          <w:sz w:val="18"/>
          <w:szCs w:val="20"/>
        </w:rPr>
        <w:t xml:space="preserve"> </w:t>
      </w:r>
      <w:r w:rsidR="00CA4C2C" w:rsidRPr="00F706FF">
        <w:rPr>
          <w:rFonts w:ascii="Cambria" w:hAnsi="Cambria" w:cs="Tahoma"/>
          <w:b/>
          <w:color w:val="000000"/>
          <w:sz w:val="18"/>
          <w:szCs w:val="20"/>
        </w:rPr>
        <w:t xml:space="preserve">Apache Camel, Red Hat Fuse, </w:t>
      </w:r>
      <w:r w:rsidR="00CA4C2C" w:rsidRPr="00F706FF">
        <w:rPr>
          <w:rFonts w:ascii="Cambria" w:hAnsi="Cambria" w:cs="Tahoma"/>
          <w:b/>
          <w:color w:val="000000"/>
          <w:sz w:val="18"/>
          <w:szCs w:val="20"/>
          <w:lang w:val="en-IN"/>
        </w:rPr>
        <w:t>Camunda, IBM Cloud</w:t>
      </w:r>
      <w:r w:rsidR="007A01A5" w:rsidRPr="00F706FF">
        <w:rPr>
          <w:rFonts w:ascii="Cambria" w:hAnsi="Cambria" w:cs="Tahoma"/>
          <w:b/>
          <w:color w:val="000000"/>
          <w:sz w:val="18"/>
          <w:szCs w:val="20"/>
          <w:lang w:val="en-IN"/>
        </w:rPr>
        <w:t>,</w:t>
      </w:r>
      <w:r w:rsidR="001573DF">
        <w:rPr>
          <w:rFonts w:ascii="Cambria" w:hAnsi="Cambria" w:cs="Tahoma"/>
          <w:b/>
          <w:color w:val="000000"/>
          <w:sz w:val="18"/>
          <w:szCs w:val="20"/>
          <w:lang w:val="en-IN"/>
        </w:rPr>
        <w:t xml:space="preserve"> AWS, </w:t>
      </w:r>
      <w:r w:rsidR="007A01A5" w:rsidRPr="00F706FF">
        <w:rPr>
          <w:rFonts w:ascii="Cambria" w:hAnsi="Cambria" w:cs="Tahoma"/>
          <w:b/>
          <w:color w:val="000000"/>
          <w:sz w:val="18"/>
          <w:szCs w:val="20"/>
          <w:lang w:val="en-IN"/>
        </w:rPr>
        <w:t xml:space="preserve"> Angular</w:t>
      </w:r>
      <w:r w:rsidR="009A3426" w:rsidRPr="00F706FF">
        <w:rPr>
          <w:rFonts w:ascii="Cambria" w:hAnsi="Cambria" w:cs="Tahoma"/>
          <w:b/>
          <w:color w:val="000000"/>
          <w:sz w:val="18"/>
          <w:szCs w:val="20"/>
          <w:lang w:val="en-IN"/>
        </w:rPr>
        <w:t xml:space="preserve"> </w:t>
      </w:r>
      <w:r w:rsidR="003E5D65">
        <w:rPr>
          <w:rFonts w:ascii="Cambria" w:hAnsi="Cambria" w:cs="Tahoma"/>
          <w:b/>
          <w:color w:val="000000"/>
          <w:sz w:val="18"/>
          <w:szCs w:val="20"/>
          <w:lang w:val="en-IN"/>
        </w:rPr>
        <w:t xml:space="preserve">, </w:t>
      </w:r>
      <w:r w:rsidR="004B6386">
        <w:rPr>
          <w:rFonts w:ascii="Cambria" w:hAnsi="Cambria" w:cs="Tahoma"/>
          <w:b/>
          <w:color w:val="000000"/>
          <w:sz w:val="18"/>
          <w:szCs w:val="20"/>
          <w:lang w:val="en-IN"/>
        </w:rPr>
        <w:t xml:space="preserve"> S</w:t>
      </w:r>
      <w:r w:rsidR="00A518A9" w:rsidRPr="00F706FF">
        <w:rPr>
          <w:rFonts w:ascii="Cambria" w:hAnsi="Cambria" w:cs="Tahoma"/>
          <w:b/>
          <w:color w:val="000000"/>
          <w:sz w:val="18"/>
          <w:szCs w:val="20"/>
          <w:lang w:val="en-IN"/>
        </w:rPr>
        <w:t>lack,  Splunk</w:t>
      </w:r>
      <w:r w:rsidR="001573DF">
        <w:rPr>
          <w:rFonts w:ascii="Cambria" w:hAnsi="Cambria" w:cs="Tahoma"/>
          <w:b/>
          <w:color w:val="000000"/>
          <w:sz w:val="18"/>
          <w:szCs w:val="20"/>
          <w:lang w:val="en-IN"/>
        </w:rPr>
        <w:t>.</w:t>
      </w:r>
    </w:p>
    <w:p w:rsidR="00623C48" w:rsidRPr="00B6113A" w:rsidRDefault="00623C48" w:rsidP="00C85E12">
      <w:pPr>
        <w:numPr>
          <w:ilvl w:val="0"/>
          <w:numId w:val="33"/>
        </w:numPr>
        <w:suppressAutoHyphens/>
        <w:spacing w:after="0" w:line="360" w:lineRule="auto"/>
        <w:rPr>
          <w:rFonts w:ascii="Cambria" w:hAnsi="Cambria" w:cs="Tahoma"/>
          <w:color w:val="000000"/>
          <w:sz w:val="18"/>
          <w:szCs w:val="20"/>
        </w:rPr>
      </w:pPr>
      <w:r w:rsidRPr="00B6113A">
        <w:rPr>
          <w:rFonts w:ascii="Cambria" w:hAnsi="Cambria" w:cs="Tahoma"/>
          <w:color w:val="000000"/>
          <w:sz w:val="18"/>
          <w:szCs w:val="20"/>
        </w:rPr>
        <w:t>A dedicated team player with excellent communication, organizational and Interpersonal skills.</w:t>
      </w:r>
    </w:p>
    <w:p w:rsidR="00FB0D36" w:rsidRPr="00B6113A" w:rsidRDefault="00623C48" w:rsidP="00C85E12">
      <w:pPr>
        <w:numPr>
          <w:ilvl w:val="0"/>
          <w:numId w:val="33"/>
        </w:numPr>
        <w:suppressAutoHyphens/>
        <w:spacing w:after="0" w:line="360" w:lineRule="auto"/>
        <w:rPr>
          <w:rFonts w:ascii="Cambria" w:hAnsi="Cambria" w:cs="Tahoma"/>
          <w:sz w:val="18"/>
          <w:szCs w:val="20"/>
        </w:rPr>
      </w:pPr>
      <w:r w:rsidRPr="00B6113A">
        <w:rPr>
          <w:rFonts w:ascii="Cambria" w:hAnsi="Cambria" w:cs="Tahoma"/>
          <w:color w:val="000000"/>
          <w:sz w:val="18"/>
          <w:szCs w:val="20"/>
        </w:rPr>
        <w:t>Demonstrated ability to handle challenging responsibilities and contribute towards achieving organizational goals.</w:t>
      </w:r>
    </w:p>
    <w:p w:rsidR="00B953A5" w:rsidRPr="00A72A79" w:rsidRDefault="00AA40B8" w:rsidP="00AA40B8">
      <w:pPr>
        <w:tabs>
          <w:tab w:val="left" w:pos="3687"/>
        </w:tabs>
        <w:suppressAutoHyphens/>
        <w:spacing w:after="0" w:line="360" w:lineRule="auto"/>
        <w:ind w:left="720"/>
        <w:jc w:val="both"/>
        <w:rPr>
          <w:rFonts w:ascii="Cambria" w:hAnsi="Cambria" w:cs="Tahoma"/>
          <w:sz w:val="20"/>
          <w:szCs w:val="20"/>
        </w:rPr>
      </w:pPr>
      <w:r>
        <w:rPr>
          <w:rFonts w:ascii="Cambria" w:hAnsi="Cambria" w:cs="Tahoma"/>
          <w:sz w:val="20"/>
          <w:szCs w:val="20"/>
        </w:rPr>
        <w:tab/>
      </w:r>
    </w:p>
    <w:p w:rsidR="00E4448E" w:rsidRPr="00A72A79" w:rsidRDefault="00E4448E" w:rsidP="00E273B5">
      <w:pPr>
        <w:rPr>
          <w:rFonts w:ascii="Tahoma" w:hAnsi="Tahoma" w:cs="Tahoma"/>
          <w:b/>
          <w:sz w:val="20"/>
          <w:szCs w:val="20"/>
          <w:shd w:val="clear" w:color="auto" w:fill="C0C0C0"/>
        </w:rPr>
      </w:pPr>
    </w:p>
    <w:p w:rsidR="00E4448E" w:rsidRPr="00A72A79" w:rsidRDefault="00E4448E" w:rsidP="00E273B5">
      <w:pPr>
        <w:rPr>
          <w:rFonts w:ascii="Tahoma" w:hAnsi="Tahoma" w:cs="Tahoma"/>
          <w:b/>
          <w:sz w:val="20"/>
          <w:szCs w:val="20"/>
          <w:shd w:val="clear" w:color="auto" w:fill="C0C0C0"/>
        </w:rPr>
      </w:pPr>
    </w:p>
    <w:p w:rsidR="00E273B5" w:rsidRPr="00A72A79" w:rsidRDefault="00560821" w:rsidP="00E273B5">
      <w:pPr>
        <w:rPr>
          <w:rFonts w:ascii="Tahoma" w:hAnsi="Tahoma" w:cs="Tahoma"/>
          <w:b/>
          <w:sz w:val="20"/>
          <w:szCs w:val="20"/>
          <w:shd w:val="clear" w:color="auto" w:fill="C0C0C0"/>
        </w:rPr>
      </w:pPr>
      <w:r w:rsidRPr="00A72A79">
        <w:rPr>
          <w:rFonts w:ascii="Tahoma" w:hAnsi="Tahoma" w:cs="Tahoma"/>
          <w:b/>
          <w:sz w:val="20"/>
          <w:szCs w:val="20"/>
          <w:shd w:val="clear" w:color="auto" w:fill="C0C0C0"/>
        </w:rPr>
        <w:lastRenderedPageBreak/>
        <w:t>Technical Skills:</w:t>
      </w:r>
      <w:r w:rsidR="009F1C28">
        <w:rPr>
          <w:rFonts w:ascii="Tahoma" w:hAnsi="Tahoma" w:cs="Tahoma"/>
          <w:b/>
          <w:sz w:val="20"/>
          <w:szCs w:val="20"/>
          <w:shd w:val="clear" w:color="auto" w:fill="C0C0C0"/>
        </w:rPr>
        <w:t xml:space="preserve">  </w:t>
      </w:r>
      <w:r w:rsidR="00E273B5" w:rsidRPr="00A72A79">
        <w:rPr>
          <w:rFonts w:ascii="Tahoma" w:hAnsi="Tahoma" w:cs="Tahoma"/>
          <w:b/>
          <w:sz w:val="20"/>
          <w:szCs w:val="20"/>
          <w:shd w:val="clear" w:color="auto" w:fill="C0C0C0"/>
        </w:rPr>
        <w:tab/>
      </w:r>
      <w:r w:rsidR="00E273B5" w:rsidRPr="00A72A79">
        <w:rPr>
          <w:rFonts w:ascii="Tahoma" w:hAnsi="Tahoma" w:cs="Tahoma"/>
          <w:b/>
          <w:sz w:val="20"/>
          <w:szCs w:val="20"/>
          <w:shd w:val="clear" w:color="auto" w:fill="C0C0C0"/>
        </w:rPr>
        <w:tab/>
      </w:r>
      <w:r w:rsidR="00E273B5" w:rsidRPr="00A72A79">
        <w:rPr>
          <w:rFonts w:ascii="Tahoma" w:hAnsi="Tahoma" w:cs="Tahoma"/>
          <w:b/>
          <w:sz w:val="20"/>
          <w:szCs w:val="20"/>
          <w:shd w:val="clear" w:color="auto" w:fill="C0C0C0"/>
        </w:rPr>
        <w:tab/>
      </w:r>
      <w:r w:rsidR="00E273B5" w:rsidRPr="00A72A79">
        <w:rPr>
          <w:rFonts w:ascii="Tahoma" w:hAnsi="Tahoma" w:cs="Tahoma"/>
          <w:b/>
          <w:sz w:val="20"/>
          <w:szCs w:val="20"/>
          <w:shd w:val="clear" w:color="auto" w:fill="C0C0C0"/>
        </w:rPr>
        <w:tab/>
      </w:r>
      <w:r w:rsidR="00E273B5" w:rsidRPr="00A72A79">
        <w:rPr>
          <w:rFonts w:ascii="Tahoma" w:hAnsi="Tahoma" w:cs="Tahoma"/>
          <w:b/>
          <w:sz w:val="20"/>
          <w:szCs w:val="20"/>
          <w:shd w:val="clear" w:color="auto" w:fill="C0C0C0"/>
        </w:rPr>
        <w:tab/>
      </w:r>
      <w:r w:rsidR="00E273B5" w:rsidRPr="00A72A79">
        <w:rPr>
          <w:rFonts w:ascii="Tahoma" w:hAnsi="Tahoma" w:cs="Tahoma"/>
          <w:b/>
          <w:sz w:val="20"/>
          <w:szCs w:val="20"/>
          <w:shd w:val="clear" w:color="auto" w:fill="C0C0C0"/>
        </w:rPr>
        <w:tab/>
      </w:r>
      <w:r w:rsidR="00E273B5" w:rsidRPr="00A72A79">
        <w:rPr>
          <w:rFonts w:ascii="Tahoma" w:hAnsi="Tahoma" w:cs="Tahoma"/>
          <w:b/>
          <w:sz w:val="20"/>
          <w:szCs w:val="20"/>
          <w:shd w:val="clear" w:color="auto" w:fill="C0C0C0"/>
        </w:rPr>
        <w:tab/>
      </w:r>
      <w:r w:rsidR="00E273B5" w:rsidRPr="00A72A79">
        <w:rPr>
          <w:rFonts w:ascii="Tahoma" w:hAnsi="Tahoma" w:cs="Tahoma"/>
          <w:b/>
          <w:sz w:val="20"/>
          <w:szCs w:val="20"/>
          <w:shd w:val="clear" w:color="auto" w:fill="C0C0C0"/>
        </w:rPr>
        <w:tab/>
      </w:r>
      <w:r w:rsidR="00E273B5" w:rsidRPr="00A72A79">
        <w:rPr>
          <w:rFonts w:ascii="Tahoma" w:hAnsi="Tahoma" w:cs="Tahoma"/>
          <w:b/>
          <w:sz w:val="20"/>
          <w:szCs w:val="20"/>
          <w:shd w:val="clear" w:color="auto" w:fill="C0C0C0"/>
        </w:rPr>
        <w:tab/>
      </w:r>
      <w:r w:rsidR="00E273B5" w:rsidRPr="00A72A79">
        <w:rPr>
          <w:rFonts w:ascii="Tahoma" w:hAnsi="Tahoma" w:cs="Tahoma"/>
          <w:b/>
          <w:sz w:val="20"/>
          <w:szCs w:val="20"/>
          <w:shd w:val="clear" w:color="auto" w:fill="C0C0C0"/>
        </w:rPr>
        <w:tab/>
      </w:r>
    </w:p>
    <w:p w:rsidR="00623C48" w:rsidRPr="00A72A79" w:rsidRDefault="00623C48" w:rsidP="00623C48">
      <w:pPr>
        <w:numPr>
          <w:ilvl w:val="0"/>
          <w:numId w:val="20"/>
        </w:numPr>
        <w:spacing w:after="0" w:line="240" w:lineRule="auto"/>
        <w:ind w:left="360" w:firstLine="0"/>
        <w:textAlignment w:val="baseline"/>
        <w:rPr>
          <w:rFonts w:ascii="Cambria" w:hAnsi="Cambria"/>
          <w:sz w:val="20"/>
          <w:szCs w:val="20"/>
        </w:rPr>
      </w:pPr>
      <w:r w:rsidRPr="00A72A79">
        <w:rPr>
          <w:rFonts w:ascii="Cambria" w:hAnsi="Cambria"/>
          <w:color w:val="000000"/>
          <w:sz w:val="20"/>
          <w:lang w:val="en-GB"/>
        </w:rPr>
        <w:t>E-Business Skills:  Java 6 /J2EE,  Servlets, Portlet, JSP, Struts, Spring, Hibernate, EJB,  Oracle , Toad.</w:t>
      </w:r>
      <w:r w:rsidRPr="00A72A79">
        <w:rPr>
          <w:rFonts w:ascii="Cambria" w:hAnsi="Cambria"/>
          <w:sz w:val="20"/>
        </w:rPr>
        <w:t> </w:t>
      </w:r>
    </w:p>
    <w:p w:rsidR="00623C48" w:rsidRPr="00A72A79" w:rsidRDefault="00623C48" w:rsidP="00623C48">
      <w:pPr>
        <w:numPr>
          <w:ilvl w:val="0"/>
          <w:numId w:val="20"/>
        </w:numPr>
        <w:spacing w:after="0" w:line="240" w:lineRule="auto"/>
        <w:ind w:left="360" w:firstLine="0"/>
        <w:textAlignment w:val="baseline"/>
        <w:rPr>
          <w:rFonts w:ascii="Cambria" w:hAnsi="Cambria"/>
          <w:sz w:val="20"/>
          <w:szCs w:val="20"/>
        </w:rPr>
      </w:pPr>
      <w:r w:rsidRPr="00A72A79">
        <w:rPr>
          <w:rFonts w:ascii="Cambria" w:hAnsi="Cambria"/>
          <w:color w:val="000000"/>
          <w:sz w:val="20"/>
          <w:lang w:val="en-GB"/>
        </w:rPr>
        <w:t>Software Development Methodologies:  Waterfall, Agile basics.</w:t>
      </w:r>
      <w:r w:rsidRPr="00A72A79">
        <w:rPr>
          <w:rFonts w:ascii="Cambria" w:hAnsi="Cambria"/>
          <w:sz w:val="20"/>
        </w:rPr>
        <w:t> </w:t>
      </w:r>
    </w:p>
    <w:p w:rsidR="00623C48" w:rsidRPr="00A72A79" w:rsidRDefault="00623C48" w:rsidP="00623C48">
      <w:pPr>
        <w:numPr>
          <w:ilvl w:val="0"/>
          <w:numId w:val="20"/>
        </w:numPr>
        <w:spacing w:after="0" w:line="240" w:lineRule="auto"/>
        <w:ind w:left="360" w:firstLine="0"/>
        <w:textAlignment w:val="baseline"/>
        <w:rPr>
          <w:rFonts w:ascii="Cambria" w:hAnsi="Cambria"/>
          <w:sz w:val="20"/>
          <w:szCs w:val="20"/>
        </w:rPr>
      </w:pPr>
      <w:r w:rsidRPr="00A72A79">
        <w:rPr>
          <w:rFonts w:ascii="Cambria" w:hAnsi="Cambria"/>
          <w:color w:val="000000"/>
          <w:sz w:val="20"/>
          <w:lang w:val="en-GB"/>
        </w:rPr>
        <w:t>Frameworks:  Struts1.1, Spring2.5, Hibernate 3.0</w:t>
      </w:r>
      <w:r w:rsidR="004B76BD">
        <w:rPr>
          <w:rFonts w:ascii="Cambria" w:hAnsi="Cambria"/>
          <w:color w:val="000000"/>
          <w:sz w:val="20"/>
          <w:lang w:val="en-GB"/>
        </w:rPr>
        <w:t>.</w:t>
      </w:r>
      <w:r w:rsidRPr="00A72A79">
        <w:rPr>
          <w:rFonts w:ascii="Cambria" w:hAnsi="Cambria"/>
          <w:sz w:val="20"/>
        </w:rPr>
        <w:t> </w:t>
      </w:r>
    </w:p>
    <w:p w:rsidR="00623C48" w:rsidRPr="00A72A79" w:rsidRDefault="00623C48" w:rsidP="00623C48">
      <w:pPr>
        <w:numPr>
          <w:ilvl w:val="0"/>
          <w:numId w:val="20"/>
        </w:numPr>
        <w:spacing w:after="0" w:line="240" w:lineRule="auto"/>
        <w:ind w:left="360" w:firstLine="0"/>
        <w:textAlignment w:val="baseline"/>
        <w:rPr>
          <w:rFonts w:ascii="Cambria" w:hAnsi="Cambria"/>
          <w:sz w:val="20"/>
          <w:szCs w:val="20"/>
        </w:rPr>
      </w:pPr>
      <w:r w:rsidRPr="00A72A79">
        <w:rPr>
          <w:rFonts w:ascii="Cambria" w:hAnsi="Cambria"/>
          <w:color w:val="000000"/>
          <w:sz w:val="20"/>
          <w:lang w:val="en-GB"/>
        </w:rPr>
        <w:t>Database Skills:   Oracle 9, MySql 5.0 </w:t>
      </w:r>
      <w:r w:rsidR="0006775A">
        <w:rPr>
          <w:rFonts w:ascii="Cambria" w:hAnsi="Cambria"/>
          <w:color w:val="000000"/>
          <w:sz w:val="20"/>
          <w:lang w:val="en-GB"/>
        </w:rPr>
        <w:t>.</w:t>
      </w:r>
      <w:r w:rsidRPr="00A72A79">
        <w:rPr>
          <w:rFonts w:ascii="Cambria" w:hAnsi="Cambria"/>
          <w:sz w:val="20"/>
        </w:rPr>
        <w:t> </w:t>
      </w:r>
    </w:p>
    <w:p w:rsidR="00623C48" w:rsidRPr="00A72A79" w:rsidRDefault="00623C48" w:rsidP="00623C48">
      <w:pPr>
        <w:numPr>
          <w:ilvl w:val="0"/>
          <w:numId w:val="20"/>
        </w:numPr>
        <w:spacing w:after="0" w:line="240" w:lineRule="auto"/>
        <w:ind w:left="360" w:firstLine="0"/>
        <w:textAlignment w:val="baseline"/>
        <w:rPr>
          <w:rFonts w:ascii="Cambria" w:hAnsi="Cambria"/>
          <w:sz w:val="20"/>
          <w:szCs w:val="20"/>
        </w:rPr>
      </w:pPr>
      <w:r w:rsidRPr="00A72A79">
        <w:rPr>
          <w:rFonts w:ascii="Cambria" w:hAnsi="Cambria"/>
          <w:color w:val="000000"/>
          <w:sz w:val="20"/>
          <w:lang w:val="en-GB"/>
        </w:rPr>
        <w:t>Programming Languages:  Java/J2EE</w:t>
      </w:r>
      <w:r w:rsidR="0006775A">
        <w:rPr>
          <w:rFonts w:ascii="Cambria" w:hAnsi="Cambria"/>
          <w:color w:val="000000"/>
          <w:sz w:val="20"/>
          <w:lang w:val="en-GB"/>
        </w:rPr>
        <w:t>.</w:t>
      </w:r>
      <w:r w:rsidRPr="00A72A79">
        <w:rPr>
          <w:rFonts w:ascii="Cambria" w:hAnsi="Cambria"/>
          <w:sz w:val="20"/>
        </w:rPr>
        <w:t> </w:t>
      </w:r>
    </w:p>
    <w:p w:rsidR="00623C48" w:rsidRPr="00A72A79" w:rsidRDefault="00623C48" w:rsidP="00623C48">
      <w:pPr>
        <w:numPr>
          <w:ilvl w:val="0"/>
          <w:numId w:val="20"/>
        </w:numPr>
        <w:spacing w:after="0" w:line="240" w:lineRule="auto"/>
        <w:ind w:left="360" w:firstLine="0"/>
        <w:textAlignment w:val="baseline"/>
        <w:rPr>
          <w:rFonts w:ascii="Cambria" w:hAnsi="Cambria"/>
          <w:sz w:val="20"/>
          <w:szCs w:val="20"/>
        </w:rPr>
      </w:pPr>
      <w:r w:rsidRPr="00A72A79">
        <w:rPr>
          <w:rFonts w:ascii="Cambria" w:hAnsi="Cambria"/>
          <w:color w:val="000000"/>
          <w:sz w:val="20"/>
          <w:lang w:val="en-GB"/>
        </w:rPr>
        <w:t>Operating Environments:  Windows XP, Windows 7</w:t>
      </w:r>
      <w:r w:rsidR="0006775A">
        <w:rPr>
          <w:rFonts w:ascii="Cambria" w:hAnsi="Cambria"/>
          <w:color w:val="000000"/>
          <w:sz w:val="20"/>
          <w:lang w:val="en-GB"/>
        </w:rPr>
        <w:t>.</w:t>
      </w:r>
      <w:r w:rsidRPr="00A72A79">
        <w:rPr>
          <w:rFonts w:ascii="Cambria" w:hAnsi="Cambria"/>
          <w:sz w:val="20"/>
        </w:rPr>
        <w:t> </w:t>
      </w:r>
    </w:p>
    <w:p w:rsidR="00623C48" w:rsidRPr="00A72A79" w:rsidRDefault="00623C48" w:rsidP="00623C48">
      <w:pPr>
        <w:numPr>
          <w:ilvl w:val="0"/>
          <w:numId w:val="20"/>
        </w:numPr>
        <w:spacing w:after="0" w:line="240" w:lineRule="auto"/>
        <w:ind w:left="360" w:firstLine="0"/>
        <w:textAlignment w:val="baseline"/>
        <w:rPr>
          <w:rFonts w:ascii="Cambria" w:hAnsi="Cambria"/>
          <w:sz w:val="20"/>
          <w:szCs w:val="20"/>
        </w:rPr>
      </w:pPr>
      <w:r w:rsidRPr="00A72A79">
        <w:rPr>
          <w:rFonts w:ascii="Cambria" w:hAnsi="Cambria"/>
          <w:color w:val="000000"/>
          <w:sz w:val="20"/>
          <w:lang w:val="en-GB"/>
        </w:rPr>
        <w:t>Application/ Web Servers:  WebSphere Sever 7, Weblogic 9,</w:t>
      </w:r>
      <w:r w:rsidR="00441C9D">
        <w:rPr>
          <w:rFonts w:ascii="Cambria" w:hAnsi="Cambria"/>
          <w:color w:val="000000"/>
          <w:sz w:val="20"/>
          <w:lang w:val="en-GB"/>
        </w:rPr>
        <w:t xml:space="preserve"> </w:t>
      </w:r>
      <w:r w:rsidRPr="00A72A79">
        <w:rPr>
          <w:rFonts w:ascii="Cambria" w:hAnsi="Cambria"/>
          <w:color w:val="000000"/>
          <w:sz w:val="20"/>
          <w:lang w:val="en-GB"/>
        </w:rPr>
        <w:t xml:space="preserve"> Tomcat</w:t>
      </w:r>
      <w:r w:rsidRPr="00A72A79">
        <w:rPr>
          <w:rFonts w:ascii="Cambria" w:hAnsi="Cambria"/>
          <w:sz w:val="20"/>
        </w:rPr>
        <w:t> </w:t>
      </w:r>
      <w:r w:rsidR="009423B9">
        <w:rPr>
          <w:rFonts w:ascii="Cambria" w:hAnsi="Cambria"/>
          <w:sz w:val="20"/>
        </w:rPr>
        <w:t xml:space="preserve"> 9</w:t>
      </w:r>
      <w:r w:rsidR="00EE2D9D" w:rsidRPr="00A72A79">
        <w:rPr>
          <w:rFonts w:ascii="Cambria" w:hAnsi="Cambria"/>
          <w:sz w:val="20"/>
        </w:rPr>
        <w:t>.</w:t>
      </w:r>
    </w:p>
    <w:p w:rsidR="00C33D1A" w:rsidRPr="00025A7F" w:rsidRDefault="00623C48" w:rsidP="00025A7F">
      <w:pPr>
        <w:numPr>
          <w:ilvl w:val="0"/>
          <w:numId w:val="20"/>
        </w:numPr>
        <w:spacing w:after="0" w:line="240" w:lineRule="auto"/>
        <w:ind w:left="360" w:firstLine="0"/>
        <w:textAlignment w:val="baseline"/>
        <w:rPr>
          <w:rFonts w:ascii="Cambria" w:hAnsi="Cambria"/>
          <w:sz w:val="20"/>
          <w:szCs w:val="20"/>
        </w:rPr>
      </w:pPr>
      <w:r w:rsidRPr="00A72A79">
        <w:rPr>
          <w:rFonts w:ascii="Cambria" w:hAnsi="Cambria"/>
          <w:color w:val="000000"/>
          <w:sz w:val="20"/>
          <w:lang w:val="en-GB"/>
        </w:rPr>
        <w:t>Version Control Tools:  Win CVS, SVN</w:t>
      </w:r>
      <w:r w:rsidR="009B20BA" w:rsidRPr="00A72A79">
        <w:rPr>
          <w:rFonts w:ascii="Cambria" w:hAnsi="Cambria"/>
          <w:color w:val="000000"/>
          <w:sz w:val="20"/>
          <w:lang w:val="en-GB"/>
        </w:rPr>
        <w:t>.</w:t>
      </w:r>
    </w:p>
    <w:p w:rsidR="00623C48" w:rsidRPr="00A72A79" w:rsidRDefault="00623C48" w:rsidP="00623C48">
      <w:pPr>
        <w:numPr>
          <w:ilvl w:val="0"/>
          <w:numId w:val="20"/>
        </w:numPr>
        <w:spacing w:after="0" w:line="240" w:lineRule="auto"/>
        <w:ind w:left="360" w:firstLine="0"/>
        <w:textAlignment w:val="baseline"/>
        <w:rPr>
          <w:rFonts w:ascii="Cambria" w:hAnsi="Cambria"/>
          <w:sz w:val="20"/>
          <w:szCs w:val="20"/>
        </w:rPr>
      </w:pPr>
      <w:r w:rsidRPr="00A72A79">
        <w:rPr>
          <w:rFonts w:ascii="Cambria" w:hAnsi="Cambria"/>
          <w:color w:val="000000"/>
          <w:sz w:val="20"/>
          <w:lang w:val="en-GB"/>
        </w:rPr>
        <w:t>Editors:  IBM RAD, Eclipse.</w:t>
      </w:r>
      <w:r w:rsidRPr="00A72A79">
        <w:rPr>
          <w:rFonts w:ascii="Cambria" w:hAnsi="Cambria"/>
          <w:sz w:val="20"/>
        </w:rPr>
        <w:t> </w:t>
      </w:r>
    </w:p>
    <w:p w:rsidR="00AD47FA" w:rsidRPr="00A72A79" w:rsidRDefault="00BC5CCB" w:rsidP="00147AEC">
      <w:pPr>
        <w:numPr>
          <w:ilvl w:val="0"/>
          <w:numId w:val="20"/>
        </w:numPr>
        <w:rPr>
          <w:rFonts w:ascii="Cambria" w:hAnsi="Cambria"/>
          <w:sz w:val="20"/>
        </w:rPr>
      </w:pPr>
      <w:r w:rsidRPr="00A72A79">
        <w:rPr>
          <w:rFonts w:ascii="Cambria" w:hAnsi="Cambria"/>
          <w:color w:val="000000"/>
          <w:sz w:val="20"/>
          <w:lang w:val="en-GB"/>
        </w:rPr>
        <w:t>Build Tools: Ant, Maven</w:t>
      </w:r>
      <w:r w:rsidRPr="00A72A79">
        <w:rPr>
          <w:rFonts w:ascii="Cambria" w:hAnsi="Cambria"/>
          <w:sz w:val="20"/>
        </w:rPr>
        <w:t> </w:t>
      </w:r>
    </w:p>
    <w:p w:rsidR="0028717C" w:rsidRPr="00F87C7C" w:rsidRDefault="00475A75" w:rsidP="008D15C3">
      <w:pPr>
        <w:rPr>
          <w:rFonts w:ascii="Tahoma" w:hAnsi="Tahoma" w:cs="Tahoma"/>
          <w:b/>
          <w:sz w:val="20"/>
          <w:szCs w:val="20"/>
          <w:shd w:val="clear" w:color="auto" w:fill="C0C0C0"/>
        </w:rPr>
      </w:pPr>
      <w:r>
        <w:rPr>
          <w:rFonts w:ascii="Tahoma" w:hAnsi="Tahoma" w:cs="Tahoma"/>
          <w:b/>
          <w:sz w:val="20"/>
          <w:szCs w:val="20"/>
          <w:shd w:val="clear" w:color="auto" w:fill="C0C0C0"/>
        </w:rPr>
        <w:t xml:space="preserve">Technical </w:t>
      </w:r>
      <w:r w:rsidR="0028717C" w:rsidRPr="00F87C7C">
        <w:rPr>
          <w:rFonts w:ascii="Tahoma" w:hAnsi="Tahoma" w:cs="Tahoma"/>
          <w:b/>
          <w:sz w:val="20"/>
          <w:szCs w:val="20"/>
          <w:shd w:val="clear" w:color="auto" w:fill="C0C0C0"/>
        </w:rPr>
        <w:t>Core</w:t>
      </w:r>
      <w:r w:rsidR="00907472">
        <w:rPr>
          <w:rFonts w:ascii="Tahoma" w:hAnsi="Tahoma" w:cs="Tahoma"/>
          <w:b/>
          <w:sz w:val="20"/>
          <w:szCs w:val="20"/>
          <w:shd w:val="clear" w:color="auto" w:fill="C0C0C0"/>
        </w:rPr>
        <w:t xml:space="preserve">  </w:t>
      </w:r>
      <w:r w:rsidR="00730A9E">
        <w:rPr>
          <w:rFonts w:ascii="Tahoma" w:hAnsi="Tahoma" w:cs="Tahoma"/>
          <w:b/>
          <w:sz w:val="20"/>
          <w:szCs w:val="20"/>
          <w:shd w:val="clear" w:color="auto" w:fill="C0C0C0"/>
        </w:rPr>
        <w:t xml:space="preserve">Strengths            </w:t>
      </w:r>
      <w:r w:rsidR="00907472">
        <w:rPr>
          <w:rFonts w:ascii="Tahoma" w:hAnsi="Tahoma" w:cs="Tahoma"/>
          <w:b/>
          <w:sz w:val="20"/>
          <w:szCs w:val="20"/>
          <w:shd w:val="clear" w:color="auto" w:fill="C0C0C0"/>
        </w:rPr>
        <w:t xml:space="preserve">                                                                                              </w:t>
      </w:r>
      <w:r w:rsidR="00730A9E">
        <w:rPr>
          <w:rFonts w:ascii="Tahoma" w:hAnsi="Tahoma" w:cs="Tahoma"/>
          <w:b/>
          <w:sz w:val="20"/>
          <w:szCs w:val="20"/>
          <w:shd w:val="clear" w:color="auto" w:fill="C0C0C0"/>
        </w:rPr>
        <w:t xml:space="preserve">                        </w:t>
      </w:r>
      <w:r w:rsidR="00907472">
        <w:rPr>
          <w:rFonts w:ascii="Tahoma" w:hAnsi="Tahoma" w:cs="Tahoma"/>
          <w:b/>
          <w:sz w:val="20"/>
          <w:szCs w:val="20"/>
          <w:shd w:val="clear" w:color="auto" w:fill="C0C0C0"/>
        </w:rPr>
        <w:t xml:space="preserve">                 </w:t>
      </w:r>
      <w:r w:rsidR="00215F30">
        <w:rPr>
          <w:rFonts w:ascii="Tahoma" w:hAnsi="Tahoma" w:cs="Tahoma"/>
          <w:b/>
          <w:sz w:val="20"/>
          <w:szCs w:val="20"/>
          <w:shd w:val="clear" w:color="auto" w:fill="C0C0C0"/>
        </w:rPr>
        <w:t xml:space="preserve">                                                                                                                                     </w:t>
      </w:r>
      <w:r w:rsidR="00DB64A7" w:rsidRPr="00F87C7C">
        <w:rPr>
          <w:rFonts w:ascii="Tahoma" w:hAnsi="Tahoma" w:cs="Tahoma"/>
          <w:b/>
          <w:sz w:val="20"/>
          <w:szCs w:val="20"/>
          <w:shd w:val="clear" w:color="auto" w:fill="C0C0C0"/>
        </w:rPr>
        <w:t xml:space="preserve"> </w:t>
      </w:r>
      <w:r w:rsidR="004526B0" w:rsidRPr="00F87C7C">
        <w:rPr>
          <w:rFonts w:ascii="Tahoma" w:hAnsi="Tahoma" w:cs="Tahoma"/>
          <w:b/>
          <w:sz w:val="20"/>
          <w:szCs w:val="20"/>
          <w:shd w:val="clear" w:color="auto" w:fill="C0C0C0"/>
        </w:rPr>
        <w:t xml:space="preserve">                                                                                                                               </w:t>
      </w:r>
      <w:r w:rsidR="008D15C3" w:rsidRPr="00F87C7C">
        <w:rPr>
          <w:rFonts w:ascii="Tahoma" w:hAnsi="Tahoma" w:cs="Tahoma"/>
          <w:b/>
          <w:sz w:val="20"/>
          <w:szCs w:val="20"/>
          <w:shd w:val="clear" w:color="auto" w:fill="C0C0C0"/>
        </w:rPr>
        <w:t xml:space="preserve">                                                                                                                                    </w:t>
      </w:r>
    </w:p>
    <w:p w:rsidR="0028717C" w:rsidRPr="00A72A79" w:rsidRDefault="0028717C" w:rsidP="00DB3193">
      <w:pPr>
        <w:numPr>
          <w:ilvl w:val="0"/>
          <w:numId w:val="20"/>
        </w:numPr>
        <w:spacing w:after="0" w:line="240" w:lineRule="auto"/>
        <w:ind w:left="360" w:firstLine="0"/>
        <w:textAlignment w:val="baseline"/>
        <w:rPr>
          <w:rFonts w:ascii="Cambria" w:hAnsi="Cambria"/>
          <w:color w:val="000000"/>
          <w:sz w:val="20"/>
          <w:lang w:val="en-GB"/>
        </w:rPr>
      </w:pPr>
      <w:r w:rsidRPr="00A72A79">
        <w:rPr>
          <w:rFonts w:ascii="Cambria" w:hAnsi="Cambria"/>
          <w:color w:val="000000"/>
          <w:sz w:val="20"/>
          <w:lang w:val="en-GB"/>
        </w:rPr>
        <w:t>Restful  </w:t>
      </w:r>
    </w:p>
    <w:p w:rsidR="0028717C" w:rsidRPr="00A72A79" w:rsidRDefault="0028717C" w:rsidP="00DB3193">
      <w:pPr>
        <w:numPr>
          <w:ilvl w:val="0"/>
          <w:numId w:val="20"/>
        </w:numPr>
        <w:spacing w:after="0" w:line="240" w:lineRule="auto"/>
        <w:ind w:left="360" w:firstLine="0"/>
        <w:textAlignment w:val="baseline"/>
        <w:rPr>
          <w:rFonts w:ascii="Cambria" w:hAnsi="Cambria"/>
          <w:color w:val="000000"/>
          <w:sz w:val="20"/>
          <w:lang w:val="en-GB"/>
        </w:rPr>
      </w:pPr>
      <w:r w:rsidRPr="00A72A79">
        <w:rPr>
          <w:rFonts w:ascii="Cambria" w:hAnsi="Cambria"/>
          <w:color w:val="000000"/>
          <w:sz w:val="20"/>
          <w:lang w:val="en-GB"/>
        </w:rPr>
        <w:t>Struts, Spring, Hibernate</w:t>
      </w:r>
      <w:r w:rsidR="00B80459" w:rsidRPr="00A72A79">
        <w:rPr>
          <w:rFonts w:ascii="Cambria" w:hAnsi="Cambria"/>
          <w:color w:val="000000"/>
          <w:sz w:val="20"/>
          <w:lang w:val="en-GB"/>
        </w:rPr>
        <w:t>, EJB</w:t>
      </w:r>
      <w:r w:rsidRPr="00A72A79">
        <w:rPr>
          <w:rFonts w:ascii="Cambria" w:hAnsi="Cambria"/>
          <w:color w:val="000000"/>
          <w:sz w:val="20"/>
          <w:lang w:val="en-GB"/>
        </w:rPr>
        <w:t> </w:t>
      </w:r>
    </w:p>
    <w:p w:rsidR="0028717C" w:rsidRPr="00A72A79" w:rsidRDefault="0028717C" w:rsidP="00DB3193">
      <w:pPr>
        <w:numPr>
          <w:ilvl w:val="0"/>
          <w:numId w:val="20"/>
        </w:numPr>
        <w:spacing w:after="0" w:line="240" w:lineRule="auto"/>
        <w:ind w:left="360" w:firstLine="0"/>
        <w:textAlignment w:val="baseline"/>
        <w:rPr>
          <w:rFonts w:ascii="Cambria" w:hAnsi="Cambria"/>
          <w:color w:val="000000"/>
          <w:sz w:val="20"/>
          <w:lang w:val="en-GB"/>
        </w:rPr>
      </w:pPr>
      <w:r w:rsidRPr="00A72A79">
        <w:rPr>
          <w:rFonts w:ascii="Cambria" w:hAnsi="Cambria"/>
          <w:color w:val="000000"/>
          <w:sz w:val="20"/>
          <w:lang w:val="en-GB"/>
        </w:rPr>
        <w:t>Java, J2EE </w:t>
      </w:r>
    </w:p>
    <w:p w:rsidR="0028717C" w:rsidRPr="00A72A79" w:rsidRDefault="0028717C" w:rsidP="00DB3193">
      <w:pPr>
        <w:numPr>
          <w:ilvl w:val="0"/>
          <w:numId w:val="20"/>
        </w:numPr>
        <w:spacing w:after="0" w:line="240" w:lineRule="auto"/>
        <w:ind w:left="360" w:firstLine="0"/>
        <w:textAlignment w:val="baseline"/>
        <w:rPr>
          <w:rFonts w:ascii="Cambria" w:hAnsi="Cambria"/>
          <w:color w:val="000000"/>
          <w:sz w:val="20"/>
          <w:lang w:val="en-GB"/>
        </w:rPr>
      </w:pPr>
      <w:r w:rsidRPr="00A72A79">
        <w:rPr>
          <w:rFonts w:ascii="Cambria" w:hAnsi="Cambria"/>
          <w:color w:val="000000"/>
          <w:sz w:val="20"/>
          <w:lang w:val="en-GB"/>
        </w:rPr>
        <w:t>Database: Oracle, MySQL </w:t>
      </w:r>
    </w:p>
    <w:p w:rsidR="0028717C" w:rsidRPr="00A72A79" w:rsidRDefault="0028717C" w:rsidP="00DB3193">
      <w:pPr>
        <w:numPr>
          <w:ilvl w:val="0"/>
          <w:numId w:val="20"/>
        </w:numPr>
        <w:spacing w:after="0" w:line="240" w:lineRule="auto"/>
        <w:ind w:left="360" w:firstLine="0"/>
        <w:textAlignment w:val="baseline"/>
        <w:rPr>
          <w:rFonts w:ascii="Cambria" w:hAnsi="Cambria"/>
          <w:color w:val="000000"/>
          <w:sz w:val="20"/>
          <w:lang w:val="en-GB"/>
        </w:rPr>
      </w:pPr>
      <w:r w:rsidRPr="00A72A79">
        <w:rPr>
          <w:rFonts w:ascii="Cambria" w:hAnsi="Cambria"/>
          <w:color w:val="000000"/>
          <w:sz w:val="20"/>
          <w:lang w:val="en-GB"/>
        </w:rPr>
        <w:t>Eclipse IDE, RSA, SOAP UI, PostMan, Tomcat, WebSphere, Weblogic</w:t>
      </w:r>
      <w:r w:rsidR="00AB54ED" w:rsidRPr="00A72A79">
        <w:rPr>
          <w:rFonts w:ascii="Cambria" w:hAnsi="Cambria"/>
          <w:color w:val="000000"/>
          <w:sz w:val="20"/>
          <w:lang w:val="en-GB"/>
        </w:rPr>
        <w:t>.</w:t>
      </w:r>
    </w:p>
    <w:p w:rsidR="00E84F1F" w:rsidRPr="00A72A79" w:rsidRDefault="00E84F1F" w:rsidP="00E84F1F">
      <w:pPr>
        <w:spacing w:after="0" w:line="240" w:lineRule="auto"/>
        <w:jc w:val="both"/>
        <w:textAlignment w:val="baseline"/>
        <w:rPr>
          <w:rFonts w:ascii="Cambria" w:hAnsi="Cambria"/>
          <w:color w:val="000080"/>
          <w:sz w:val="20"/>
          <w:szCs w:val="20"/>
        </w:rPr>
      </w:pPr>
    </w:p>
    <w:p w:rsidR="0079104A" w:rsidRPr="00A72A79" w:rsidRDefault="00072915" w:rsidP="0079104A">
      <w:pPr>
        <w:rPr>
          <w:rFonts w:ascii="Tahoma" w:hAnsi="Tahoma" w:cs="Tahoma"/>
          <w:b/>
          <w:sz w:val="20"/>
          <w:szCs w:val="20"/>
          <w:shd w:val="clear" w:color="auto" w:fill="C0C0C0"/>
        </w:rPr>
      </w:pPr>
      <w:r w:rsidRPr="00A72A79">
        <w:rPr>
          <w:rFonts w:ascii="Tahoma" w:hAnsi="Tahoma" w:cs="Tahoma"/>
          <w:b/>
          <w:sz w:val="20"/>
          <w:szCs w:val="20"/>
          <w:shd w:val="clear" w:color="auto" w:fill="C0C0C0"/>
        </w:rPr>
        <w:t>DOMAIN AND FUNCTIONAL</w:t>
      </w:r>
      <w:r w:rsidR="0079104A" w:rsidRPr="00A72A79">
        <w:rPr>
          <w:rFonts w:ascii="Tahoma" w:hAnsi="Tahoma" w:cs="Tahoma"/>
          <w:b/>
          <w:sz w:val="20"/>
          <w:szCs w:val="20"/>
          <w:shd w:val="clear" w:color="auto" w:fill="C0C0C0"/>
        </w:rPr>
        <w:t xml:space="preserve"> Skillls:      </w:t>
      </w:r>
      <w:r w:rsidR="0079104A" w:rsidRPr="00A72A79">
        <w:rPr>
          <w:rFonts w:ascii="Tahoma" w:hAnsi="Tahoma" w:cs="Tahoma"/>
          <w:b/>
          <w:sz w:val="20"/>
          <w:szCs w:val="20"/>
          <w:shd w:val="clear" w:color="auto" w:fill="C0C0C0"/>
        </w:rPr>
        <w:tab/>
      </w:r>
      <w:r w:rsidR="0079104A" w:rsidRPr="00A72A79">
        <w:rPr>
          <w:rFonts w:ascii="Tahoma" w:hAnsi="Tahoma" w:cs="Tahoma"/>
          <w:b/>
          <w:sz w:val="20"/>
          <w:szCs w:val="20"/>
          <w:shd w:val="clear" w:color="auto" w:fill="C0C0C0"/>
        </w:rPr>
        <w:tab/>
      </w:r>
      <w:r w:rsidR="0079104A" w:rsidRPr="00A72A79">
        <w:rPr>
          <w:rFonts w:ascii="Tahoma" w:hAnsi="Tahoma" w:cs="Tahoma"/>
          <w:b/>
          <w:sz w:val="20"/>
          <w:szCs w:val="20"/>
          <w:shd w:val="clear" w:color="auto" w:fill="C0C0C0"/>
        </w:rPr>
        <w:tab/>
      </w:r>
      <w:r w:rsidR="0079104A" w:rsidRPr="00A72A79">
        <w:rPr>
          <w:rFonts w:ascii="Tahoma" w:hAnsi="Tahoma" w:cs="Tahoma"/>
          <w:b/>
          <w:sz w:val="20"/>
          <w:szCs w:val="20"/>
          <w:shd w:val="clear" w:color="auto" w:fill="C0C0C0"/>
        </w:rPr>
        <w:tab/>
      </w:r>
      <w:r w:rsidR="0079104A" w:rsidRPr="00A72A79">
        <w:rPr>
          <w:rFonts w:ascii="Tahoma" w:hAnsi="Tahoma" w:cs="Tahoma"/>
          <w:b/>
          <w:sz w:val="20"/>
          <w:szCs w:val="20"/>
          <w:shd w:val="clear" w:color="auto" w:fill="C0C0C0"/>
        </w:rPr>
        <w:tab/>
      </w:r>
      <w:r w:rsidR="0079104A" w:rsidRPr="00A72A79">
        <w:rPr>
          <w:rFonts w:ascii="Tahoma" w:hAnsi="Tahoma" w:cs="Tahoma"/>
          <w:b/>
          <w:sz w:val="20"/>
          <w:szCs w:val="20"/>
          <w:shd w:val="clear" w:color="auto" w:fill="C0C0C0"/>
        </w:rPr>
        <w:tab/>
      </w:r>
      <w:r w:rsidR="0079104A" w:rsidRPr="00A72A79">
        <w:rPr>
          <w:rFonts w:ascii="Tahoma" w:hAnsi="Tahoma" w:cs="Tahoma"/>
          <w:b/>
          <w:sz w:val="20"/>
          <w:szCs w:val="20"/>
          <w:shd w:val="clear" w:color="auto" w:fill="C0C0C0"/>
        </w:rPr>
        <w:tab/>
      </w:r>
      <w:r w:rsidR="0079104A" w:rsidRPr="00A72A79">
        <w:rPr>
          <w:rFonts w:ascii="Tahoma" w:hAnsi="Tahoma" w:cs="Tahoma"/>
          <w:b/>
          <w:sz w:val="20"/>
          <w:szCs w:val="20"/>
          <w:shd w:val="clear" w:color="auto" w:fill="C0C0C0"/>
        </w:rPr>
        <w:tab/>
      </w:r>
      <w:r w:rsidR="005878E4" w:rsidRPr="00A72A79">
        <w:rPr>
          <w:rFonts w:ascii="Tahoma" w:hAnsi="Tahoma" w:cs="Tahoma"/>
          <w:b/>
          <w:sz w:val="20"/>
          <w:szCs w:val="20"/>
          <w:shd w:val="clear" w:color="auto" w:fill="C0C0C0"/>
        </w:rPr>
        <w:t xml:space="preserve">  </w:t>
      </w:r>
    </w:p>
    <w:p w:rsidR="00A31264" w:rsidRPr="00A72A79" w:rsidRDefault="0063796D" w:rsidP="00715D4F">
      <w:pPr>
        <w:spacing w:after="0" w:line="240" w:lineRule="auto"/>
        <w:ind w:left="360"/>
        <w:jc w:val="both"/>
        <w:textAlignment w:val="baseline"/>
        <w:rPr>
          <w:rFonts w:ascii="Tahoma" w:hAnsi="Tahoma" w:cs="Tahoma"/>
          <w:color w:val="000000"/>
          <w:sz w:val="20"/>
          <w:szCs w:val="20"/>
          <w:lang w:val="en-IN"/>
        </w:rPr>
      </w:pPr>
      <w:r w:rsidRPr="00A72A79">
        <w:rPr>
          <w:rFonts w:ascii="Tahoma" w:hAnsi="Tahoma" w:cs="Tahoma"/>
          <w:color w:val="000000"/>
          <w:sz w:val="20"/>
          <w:szCs w:val="20"/>
          <w:lang w:val="en-IN"/>
        </w:rPr>
        <w:t>Worked on</w:t>
      </w:r>
      <w:r w:rsidRPr="00A72A79">
        <w:rPr>
          <w:rFonts w:ascii="Cambria" w:hAnsi="Cambria"/>
          <w:color w:val="000000"/>
          <w:sz w:val="20"/>
          <w:lang w:val="en-GB"/>
        </w:rPr>
        <w:t xml:space="preserve"> </w:t>
      </w:r>
      <w:r w:rsidR="00262447" w:rsidRPr="00A72A79">
        <w:rPr>
          <w:rFonts w:ascii="Tahoma" w:hAnsi="Tahoma" w:cs="Tahoma"/>
          <w:color w:val="000000"/>
          <w:sz w:val="20"/>
          <w:szCs w:val="20"/>
          <w:lang w:val="en-IN"/>
        </w:rPr>
        <w:t>f</w:t>
      </w:r>
      <w:r w:rsidR="00253614" w:rsidRPr="00A72A79">
        <w:rPr>
          <w:rFonts w:ascii="Tahoma" w:hAnsi="Tahoma" w:cs="Tahoma"/>
          <w:color w:val="000000"/>
          <w:sz w:val="20"/>
          <w:szCs w:val="20"/>
          <w:lang w:val="en-IN"/>
        </w:rPr>
        <w:t xml:space="preserve">unctional </w:t>
      </w:r>
      <w:r w:rsidR="00234B21" w:rsidRPr="00A72A79">
        <w:rPr>
          <w:rFonts w:ascii="Tahoma" w:hAnsi="Tahoma" w:cs="Tahoma"/>
          <w:color w:val="000000"/>
          <w:sz w:val="20"/>
          <w:szCs w:val="20"/>
          <w:lang w:val="en-IN"/>
        </w:rPr>
        <w:t>domains</w:t>
      </w:r>
      <w:r w:rsidR="00234B21" w:rsidRPr="00A72A79">
        <w:rPr>
          <w:rFonts w:ascii="Tahoma" w:hAnsi="Tahoma" w:cs="Tahoma"/>
          <w:b/>
          <w:color w:val="000000"/>
          <w:sz w:val="20"/>
          <w:szCs w:val="20"/>
          <w:lang w:val="en-IN"/>
        </w:rPr>
        <w:t xml:space="preserve"> </w:t>
      </w:r>
      <w:r w:rsidR="00234B21" w:rsidRPr="00A72A79">
        <w:rPr>
          <w:rFonts w:ascii="Tahoma" w:hAnsi="Tahoma" w:cs="Tahoma"/>
          <w:color w:val="000000"/>
          <w:sz w:val="20"/>
          <w:szCs w:val="20"/>
          <w:lang w:val="en-IN"/>
        </w:rPr>
        <w:t>like Healthcare,</w:t>
      </w:r>
      <w:r w:rsidR="00CC29E3">
        <w:rPr>
          <w:rFonts w:ascii="Tahoma" w:hAnsi="Tahoma" w:cs="Tahoma"/>
          <w:color w:val="000000"/>
          <w:sz w:val="20"/>
          <w:szCs w:val="20"/>
          <w:lang w:val="en-IN"/>
        </w:rPr>
        <w:t xml:space="preserve"> Insurance,</w:t>
      </w:r>
      <w:r w:rsidR="00234B21" w:rsidRPr="00A72A79">
        <w:rPr>
          <w:rFonts w:ascii="Tahoma" w:hAnsi="Tahoma" w:cs="Tahoma"/>
          <w:color w:val="000000"/>
          <w:sz w:val="20"/>
          <w:szCs w:val="20"/>
          <w:lang w:val="en-IN"/>
        </w:rPr>
        <w:t xml:space="preserve"> </w:t>
      </w:r>
      <w:r w:rsidR="00720324" w:rsidRPr="00A72A79">
        <w:rPr>
          <w:rFonts w:ascii="Tahoma" w:hAnsi="Tahoma" w:cs="Tahoma"/>
          <w:color w:val="000000"/>
          <w:sz w:val="20"/>
          <w:szCs w:val="20"/>
          <w:lang w:val="en-IN"/>
        </w:rPr>
        <w:t>Com</w:t>
      </w:r>
      <w:r w:rsidR="00EC6422" w:rsidRPr="00A72A79">
        <w:rPr>
          <w:rFonts w:ascii="Tahoma" w:hAnsi="Tahoma" w:cs="Tahoma"/>
          <w:color w:val="000000"/>
          <w:sz w:val="20"/>
          <w:szCs w:val="20"/>
          <w:lang w:val="en-IN"/>
        </w:rPr>
        <w:t>munication &amp;</w:t>
      </w:r>
      <w:r w:rsidR="00A163B7" w:rsidRPr="00A72A79">
        <w:rPr>
          <w:rFonts w:ascii="Tahoma" w:hAnsi="Tahoma" w:cs="Tahoma"/>
          <w:color w:val="000000"/>
          <w:sz w:val="20"/>
          <w:szCs w:val="20"/>
          <w:lang w:val="en-IN"/>
        </w:rPr>
        <w:t xml:space="preserve"> </w:t>
      </w:r>
      <w:r w:rsidR="00EF2ED1" w:rsidRPr="00A72A79">
        <w:rPr>
          <w:rFonts w:ascii="Tahoma" w:hAnsi="Tahoma" w:cs="Tahoma"/>
          <w:color w:val="000000"/>
          <w:sz w:val="20"/>
          <w:szCs w:val="20"/>
          <w:lang w:val="en-IN"/>
        </w:rPr>
        <w:t xml:space="preserve">Media, </w:t>
      </w:r>
      <w:r w:rsidR="00253614" w:rsidRPr="00A72A79">
        <w:rPr>
          <w:rFonts w:ascii="Tahoma" w:hAnsi="Tahoma" w:cs="Tahoma"/>
          <w:color w:val="000000"/>
          <w:sz w:val="20"/>
          <w:szCs w:val="20"/>
          <w:lang w:val="en-IN"/>
        </w:rPr>
        <w:t xml:space="preserve">Grocery, Technology, </w:t>
      </w:r>
      <w:r w:rsidR="0099234C" w:rsidRPr="00A72A79">
        <w:rPr>
          <w:rFonts w:ascii="Tahoma" w:hAnsi="Tahoma" w:cs="Tahoma"/>
          <w:color w:val="000000"/>
          <w:sz w:val="20"/>
          <w:szCs w:val="20"/>
          <w:lang w:val="en-IN"/>
        </w:rPr>
        <w:t xml:space="preserve">Airlines, </w:t>
      </w:r>
      <w:r w:rsidR="00D42E7B" w:rsidRPr="00A72A79">
        <w:rPr>
          <w:rFonts w:ascii="Tahoma" w:hAnsi="Tahoma" w:cs="Tahoma"/>
          <w:color w:val="000000"/>
          <w:sz w:val="20"/>
          <w:szCs w:val="20"/>
          <w:lang w:val="en-IN"/>
        </w:rPr>
        <w:t>Retail</w:t>
      </w:r>
      <w:r w:rsidR="00720324" w:rsidRPr="00A72A79">
        <w:rPr>
          <w:rFonts w:ascii="Tahoma" w:hAnsi="Tahoma" w:cs="Tahoma"/>
          <w:color w:val="000000"/>
          <w:sz w:val="20"/>
          <w:szCs w:val="20"/>
          <w:lang w:val="en-IN"/>
        </w:rPr>
        <w:t xml:space="preserve"> and Hospitality</w:t>
      </w:r>
      <w:r w:rsidR="00271944" w:rsidRPr="00A72A79">
        <w:rPr>
          <w:rFonts w:ascii="Tahoma" w:hAnsi="Tahoma" w:cs="Tahoma"/>
          <w:color w:val="000000"/>
          <w:sz w:val="20"/>
          <w:szCs w:val="20"/>
          <w:lang w:val="en-IN"/>
        </w:rPr>
        <w:t xml:space="preserve">, </w:t>
      </w:r>
      <w:r w:rsidR="00D42E7B" w:rsidRPr="00A72A79">
        <w:rPr>
          <w:rFonts w:ascii="Tahoma" w:hAnsi="Tahoma" w:cs="Tahoma"/>
          <w:color w:val="000000"/>
          <w:sz w:val="20"/>
          <w:szCs w:val="20"/>
          <w:lang w:val="en-IN"/>
        </w:rPr>
        <w:t>B</w:t>
      </w:r>
      <w:r w:rsidR="00053804" w:rsidRPr="00A72A79">
        <w:rPr>
          <w:rFonts w:ascii="Tahoma" w:hAnsi="Tahoma" w:cs="Tahoma"/>
          <w:color w:val="000000"/>
          <w:sz w:val="20"/>
          <w:szCs w:val="20"/>
          <w:lang w:val="en-IN"/>
        </w:rPr>
        <w:t>a</w:t>
      </w:r>
      <w:r w:rsidR="00C067CF" w:rsidRPr="00A72A79">
        <w:rPr>
          <w:rFonts w:ascii="Tahoma" w:hAnsi="Tahoma" w:cs="Tahoma"/>
          <w:color w:val="000000"/>
          <w:sz w:val="20"/>
          <w:szCs w:val="20"/>
          <w:lang w:val="en-IN"/>
        </w:rPr>
        <w:t>nking &amp;</w:t>
      </w:r>
      <w:r w:rsidR="00D42E7B" w:rsidRPr="00A72A79">
        <w:rPr>
          <w:rFonts w:ascii="Tahoma" w:hAnsi="Tahoma" w:cs="Tahoma"/>
          <w:color w:val="000000"/>
          <w:sz w:val="20"/>
          <w:szCs w:val="20"/>
          <w:lang w:val="en-IN"/>
        </w:rPr>
        <w:t xml:space="preserve"> Financial</w:t>
      </w:r>
      <w:r w:rsidR="00C067CF" w:rsidRPr="00A72A79">
        <w:rPr>
          <w:rFonts w:ascii="Tahoma" w:hAnsi="Tahoma" w:cs="Tahoma"/>
          <w:color w:val="000000"/>
          <w:sz w:val="20"/>
          <w:szCs w:val="20"/>
          <w:lang w:val="en-IN"/>
        </w:rPr>
        <w:t xml:space="preserve"> Services</w:t>
      </w:r>
      <w:r w:rsidR="00846479" w:rsidRPr="00A72A79">
        <w:rPr>
          <w:rFonts w:ascii="Tahoma" w:hAnsi="Tahoma" w:cs="Tahoma"/>
          <w:color w:val="000000"/>
          <w:sz w:val="20"/>
          <w:szCs w:val="20"/>
          <w:lang w:val="en-IN"/>
        </w:rPr>
        <w:t>(BFS</w:t>
      </w:r>
      <w:r w:rsidR="00FB5648" w:rsidRPr="00A72A79">
        <w:rPr>
          <w:rFonts w:ascii="Tahoma" w:hAnsi="Tahoma" w:cs="Tahoma"/>
          <w:color w:val="000000"/>
          <w:sz w:val="20"/>
          <w:szCs w:val="20"/>
          <w:lang w:val="en-IN"/>
        </w:rPr>
        <w:t>).</w:t>
      </w:r>
    </w:p>
    <w:p w:rsidR="00C43582" w:rsidRPr="00A72A79" w:rsidRDefault="00820C8C" w:rsidP="00820C8C">
      <w:pPr>
        <w:tabs>
          <w:tab w:val="left" w:pos="6124"/>
        </w:tabs>
        <w:spacing w:after="0" w:line="240" w:lineRule="auto"/>
        <w:ind w:left="720"/>
        <w:jc w:val="both"/>
        <w:textAlignment w:val="baseline"/>
        <w:rPr>
          <w:rFonts w:ascii="Tahoma" w:hAnsi="Tahoma" w:cs="Tahoma"/>
          <w:b/>
          <w:color w:val="000000"/>
          <w:sz w:val="20"/>
          <w:szCs w:val="20"/>
          <w:lang w:val="en-IN"/>
        </w:rPr>
      </w:pPr>
      <w:r>
        <w:rPr>
          <w:rFonts w:ascii="Tahoma" w:hAnsi="Tahoma" w:cs="Tahoma"/>
          <w:b/>
          <w:color w:val="000000"/>
          <w:sz w:val="20"/>
          <w:szCs w:val="20"/>
          <w:lang w:val="en-IN"/>
        </w:rPr>
        <w:tab/>
      </w:r>
    </w:p>
    <w:p w:rsidR="00E273B5" w:rsidRPr="00A72A79" w:rsidRDefault="00E273B5" w:rsidP="00E273B5">
      <w:pPr>
        <w:rPr>
          <w:rFonts w:ascii="Tahoma" w:hAnsi="Tahoma" w:cs="Tahoma"/>
          <w:color w:val="000000"/>
        </w:rPr>
      </w:pPr>
      <w:r w:rsidRPr="00A72A79">
        <w:rPr>
          <w:rFonts w:ascii="Tahoma" w:hAnsi="Tahoma" w:cs="Tahoma"/>
          <w:b/>
          <w:sz w:val="20"/>
          <w:szCs w:val="20"/>
          <w:shd w:val="clear" w:color="auto" w:fill="C0C0C0"/>
        </w:rPr>
        <w:t xml:space="preserve">PROFESSIONAL  SUMMARY      </w:t>
      </w:r>
      <w:r w:rsidRPr="00A72A79">
        <w:rPr>
          <w:rFonts w:ascii="Tahoma" w:hAnsi="Tahoma" w:cs="Tahoma"/>
          <w:b/>
          <w:sz w:val="20"/>
          <w:szCs w:val="20"/>
          <w:shd w:val="clear" w:color="auto" w:fill="C0C0C0"/>
        </w:rPr>
        <w:tab/>
      </w:r>
      <w:r w:rsidRPr="00A72A79">
        <w:rPr>
          <w:rFonts w:ascii="Tahoma" w:hAnsi="Tahoma" w:cs="Tahoma"/>
          <w:b/>
          <w:sz w:val="20"/>
          <w:szCs w:val="20"/>
          <w:shd w:val="clear" w:color="auto" w:fill="C0C0C0"/>
        </w:rPr>
        <w:tab/>
      </w:r>
      <w:r w:rsidRPr="00A72A79">
        <w:rPr>
          <w:rFonts w:ascii="Tahoma" w:hAnsi="Tahoma" w:cs="Tahoma"/>
          <w:b/>
          <w:sz w:val="20"/>
          <w:szCs w:val="20"/>
          <w:shd w:val="clear" w:color="auto" w:fill="C0C0C0"/>
        </w:rPr>
        <w:tab/>
      </w:r>
      <w:r w:rsidRPr="00A72A79">
        <w:rPr>
          <w:rFonts w:ascii="Tahoma" w:hAnsi="Tahoma" w:cs="Tahoma"/>
          <w:b/>
          <w:sz w:val="20"/>
          <w:szCs w:val="20"/>
          <w:shd w:val="clear" w:color="auto" w:fill="C0C0C0"/>
        </w:rPr>
        <w:tab/>
      </w:r>
      <w:r w:rsidRPr="00A72A79">
        <w:rPr>
          <w:rFonts w:ascii="Tahoma" w:hAnsi="Tahoma" w:cs="Tahoma"/>
          <w:b/>
          <w:sz w:val="20"/>
          <w:szCs w:val="20"/>
          <w:shd w:val="clear" w:color="auto" w:fill="C0C0C0"/>
        </w:rPr>
        <w:tab/>
      </w:r>
      <w:r w:rsidRPr="00A72A79">
        <w:rPr>
          <w:rFonts w:ascii="Tahoma" w:hAnsi="Tahoma" w:cs="Tahoma"/>
          <w:b/>
          <w:sz w:val="20"/>
          <w:szCs w:val="20"/>
          <w:shd w:val="clear" w:color="auto" w:fill="C0C0C0"/>
        </w:rPr>
        <w:tab/>
      </w:r>
      <w:r w:rsidRPr="00A72A79">
        <w:rPr>
          <w:rFonts w:ascii="Tahoma" w:hAnsi="Tahoma" w:cs="Tahoma"/>
          <w:b/>
          <w:sz w:val="20"/>
          <w:szCs w:val="20"/>
          <w:shd w:val="clear" w:color="auto" w:fill="C0C0C0"/>
        </w:rPr>
        <w:tab/>
      </w:r>
      <w:r w:rsidRPr="00A72A79">
        <w:rPr>
          <w:rFonts w:ascii="Tahoma" w:hAnsi="Tahoma" w:cs="Tahoma"/>
          <w:b/>
          <w:sz w:val="20"/>
          <w:szCs w:val="20"/>
          <w:shd w:val="clear" w:color="auto" w:fill="C0C0C0"/>
        </w:rPr>
        <w:tab/>
      </w:r>
      <w:r w:rsidRPr="00A72A79">
        <w:rPr>
          <w:rFonts w:ascii="Tahoma" w:hAnsi="Tahoma" w:cs="Tahoma"/>
          <w:b/>
          <w:sz w:val="20"/>
          <w:szCs w:val="20"/>
          <w:shd w:val="clear" w:color="auto" w:fill="C0C0C0"/>
        </w:rPr>
        <w:tab/>
      </w:r>
    </w:p>
    <w:p w:rsidR="00A16D90" w:rsidRPr="00A72A79" w:rsidRDefault="00547B27" w:rsidP="0041189A">
      <w:pPr>
        <w:spacing w:after="0" w:line="240" w:lineRule="auto"/>
        <w:ind w:left="360"/>
        <w:jc w:val="both"/>
        <w:textAlignment w:val="baseline"/>
        <w:rPr>
          <w:rFonts w:ascii="Cambria" w:hAnsi="Cambria"/>
          <w:color w:val="000000"/>
          <w:sz w:val="20"/>
          <w:lang w:val="en-GB"/>
        </w:rPr>
      </w:pPr>
      <w:r w:rsidRPr="00A72A79">
        <w:rPr>
          <w:rFonts w:ascii="Cambria" w:hAnsi="Cambria"/>
          <w:b/>
          <w:color w:val="000000"/>
          <w:sz w:val="20"/>
          <w:lang w:val="en-GB"/>
        </w:rPr>
        <w:t>Worked</w:t>
      </w:r>
      <w:r w:rsidR="00A16D90" w:rsidRPr="00A72A79">
        <w:rPr>
          <w:rFonts w:ascii="Cambria" w:hAnsi="Cambria"/>
          <w:b/>
          <w:color w:val="000000"/>
          <w:sz w:val="20"/>
          <w:lang w:val="en-GB"/>
        </w:rPr>
        <w:t xml:space="preserve"> </w:t>
      </w:r>
      <w:r w:rsidR="009D404A" w:rsidRPr="00A72A79">
        <w:rPr>
          <w:rFonts w:ascii="Cambria" w:hAnsi="Cambria"/>
          <w:b/>
          <w:color w:val="000000"/>
          <w:sz w:val="20"/>
          <w:lang w:val="en-GB"/>
        </w:rPr>
        <w:t xml:space="preserve">as Project </w:t>
      </w:r>
      <w:r w:rsidR="004F6738" w:rsidRPr="00A72A79">
        <w:rPr>
          <w:rFonts w:ascii="Cambria" w:hAnsi="Cambria"/>
          <w:b/>
          <w:color w:val="000000"/>
          <w:sz w:val="20"/>
          <w:lang w:val="en-GB"/>
        </w:rPr>
        <w:t>Assoc</w:t>
      </w:r>
      <w:r w:rsidR="00222FB4">
        <w:rPr>
          <w:rFonts w:ascii="Cambria" w:hAnsi="Cambria"/>
          <w:b/>
          <w:color w:val="000000"/>
          <w:sz w:val="20"/>
          <w:lang w:val="en-GB"/>
        </w:rPr>
        <w:t>iate(Sr.  Developer</w:t>
      </w:r>
      <w:r w:rsidR="004F6738" w:rsidRPr="00A72A79">
        <w:rPr>
          <w:rFonts w:ascii="Cambria" w:hAnsi="Cambria"/>
          <w:b/>
          <w:color w:val="000000"/>
          <w:sz w:val="20"/>
          <w:lang w:val="en-GB"/>
        </w:rPr>
        <w:t xml:space="preserve">) </w:t>
      </w:r>
      <w:r w:rsidR="00A16D90" w:rsidRPr="00A72A79">
        <w:rPr>
          <w:rFonts w:ascii="Cambria" w:hAnsi="Cambria"/>
          <w:b/>
          <w:color w:val="000000"/>
          <w:sz w:val="20"/>
          <w:lang w:val="en-GB"/>
        </w:rPr>
        <w:t>with Cognizant Technologies</w:t>
      </w:r>
      <w:r w:rsidR="000D28CF" w:rsidRPr="00A72A79">
        <w:rPr>
          <w:rFonts w:ascii="Cambria" w:hAnsi="Cambria"/>
          <w:b/>
          <w:color w:val="000000"/>
          <w:sz w:val="20"/>
          <w:lang w:val="en-GB"/>
        </w:rPr>
        <w:t xml:space="preserve"> Solutions</w:t>
      </w:r>
      <w:r w:rsidR="00A16D90" w:rsidRPr="00A72A79">
        <w:rPr>
          <w:rFonts w:ascii="Cambria" w:hAnsi="Cambria"/>
          <w:b/>
          <w:color w:val="000000"/>
          <w:sz w:val="20"/>
          <w:lang w:val="en-GB"/>
        </w:rPr>
        <w:t>, Banga</w:t>
      </w:r>
      <w:r w:rsidRPr="00A72A79">
        <w:rPr>
          <w:rFonts w:ascii="Cambria" w:hAnsi="Cambria"/>
          <w:b/>
          <w:color w:val="000000"/>
          <w:sz w:val="20"/>
          <w:lang w:val="en-GB"/>
        </w:rPr>
        <w:t xml:space="preserve">lore </w:t>
      </w:r>
      <w:r w:rsidRPr="00A72A79">
        <w:rPr>
          <w:rFonts w:ascii="Cambria" w:hAnsi="Cambria"/>
          <w:color w:val="000000"/>
          <w:sz w:val="20"/>
          <w:lang w:val="en-GB"/>
        </w:rPr>
        <w:t>from June 2016 to Dec 2019</w:t>
      </w:r>
      <w:r w:rsidR="00BD7781" w:rsidRPr="00A72A79">
        <w:rPr>
          <w:rFonts w:ascii="Cambria" w:hAnsi="Cambria"/>
          <w:color w:val="000000"/>
          <w:sz w:val="20"/>
          <w:lang w:val="en-GB"/>
        </w:rPr>
        <w:t>.</w:t>
      </w:r>
    </w:p>
    <w:p w:rsidR="00611EC3" w:rsidRDefault="00A16D90" w:rsidP="00703944">
      <w:pPr>
        <w:spacing w:after="0" w:line="240" w:lineRule="auto"/>
        <w:ind w:left="360"/>
        <w:jc w:val="both"/>
        <w:textAlignment w:val="baseline"/>
        <w:rPr>
          <w:rFonts w:ascii="Cambria" w:hAnsi="Cambria"/>
          <w:color w:val="000000"/>
          <w:sz w:val="20"/>
          <w:lang w:val="en-GB"/>
        </w:rPr>
      </w:pPr>
      <w:r w:rsidRPr="00A72A79">
        <w:rPr>
          <w:rFonts w:ascii="Cambria" w:hAnsi="Cambria"/>
          <w:b/>
          <w:color w:val="000000"/>
          <w:sz w:val="20"/>
          <w:lang w:val="en-GB"/>
        </w:rPr>
        <w:t>Worked</w:t>
      </w:r>
      <w:r w:rsidR="00CC4662" w:rsidRPr="00A72A79">
        <w:rPr>
          <w:rFonts w:ascii="Cambria" w:hAnsi="Cambria"/>
          <w:b/>
          <w:color w:val="000000"/>
          <w:sz w:val="20"/>
          <w:lang w:val="en-GB"/>
        </w:rPr>
        <w:t xml:space="preserve"> as a </w:t>
      </w:r>
      <w:r w:rsidR="008C584E" w:rsidRPr="00A72A79">
        <w:rPr>
          <w:rFonts w:ascii="Cambria" w:hAnsi="Cambria"/>
          <w:b/>
          <w:color w:val="000000"/>
          <w:sz w:val="20"/>
          <w:lang w:val="en-GB"/>
        </w:rPr>
        <w:t>Software Engineer</w:t>
      </w:r>
      <w:r w:rsidR="00005EDB" w:rsidRPr="00A72A79">
        <w:rPr>
          <w:rFonts w:ascii="Cambria" w:hAnsi="Cambria"/>
          <w:b/>
          <w:color w:val="000000"/>
          <w:sz w:val="20"/>
          <w:lang w:val="en-GB"/>
        </w:rPr>
        <w:t xml:space="preserve"> </w:t>
      </w:r>
      <w:r w:rsidR="005E638D" w:rsidRPr="00A72A79">
        <w:rPr>
          <w:rFonts w:ascii="Cambria" w:hAnsi="Cambria"/>
          <w:b/>
          <w:color w:val="000000"/>
          <w:sz w:val="20"/>
          <w:lang w:val="en-GB"/>
        </w:rPr>
        <w:t>with</w:t>
      </w:r>
      <w:r w:rsidR="009827D7" w:rsidRPr="00A72A79">
        <w:rPr>
          <w:rFonts w:ascii="Cambria" w:hAnsi="Cambria"/>
          <w:b/>
          <w:color w:val="000000"/>
          <w:sz w:val="20"/>
          <w:lang w:val="en-GB"/>
        </w:rPr>
        <w:t xml:space="preserve"> </w:t>
      </w:r>
      <w:r w:rsidR="003A1926" w:rsidRPr="00A72A79">
        <w:rPr>
          <w:rFonts w:ascii="Cambria" w:hAnsi="Cambria"/>
          <w:b/>
          <w:color w:val="000000"/>
          <w:sz w:val="20"/>
          <w:lang w:val="en-GB"/>
        </w:rPr>
        <w:t>Vision Impact Info pvt</w:t>
      </w:r>
      <w:r w:rsidR="00FB5CC3" w:rsidRPr="00A72A79">
        <w:rPr>
          <w:rFonts w:ascii="Cambria" w:hAnsi="Cambria"/>
          <w:b/>
          <w:color w:val="000000"/>
          <w:sz w:val="20"/>
          <w:lang w:val="en-GB"/>
        </w:rPr>
        <w:t xml:space="preserve"> Ltd., Bangalore</w:t>
      </w:r>
      <w:r w:rsidR="00FB5CC3" w:rsidRPr="00A72A79">
        <w:rPr>
          <w:rFonts w:ascii="Cambria" w:hAnsi="Cambria"/>
          <w:color w:val="000000"/>
          <w:sz w:val="20"/>
          <w:lang w:val="en-GB"/>
        </w:rPr>
        <w:t xml:space="preserve"> from</w:t>
      </w:r>
      <w:r w:rsidR="00E273B5" w:rsidRPr="00A72A79">
        <w:rPr>
          <w:rFonts w:ascii="Cambria" w:hAnsi="Cambria"/>
          <w:color w:val="000000"/>
          <w:sz w:val="20"/>
          <w:lang w:val="en-GB"/>
        </w:rPr>
        <w:t xml:space="preserve"> July 201</w:t>
      </w:r>
      <w:r w:rsidR="003A1926" w:rsidRPr="00A72A79">
        <w:rPr>
          <w:rFonts w:ascii="Cambria" w:hAnsi="Cambria"/>
          <w:color w:val="000000"/>
          <w:sz w:val="20"/>
          <w:lang w:val="en-GB"/>
        </w:rPr>
        <w:t>2</w:t>
      </w:r>
      <w:r w:rsidR="00E273B5" w:rsidRPr="00A72A79">
        <w:rPr>
          <w:rFonts w:ascii="Cambria" w:hAnsi="Cambria"/>
          <w:color w:val="000000"/>
          <w:sz w:val="20"/>
          <w:lang w:val="en-GB"/>
        </w:rPr>
        <w:t xml:space="preserve"> to </w:t>
      </w:r>
      <w:r w:rsidR="003A1926" w:rsidRPr="00A72A79">
        <w:rPr>
          <w:rFonts w:ascii="Cambria" w:hAnsi="Cambria"/>
          <w:color w:val="000000"/>
          <w:sz w:val="20"/>
          <w:lang w:val="en-GB"/>
        </w:rPr>
        <w:t>June</w:t>
      </w:r>
      <w:r w:rsidR="0023191A" w:rsidRPr="00A72A79">
        <w:rPr>
          <w:rFonts w:ascii="Cambria" w:hAnsi="Cambria"/>
          <w:color w:val="000000"/>
          <w:sz w:val="20"/>
          <w:lang w:val="en-GB"/>
        </w:rPr>
        <w:t xml:space="preserve"> 201</w:t>
      </w:r>
      <w:r w:rsidR="002525BC" w:rsidRPr="00A72A79">
        <w:rPr>
          <w:rFonts w:ascii="Cambria" w:hAnsi="Cambria"/>
          <w:color w:val="000000"/>
          <w:sz w:val="20"/>
          <w:lang w:val="en-GB"/>
        </w:rPr>
        <w:t>6</w:t>
      </w:r>
      <w:r w:rsidR="00BD7781" w:rsidRPr="00A72A79">
        <w:rPr>
          <w:rFonts w:ascii="Cambria" w:hAnsi="Cambria"/>
          <w:color w:val="000000"/>
          <w:sz w:val="20"/>
          <w:lang w:val="en-GB"/>
        </w:rPr>
        <w:t>.</w:t>
      </w:r>
    </w:p>
    <w:p w:rsidR="00703944" w:rsidRPr="00703944" w:rsidRDefault="00703944" w:rsidP="00703944">
      <w:pPr>
        <w:spacing w:after="0" w:line="240" w:lineRule="auto"/>
        <w:ind w:left="360"/>
        <w:jc w:val="both"/>
        <w:textAlignment w:val="baseline"/>
        <w:rPr>
          <w:rFonts w:ascii="Cambria" w:hAnsi="Cambria"/>
          <w:color w:val="000000"/>
          <w:sz w:val="20"/>
          <w:lang w:val="en-GB"/>
        </w:rPr>
      </w:pPr>
    </w:p>
    <w:p w:rsidR="00E273B5" w:rsidRPr="00A72A79" w:rsidRDefault="00E273B5" w:rsidP="00E273B5">
      <w:pPr>
        <w:rPr>
          <w:rFonts w:ascii="Tahoma" w:hAnsi="Tahoma" w:cs="Tahoma"/>
          <w:b/>
          <w:sz w:val="20"/>
          <w:szCs w:val="20"/>
        </w:rPr>
      </w:pPr>
      <w:r w:rsidRPr="00A72A79">
        <w:rPr>
          <w:rFonts w:ascii="Tahoma" w:hAnsi="Tahoma" w:cs="Tahoma"/>
          <w:b/>
          <w:sz w:val="20"/>
          <w:szCs w:val="20"/>
          <w:shd w:val="clear" w:color="auto" w:fill="C0C0C0"/>
        </w:rPr>
        <w:t xml:space="preserve">EDUCATION      </w:t>
      </w:r>
      <w:r w:rsidRPr="00A72A79">
        <w:rPr>
          <w:rFonts w:ascii="Tahoma" w:hAnsi="Tahoma" w:cs="Tahoma"/>
          <w:b/>
          <w:sz w:val="20"/>
          <w:szCs w:val="20"/>
          <w:shd w:val="clear" w:color="auto" w:fill="C0C0C0"/>
        </w:rPr>
        <w:tab/>
      </w:r>
      <w:r w:rsidRPr="00A72A79">
        <w:rPr>
          <w:rFonts w:ascii="Tahoma" w:hAnsi="Tahoma" w:cs="Tahoma"/>
          <w:b/>
          <w:sz w:val="20"/>
          <w:szCs w:val="20"/>
          <w:shd w:val="clear" w:color="auto" w:fill="C0C0C0"/>
        </w:rPr>
        <w:tab/>
      </w:r>
      <w:r w:rsidRPr="00A72A79">
        <w:rPr>
          <w:rFonts w:ascii="Tahoma" w:hAnsi="Tahoma" w:cs="Tahoma"/>
          <w:b/>
          <w:sz w:val="20"/>
          <w:szCs w:val="20"/>
          <w:shd w:val="clear" w:color="auto" w:fill="C0C0C0"/>
        </w:rPr>
        <w:tab/>
      </w:r>
      <w:r w:rsidRPr="00A72A79">
        <w:rPr>
          <w:rFonts w:ascii="Tahoma" w:hAnsi="Tahoma" w:cs="Tahoma"/>
          <w:b/>
          <w:sz w:val="20"/>
          <w:szCs w:val="20"/>
          <w:shd w:val="clear" w:color="auto" w:fill="C0C0C0"/>
        </w:rPr>
        <w:tab/>
      </w:r>
      <w:r w:rsidRPr="00A72A79">
        <w:rPr>
          <w:rFonts w:ascii="Tahoma" w:hAnsi="Tahoma" w:cs="Tahoma"/>
          <w:b/>
          <w:sz w:val="20"/>
          <w:szCs w:val="20"/>
          <w:shd w:val="clear" w:color="auto" w:fill="C0C0C0"/>
        </w:rPr>
        <w:tab/>
      </w:r>
      <w:r w:rsidRPr="00A72A79">
        <w:rPr>
          <w:rFonts w:ascii="Tahoma" w:hAnsi="Tahoma" w:cs="Tahoma"/>
          <w:b/>
          <w:sz w:val="20"/>
          <w:szCs w:val="20"/>
          <w:shd w:val="clear" w:color="auto" w:fill="C0C0C0"/>
        </w:rPr>
        <w:tab/>
      </w:r>
      <w:r w:rsidRPr="00A72A79">
        <w:rPr>
          <w:rFonts w:ascii="Tahoma" w:hAnsi="Tahoma" w:cs="Tahoma"/>
          <w:b/>
          <w:sz w:val="20"/>
          <w:szCs w:val="20"/>
          <w:shd w:val="clear" w:color="auto" w:fill="C0C0C0"/>
        </w:rPr>
        <w:tab/>
      </w:r>
      <w:r w:rsidRPr="00A72A79">
        <w:rPr>
          <w:rFonts w:ascii="Tahoma" w:hAnsi="Tahoma" w:cs="Tahoma"/>
          <w:b/>
          <w:sz w:val="20"/>
          <w:szCs w:val="20"/>
          <w:shd w:val="clear" w:color="auto" w:fill="C0C0C0"/>
        </w:rPr>
        <w:tab/>
      </w:r>
      <w:r w:rsidRPr="00A72A79">
        <w:rPr>
          <w:rFonts w:ascii="Tahoma" w:hAnsi="Tahoma" w:cs="Tahoma"/>
          <w:b/>
          <w:sz w:val="20"/>
          <w:szCs w:val="20"/>
          <w:shd w:val="clear" w:color="auto" w:fill="C0C0C0"/>
        </w:rPr>
        <w:tab/>
      </w:r>
      <w:r w:rsidRPr="00A72A79">
        <w:rPr>
          <w:rFonts w:ascii="Tahoma" w:hAnsi="Tahoma" w:cs="Tahoma"/>
          <w:b/>
          <w:sz w:val="20"/>
          <w:szCs w:val="20"/>
          <w:shd w:val="clear" w:color="auto" w:fill="C0C0C0"/>
        </w:rPr>
        <w:tab/>
      </w:r>
      <w:r w:rsidRPr="00A72A79">
        <w:rPr>
          <w:rFonts w:ascii="Tahoma" w:hAnsi="Tahoma" w:cs="Tahoma"/>
          <w:b/>
          <w:sz w:val="20"/>
          <w:szCs w:val="20"/>
          <w:shd w:val="clear" w:color="auto" w:fill="C0C0C0"/>
        </w:rPr>
        <w:tab/>
      </w:r>
    </w:p>
    <w:p w:rsidR="00E273B5" w:rsidRPr="00A72A79" w:rsidRDefault="008F6312" w:rsidP="0041189A">
      <w:pPr>
        <w:tabs>
          <w:tab w:val="left" w:pos="5263"/>
        </w:tabs>
        <w:suppressAutoHyphens/>
        <w:spacing w:after="0" w:line="360" w:lineRule="auto"/>
        <w:rPr>
          <w:rFonts w:ascii="Tahoma" w:hAnsi="Tahoma" w:cs="Tahoma"/>
          <w:b/>
          <w:sz w:val="20"/>
          <w:szCs w:val="20"/>
        </w:rPr>
      </w:pPr>
      <w:r>
        <w:rPr>
          <w:rFonts w:ascii="Tahoma" w:hAnsi="Tahoma" w:cs="Tahoma"/>
          <w:b/>
          <w:sz w:val="20"/>
          <w:szCs w:val="20"/>
        </w:rPr>
        <w:t xml:space="preserve">     M</w:t>
      </w:r>
      <w:r w:rsidR="003142D3">
        <w:rPr>
          <w:rFonts w:ascii="Tahoma" w:hAnsi="Tahoma" w:cs="Tahoma"/>
          <w:b/>
          <w:sz w:val="20"/>
          <w:szCs w:val="20"/>
        </w:rPr>
        <w:t>BA</w:t>
      </w:r>
      <w:r w:rsidR="00E273B5" w:rsidRPr="00A72A79">
        <w:rPr>
          <w:rFonts w:ascii="Tahoma" w:hAnsi="Tahoma" w:cs="Tahoma"/>
          <w:b/>
          <w:sz w:val="20"/>
          <w:szCs w:val="20"/>
        </w:rPr>
        <w:t>(Finance) SCDL, Pune</w:t>
      </w:r>
      <w:r w:rsidR="00E273B5" w:rsidRPr="00A72A79">
        <w:rPr>
          <w:rFonts w:ascii="Tahoma" w:hAnsi="Tahoma" w:cs="Tahoma"/>
          <w:sz w:val="20"/>
          <w:szCs w:val="20"/>
        </w:rPr>
        <w:t xml:space="preserve"> from</w:t>
      </w:r>
      <w:r w:rsidR="00B22744" w:rsidRPr="00A72A79">
        <w:rPr>
          <w:rFonts w:ascii="Tahoma" w:hAnsi="Tahoma" w:cs="Tahoma"/>
          <w:sz w:val="20"/>
          <w:szCs w:val="20"/>
        </w:rPr>
        <w:t xml:space="preserve"> </w:t>
      </w:r>
      <w:r w:rsidR="00E273B5" w:rsidRPr="00A72A79">
        <w:rPr>
          <w:rFonts w:ascii="Tahoma" w:hAnsi="Tahoma" w:cs="Tahoma"/>
          <w:sz w:val="20"/>
          <w:szCs w:val="20"/>
        </w:rPr>
        <w:t>2008-2010</w:t>
      </w:r>
      <w:r w:rsidR="00C53D60" w:rsidRPr="00A72A79">
        <w:rPr>
          <w:rFonts w:ascii="Tahoma" w:hAnsi="Tahoma" w:cs="Tahoma"/>
          <w:sz w:val="20"/>
          <w:szCs w:val="20"/>
        </w:rPr>
        <w:t>.</w:t>
      </w:r>
    </w:p>
    <w:p w:rsidR="00973A9F" w:rsidRPr="00703944" w:rsidRDefault="00B35271" w:rsidP="00703944">
      <w:pPr>
        <w:tabs>
          <w:tab w:val="left" w:pos="5263"/>
        </w:tabs>
        <w:suppressAutoHyphens/>
        <w:spacing w:after="0" w:line="360" w:lineRule="auto"/>
        <w:rPr>
          <w:rFonts w:ascii="Tahoma" w:hAnsi="Tahoma" w:cs="Tahoma"/>
          <w:sz w:val="20"/>
          <w:szCs w:val="20"/>
        </w:rPr>
      </w:pPr>
      <w:r w:rsidRPr="00A72A79">
        <w:rPr>
          <w:rFonts w:ascii="Tahoma" w:hAnsi="Tahoma" w:cs="Tahoma"/>
          <w:b/>
          <w:sz w:val="20"/>
          <w:szCs w:val="20"/>
        </w:rPr>
        <w:t xml:space="preserve">     </w:t>
      </w:r>
      <w:r w:rsidR="00BD3DAA" w:rsidRPr="00A72A79">
        <w:rPr>
          <w:rFonts w:ascii="Tahoma" w:hAnsi="Tahoma" w:cs="Tahoma"/>
          <w:b/>
          <w:sz w:val="20"/>
          <w:szCs w:val="20"/>
        </w:rPr>
        <w:t xml:space="preserve"> </w:t>
      </w:r>
      <w:r w:rsidR="00F8561A" w:rsidRPr="00A72A79">
        <w:rPr>
          <w:rFonts w:ascii="Tahoma" w:hAnsi="Tahoma" w:cs="Tahoma"/>
          <w:b/>
          <w:sz w:val="20"/>
          <w:szCs w:val="20"/>
        </w:rPr>
        <w:t>B.E (</w:t>
      </w:r>
      <w:r w:rsidR="00E273B5" w:rsidRPr="00A72A79">
        <w:rPr>
          <w:rFonts w:ascii="Tahoma" w:hAnsi="Tahoma" w:cs="Tahoma"/>
          <w:b/>
          <w:sz w:val="20"/>
          <w:szCs w:val="20"/>
        </w:rPr>
        <w:t>C</w:t>
      </w:r>
      <w:r w:rsidR="000F5FF4" w:rsidRPr="00A72A79">
        <w:rPr>
          <w:rFonts w:ascii="Tahoma" w:hAnsi="Tahoma" w:cs="Tahoma"/>
          <w:b/>
          <w:sz w:val="20"/>
          <w:szCs w:val="20"/>
        </w:rPr>
        <w:t xml:space="preserve">omputer </w:t>
      </w:r>
      <w:r w:rsidR="00E273B5" w:rsidRPr="00A72A79">
        <w:rPr>
          <w:rFonts w:ascii="Tahoma" w:hAnsi="Tahoma" w:cs="Tahoma"/>
          <w:b/>
          <w:sz w:val="20"/>
          <w:szCs w:val="20"/>
        </w:rPr>
        <w:t>S</w:t>
      </w:r>
      <w:r w:rsidR="000F5FF4" w:rsidRPr="00A72A79">
        <w:rPr>
          <w:rFonts w:ascii="Tahoma" w:hAnsi="Tahoma" w:cs="Tahoma"/>
          <w:b/>
          <w:sz w:val="20"/>
          <w:szCs w:val="20"/>
        </w:rPr>
        <w:t xml:space="preserve">cience &amp; </w:t>
      </w:r>
      <w:r w:rsidR="00E273B5" w:rsidRPr="00A72A79">
        <w:rPr>
          <w:rFonts w:ascii="Tahoma" w:hAnsi="Tahoma" w:cs="Tahoma"/>
          <w:b/>
          <w:sz w:val="20"/>
          <w:szCs w:val="20"/>
        </w:rPr>
        <w:t>E</w:t>
      </w:r>
      <w:r w:rsidR="000F5FF4" w:rsidRPr="00A72A79">
        <w:rPr>
          <w:rFonts w:ascii="Tahoma" w:hAnsi="Tahoma" w:cs="Tahoma"/>
          <w:b/>
          <w:sz w:val="20"/>
          <w:szCs w:val="20"/>
        </w:rPr>
        <w:t>ngineering</w:t>
      </w:r>
      <w:r w:rsidR="00E273B5" w:rsidRPr="00A72A79">
        <w:rPr>
          <w:rFonts w:ascii="Tahoma" w:hAnsi="Tahoma" w:cs="Tahoma"/>
          <w:b/>
          <w:sz w:val="20"/>
          <w:szCs w:val="20"/>
        </w:rPr>
        <w:t>)</w:t>
      </w:r>
      <w:r w:rsidR="00916DB5" w:rsidRPr="00A72A79">
        <w:rPr>
          <w:rFonts w:ascii="Tahoma" w:hAnsi="Tahoma" w:cs="Tahoma"/>
          <w:b/>
          <w:sz w:val="20"/>
          <w:szCs w:val="20"/>
        </w:rPr>
        <w:t xml:space="preserve"> </w:t>
      </w:r>
      <w:r w:rsidR="00E273B5" w:rsidRPr="00A72A79">
        <w:rPr>
          <w:rFonts w:ascii="Tahoma" w:hAnsi="Tahoma" w:cs="Tahoma"/>
          <w:b/>
          <w:sz w:val="20"/>
          <w:szCs w:val="20"/>
        </w:rPr>
        <w:t>RPSIT Patna, Magadh University</w:t>
      </w:r>
      <w:r w:rsidR="00E273B5" w:rsidRPr="00A72A79">
        <w:rPr>
          <w:rFonts w:ascii="Tahoma" w:hAnsi="Tahoma" w:cs="Tahoma"/>
          <w:sz w:val="20"/>
          <w:szCs w:val="20"/>
        </w:rPr>
        <w:t xml:space="preserve">  in 2007</w:t>
      </w:r>
      <w:r w:rsidR="00C53D60" w:rsidRPr="00A72A79">
        <w:rPr>
          <w:rFonts w:ascii="Tahoma" w:hAnsi="Tahoma" w:cs="Tahoma"/>
          <w:sz w:val="20"/>
          <w:szCs w:val="20"/>
        </w:rPr>
        <w:t>.</w:t>
      </w:r>
    </w:p>
    <w:p w:rsidR="0007344D" w:rsidRPr="00A72A79" w:rsidRDefault="00140C22" w:rsidP="00140C22">
      <w:pPr>
        <w:rPr>
          <w:rFonts w:ascii="Tahoma" w:hAnsi="Tahoma" w:cs="Tahoma"/>
          <w:b/>
          <w:sz w:val="20"/>
          <w:szCs w:val="20"/>
          <w:shd w:val="clear" w:color="auto" w:fill="C0C0C0"/>
        </w:rPr>
      </w:pPr>
      <w:r w:rsidRPr="00A72A79">
        <w:rPr>
          <w:rFonts w:ascii="Tahoma" w:hAnsi="Tahoma" w:cs="Tahoma"/>
          <w:b/>
          <w:sz w:val="20"/>
          <w:szCs w:val="20"/>
          <w:shd w:val="clear" w:color="auto" w:fill="C0C0C0"/>
        </w:rPr>
        <w:t xml:space="preserve">EXTRA ACHIEVEMENTS     </w:t>
      </w:r>
      <w:r w:rsidRPr="00A72A79">
        <w:rPr>
          <w:rFonts w:ascii="Tahoma" w:hAnsi="Tahoma" w:cs="Tahoma"/>
          <w:b/>
          <w:sz w:val="20"/>
          <w:szCs w:val="20"/>
          <w:shd w:val="clear" w:color="auto" w:fill="C0C0C0"/>
        </w:rPr>
        <w:tab/>
      </w:r>
      <w:r w:rsidRPr="00A72A79">
        <w:rPr>
          <w:rFonts w:ascii="Tahoma" w:hAnsi="Tahoma" w:cs="Tahoma"/>
          <w:b/>
          <w:sz w:val="20"/>
          <w:szCs w:val="20"/>
          <w:shd w:val="clear" w:color="auto" w:fill="C0C0C0"/>
        </w:rPr>
        <w:tab/>
      </w:r>
      <w:r w:rsidRPr="00A72A79">
        <w:rPr>
          <w:rFonts w:ascii="Tahoma" w:hAnsi="Tahoma" w:cs="Tahoma"/>
          <w:b/>
          <w:sz w:val="20"/>
          <w:szCs w:val="20"/>
          <w:shd w:val="clear" w:color="auto" w:fill="C0C0C0"/>
        </w:rPr>
        <w:tab/>
      </w:r>
      <w:r w:rsidRPr="00A72A79">
        <w:rPr>
          <w:rFonts w:ascii="Tahoma" w:hAnsi="Tahoma" w:cs="Tahoma"/>
          <w:b/>
          <w:sz w:val="20"/>
          <w:szCs w:val="20"/>
          <w:shd w:val="clear" w:color="auto" w:fill="C0C0C0"/>
        </w:rPr>
        <w:tab/>
      </w:r>
      <w:r w:rsidRPr="00A72A79">
        <w:rPr>
          <w:rFonts w:ascii="Tahoma" w:hAnsi="Tahoma" w:cs="Tahoma"/>
          <w:b/>
          <w:sz w:val="20"/>
          <w:szCs w:val="20"/>
          <w:shd w:val="clear" w:color="auto" w:fill="C0C0C0"/>
        </w:rPr>
        <w:tab/>
      </w:r>
      <w:r w:rsidRPr="00A72A79">
        <w:rPr>
          <w:rFonts w:ascii="Tahoma" w:hAnsi="Tahoma" w:cs="Tahoma"/>
          <w:b/>
          <w:sz w:val="20"/>
          <w:szCs w:val="20"/>
          <w:shd w:val="clear" w:color="auto" w:fill="C0C0C0"/>
        </w:rPr>
        <w:tab/>
      </w:r>
      <w:r w:rsidRPr="00A72A79">
        <w:rPr>
          <w:rFonts w:ascii="Tahoma" w:hAnsi="Tahoma" w:cs="Tahoma"/>
          <w:b/>
          <w:sz w:val="20"/>
          <w:szCs w:val="20"/>
          <w:shd w:val="clear" w:color="auto" w:fill="C0C0C0"/>
        </w:rPr>
        <w:tab/>
      </w:r>
      <w:r w:rsidRPr="00A72A79">
        <w:rPr>
          <w:rFonts w:ascii="Tahoma" w:hAnsi="Tahoma" w:cs="Tahoma"/>
          <w:b/>
          <w:sz w:val="20"/>
          <w:szCs w:val="20"/>
          <w:shd w:val="clear" w:color="auto" w:fill="C0C0C0"/>
        </w:rPr>
        <w:tab/>
      </w:r>
      <w:r w:rsidRPr="00A72A79">
        <w:rPr>
          <w:rFonts w:ascii="Tahoma" w:hAnsi="Tahoma" w:cs="Tahoma"/>
          <w:b/>
          <w:sz w:val="20"/>
          <w:szCs w:val="20"/>
          <w:shd w:val="clear" w:color="auto" w:fill="C0C0C0"/>
        </w:rPr>
        <w:tab/>
      </w:r>
      <w:r w:rsidRPr="00A72A79">
        <w:rPr>
          <w:rFonts w:ascii="Tahoma" w:hAnsi="Tahoma" w:cs="Tahoma"/>
          <w:b/>
          <w:sz w:val="20"/>
          <w:szCs w:val="20"/>
          <w:shd w:val="clear" w:color="auto" w:fill="C0C0C0"/>
        </w:rPr>
        <w:tab/>
      </w:r>
    </w:p>
    <w:p w:rsidR="00140C22" w:rsidRPr="00A72A79" w:rsidRDefault="00140C22" w:rsidP="00140C22">
      <w:pPr>
        <w:rPr>
          <w:rFonts w:ascii="Tahoma" w:hAnsi="Tahoma" w:cs="Tahoma"/>
          <w:b/>
          <w:sz w:val="20"/>
          <w:szCs w:val="20"/>
        </w:rPr>
      </w:pPr>
      <w:r w:rsidRPr="00A72A79">
        <w:rPr>
          <w:rFonts w:ascii="Tahoma" w:hAnsi="Tahoma" w:cs="Tahoma"/>
          <w:b/>
          <w:sz w:val="20"/>
          <w:szCs w:val="20"/>
        </w:rPr>
        <w:t xml:space="preserve">      GATE(Computer Science &amp; Engineering ) qualified.</w:t>
      </w:r>
    </w:p>
    <w:p w:rsidR="009C7AE2" w:rsidRPr="00951237" w:rsidRDefault="004C5002" w:rsidP="0081387D">
      <w:pPr>
        <w:rPr>
          <w:rFonts w:ascii="Tahoma" w:hAnsi="Tahoma" w:cs="Tahoma"/>
          <w:b/>
          <w:sz w:val="20"/>
          <w:szCs w:val="20"/>
        </w:rPr>
      </w:pPr>
      <w:r w:rsidRPr="00A72A79">
        <w:rPr>
          <w:rFonts w:ascii="Tahoma" w:hAnsi="Tahoma" w:cs="Tahoma"/>
          <w:b/>
          <w:sz w:val="20"/>
          <w:szCs w:val="20"/>
        </w:rPr>
        <w:t xml:space="preserve">      </w:t>
      </w:r>
      <w:r w:rsidR="00140C22" w:rsidRPr="00A72A79">
        <w:rPr>
          <w:rFonts w:ascii="Tahoma" w:hAnsi="Tahoma" w:cs="Tahoma"/>
          <w:b/>
          <w:sz w:val="20"/>
          <w:szCs w:val="20"/>
        </w:rPr>
        <w:t xml:space="preserve">CDAC(DAC) qualified.      </w:t>
      </w:r>
      <w:r w:rsidR="00140C22" w:rsidRPr="00A72A79">
        <w:rPr>
          <w:rFonts w:ascii="Tahoma" w:hAnsi="Tahoma" w:cs="Tahoma"/>
          <w:b/>
          <w:sz w:val="20"/>
          <w:szCs w:val="20"/>
          <w:shd w:val="clear" w:color="auto" w:fill="C0C0C0"/>
        </w:rPr>
        <w:t xml:space="preserve">     </w:t>
      </w:r>
    </w:p>
    <w:p w:rsidR="00E02C43" w:rsidRPr="00A72A79" w:rsidRDefault="00140C22" w:rsidP="0081387D">
      <w:pPr>
        <w:rPr>
          <w:rFonts w:ascii="Tahoma" w:hAnsi="Tahoma" w:cs="Tahoma"/>
          <w:b/>
          <w:sz w:val="20"/>
          <w:szCs w:val="20"/>
          <w:shd w:val="clear" w:color="auto" w:fill="C0C0C0"/>
        </w:rPr>
      </w:pPr>
      <w:r w:rsidRPr="00A72A79">
        <w:rPr>
          <w:rFonts w:ascii="Tahoma" w:hAnsi="Tahoma" w:cs="Tahoma"/>
          <w:b/>
          <w:sz w:val="20"/>
          <w:szCs w:val="20"/>
          <w:shd w:val="clear" w:color="auto" w:fill="C0C0C0"/>
        </w:rPr>
        <w:t>P</w:t>
      </w:r>
      <w:r w:rsidR="009747C7" w:rsidRPr="00A72A79">
        <w:rPr>
          <w:rFonts w:ascii="Tahoma" w:hAnsi="Tahoma" w:cs="Tahoma"/>
          <w:b/>
          <w:sz w:val="20"/>
          <w:szCs w:val="20"/>
          <w:shd w:val="clear" w:color="auto" w:fill="C0C0C0"/>
        </w:rPr>
        <w:t>roject #1:  EWT(</w:t>
      </w:r>
      <w:r w:rsidR="00E02C43" w:rsidRPr="00A72A79">
        <w:rPr>
          <w:rFonts w:ascii="Tahoma" w:hAnsi="Tahoma" w:cs="Tahoma"/>
          <w:b/>
          <w:sz w:val="20"/>
          <w:szCs w:val="20"/>
          <w:shd w:val="clear" w:color="auto" w:fill="C0C0C0"/>
        </w:rPr>
        <w:t xml:space="preserve"> E</w:t>
      </w:r>
      <w:r w:rsidR="009747C7" w:rsidRPr="00A72A79">
        <w:rPr>
          <w:rFonts w:ascii="Tahoma" w:hAnsi="Tahoma" w:cs="Tahoma"/>
          <w:b/>
          <w:sz w:val="20"/>
          <w:szCs w:val="20"/>
          <w:shd w:val="clear" w:color="auto" w:fill="C0C0C0"/>
        </w:rPr>
        <w:t xml:space="preserve">mblem </w:t>
      </w:r>
      <w:r w:rsidR="00E02C43" w:rsidRPr="00A72A79">
        <w:rPr>
          <w:rFonts w:ascii="Tahoma" w:hAnsi="Tahoma" w:cs="Tahoma"/>
          <w:b/>
          <w:sz w:val="20"/>
          <w:szCs w:val="20"/>
          <w:shd w:val="clear" w:color="auto" w:fill="C0C0C0"/>
        </w:rPr>
        <w:t>W</w:t>
      </w:r>
      <w:r w:rsidR="009747C7" w:rsidRPr="00A72A79">
        <w:rPr>
          <w:rFonts w:ascii="Tahoma" w:hAnsi="Tahoma" w:cs="Tahoma"/>
          <w:b/>
          <w:sz w:val="20"/>
          <w:szCs w:val="20"/>
          <w:shd w:val="clear" w:color="auto" w:fill="C0C0C0"/>
        </w:rPr>
        <w:t xml:space="preserve">orkflow </w:t>
      </w:r>
      <w:r w:rsidR="00E02C43" w:rsidRPr="00A72A79">
        <w:rPr>
          <w:rFonts w:ascii="Tahoma" w:hAnsi="Tahoma" w:cs="Tahoma"/>
          <w:b/>
          <w:sz w:val="20"/>
          <w:szCs w:val="20"/>
          <w:shd w:val="clear" w:color="auto" w:fill="C0C0C0"/>
        </w:rPr>
        <w:t>T</w:t>
      </w:r>
      <w:r w:rsidR="009747C7" w:rsidRPr="00A72A79">
        <w:rPr>
          <w:rFonts w:ascii="Tahoma" w:hAnsi="Tahoma" w:cs="Tahoma"/>
          <w:b/>
          <w:sz w:val="20"/>
          <w:szCs w:val="20"/>
          <w:shd w:val="clear" w:color="auto" w:fill="C0C0C0"/>
        </w:rPr>
        <w:t>ransformation)</w:t>
      </w:r>
      <w:r w:rsidR="00E02C43" w:rsidRPr="00A72A79">
        <w:rPr>
          <w:rFonts w:ascii="Tahoma" w:hAnsi="Tahoma" w:cs="Tahoma"/>
          <w:b/>
          <w:sz w:val="20"/>
          <w:szCs w:val="20"/>
          <w:shd w:val="clear" w:color="auto" w:fill="C0C0C0"/>
        </w:rPr>
        <w:t xml:space="preserve"> Impltn</w:t>
      </w:r>
      <w:r w:rsidR="009D3C8D" w:rsidRPr="00A72A79">
        <w:rPr>
          <w:rFonts w:ascii="Tahoma" w:hAnsi="Tahoma" w:cs="Tahoma"/>
          <w:b/>
          <w:sz w:val="20"/>
          <w:szCs w:val="20"/>
          <w:shd w:val="clear" w:color="auto" w:fill="C0C0C0"/>
        </w:rPr>
        <w:t xml:space="preserve">   </w:t>
      </w:r>
      <w:r w:rsidR="006E2678" w:rsidRPr="00A72A79">
        <w:rPr>
          <w:rFonts w:ascii="Tahoma" w:hAnsi="Tahoma" w:cs="Tahoma"/>
          <w:b/>
          <w:sz w:val="20"/>
          <w:szCs w:val="20"/>
          <w:shd w:val="clear" w:color="auto" w:fill="C0C0C0"/>
        </w:rPr>
        <w:t xml:space="preserve">                                                                                                     </w:t>
      </w:r>
    </w:p>
    <w:p w:rsidR="00E02C43" w:rsidRPr="00A72A79" w:rsidRDefault="00E02C43" w:rsidP="00EB41D3">
      <w:pPr>
        <w:ind w:left="180" w:hanging="180"/>
        <w:rPr>
          <w:rFonts w:ascii="Tahoma" w:hAnsi="Tahoma" w:cs="Tahoma"/>
          <w:b/>
          <w:bCs/>
          <w:sz w:val="20"/>
          <w:szCs w:val="20"/>
        </w:rPr>
      </w:pPr>
      <w:r w:rsidRPr="00A72A79">
        <w:rPr>
          <w:rFonts w:ascii="Tahoma" w:hAnsi="Tahoma" w:cs="Tahoma"/>
          <w:b/>
          <w:bCs/>
          <w:sz w:val="20"/>
          <w:szCs w:val="20"/>
        </w:rPr>
        <w:t>Client        :   EmblemHealth (EH) </w:t>
      </w:r>
    </w:p>
    <w:p w:rsidR="00E02C43" w:rsidRPr="00A72A79" w:rsidRDefault="00843ACC" w:rsidP="00EB41D3">
      <w:pPr>
        <w:ind w:left="180" w:hanging="180"/>
        <w:rPr>
          <w:rFonts w:ascii="Tahoma" w:hAnsi="Tahoma" w:cs="Tahoma"/>
          <w:b/>
          <w:bCs/>
          <w:sz w:val="20"/>
          <w:szCs w:val="20"/>
        </w:rPr>
      </w:pPr>
      <w:r w:rsidRPr="00A72A79">
        <w:rPr>
          <w:rFonts w:ascii="Tahoma" w:hAnsi="Tahoma" w:cs="Tahoma"/>
          <w:b/>
          <w:bCs/>
          <w:sz w:val="20"/>
          <w:szCs w:val="20"/>
        </w:rPr>
        <w:t>Role          </w:t>
      </w:r>
      <w:r w:rsidR="00E02C43" w:rsidRPr="00A72A79">
        <w:rPr>
          <w:rFonts w:ascii="Tahoma" w:hAnsi="Tahoma" w:cs="Tahoma"/>
          <w:b/>
          <w:bCs/>
          <w:sz w:val="20"/>
          <w:szCs w:val="20"/>
        </w:rPr>
        <w:t xml:space="preserve"> :   Team Member. </w:t>
      </w:r>
    </w:p>
    <w:p w:rsidR="00E02C43" w:rsidRPr="00A72A79" w:rsidRDefault="00843ACC" w:rsidP="00EB41D3">
      <w:pPr>
        <w:ind w:left="180" w:hanging="180"/>
        <w:rPr>
          <w:rFonts w:ascii="Tahoma" w:hAnsi="Tahoma" w:cs="Tahoma"/>
          <w:b/>
          <w:bCs/>
          <w:sz w:val="20"/>
          <w:szCs w:val="20"/>
        </w:rPr>
      </w:pPr>
      <w:r w:rsidRPr="00A72A79">
        <w:rPr>
          <w:rFonts w:ascii="Tahoma" w:hAnsi="Tahoma" w:cs="Tahoma"/>
          <w:b/>
          <w:bCs/>
          <w:sz w:val="20"/>
          <w:szCs w:val="20"/>
        </w:rPr>
        <w:t>Duration   </w:t>
      </w:r>
      <w:r w:rsidR="00E415C9" w:rsidRPr="00A72A79">
        <w:rPr>
          <w:rFonts w:ascii="Tahoma" w:hAnsi="Tahoma" w:cs="Tahoma"/>
          <w:b/>
          <w:bCs/>
          <w:sz w:val="20"/>
          <w:szCs w:val="20"/>
        </w:rPr>
        <w:t>:   June 2019 to Dec 2019</w:t>
      </w:r>
      <w:r w:rsidR="00E02C43" w:rsidRPr="00A72A79">
        <w:rPr>
          <w:rFonts w:ascii="Tahoma" w:hAnsi="Tahoma" w:cs="Tahoma"/>
          <w:b/>
          <w:bCs/>
          <w:sz w:val="20"/>
          <w:szCs w:val="20"/>
        </w:rPr>
        <w:t>. </w:t>
      </w:r>
    </w:p>
    <w:p w:rsidR="00E02C43" w:rsidRPr="00A72A79" w:rsidRDefault="00985168" w:rsidP="00217A94">
      <w:pPr>
        <w:ind w:left="180" w:hanging="180"/>
        <w:rPr>
          <w:rFonts w:ascii="Tahoma" w:hAnsi="Tahoma" w:cs="Tahoma"/>
          <w:b/>
          <w:bCs/>
          <w:sz w:val="20"/>
          <w:szCs w:val="20"/>
        </w:rPr>
      </w:pPr>
      <w:r>
        <w:rPr>
          <w:rFonts w:ascii="Tahoma" w:hAnsi="Tahoma" w:cs="Tahoma"/>
          <w:b/>
          <w:bCs/>
          <w:sz w:val="20"/>
          <w:szCs w:val="20"/>
        </w:rPr>
        <w:lastRenderedPageBreak/>
        <w:t>Environment      :  </w:t>
      </w:r>
      <w:r w:rsidR="00473B45">
        <w:rPr>
          <w:rFonts w:ascii="Tahoma" w:hAnsi="Tahoma" w:cs="Tahoma"/>
          <w:b/>
          <w:bCs/>
          <w:sz w:val="20"/>
          <w:szCs w:val="20"/>
        </w:rPr>
        <w:t xml:space="preserve"> </w:t>
      </w:r>
      <w:r w:rsidR="00645AF3" w:rsidRPr="00A72A79">
        <w:rPr>
          <w:rFonts w:ascii="Tahoma" w:hAnsi="Tahoma" w:cs="Tahoma"/>
          <w:b/>
          <w:bCs/>
          <w:sz w:val="20"/>
          <w:szCs w:val="20"/>
        </w:rPr>
        <w:t xml:space="preserve"> </w:t>
      </w:r>
      <w:r w:rsidR="003D5F6A">
        <w:rPr>
          <w:rFonts w:ascii="Tahoma" w:hAnsi="Tahoma" w:cs="Tahoma"/>
          <w:b/>
          <w:bCs/>
          <w:sz w:val="20"/>
          <w:szCs w:val="20"/>
        </w:rPr>
        <w:t xml:space="preserve">Java, </w:t>
      </w:r>
      <w:r w:rsidR="00765FDE">
        <w:rPr>
          <w:rFonts w:ascii="Tahoma" w:hAnsi="Tahoma" w:cs="Tahoma"/>
          <w:b/>
          <w:bCs/>
          <w:sz w:val="20"/>
          <w:szCs w:val="20"/>
        </w:rPr>
        <w:t>Spring boot,</w:t>
      </w:r>
      <w:r w:rsidR="00735892">
        <w:rPr>
          <w:rFonts w:ascii="Tahoma" w:hAnsi="Tahoma" w:cs="Tahoma"/>
          <w:b/>
          <w:bCs/>
          <w:sz w:val="20"/>
          <w:szCs w:val="20"/>
        </w:rPr>
        <w:t xml:space="preserve"> Microservice, Angular2,</w:t>
      </w:r>
      <w:r w:rsidR="00765FDE">
        <w:rPr>
          <w:rFonts w:ascii="Tahoma" w:hAnsi="Tahoma" w:cs="Tahoma"/>
          <w:b/>
          <w:bCs/>
          <w:sz w:val="20"/>
          <w:szCs w:val="20"/>
        </w:rPr>
        <w:t xml:space="preserve"> </w:t>
      </w:r>
      <w:r w:rsidR="003D5F6A">
        <w:rPr>
          <w:rFonts w:ascii="Tahoma" w:hAnsi="Tahoma" w:cs="Tahoma"/>
          <w:b/>
          <w:bCs/>
          <w:sz w:val="20"/>
          <w:szCs w:val="20"/>
        </w:rPr>
        <w:t xml:space="preserve">Drools, </w:t>
      </w:r>
      <w:r w:rsidR="00193B0F" w:rsidRPr="00A72A79">
        <w:rPr>
          <w:rFonts w:ascii="Tahoma" w:hAnsi="Tahoma" w:cs="Tahoma"/>
          <w:b/>
          <w:bCs/>
          <w:sz w:val="20"/>
          <w:szCs w:val="20"/>
        </w:rPr>
        <w:t>Restful Webservice , Jboss Developer S</w:t>
      </w:r>
      <w:r w:rsidR="00AD1E94">
        <w:rPr>
          <w:rFonts w:ascii="Tahoma" w:hAnsi="Tahoma" w:cs="Tahoma"/>
          <w:b/>
          <w:bCs/>
          <w:sz w:val="20"/>
          <w:szCs w:val="20"/>
        </w:rPr>
        <w:t>tudio,</w:t>
      </w:r>
      <w:r w:rsidR="00217A94" w:rsidRPr="00A72A79">
        <w:rPr>
          <w:rFonts w:ascii="Tahoma" w:hAnsi="Tahoma" w:cs="Tahoma"/>
          <w:b/>
          <w:bCs/>
          <w:sz w:val="20"/>
          <w:szCs w:val="20"/>
        </w:rPr>
        <w:t xml:space="preserve"> </w:t>
      </w:r>
      <w:r w:rsidR="00FB38AE" w:rsidRPr="00A72A79">
        <w:rPr>
          <w:rFonts w:ascii="Tahoma" w:hAnsi="Tahoma" w:cs="Tahoma"/>
          <w:b/>
          <w:bCs/>
          <w:sz w:val="20"/>
          <w:szCs w:val="20"/>
        </w:rPr>
        <w:t xml:space="preserve"> </w:t>
      </w:r>
      <w:r w:rsidR="00E02C43" w:rsidRPr="00A72A79">
        <w:rPr>
          <w:rFonts w:ascii="Tahoma" w:hAnsi="Tahoma" w:cs="Tahoma"/>
          <w:b/>
          <w:bCs/>
          <w:sz w:val="20"/>
          <w:szCs w:val="20"/>
        </w:rPr>
        <w:t xml:space="preserve">Apache Maven 3.5.4 </w:t>
      </w:r>
      <w:r w:rsidR="007449B9" w:rsidRPr="00A72A79">
        <w:rPr>
          <w:rFonts w:ascii="Tahoma" w:hAnsi="Tahoma" w:cs="Tahoma"/>
          <w:b/>
          <w:bCs/>
          <w:sz w:val="20"/>
          <w:szCs w:val="20"/>
        </w:rPr>
        <w:t>or latest, Oracle</w:t>
      </w:r>
    </w:p>
    <w:p w:rsidR="00FF04B0" w:rsidRDefault="00FF04B0" w:rsidP="00FF04B0">
      <w:pPr>
        <w:pStyle w:val="NormalWeb"/>
        <w:spacing w:before="0" w:beforeAutospacing="0" w:after="0" w:afterAutospacing="0"/>
        <w:rPr>
          <w:color w:val="000000"/>
          <w:sz w:val="20"/>
          <w:szCs w:val="20"/>
        </w:rPr>
      </w:pPr>
      <w:r w:rsidRPr="00A72A79">
        <w:rPr>
          <w:color w:val="000000"/>
          <w:sz w:val="20"/>
          <w:szCs w:val="20"/>
        </w:rPr>
        <w:t> </w:t>
      </w:r>
      <w:r w:rsidRPr="00A72A79">
        <w:rPr>
          <w:rFonts w:ascii="Tahoma" w:hAnsi="Tahoma" w:cs="Tahoma"/>
          <w:b/>
          <w:bCs/>
          <w:sz w:val="20"/>
        </w:rPr>
        <w:t>Description     </w:t>
      </w:r>
      <w:r w:rsidRPr="00A72A79">
        <w:rPr>
          <w:rFonts w:ascii="Tahoma" w:hAnsi="Tahoma" w:cs="Tahoma"/>
          <w:sz w:val="16"/>
        </w:rPr>
        <w:t>:   </w:t>
      </w:r>
    </w:p>
    <w:p w:rsidR="003458A2" w:rsidRPr="00FF04B0" w:rsidRDefault="00FF04B0" w:rsidP="00FF04B0">
      <w:pPr>
        <w:pStyle w:val="NormalWeb"/>
        <w:spacing w:before="0" w:beforeAutospacing="0" w:after="0" w:afterAutospacing="0"/>
        <w:ind w:firstLine="720"/>
        <w:rPr>
          <w:color w:val="000000"/>
          <w:sz w:val="20"/>
          <w:szCs w:val="20"/>
        </w:rPr>
      </w:pPr>
      <w:r w:rsidRPr="00A72A79">
        <w:rPr>
          <w:color w:val="000000"/>
          <w:sz w:val="20"/>
          <w:szCs w:val="20"/>
        </w:rPr>
        <w:t>EmblemHealth is one of the United States' largest nonprofit health plans. It is headquartered at 55 Water Street in Lower Manhattan, New York City. It is a $10 billion company with 3.1 million members. EmblemHealth was created in 2006 through the merger</w:t>
      </w:r>
      <w:r>
        <w:rPr>
          <w:color w:val="000000"/>
          <w:sz w:val="20"/>
          <w:szCs w:val="20"/>
        </w:rPr>
        <w:t xml:space="preserve"> </w:t>
      </w:r>
      <w:r w:rsidR="00E02C43" w:rsidRPr="00A72A79">
        <w:rPr>
          <w:color w:val="000000"/>
          <w:sz w:val="20"/>
          <w:szCs w:val="20"/>
        </w:rPr>
        <w:t>of Group Health Incorporated (GHI) and the Health Insurance Plan of Greater New York (HIP). GHI and HIP had been operating as separate companies in the New York region. Here some Claims Finance Recovery Unit, Claims HMO_Revised_Expanded,  Claims PPO, Employee Claims, Claims Prepayment.</w:t>
      </w:r>
    </w:p>
    <w:p w:rsidR="000F5F4A" w:rsidRPr="00A72A79" w:rsidRDefault="000F5F4A" w:rsidP="00E02C43">
      <w:pPr>
        <w:spacing w:after="0" w:line="240" w:lineRule="auto"/>
        <w:jc w:val="both"/>
        <w:textAlignment w:val="baseline"/>
        <w:rPr>
          <w:rFonts w:ascii="Tahoma" w:hAnsi="Tahoma" w:cs="Tahoma"/>
          <w:b/>
          <w:bCs/>
          <w:sz w:val="20"/>
        </w:rPr>
      </w:pPr>
    </w:p>
    <w:p w:rsidR="00E02C43" w:rsidRPr="00A72A79" w:rsidRDefault="00E02C43" w:rsidP="0069202F">
      <w:pPr>
        <w:tabs>
          <w:tab w:val="left" w:pos="4067"/>
        </w:tabs>
        <w:spacing w:after="0" w:line="240" w:lineRule="auto"/>
        <w:jc w:val="both"/>
        <w:textAlignment w:val="baseline"/>
        <w:rPr>
          <w:rFonts w:ascii="Segoe UI" w:hAnsi="Segoe UI" w:cs="Segoe UI"/>
          <w:color w:val="000080"/>
          <w:sz w:val="18"/>
          <w:szCs w:val="18"/>
        </w:rPr>
      </w:pPr>
      <w:r w:rsidRPr="00A72A79">
        <w:rPr>
          <w:rFonts w:ascii="Tahoma" w:hAnsi="Tahoma" w:cs="Tahoma"/>
          <w:b/>
          <w:bCs/>
          <w:sz w:val="20"/>
        </w:rPr>
        <w:t>Roles &amp; Responsibilities</w:t>
      </w:r>
      <w:r w:rsidR="0069202F">
        <w:rPr>
          <w:rFonts w:ascii="Arial" w:hAnsi="Arial" w:cs="Arial"/>
          <w:color w:val="000080"/>
          <w:sz w:val="20"/>
          <w:u w:val="single"/>
        </w:rPr>
        <w:t xml:space="preserve">: </w:t>
      </w:r>
    </w:p>
    <w:p w:rsidR="00E02C43" w:rsidRPr="00A72A79" w:rsidRDefault="00E81DA7" w:rsidP="00E02C43">
      <w:pPr>
        <w:numPr>
          <w:ilvl w:val="0"/>
          <w:numId w:val="13"/>
        </w:numPr>
        <w:spacing w:after="0" w:line="240" w:lineRule="auto"/>
        <w:ind w:left="360" w:firstLine="0"/>
        <w:textAlignment w:val="baseline"/>
        <w:rPr>
          <w:rFonts w:ascii="Helvetica" w:hAnsi="Helvetica" w:cs="Segoe UI"/>
          <w:color w:val="000000"/>
          <w:sz w:val="18"/>
        </w:rPr>
      </w:pPr>
      <w:r w:rsidRPr="00A72A79">
        <w:rPr>
          <w:rFonts w:ascii="Helvetica" w:hAnsi="Helvetica" w:cs="Segoe UI"/>
          <w:color w:val="000000"/>
          <w:sz w:val="18"/>
        </w:rPr>
        <w:t>Develop</w:t>
      </w:r>
      <w:r w:rsidR="002A40D0" w:rsidRPr="00A72A79">
        <w:rPr>
          <w:rFonts w:ascii="Helvetica" w:hAnsi="Helvetica" w:cs="Segoe UI"/>
          <w:color w:val="000000"/>
          <w:sz w:val="18"/>
        </w:rPr>
        <w:t>ed</w:t>
      </w:r>
      <w:r w:rsidRPr="00A72A79">
        <w:rPr>
          <w:rFonts w:ascii="Helvetica" w:hAnsi="Helvetica" w:cs="Segoe UI"/>
          <w:color w:val="000000"/>
          <w:sz w:val="18"/>
        </w:rPr>
        <w:t xml:space="preserve"> the business rules through JBPM(Drools)</w:t>
      </w:r>
      <w:r w:rsidR="00CE162E">
        <w:rPr>
          <w:rFonts w:ascii="Helvetica" w:hAnsi="Helvetica" w:cs="Segoe UI"/>
          <w:color w:val="000000"/>
          <w:sz w:val="18"/>
        </w:rPr>
        <w:t xml:space="preserve"> and Decision table</w:t>
      </w:r>
      <w:r w:rsidRPr="00A72A79">
        <w:rPr>
          <w:rFonts w:ascii="Helvetica" w:hAnsi="Helvetica" w:cs="Segoe UI"/>
          <w:color w:val="000000"/>
          <w:sz w:val="18"/>
        </w:rPr>
        <w:t>.</w:t>
      </w:r>
    </w:p>
    <w:p w:rsidR="00E02C43" w:rsidRPr="00A72A79" w:rsidRDefault="00E02C43" w:rsidP="00915C17">
      <w:pPr>
        <w:numPr>
          <w:ilvl w:val="0"/>
          <w:numId w:val="13"/>
        </w:numPr>
        <w:spacing w:after="0" w:line="240" w:lineRule="auto"/>
        <w:ind w:left="360" w:firstLine="0"/>
        <w:textAlignment w:val="baseline"/>
        <w:rPr>
          <w:rFonts w:ascii="Verdana" w:hAnsi="Verdana" w:cs="Segoe UI"/>
          <w:color w:val="000080"/>
          <w:sz w:val="18"/>
          <w:szCs w:val="18"/>
        </w:rPr>
      </w:pPr>
      <w:r w:rsidRPr="00A72A79">
        <w:rPr>
          <w:rFonts w:ascii="Helvetica" w:hAnsi="Helvetica" w:cs="Segoe UI"/>
          <w:color w:val="000000"/>
          <w:sz w:val="18"/>
        </w:rPr>
        <w:t>Worked and written on EWT business rules description</w:t>
      </w:r>
      <w:r w:rsidR="000F2CB1" w:rsidRPr="00A72A79">
        <w:rPr>
          <w:rFonts w:ascii="Helvetica" w:hAnsi="Helvetica" w:cs="Segoe UI"/>
          <w:color w:val="000000"/>
          <w:sz w:val="18"/>
        </w:rPr>
        <w:t xml:space="preserve"> </w:t>
      </w:r>
      <w:r w:rsidR="00512510" w:rsidRPr="00A72A79">
        <w:rPr>
          <w:rFonts w:ascii="Helvetica" w:hAnsi="Helvetica" w:cs="Segoe UI"/>
          <w:color w:val="000000"/>
          <w:sz w:val="18"/>
        </w:rPr>
        <w:t>for</w:t>
      </w:r>
      <w:r w:rsidR="00915C17" w:rsidRPr="00A72A79">
        <w:rPr>
          <w:rFonts w:ascii="Helvetica" w:hAnsi="Helvetica" w:cs="Segoe UI"/>
          <w:color w:val="000000"/>
          <w:sz w:val="18"/>
        </w:rPr>
        <w:t xml:space="preserve">  queue names </w:t>
      </w:r>
      <w:r w:rsidR="00945881" w:rsidRPr="00A72A79">
        <w:rPr>
          <w:rFonts w:ascii="Helvetica" w:hAnsi="Helvetica" w:cs="Segoe UI"/>
          <w:color w:val="000000"/>
          <w:sz w:val="18"/>
        </w:rPr>
        <w:t xml:space="preserve">passing </w:t>
      </w:r>
      <w:r w:rsidR="00915C17" w:rsidRPr="00A72A79">
        <w:rPr>
          <w:rFonts w:ascii="Helvetica" w:hAnsi="Helvetica" w:cs="Segoe UI"/>
          <w:color w:val="000000"/>
          <w:sz w:val="18"/>
        </w:rPr>
        <w:t>with input parameters.</w:t>
      </w:r>
    </w:p>
    <w:p w:rsidR="00E02C43" w:rsidRPr="00A72A79" w:rsidRDefault="00E02C43" w:rsidP="00E02C43">
      <w:pPr>
        <w:numPr>
          <w:ilvl w:val="0"/>
          <w:numId w:val="13"/>
        </w:numPr>
        <w:spacing w:after="0" w:line="240" w:lineRule="auto"/>
        <w:ind w:left="360" w:firstLine="0"/>
        <w:textAlignment w:val="baseline"/>
        <w:rPr>
          <w:rFonts w:ascii="Verdana" w:hAnsi="Verdana" w:cs="Segoe UI"/>
          <w:color w:val="000080"/>
          <w:sz w:val="18"/>
          <w:szCs w:val="18"/>
        </w:rPr>
      </w:pPr>
      <w:r w:rsidRPr="00A72A79">
        <w:rPr>
          <w:rFonts w:ascii="Helvetica" w:hAnsi="Helvetica" w:cs="Segoe UI"/>
          <w:color w:val="000000"/>
          <w:sz w:val="18"/>
        </w:rPr>
        <w:t xml:space="preserve">Worked on data transformation from CAG to SFSC </w:t>
      </w:r>
      <w:r w:rsidR="00945881" w:rsidRPr="00A72A79">
        <w:rPr>
          <w:rFonts w:ascii="Helvetica" w:hAnsi="Helvetica" w:cs="Segoe UI"/>
          <w:color w:val="000000"/>
          <w:sz w:val="18"/>
        </w:rPr>
        <w:t xml:space="preserve">and </w:t>
      </w:r>
      <w:r w:rsidRPr="00A72A79">
        <w:rPr>
          <w:rFonts w:ascii="Helvetica" w:hAnsi="Helvetica" w:cs="Segoe UI"/>
          <w:color w:val="000000"/>
          <w:sz w:val="18"/>
        </w:rPr>
        <w:t>vice versa.</w:t>
      </w:r>
      <w:r w:rsidRPr="00A72A79">
        <w:rPr>
          <w:rFonts w:ascii="Helvetica" w:hAnsi="Helvetica" w:cs="Segoe UI"/>
          <w:color w:val="000080"/>
          <w:sz w:val="18"/>
        </w:rPr>
        <w:t> </w:t>
      </w:r>
    </w:p>
    <w:p w:rsidR="008E0351" w:rsidRDefault="00DE2054" w:rsidP="00855288">
      <w:pPr>
        <w:numPr>
          <w:ilvl w:val="0"/>
          <w:numId w:val="13"/>
        </w:numPr>
        <w:spacing w:after="0" w:line="240" w:lineRule="auto"/>
        <w:ind w:left="360" w:firstLine="0"/>
        <w:textAlignment w:val="baseline"/>
        <w:rPr>
          <w:rFonts w:ascii="Helvetica" w:hAnsi="Helvetica" w:cs="Segoe UI"/>
          <w:color w:val="000000"/>
          <w:sz w:val="18"/>
        </w:rPr>
      </w:pPr>
      <w:r w:rsidRPr="00A72A79">
        <w:rPr>
          <w:rFonts w:ascii="Helvetica" w:hAnsi="Helvetica" w:cs="Segoe UI"/>
          <w:color w:val="000000"/>
          <w:sz w:val="18"/>
        </w:rPr>
        <w:t xml:space="preserve">Also used to transfer </w:t>
      </w:r>
      <w:r w:rsidR="00915C17" w:rsidRPr="00A72A79">
        <w:rPr>
          <w:rFonts w:ascii="Helvetica" w:hAnsi="Helvetica" w:cs="Segoe UI"/>
          <w:color w:val="000000"/>
          <w:sz w:val="18"/>
        </w:rPr>
        <w:t xml:space="preserve">messages queue </w:t>
      </w:r>
      <w:r w:rsidR="00945881" w:rsidRPr="00A72A79">
        <w:rPr>
          <w:rFonts w:ascii="Helvetica" w:hAnsi="Helvetica" w:cs="Segoe UI"/>
          <w:color w:val="000000"/>
          <w:sz w:val="18"/>
        </w:rPr>
        <w:t xml:space="preserve">using </w:t>
      </w:r>
      <w:r w:rsidRPr="00A72A79">
        <w:rPr>
          <w:rFonts w:ascii="Helvetica" w:hAnsi="Helvetica" w:cs="Segoe UI"/>
          <w:color w:val="000000"/>
          <w:sz w:val="18"/>
        </w:rPr>
        <w:t>Java Messaging Services.</w:t>
      </w:r>
    </w:p>
    <w:p w:rsidR="003B4B63" w:rsidRPr="00A72A79" w:rsidRDefault="003B4B63" w:rsidP="003B4B63">
      <w:pPr>
        <w:numPr>
          <w:ilvl w:val="0"/>
          <w:numId w:val="13"/>
        </w:numPr>
        <w:spacing w:after="0" w:line="240" w:lineRule="auto"/>
        <w:ind w:left="360" w:firstLine="0"/>
        <w:textAlignment w:val="baseline"/>
        <w:rPr>
          <w:rFonts w:ascii="Helvetica" w:hAnsi="Helvetica" w:cs="Segoe UI"/>
          <w:color w:val="000000"/>
          <w:sz w:val="18"/>
        </w:rPr>
      </w:pPr>
      <w:r w:rsidRPr="00A72A79">
        <w:rPr>
          <w:rFonts w:ascii="Helvetica" w:hAnsi="Helvetica" w:cs="Segoe UI"/>
          <w:color w:val="000000"/>
          <w:sz w:val="18"/>
        </w:rPr>
        <w:t>Developing Rest API and consuming API using Postman client.</w:t>
      </w:r>
    </w:p>
    <w:p w:rsidR="00120BA8" w:rsidRPr="00A72A79" w:rsidRDefault="00120BA8" w:rsidP="003B4B63">
      <w:pPr>
        <w:spacing w:after="0" w:line="240" w:lineRule="auto"/>
        <w:ind w:left="360"/>
        <w:textAlignment w:val="baseline"/>
        <w:rPr>
          <w:rFonts w:ascii="Helvetica" w:hAnsi="Helvetica" w:cs="Segoe UI"/>
          <w:color w:val="000000"/>
          <w:sz w:val="18"/>
        </w:rPr>
      </w:pPr>
    </w:p>
    <w:p w:rsidR="007628DC" w:rsidRPr="00A72A79" w:rsidRDefault="00E90F31" w:rsidP="00E90F31">
      <w:pPr>
        <w:tabs>
          <w:tab w:val="left" w:pos="5412"/>
        </w:tabs>
        <w:spacing w:after="0" w:line="240" w:lineRule="auto"/>
        <w:ind w:left="360"/>
        <w:textAlignment w:val="baseline"/>
        <w:rPr>
          <w:rFonts w:ascii="Helvetica" w:hAnsi="Helvetica" w:cs="Segoe UI"/>
          <w:color w:val="000000"/>
          <w:sz w:val="18"/>
        </w:rPr>
      </w:pPr>
      <w:r>
        <w:rPr>
          <w:rFonts w:ascii="Helvetica" w:hAnsi="Helvetica" w:cs="Segoe UI"/>
          <w:color w:val="000000"/>
          <w:sz w:val="18"/>
        </w:rPr>
        <w:tab/>
      </w:r>
    </w:p>
    <w:p w:rsidR="007628DC" w:rsidRPr="00A72A79" w:rsidRDefault="00A744B3" w:rsidP="00A744B3">
      <w:pPr>
        <w:tabs>
          <w:tab w:val="left" w:pos="5507"/>
        </w:tabs>
        <w:spacing w:after="0" w:line="240" w:lineRule="auto"/>
        <w:ind w:left="360"/>
        <w:textAlignment w:val="baseline"/>
        <w:rPr>
          <w:rFonts w:ascii="Helvetica" w:hAnsi="Helvetica" w:cs="Segoe UI"/>
          <w:color w:val="000000"/>
          <w:sz w:val="18"/>
        </w:rPr>
      </w:pPr>
      <w:r w:rsidRPr="00A72A79">
        <w:rPr>
          <w:rFonts w:ascii="Helvetica" w:hAnsi="Helvetica" w:cs="Segoe UI"/>
          <w:color w:val="000000"/>
          <w:sz w:val="18"/>
        </w:rPr>
        <w:tab/>
      </w:r>
    </w:p>
    <w:p w:rsidR="00855288" w:rsidRPr="00A72A79" w:rsidRDefault="00855288" w:rsidP="000F7B3D">
      <w:pPr>
        <w:tabs>
          <w:tab w:val="left" w:pos="7073"/>
        </w:tabs>
        <w:rPr>
          <w:rFonts w:ascii="Tahoma" w:hAnsi="Tahoma" w:cs="Tahoma"/>
          <w:b/>
          <w:sz w:val="20"/>
          <w:szCs w:val="20"/>
          <w:shd w:val="clear" w:color="auto" w:fill="C0C0C0"/>
        </w:rPr>
      </w:pPr>
      <w:r w:rsidRPr="00A72A79">
        <w:rPr>
          <w:rFonts w:ascii="Tahoma" w:hAnsi="Tahoma" w:cs="Tahoma"/>
          <w:b/>
          <w:sz w:val="20"/>
          <w:szCs w:val="20"/>
          <w:shd w:val="clear" w:color="auto" w:fill="C0C0C0"/>
        </w:rPr>
        <w:t>Project</w:t>
      </w:r>
      <w:r w:rsidR="00C73F71" w:rsidRPr="00A72A79">
        <w:rPr>
          <w:rFonts w:ascii="Tahoma" w:hAnsi="Tahoma" w:cs="Tahoma"/>
          <w:b/>
          <w:sz w:val="20"/>
          <w:szCs w:val="20"/>
          <w:shd w:val="clear" w:color="auto" w:fill="C0C0C0"/>
        </w:rPr>
        <w:t xml:space="preserve"> #2</w:t>
      </w:r>
      <w:r w:rsidRPr="00A72A79">
        <w:rPr>
          <w:rFonts w:ascii="Tahoma" w:hAnsi="Tahoma" w:cs="Tahoma"/>
          <w:b/>
          <w:sz w:val="20"/>
          <w:szCs w:val="20"/>
          <w:shd w:val="clear" w:color="auto" w:fill="C0C0C0"/>
        </w:rPr>
        <w:t>:</w:t>
      </w:r>
      <w:r w:rsidR="009E0D13" w:rsidRPr="00A72A79">
        <w:rPr>
          <w:rFonts w:ascii="Tahoma" w:hAnsi="Tahoma" w:cs="Tahoma"/>
          <w:b/>
          <w:sz w:val="20"/>
          <w:szCs w:val="20"/>
          <w:shd w:val="clear" w:color="auto" w:fill="C0C0C0"/>
        </w:rPr>
        <w:t xml:space="preserve"> CA</w:t>
      </w:r>
      <w:r w:rsidR="00E71D48" w:rsidRPr="00A72A79">
        <w:rPr>
          <w:rFonts w:ascii="Tahoma" w:hAnsi="Tahoma" w:cs="Tahoma"/>
          <w:b/>
          <w:sz w:val="20"/>
          <w:szCs w:val="20"/>
          <w:shd w:val="clear" w:color="auto" w:fill="C0C0C0"/>
        </w:rPr>
        <w:t xml:space="preserve"> – Application Dev and Operation </w:t>
      </w:r>
      <w:r w:rsidRPr="00A72A79">
        <w:rPr>
          <w:rFonts w:ascii="Tahoma" w:hAnsi="Tahoma" w:cs="Tahoma"/>
          <w:b/>
          <w:sz w:val="20"/>
          <w:szCs w:val="20"/>
          <w:shd w:val="clear" w:color="auto" w:fill="C0C0C0"/>
        </w:rPr>
        <w:t xml:space="preserve"> </w:t>
      </w:r>
      <w:r w:rsidR="000F7B3D">
        <w:rPr>
          <w:rFonts w:ascii="Tahoma" w:hAnsi="Tahoma" w:cs="Tahoma"/>
          <w:b/>
          <w:sz w:val="20"/>
          <w:szCs w:val="20"/>
          <w:shd w:val="clear" w:color="auto" w:fill="C0C0C0"/>
        </w:rPr>
        <w:tab/>
      </w:r>
    </w:p>
    <w:p w:rsidR="00855288" w:rsidRPr="00A72A79" w:rsidRDefault="00855288" w:rsidP="005215FB">
      <w:pPr>
        <w:tabs>
          <w:tab w:val="left" w:pos="4162"/>
          <w:tab w:val="left" w:pos="5095"/>
        </w:tabs>
        <w:ind w:left="180" w:hanging="180"/>
        <w:rPr>
          <w:rFonts w:ascii="Tahoma" w:hAnsi="Tahoma" w:cs="Tahoma"/>
          <w:b/>
          <w:bCs/>
          <w:sz w:val="20"/>
          <w:szCs w:val="20"/>
        </w:rPr>
      </w:pPr>
      <w:r w:rsidRPr="00A72A79">
        <w:rPr>
          <w:rFonts w:ascii="Tahoma" w:hAnsi="Tahoma" w:cs="Tahoma"/>
          <w:b/>
          <w:bCs/>
          <w:sz w:val="20"/>
          <w:szCs w:val="20"/>
        </w:rPr>
        <w:t xml:space="preserve">Client : </w:t>
      </w:r>
      <w:r w:rsidR="009E0D13" w:rsidRPr="00A72A79">
        <w:rPr>
          <w:rFonts w:ascii="Tahoma" w:hAnsi="Tahoma" w:cs="Tahoma"/>
          <w:b/>
          <w:bCs/>
          <w:sz w:val="20"/>
          <w:szCs w:val="20"/>
        </w:rPr>
        <w:t>Cambridge Assesment(CA)</w:t>
      </w:r>
      <w:r w:rsidR="00913DA4" w:rsidRPr="00A72A79">
        <w:rPr>
          <w:rFonts w:ascii="Tahoma" w:hAnsi="Tahoma" w:cs="Tahoma"/>
          <w:b/>
          <w:bCs/>
          <w:sz w:val="20"/>
          <w:szCs w:val="20"/>
        </w:rPr>
        <w:tab/>
      </w:r>
      <w:r w:rsidR="005215FB">
        <w:rPr>
          <w:rFonts w:ascii="Tahoma" w:hAnsi="Tahoma" w:cs="Tahoma"/>
          <w:b/>
          <w:bCs/>
          <w:sz w:val="20"/>
          <w:szCs w:val="20"/>
        </w:rPr>
        <w:tab/>
      </w:r>
    </w:p>
    <w:p w:rsidR="00855288" w:rsidRPr="00A72A79" w:rsidRDefault="00855288" w:rsidP="007A004E">
      <w:pPr>
        <w:pStyle w:val="NormalWeb"/>
        <w:tabs>
          <w:tab w:val="left" w:pos="3735"/>
          <w:tab w:val="left" w:pos="7105"/>
        </w:tabs>
        <w:rPr>
          <w:rFonts w:ascii="Tahoma" w:hAnsi="Tahoma" w:cs="Tahoma"/>
          <w:b/>
          <w:color w:val="000000"/>
          <w:sz w:val="20"/>
          <w:szCs w:val="20"/>
        </w:rPr>
      </w:pPr>
      <w:r w:rsidRPr="00A72A79">
        <w:rPr>
          <w:rFonts w:ascii="Tahoma" w:hAnsi="Tahoma" w:cs="Tahoma"/>
          <w:b/>
          <w:color w:val="000000"/>
          <w:sz w:val="20"/>
          <w:szCs w:val="20"/>
        </w:rPr>
        <w:t xml:space="preserve">Role </w:t>
      </w:r>
      <w:r w:rsidR="00B11479" w:rsidRPr="00A72A79">
        <w:rPr>
          <w:rFonts w:ascii="Tahoma" w:hAnsi="Tahoma" w:cs="Tahoma"/>
          <w:b/>
          <w:color w:val="000000"/>
          <w:sz w:val="20"/>
          <w:szCs w:val="20"/>
        </w:rPr>
        <w:t xml:space="preserve">  </w:t>
      </w:r>
      <w:r w:rsidRPr="00A72A79">
        <w:rPr>
          <w:rFonts w:ascii="Tahoma" w:hAnsi="Tahoma" w:cs="Tahoma"/>
          <w:b/>
          <w:color w:val="000000"/>
          <w:sz w:val="20"/>
          <w:szCs w:val="20"/>
        </w:rPr>
        <w:t xml:space="preserve">: </w:t>
      </w:r>
      <w:r w:rsidR="00B11479" w:rsidRPr="00A72A79">
        <w:rPr>
          <w:rFonts w:ascii="Tahoma" w:hAnsi="Tahoma" w:cs="Tahoma"/>
          <w:b/>
          <w:color w:val="000000"/>
          <w:sz w:val="20"/>
          <w:szCs w:val="20"/>
        </w:rPr>
        <w:t xml:space="preserve"> </w:t>
      </w:r>
      <w:r w:rsidRPr="00A72A79">
        <w:rPr>
          <w:rFonts w:ascii="Tahoma" w:hAnsi="Tahoma" w:cs="Tahoma"/>
          <w:b/>
          <w:color w:val="000000"/>
          <w:sz w:val="20"/>
          <w:szCs w:val="20"/>
        </w:rPr>
        <w:t>Team Member.</w:t>
      </w:r>
      <w:r w:rsidR="00061A83">
        <w:rPr>
          <w:rFonts w:ascii="Tahoma" w:hAnsi="Tahoma" w:cs="Tahoma"/>
          <w:b/>
          <w:color w:val="000000"/>
          <w:sz w:val="20"/>
          <w:szCs w:val="20"/>
        </w:rPr>
        <w:tab/>
      </w:r>
      <w:r w:rsidR="007A004E">
        <w:rPr>
          <w:rFonts w:ascii="Tahoma" w:hAnsi="Tahoma" w:cs="Tahoma"/>
          <w:b/>
          <w:color w:val="000000"/>
          <w:sz w:val="20"/>
          <w:szCs w:val="20"/>
        </w:rPr>
        <w:tab/>
      </w:r>
    </w:p>
    <w:p w:rsidR="00855288" w:rsidRPr="00A72A79" w:rsidRDefault="00855288" w:rsidP="00F4539C">
      <w:pPr>
        <w:pStyle w:val="NormalWeb"/>
        <w:tabs>
          <w:tab w:val="center" w:pos="4680"/>
        </w:tabs>
        <w:rPr>
          <w:rFonts w:ascii="Tahoma" w:hAnsi="Tahoma" w:cs="Tahoma"/>
          <w:b/>
          <w:color w:val="000000"/>
          <w:sz w:val="20"/>
          <w:szCs w:val="20"/>
        </w:rPr>
      </w:pPr>
      <w:r w:rsidRPr="00A72A79">
        <w:rPr>
          <w:rFonts w:ascii="Tahoma" w:hAnsi="Tahoma" w:cs="Tahoma"/>
          <w:b/>
          <w:color w:val="000000"/>
          <w:sz w:val="20"/>
          <w:szCs w:val="20"/>
        </w:rPr>
        <w:t xml:space="preserve">Duration : </w:t>
      </w:r>
      <w:r w:rsidR="00D079E5" w:rsidRPr="00A72A79">
        <w:rPr>
          <w:rFonts w:ascii="Tahoma" w:hAnsi="Tahoma" w:cs="Tahoma"/>
          <w:b/>
          <w:color w:val="000000"/>
          <w:sz w:val="20"/>
          <w:szCs w:val="20"/>
        </w:rPr>
        <w:t xml:space="preserve">   </w:t>
      </w:r>
      <w:r w:rsidR="004A45DB" w:rsidRPr="00A72A79">
        <w:rPr>
          <w:rFonts w:ascii="Tahoma" w:hAnsi="Tahoma" w:cs="Tahoma"/>
          <w:b/>
          <w:color w:val="000000"/>
          <w:sz w:val="20"/>
          <w:szCs w:val="20"/>
        </w:rPr>
        <w:t>Oct 2018 to May</w:t>
      </w:r>
      <w:r w:rsidRPr="00A72A79">
        <w:rPr>
          <w:rFonts w:ascii="Tahoma" w:hAnsi="Tahoma" w:cs="Tahoma"/>
          <w:b/>
          <w:color w:val="000000"/>
          <w:sz w:val="20"/>
          <w:szCs w:val="20"/>
        </w:rPr>
        <w:t xml:space="preserve"> 2019</w:t>
      </w:r>
      <w:r w:rsidR="00F4539C">
        <w:rPr>
          <w:rFonts w:ascii="Tahoma" w:hAnsi="Tahoma" w:cs="Tahoma"/>
          <w:b/>
          <w:color w:val="000000"/>
          <w:sz w:val="20"/>
          <w:szCs w:val="20"/>
        </w:rPr>
        <w:tab/>
      </w:r>
    </w:p>
    <w:p w:rsidR="00635379" w:rsidRPr="00A72A79" w:rsidRDefault="006E5F0C" w:rsidP="00855288">
      <w:pPr>
        <w:pStyle w:val="NormalWeb"/>
        <w:rPr>
          <w:rFonts w:ascii="Tahoma" w:hAnsi="Tahoma" w:cs="Tahoma"/>
          <w:b/>
          <w:color w:val="000000"/>
          <w:sz w:val="20"/>
          <w:szCs w:val="20"/>
        </w:rPr>
      </w:pPr>
      <w:r w:rsidRPr="00A72A79">
        <w:rPr>
          <w:rFonts w:ascii="Tahoma" w:hAnsi="Tahoma" w:cs="Tahoma"/>
          <w:b/>
          <w:color w:val="000000"/>
          <w:sz w:val="20"/>
          <w:szCs w:val="20"/>
        </w:rPr>
        <w:t>Environment:</w:t>
      </w:r>
      <w:r w:rsidR="00855288" w:rsidRPr="00A72A79">
        <w:rPr>
          <w:rFonts w:ascii="Tahoma" w:hAnsi="Tahoma" w:cs="Tahoma"/>
          <w:b/>
          <w:color w:val="000000"/>
          <w:sz w:val="20"/>
          <w:szCs w:val="20"/>
        </w:rPr>
        <w:t xml:space="preserve"> </w:t>
      </w:r>
      <w:r w:rsidR="004D0ECA" w:rsidRPr="00A72A79">
        <w:rPr>
          <w:rFonts w:ascii="Tahoma" w:hAnsi="Tahoma" w:cs="Tahoma"/>
          <w:b/>
          <w:color w:val="000000"/>
          <w:sz w:val="20"/>
          <w:szCs w:val="20"/>
        </w:rPr>
        <w:t xml:space="preserve"> </w:t>
      </w:r>
      <w:r w:rsidR="003A65EC">
        <w:rPr>
          <w:rFonts w:ascii="Tahoma" w:hAnsi="Tahoma" w:cs="Tahoma"/>
          <w:b/>
          <w:color w:val="000000"/>
          <w:sz w:val="20"/>
          <w:szCs w:val="20"/>
        </w:rPr>
        <w:t>Java</w:t>
      </w:r>
      <w:r w:rsidR="005758F9">
        <w:rPr>
          <w:rFonts w:ascii="Tahoma" w:hAnsi="Tahoma" w:cs="Tahoma"/>
          <w:b/>
          <w:color w:val="000000"/>
          <w:sz w:val="20"/>
          <w:szCs w:val="20"/>
        </w:rPr>
        <w:t>,</w:t>
      </w:r>
      <w:r w:rsidR="0091556F">
        <w:rPr>
          <w:rFonts w:ascii="Tahoma" w:hAnsi="Tahoma" w:cs="Tahoma"/>
          <w:b/>
          <w:color w:val="000000"/>
          <w:sz w:val="20"/>
          <w:szCs w:val="20"/>
        </w:rPr>
        <w:t xml:space="preserve"> Spring Boot, Microservice, </w:t>
      </w:r>
      <w:r w:rsidR="006B27D9">
        <w:rPr>
          <w:rFonts w:ascii="Tahoma" w:hAnsi="Tahoma" w:cs="Tahoma"/>
          <w:b/>
          <w:color w:val="000000"/>
          <w:sz w:val="20"/>
          <w:szCs w:val="20"/>
        </w:rPr>
        <w:t xml:space="preserve"> </w:t>
      </w:r>
      <w:r w:rsidR="00855288" w:rsidRPr="00A72A79">
        <w:rPr>
          <w:rFonts w:ascii="Tahoma" w:hAnsi="Tahoma" w:cs="Tahoma"/>
          <w:b/>
          <w:color w:val="000000"/>
          <w:sz w:val="20"/>
          <w:szCs w:val="20"/>
        </w:rPr>
        <w:t xml:space="preserve">Documentum, </w:t>
      </w:r>
      <w:r w:rsidR="00C20941" w:rsidRPr="00A72A79">
        <w:rPr>
          <w:rFonts w:ascii="Tahoma" w:hAnsi="Tahoma" w:cs="Tahoma"/>
          <w:b/>
          <w:color w:val="000000"/>
          <w:sz w:val="20"/>
          <w:szCs w:val="20"/>
        </w:rPr>
        <w:t>M</w:t>
      </w:r>
      <w:r w:rsidR="00635379" w:rsidRPr="00A72A79">
        <w:rPr>
          <w:rFonts w:ascii="Tahoma" w:hAnsi="Tahoma" w:cs="Tahoma"/>
          <w:b/>
          <w:color w:val="000000"/>
          <w:sz w:val="20"/>
          <w:szCs w:val="20"/>
        </w:rPr>
        <w:t>ysql.</w:t>
      </w:r>
    </w:p>
    <w:p w:rsidR="00855288" w:rsidRPr="00A72A79" w:rsidRDefault="00067F47" w:rsidP="00855288">
      <w:pPr>
        <w:pStyle w:val="NormalWeb"/>
        <w:rPr>
          <w:rFonts w:ascii="Tahoma" w:hAnsi="Tahoma" w:cs="Tahoma"/>
          <w:b/>
          <w:color w:val="000000"/>
          <w:sz w:val="20"/>
          <w:szCs w:val="20"/>
        </w:rPr>
      </w:pPr>
      <w:r w:rsidRPr="00A72A79">
        <w:rPr>
          <w:rFonts w:ascii="Tahoma" w:hAnsi="Tahoma" w:cs="Tahoma"/>
          <w:b/>
          <w:color w:val="000000"/>
          <w:sz w:val="20"/>
          <w:szCs w:val="20"/>
        </w:rPr>
        <w:t xml:space="preserve"> </w:t>
      </w:r>
      <w:r w:rsidR="00635379" w:rsidRPr="00A72A79">
        <w:rPr>
          <w:rFonts w:ascii="Tahoma" w:hAnsi="Tahoma" w:cs="Tahoma"/>
          <w:b/>
          <w:color w:val="000000"/>
          <w:sz w:val="20"/>
          <w:szCs w:val="20"/>
        </w:rPr>
        <w:t xml:space="preserve">Tool: IVANTIS </w:t>
      </w:r>
    </w:p>
    <w:p w:rsidR="00855288" w:rsidRPr="00A72A79" w:rsidRDefault="00705C5D" w:rsidP="00F51F2A">
      <w:pPr>
        <w:pStyle w:val="NormalWeb"/>
        <w:spacing w:before="0" w:beforeAutospacing="0" w:after="0" w:afterAutospacing="0"/>
        <w:rPr>
          <w:b/>
          <w:color w:val="000000"/>
          <w:sz w:val="20"/>
          <w:szCs w:val="20"/>
        </w:rPr>
      </w:pPr>
      <w:r w:rsidRPr="00A72A79">
        <w:rPr>
          <w:b/>
          <w:color w:val="000000"/>
          <w:sz w:val="20"/>
          <w:szCs w:val="20"/>
        </w:rPr>
        <w:t>Description:</w:t>
      </w:r>
    </w:p>
    <w:p w:rsidR="00883581" w:rsidRDefault="00855288" w:rsidP="00A90473">
      <w:pPr>
        <w:pStyle w:val="NormalWeb"/>
        <w:spacing w:before="0" w:beforeAutospacing="0" w:after="0" w:afterAutospacing="0"/>
        <w:ind w:firstLine="720"/>
        <w:rPr>
          <w:color w:val="000000"/>
          <w:sz w:val="20"/>
          <w:szCs w:val="20"/>
        </w:rPr>
      </w:pPr>
      <w:r w:rsidRPr="00A72A79">
        <w:rPr>
          <w:color w:val="000000"/>
          <w:sz w:val="20"/>
          <w:szCs w:val="20"/>
        </w:rPr>
        <w:t xml:space="preserve">Established over 160 years ago, Cambridge Assessment operates and </w:t>
      </w:r>
      <w:r w:rsidR="00486157" w:rsidRPr="00A72A79">
        <w:rPr>
          <w:color w:val="000000"/>
          <w:sz w:val="20"/>
          <w:szCs w:val="20"/>
        </w:rPr>
        <w:t xml:space="preserve"> </w:t>
      </w:r>
      <w:r w:rsidRPr="00A72A79">
        <w:rPr>
          <w:color w:val="000000"/>
          <w:sz w:val="20"/>
          <w:szCs w:val="20"/>
        </w:rPr>
        <w:t>manages Cambridge University’s three exam boards and carries out leading-edge academic and operational research on assessment in education. Every year, more than</w:t>
      </w:r>
      <w:r w:rsidR="00001E6C" w:rsidRPr="00A72A79">
        <w:rPr>
          <w:color w:val="000000"/>
          <w:sz w:val="20"/>
          <w:szCs w:val="20"/>
        </w:rPr>
        <w:t xml:space="preserve"> </w:t>
      </w:r>
      <w:r w:rsidRPr="00A72A79">
        <w:rPr>
          <w:color w:val="000000"/>
          <w:sz w:val="20"/>
          <w:szCs w:val="20"/>
        </w:rPr>
        <w:t xml:space="preserve"> eight million learners take Cambridge Assessment’s exams in one of 55,000 centres across the globe. And with its international candidate numbers growing fast, the not-for-profit organisation needs powerful, scalable IT systems.</w:t>
      </w:r>
    </w:p>
    <w:p w:rsidR="00A90473" w:rsidRPr="00A90473" w:rsidRDefault="00A90473" w:rsidP="00A90473">
      <w:pPr>
        <w:pStyle w:val="NormalWeb"/>
        <w:spacing w:before="0" w:beforeAutospacing="0" w:after="0" w:afterAutospacing="0"/>
        <w:ind w:firstLine="720"/>
        <w:rPr>
          <w:color w:val="000000"/>
          <w:sz w:val="20"/>
          <w:szCs w:val="20"/>
        </w:rPr>
      </w:pPr>
    </w:p>
    <w:p w:rsidR="000029CF" w:rsidRPr="00A72A79" w:rsidRDefault="00855288" w:rsidP="0006770E">
      <w:pPr>
        <w:pStyle w:val="NormalWeb"/>
        <w:rPr>
          <w:b/>
          <w:color w:val="000000"/>
          <w:sz w:val="27"/>
          <w:szCs w:val="27"/>
        </w:rPr>
      </w:pPr>
      <w:r w:rsidRPr="00A72A79">
        <w:rPr>
          <w:b/>
          <w:color w:val="000000"/>
          <w:sz w:val="27"/>
          <w:szCs w:val="27"/>
        </w:rPr>
        <w:t>Roles &amp; Responsibilities:</w:t>
      </w:r>
    </w:p>
    <w:p w:rsidR="00855288" w:rsidRPr="00A72A79" w:rsidRDefault="0000200C" w:rsidP="002472BB">
      <w:pPr>
        <w:numPr>
          <w:ilvl w:val="0"/>
          <w:numId w:val="13"/>
        </w:numPr>
        <w:spacing w:after="0" w:line="240" w:lineRule="auto"/>
        <w:ind w:left="360" w:firstLine="0"/>
        <w:textAlignment w:val="baseline"/>
        <w:rPr>
          <w:rFonts w:ascii="Helvetica" w:hAnsi="Helvetica" w:cs="Segoe UI"/>
          <w:color w:val="000000"/>
          <w:sz w:val="18"/>
        </w:rPr>
      </w:pPr>
      <w:r w:rsidRPr="00A72A79">
        <w:rPr>
          <w:rFonts w:ascii="Helvetica" w:hAnsi="Helvetica" w:cs="Segoe UI"/>
          <w:color w:val="000000"/>
          <w:sz w:val="18"/>
        </w:rPr>
        <w:t xml:space="preserve"> </w:t>
      </w:r>
      <w:r w:rsidR="00B83D8A" w:rsidRPr="00A72A79">
        <w:rPr>
          <w:rFonts w:ascii="Helvetica" w:hAnsi="Helvetica" w:cs="Segoe UI"/>
          <w:color w:val="000000"/>
          <w:sz w:val="18"/>
        </w:rPr>
        <w:t xml:space="preserve">Responsibilities to resolving </w:t>
      </w:r>
      <w:r w:rsidR="00C96221" w:rsidRPr="00A72A79">
        <w:rPr>
          <w:rFonts w:ascii="Helvetica" w:hAnsi="Helvetica" w:cs="Segoe UI"/>
          <w:color w:val="000000"/>
          <w:sz w:val="18"/>
        </w:rPr>
        <w:t xml:space="preserve">and close the </w:t>
      </w:r>
      <w:r w:rsidR="00FC29A0" w:rsidRPr="00A72A79">
        <w:rPr>
          <w:rFonts w:ascii="Helvetica" w:hAnsi="Helvetica" w:cs="Segoe UI"/>
          <w:color w:val="000000"/>
          <w:sz w:val="18"/>
        </w:rPr>
        <w:t>tickets</w:t>
      </w:r>
      <w:r w:rsidR="00C96221" w:rsidRPr="00A72A79">
        <w:rPr>
          <w:rFonts w:ascii="Helvetica" w:hAnsi="Helvetica" w:cs="Segoe UI"/>
          <w:color w:val="000000"/>
          <w:sz w:val="18"/>
        </w:rPr>
        <w:t xml:space="preserve"> with </w:t>
      </w:r>
      <w:r w:rsidR="001A2D68" w:rsidRPr="00A72A79">
        <w:rPr>
          <w:rFonts w:ascii="Helvetica" w:hAnsi="Helvetica" w:cs="Segoe UI"/>
          <w:color w:val="000000"/>
          <w:sz w:val="18"/>
        </w:rPr>
        <w:t xml:space="preserve">customer interaction </w:t>
      </w:r>
      <w:r w:rsidR="00C96221" w:rsidRPr="00A72A79">
        <w:rPr>
          <w:rFonts w:ascii="Helvetica" w:hAnsi="Helvetica" w:cs="Segoe UI"/>
          <w:color w:val="000000"/>
          <w:sz w:val="18"/>
        </w:rPr>
        <w:t>using</w:t>
      </w:r>
      <w:r w:rsidR="00FC29A0" w:rsidRPr="00A72A79">
        <w:rPr>
          <w:rFonts w:ascii="Helvetica" w:hAnsi="Helvetica" w:cs="Segoe UI"/>
          <w:color w:val="000000"/>
          <w:sz w:val="18"/>
        </w:rPr>
        <w:t xml:space="preserve"> IVANTIS tools.</w:t>
      </w:r>
    </w:p>
    <w:p w:rsidR="00855288" w:rsidRPr="00A72A79" w:rsidRDefault="0000200C" w:rsidP="002472BB">
      <w:pPr>
        <w:numPr>
          <w:ilvl w:val="0"/>
          <w:numId w:val="13"/>
        </w:numPr>
        <w:spacing w:after="0" w:line="240" w:lineRule="auto"/>
        <w:ind w:left="360" w:firstLine="0"/>
        <w:textAlignment w:val="baseline"/>
        <w:rPr>
          <w:rFonts w:ascii="Helvetica" w:hAnsi="Helvetica" w:cs="Segoe UI"/>
          <w:color w:val="000000"/>
          <w:sz w:val="18"/>
        </w:rPr>
      </w:pPr>
      <w:r w:rsidRPr="00A72A79">
        <w:rPr>
          <w:rFonts w:ascii="Helvetica" w:hAnsi="Helvetica" w:cs="Segoe UI"/>
          <w:color w:val="000000"/>
          <w:sz w:val="18"/>
        </w:rPr>
        <w:t xml:space="preserve"> Worked and Developed </w:t>
      </w:r>
      <w:r w:rsidR="00855288" w:rsidRPr="00A72A79">
        <w:rPr>
          <w:rFonts w:ascii="Helvetica" w:hAnsi="Helvetica" w:cs="Segoe UI"/>
          <w:color w:val="000000"/>
          <w:sz w:val="18"/>
        </w:rPr>
        <w:t>Documentum</w:t>
      </w:r>
      <w:r w:rsidR="00FC4EF6" w:rsidRPr="00A72A79">
        <w:rPr>
          <w:rFonts w:ascii="Helvetica" w:hAnsi="Helvetica" w:cs="Segoe UI"/>
          <w:color w:val="000000"/>
          <w:sz w:val="18"/>
        </w:rPr>
        <w:t xml:space="preserve"> API</w:t>
      </w:r>
      <w:r w:rsidRPr="00A72A79">
        <w:rPr>
          <w:rFonts w:ascii="Helvetica" w:hAnsi="Helvetica" w:cs="Segoe UI"/>
          <w:color w:val="000000"/>
          <w:sz w:val="18"/>
        </w:rPr>
        <w:t xml:space="preserve"> using Java</w:t>
      </w:r>
      <w:r w:rsidR="00D1744C" w:rsidRPr="00A72A79">
        <w:rPr>
          <w:rFonts w:ascii="Helvetica" w:hAnsi="Helvetica" w:cs="Segoe UI"/>
          <w:color w:val="000000"/>
          <w:sz w:val="18"/>
        </w:rPr>
        <w:t xml:space="preserve">. </w:t>
      </w:r>
    </w:p>
    <w:p w:rsidR="006B1B90" w:rsidRPr="00A72A79" w:rsidRDefault="00855288" w:rsidP="002472BB">
      <w:pPr>
        <w:numPr>
          <w:ilvl w:val="0"/>
          <w:numId w:val="13"/>
        </w:numPr>
        <w:spacing w:after="0" w:line="240" w:lineRule="auto"/>
        <w:ind w:left="360" w:firstLine="0"/>
        <w:textAlignment w:val="baseline"/>
        <w:rPr>
          <w:rFonts w:ascii="Helvetica" w:hAnsi="Helvetica" w:cs="Segoe UI"/>
          <w:color w:val="000000"/>
          <w:sz w:val="18"/>
        </w:rPr>
      </w:pPr>
      <w:r w:rsidRPr="00A72A79">
        <w:rPr>
          <w:rFonts w:ascii="Helvetica" w:hAnsi="Helvetica" w:cs="Segoe UI"/>
          <w:color w:val="000000"/>
          <w:sz w:val="18"/>
        </w:rPr>
        <w:t xml:space="preserve"> Worked on CCMS(Content Creation and Management Software)</w:t>
      </w:r>
      <w:r w:rsidR="00067F47" w:rsidRPr="00A72A79">
        <w:rPr>
          <w:rFonts w:ascii="Helvetica" w:hAnsi="Helvetica" w:cs="Segoe UI"/>
          <w:color w:val="000000"/>
          <w:sz w:val="18"/>
        </w:rPr>
        <w:t>.</w:t>
      </w:r>
    </w:p>
    <w:p w:rsidR="00067F47" w:rsidRPr="00A72A79" w:rsidRDefault="00067F47" w:rsidP="002472BB">
      <w:pPr>
        <w:numPr>
          <w:ilvl w:val="0"/>
          <w:numId w:val="13"/>
        </w:numPr>
        <w:spacing w:after="0" w:line="240" w:lineRule="auto"/>
        <w:ind w:left="360" w:firstLine="0"/>
        <w:textAlignment w:val="baseline"/>
        <w:rPr>
          <w:rFonts w:ascii="Helvetica" w:hAnsi="Helvetica" w:cs="Segoe UI"/>
          <w:color w:val="000000"/>
          <w:sz w:val="18"/>
        </w:rPr>
      </w:pPr>
      <w:r w:rsidRPr="00A72A79">
        <w:rPr>
          <w:rFonts w:ascii="Helvetica" w:hAnsi="Helvetica" w:cs="Segoe UI"/>
          <w:color w:val="000000"/>
          <w:sz w:val="18"/>
        </w:rPr>
        <w:t>Saving Examination question paper and mana</w:t>
      </w:r>
      <w:r w:rsidR="00FB2D8E" w:rsidRPr="00A72A79">
        <w:rPr>
          <w:rFonts w:ascii="Helvetica" w:hAnsi="Helvetica" w:cs="Segoe UI"/>
          <w:color w:val="000000"/>
          <w:sz w:val="18"/>
        </w:rPr>
        <w:t>gi</w:t>
      </w:r>
      <w:r w:rsidRPr="00A72A79">
        <w:rPr>
          <w:rFonts w:ascii="Helvetica" w:hAnsi="Helvetica" w:cs="Segoe UI"/>
          <w:color w:val="000000"/>
          <w:sz w:val="18"/>
        </w:rPr>
        <w:t>ng question paper details in database</w:t>
      </w:r>
    </w:p>
    <w:p w:rsidR="00067F47" w:rsidRPr="00A72A79" w:rsidRDefault="00067F47" w:rsidP="002472BB">
      <w:pPr>
        <w:numPr>
          <w:ilvl w:val="0"/>
          <w:numId w:val="13"/>
        </w:numPr>
        <w:spacing w:after="0" w:line="240" w:lineRule="auto"/>
        <w:ind w:left="360" w:firstLine="0"/>
        <w:textAlignment w:val="baseline"/>
        <w:rPr>
          <w:rFonts w:ascii="Helvetica" w:hAnsi="Helvetica" w:cs="Segoe UI"/>
          <w:color w:val="000000"/>
          <w:sz w:val="18"/>
        </w:rPr>
      </w:pPr>
      <w:r w:rsidRPr="00A72A79">
        <w:rPr>
          <w:rFonts w:ascii="Helvetica" w:hAnsi="Helvetica" w:cs="Segoe UI"/>
          <w:color w:val="000000"/>
          <w:sz w:val="18"/>
        </w:rPr>
        <w:t xml:space="preserve"> Dev</w:t>
      </w:r>
      <w:r w:rsidR="00270386" w:rsidRPr="00A72A79">
        <w:rPr>
          <w:rFonts w:ascii="Helvetica" w:hAnsi="Helvetica" w:cs="Segoe UI"/>
          <w:color w:val="000000"/>
          <w:sz w:val="18"/>
        </w:rPr>
        <w:t>e</w:t>
      </w:r>
      <w:r w:rsidRPr="00A72A79">
        <w:rPr>
          <w:rFonts w:ascii="Helvetica" w:hAnsi="Helvetica" w:cs="Segoe UI"/>
          <w:color w:val="000000"/>
          <w:sz w:val="18"/>
        </w:rPr>
        <w:t xml:space="preserve">loping </w:t>
      </w:r>
      <w:r w:rsidR="00231271" w:rsidRPr="00A72A79">
        <w:rPr>
          <w:rFonts w:ascii="Helvetica" w:hAnsi="Helvetica" w:cs="Segoe UI"/>
          <w:color w:val="000000"/>
          <w:sz w:val="18"/>
        </w:rPr>
        <w:t xml:space="preserve">Rest </w:t>
      </w:r>
      <w:r w:rsidRPr="00A72A79">
        <w:rPr>
          <w:rFonts w:ascii="Helvetica" w:hAnsi="Helvetica" w:cs="Segoe UI"/>
          <w:color w:val="000000"/>
          <w:sz w:val="18"/>
        </w:rPr>
        <w:t>API and co</w:t>
      </w:r>
      <w:r w:rsidR="000F2A2D" w:rsidRPr="00A72A79">
        <w:rPr>
          <w:rFonts w:ascii="Helvetica" w:hAnsi="Helvetica" w:cs="Segoe UI"/>
          <w:color w:val="000000"/>
          <w:sz w:val="18"/>
        </w:rPr>
        <w:t>n</w:t>
      </w:r>
      <w:r w:rsidRPr="00A72A79">
        <w:rPr>
          <w:rFonts w:ascii="Helvetica" w:hAnsi="Helvetica" w:cs="Segoe UI"/>
          <w:color w:val="000000"/>
          <w:sz w:val="18"/>
        </w:rPr>
        <w:t>suming API using Postman client.</w:t>
      </w:r>
    </w:p>
    <w:p w:rsidR="006B1B90" w:rsidRPr="00A72A79" w:rsidRDefault="006B1B90" w:rsidP="00855288">
      <w:pPr>
        <w:pStyle w:val="NormalWeb"/>
        <w:spacing w:before="0" w:beforeAutospacing="0" w:after="0" w:afterAutospacing="0"/>
        <w:rPr>
          <w:color w:val="000000"/>
          <w:sz w:val="20"/>
          <w:szCs w:val="20"/>
        </w:rPr>
      </w:pPr>
    </w:p>
    <w:p w:rsidR="009B7BB7" w:rsidRPr="00A72A79" w:rsidRDefault="00C73F71" w:rsidP="009B7BB7">
      <w:pPr>
        <w:rPr>
          <w:rFonts w:ascii="Tahoma" w:hAnsi="Tahoma" w:cs="Tahoma"/>
          <w:b/>
          <w:sz w:val="20"/>
          <w:szCs w:val="20"/>
          <w:shd w:val="clear" w:color="auto" w:fill="C0C0C0"/>
        </w:rPr>
      </w:pPr>
      <w:r w:rsidRPr="00A72A79">
        <w:rPr>
          <w:rFonts w:ascii="Tahoma" w:hAnsi="Tahoma" w:cs="Tahoma"/>
          <w:b/>
          <w:sz w:val="20"/>
          <w:szCs w:val="20"/>
          <w:shd w:val="clear" w:color="auto" w:fill="C0C0C0"/>
        </w:rPr>
        <w:t>PROJECT 3</w:t>
      </w:r>
      <w:r w:rsidR="004B1074" w:rsidRPr="00A72A79">
        <w:rPr>
          <w:rFonts w:ascii="Tahoma" w:hAnsi="Tahoma" w:cs="Tahoma"/>
          <w:b/>
          <w:sz w:val="20"/>
          <w:szCs w:val="20"/>
          <w:shd w:val="clear" w:color="auto" w:fill="C0C0C0"/>
        </w:rPr>
        <w:t>#</w:t>
      </w:r>
      <w:r w:rsidR="009B7BB7" w:rsidRPr="00A72A79">
        <w:rPr>
          <w:rFonts w:ascii="Tahoma" w:hAnsi="Tahoma" w:cs="Tahoma"/>
          <w:b/>
          <w:sz w:val="20"/>
          <w:szCs w:val="20"/>
          <w:shd w:val="clear" w:color="auto" w:fill="C0C0C0"/>
        </w:rPr>
        <w:tab/>
      </w:r>
      <w:r w:rsidR="00B02B2E" w:rsidRPr="00A72A79">
        <w:rPr>
          <w:rFonts w:ascii="Tahoma" w:hAnsi="Tahoma" w:cs="Tahoma"/>
          <w:b/>
          <w:sz w:val="20"/>
          <w:szCs w:val="20"/>
          <w:shd w:val="clear" w:color="auto" w:fill="C0C0C0"/>
        </w:rPr>
        <w:t xml:space="preserve">            </w:t>
      </w:r>
      <w:r w:rsidR="009B7BB7" w:rsidRPr="00A72A79">
        <w:rPr>
          <w:rFonts w:ascii="Tahoma" w:hAnsi="Tahoma" w:cs="Tahoma"/>
          <w:b/>
          <w:sz w:val="20"/>
          <w:szCs w:val="20"/>
          <w:shd w:val="clear" w:color="auto" w:fill="C0C0C0"/>
        </w:rPr>
        <w:t xml:space="preserve"> : </w:t>
      </w:r>
      <w:r w:rsidR="00B02B2E" w:rsidRPr="00A72A79">
        <w:rPr>
          <w:rFonts w:ascii="Tahoma" w:hAnsi="Tahoma" w:cs="Tahoma"/>
          <w:b/>
          <w:sz w:val="20"/>
          <w:szCs w:val="20"/>
          <w:shd w:val="clear" w:color="auto" w:fill="C0C0C0"/>
        </w:rPr>
        <w:t xml:space="preserve">        </w:t>
      </w:r>
      <w:r w:rsidR="009B7BB7" w:rsidRPr="00A72A79">
        <w:rPr>
          <w:rFonts w:ascii="Tahoma" w:hAnsi="Tahoma" w:cs="Tahoma"/>
          <w:b/>
          <w:sz w:val="20"/>
          <w:szCs w:val="20"/>
          <w:shd w:val="clear" w:color="auto" w:fill="C0C0C0"/>
        </w:rPr>
        <w:t xml:space="preserve"> Walmart</w:t>
      </w:r>
      <w:r w:rsidR="00B02B2E" w:rsidRPr="00A72A79">
        <w:rPr>
          <w:rFonts w:ascii="Tahoma" w:hAnsi="Tahoma" w:cs="Tahoma"/>
          <w:b/>
          <w:sz w:val="20"/>
          <w:szCs w:val="20"/>
          <w:shd w:val="clear" w:color="auto" w:fill="C0C0C0"/>
        </w:rPr>
        <w:t xml:space="preserve"> International M</w:t>
      </w:r>
      <w:r w:rsidR="00F53A5B" w:rsidRPr="00A72A79">
        <w:rPr>
          <w:rFonts w:ascii="Tahoma" w:hAnsi="Tahoma" w:cs="Tahoma"/>
          <w:b/>
          <w:sz w:val="20"/>
          <w:szCs w:val="20"/>
          <w:shd w:val="clear" w:color="auto" w:fill="C0C0C0"/>
        </w:rPr>
        <w:t>arket</w:t>
      </w:r>
      <w:r w:rsidR="00B02B2E" w:rsidRPr="00A72A79">
        <w:rPr>
          <w:rFonts w:ascii="Tahoma" w:hAnsi="Tahoma" w:cs="Tahoma"/>
          <w:b/>
          <w:sz w:val="20"/>
          <w:szCs w:val="20"/>
          <w:shd w:val="clear" w:color="auto" w:fill="C0C0C0"/>
        </w:rPr>
        <w:t xml:space="preserve"> </w:t>
      </w:r>
      <w:r w:rsidR="00B02B2E" w:rsidRPr="00A72A79">
        <w:rPr>
          <w:rFonts w:ascii="Tahoma" w:hAnsi="Tahoma" w:cs="Tahoma"/>
          <w:b/>
          <w:sz w:val="20"/>
          <w:szCs w:val="20"/>
          <w:shd w:val="clear" w:color="auto" w:fill="C0C0C0"/>
        </w:rPr>
        <w:tab/>
      </w:r>
      <w:r w:rsidR="00B02B2E" w:rsidRPr="00A72A79">
        <w:rPr>
          <w:rFonts w:ascii="Tahoma" w:hAnsi="Tahoma" w:cs="Tahoma"/>
          <w:b/>
          <w:sz w:val="20"/>
          <w:szCs w:val="20"/>
          <w:shd w:val="clear" w:color="auto" w:fill="C0C0C0"/>
        </w:rPr>
        <w:tab/>
      </w:r>
      <w:r w:rsidR="00B02B2E" w:rsidRPr="00A72A79">
        <w:rPr>
          <w:rFonts w:ascii="Tahoma" w:hAnsi="Tahoma" w:cs="Tahoma"/>
          <w:b/>
          <w:sz w:val="20"/>
          <w:szCs w:val="20"/>
          <w:shd w:val="clear" w:color="auto" w:fill="C0C0C0"/>
        </w:rPr>
        <w:tab/>
      </w:r>
      <w:r w:rsidR="00B02B2E" w:rsidRPr="00A72A79">
        <w:rPr>
          <w:rFonts w:ascii="Tahoma" w:hAnsi="Tahoma" w:cs="Tahoma"/>
          <w:b/>
          <w:sz w:val="20"/>
          <w:szCs w:val="20"/>
          <w:shd w:val="clear" w:color="auto" w:fill="C0C0C0"/>
        </w:rPr>
        <w:tab/>
      </w:r>
      <w:r w:rsidR="00B02B2E" w:rsidRPr="00A72A79">
        <w:rPr>
          <w:rFonts w:ascii="Tahoma" w:hAnsi="Tahoma" w:cs="Tahoma"/>
          <w:b/>
          <w:sz w:val="20"/>
          <w:szCs w:val="20"/>
          <w:shd w:val="clear" w:color="auto" w:fill="C0C0C0"/>
        </w:rPr>
        <w:tab/>
      </w:r>
    </w:p>
    <w:p w:rsidR="009B7BB7" w:rsidRPr="00A72A79" w:rsidRDefault="009B7BB7" w:rsidP="009B7BB7">
      <w:pPr>
        <w:ind w:left="180" w:hanging="180"/>
        <w:rPr>
          <w:rFonts w:ascii="Tahoma" w:hAnsi="Tahoma" w:cs="Tahoma"/>
          <w:b/>
          <w:bCs/>
          <w:sz w:val="20"/>
          <w:szCs w:val="20"/>
        </w:rPr>
      </w:pPr>
      <w:r w:rsidRPr="00A72A79">
        <w:rPr>
          <w:rFonts w:ascii="Tahoma" w:hAnsi="Tahoma" w:cs="Tahoma"/>
          <w:b/>
          <w:bCs/>
          <w:sz w:val="20"/>
          <w:szCs w:val="20"/>
        </w:rPr>
        <w:t xml:space="preserve">Client   </w:t>
      </w:r>
      <w:r w:rsidRPr="00A72A79">
        <w:rPr>
          <w:rFonts w:ascii="Tahoma" w:hAnsi="Tahoma" w:cs="Tahoma"/>
          <w:b/>
          <w:bCs/>
          <w:sz w:val="20"/>
          <w:szCs w:val="20"/>
        </w:rPr>
        <w:tab/>
      </w:r>
      <w:r w:rsidRPr="00A72A79">
        <w:rPr>
          <w:rFonts w:ascii="Tahoma" w:hAnsi="Tahoma" w:cs="Tahoma"/>
          <w:b/>
          <w:bCs/>
          <w:sz w:val="20"/>
          <w:szCs w:val="20"/>
        </w:rPr>
        <w:tab/>
        <w:t xml:space="preserve"> :   </w:t>
      </w:r>
      <w:r w:rsidR="00E875BD" w:rsidRPr="00A72A79">
        <w:rPr>
          <w:rFonts w:ascii="Tahoma" w:hAnsi="Tahoma" w:cs="Tahoma"/>
          <w:b/>
          <w:bCs/>
          <w:sz w:val="20"/>
          <w:szCs w:val="20"/>
        </w:rPr>
        <w:t xml:space="preserve">       </w:t>
      </w:r>
      <w:r w:rsidRPr="00A72A79">
        <w:rPr>
          <w:rFonts w:ascii="Tahoma" w:hAnsi="Tahoma" w:cs="Tahoma"/>
          <w:b/>
          <w:bCs/>
          <w:sz w:val="20"/>
          <w:szCs w:val="20"/>
        </w:rPr>
        <w:t xml:space="preserve">Walmart </w:t>
      </w:r>
      <w:r w:rsidRPr="00A72A79">
        <w:rPr>
          <w:rFonts w:ascii="Tahoma" w:hAnsi="Tahoma" w:cs="Tahoma"/>
          <w:b/>
          <w:sz w:val="20"/>
          <w:szCs w:val="20"/>
        </w:rPr>
        <w:t>, Canada</w:t>
      </w:r>
    </w:p>
    <w:p w:rsidR="009B7BB7" w:rsidRPr="00A72A79" w:rsidRDefault="009B7BB7" w:rsidP="009B7BB7">
      <w:pPr>
        <w:ind w:left="180" w:hanging="180"/>
        <w:rPr>
          <w:rFonts w:ascii="Tahoma" w:hAnsi="Tahoma" w:cs="Tahoma"/>
          <w:b/>
          <w:bCs/>
          <w:sz w:val="20"/>
          <w:szCs w:val="20"/>
        </w:rPr>
      </w:pPr>
      <w:r w:rsidRPr="00A72A79">
        <w:rPr>
          <w:rFonts w:ascii="Tahoma" w:hAnsi="Tahoma" w:cs="Tahoma"/>
          <w:b/>
          <w:bCs/>
          <w:sz w:val="20"/>
          <w:szCs w:val="20"/>
        </w:rPr>
        <w:t xml:space="preserve">Role                 </w:t>
      </w:r>
      <w:r w:rsidRPr="00A72A79">
        <w:rPr>
          <w:rFonts w:ascii="Tahoma" w:hAnsi="Tahoma" w:cs="Tahoma"/>
          <w:b/>
          <w:bCs/>
          <w:sz w:val="20"/>
          <w:szCs w:val="20"/>
        </w:rPr>
        <w:tab/>
        <w:t xml:space="preserve"> :   </w:t>
      </w:r>
      <w:r w:rsidR="00B52252" w:rsidRPr="00A72A79">
        <w:rPr>
          <w:rFonts w:ascii="Tahoma" w:hAnsi="Tahoma" w:cs="Tahoma"/>
          <w:b/>
          <w:bCs/>
          <w:sz w:val="20"/>
          <w:szCs w:val="20"/>
        </w:rPr>
        <w:t xml:space="preserve">       </w:t>
      </w:r>
      <w:r w:rsidRPr="00A72A79">
        <w:rPr>
          <w:rFonts w:ascii="Tahoma" w:hAnsi="Tahoma" w:cs="Tahoma"/>
          <w:b/>
          <w:bCs/>
          <w:sz w:val="20"/>
          <w:szCs w:val="20"/>
        </w:rPr>
        <w:t>Team Member.</w:t>
      </w:r>
    </w:p>
    <w:p w:rsidR="009B7BB7" w:rsidRPr="00A72A79" w:rsidRDefault="009B7BB7" w:rsidP="009B7BB7">
      <w:pPr>
        <w:ind w:left="180" w:hanging="180"/>
        <w:rPr>
          <w:rFonts w:ascii="Tahoma" w:hAnsi="Tahoma" w:cs="Tahoma"/>
          <w:b/>
          <w:bCs/>
          <w:sz w:val="20"/>
          <w:szCs w:val="20"/>
        </w:rPr>
      </w:pPr>
      <w:r w:rsidRPr="00A72A79">
        <w:rPr>
          <w:rFonts w:ascii="Tahoma" w:hAnsi="Tahoma" w:cs="Tahoma"/>
          <w:b/>
          <w:bCs/>
          <w:sz w:val="20"/>
          <w:szCs w:val="20"/>
        </w:rPr>
        <w:lastRenderedPageBreak/>
        <w:t>Dura</w:t>
      </w:r>
      <w:r w:rsidR="007A1D1F" w:rsidRPr="00A72A79">
        <w:rPr>
          <w:rFonts w:ascii="Tahoma" w:hAnsi="Tahoma" w:cs="Tahoma"/>
          <w:b/>
          <w:bCs/>
          <w:sz w:val="20"/>
          <w:szCs w:val="20"/>
        </w:rPr>
        <w:t>tion</w:t>
      </w:r>
      <w:r w:rsidR="007A1D1F" w:rsidRPr="00A72A79">
        <w:rPr>
          <w:rFonts w:ascii="Tahoma" w:hAnsi="Tahoma" w:cs="Tahoma"/>
          <w:b/>
          <w:bCs/>
          <w:sz w:val="20"/>
          <w:szCs w:val="20"/>
        </w:rPr>
        <w:tab/>
      </w:r>
      <w:r w:rsidR="007A1D1F" w:rsidRPr="00A72A79">
        <w:rPr>
          <w:rFonts w:ascii="Tahoma" w:hAnsi="Tahoma" w:cs="Tahoma"/>
          <w:b/>
          <w:bCs/>
          <w:sz w:val="20"/>
          <w:szCs w:val="20"/>
        </w:rPr>
        <w:tab/>
        <w:t xml:space="preserve"> :   </w:t>
      </w:r>
      <w:r w:rsidR="00B52252" w:rsidRPr="00A72A79">
        <w:rPr>
          <w:rFonts w:ascii="Tahoma" w:hAnsi="Tahoma" w:cs="Tahoma"/>
          <w:b/>
          <w:bCs/>
          <w:sz w:val="20"/>
          <w:szCs w:val="20"/>
        </w:rPr>
        <w:t xml:space="preserve">       </w:t>
      </w:r>
      <w:r w:rsidR="00F21EE8" w:rsidRPr="00A72A79">
        <w:rPr>
          <w:rFonts w:ascii="Tahoma" w:hAnsi="Tahoma" w:cs="Tahoma"/>
          <w:b/>
          <w:bCs/>
          <w:sz w:val="20"/>
          <w:szCs w:val="20"/>
        </w:rPr>
        <w:t>Feb</w:t>
      </w:r>
      <w:r w:rsidRPr="00A72A79">
        <w:rPr>
          <w:rFonts w:ascii="Tahoma" w:hAnsi="Tahoma" w:cs="Tahoma"/>
          <w:b/>
          <w:bCs/>
          <w:sz w:val="20"/>
          <w:szCs w:val="20"/>
        </w:rPr>
        <w:t xml:space="preserve"> 201</w:t>
      </w:r>
      <w:r w:rsidR="007A1D1F" w:rsidRPr="00A72A79">
        <w:rPr>
          <w:rFonts w:ascii="Tahoma" w:hAnsi="Tahoma" w:cs="Tahoma"/>
          <w:b/>
          <w:bCs/>
          <w:sz w:val="20"/>
          <w:szCs w:val="20"/>
        </w:rPr>
        <w:t>8</w:t>
      </w:r>
      <w:r w:rsidRPr="00A72A79">
        <w:rPr>
          <w:rFonts w:ascii="Tahoma" w:hAnsi="Tahoma" w:cs="Tahoma"/>
          <w:b/>
          <w:bCs/>
          <w:sz w:val="20"/>
          <w:szCs w:val="20"/>
        </w:rPr>
        <w:t xml:space="preserve"> to</w:t>
      </w:r>
      <w:r w:rsidR="00F21EE8" w:rsidRPr="00A72A79">
        <w:rPr>
          <w:rFonts w:ascii="Tahoma" w:hAnsi="Tahoma" w:cs="Tahoma"/>
          <w:b/>
          <w:bCs/>
          <w:sz w:val="20"/>
          <w:szCs w:val="20"/>
        </w:rPr>
        <w:t xml:space="preserve"> Sep 2018</w:t>
      </w:r>
    </w:p>
    <w:p w:rsidR="009B7BB7" w:rsidRPr="00A72A79" w:rsidRDefault="009B7BB7" w:rsidP="00D5504A">
      <w:pPr>
        <w:pStyle w:val="NormalWeb"/>
        <w:spacing w:before="0" w:beforeAutospacing="0" w:after="0" w:afterAutospacing="0"/>
        <w:rPr>
          <w:rFonts w:ascii="Tahoma" w:hAnsi="Tahoma" w:cs="Tahoma"/>
          <w:b/>
          <w:bCs/>
          <w:sz w:val="20"/>
          <w:szCs w:val="20"/>
        </w:rPr>
      </w:pPr>
      <w:r w:rsidRPr="00A72A79">
        <w:rPr>
          <w:rFonts w:ascii="Tahoma" w:hAnsi="Tahoma" w:cs="Tahoma"/>
          <w:b/>
          <w:bCs/>
          <w:sz w:val="20"/>
          <w:szCs w:val="20"/>
        </w:rPr>
        <w:t>Environme</w:t>
      </w:r>
      <w:r w:rsidR="00B00B21" w:rsidRPr="00A72A79">
        <w:rPr>
          <w:rFonts w:ascii="Tahoma" w:hAnsi="Tahoma" w:cs="Tahoma"/>
          <w:b/>
          <w:bCs/>
          <w:sz w:val="20"/>
          <w:szCs w:val="20"/>
        </w:rPr>
        <w:t xml:space="preserve">nt </w:t>
      </w:r>
      <w:r w:rsidR="00B00B21" w:rsidRPr="00A72A79">
        <w:rPr>
          <w:rFonts w:ascii="Tahoma" w:hAnsi="Tahoma" w:cs="Tahoma"/>
          <w:b/>
          <w:bCs/>
          <w:sz w:val="20"/>
          <w:szCs w:val="20"/>
        </w:rPr>
        <w:tab/>
      </w:r>
      <w:r w:rsidR="00B00B21" w:rsidRPr="00A72A79">
        <w:rPr>
          <w:rFonts w:ascii="Tahoma" w:hAnsi="Tahoma" w:cs="Tahoma"/>
          <w:b/>
          <w:bCs/>
          <w:sz w:val="20"/>
          <w:szCs w:val="20"/>
        </w:rPr>
        <w:tab/>
        <w:t xml:space="preserve"> :  </w:t>
      </w:r>
      <w:r w:rsidR="00B52252" w:rsidRPr="00A72A79">
        <w:rPr>
          <w:rFonts w:ascii="Tahoma" w:hAnsi="Tahoma" w:cs="Tahoma"/>
          <w:b/>
          <w:bCs/>
          <w:sz w:val="20"/>
          <w:szCs w:val="20"/>
        </w:rPr>
        <w:t xml:space="preserve">        </w:t>
      </w:r>
      <w:r w:rsidR="00B00B21" w:rsidRPr="00A72A79">
        <w:rPr>
          <w:rFonts w:ascii="Tahoma" w:hAnsi="Tahoma" w:cs="Tahoma"/>
          <w:b/>
          <w:bCs/>
          <w:sz w:val="20"/>
          <w:szCs w:val="20"/>
        </w:rPr>
        <w:t>Java, Restful</w:t>
      </w:r>
      <w:r w:rsidR="00300FD9" w:rsidRPr="00A72A79">
        <w:rPr>
          <w:rFonts w:ascii="Tahoma" w:hAnsi="Tahoma" w:cs="Tahoma"/>
          <w:b/>
          <w:bCs/>
          <w:sz w:val="20"/>
          <w:szCs w:val="20"/>
        </w:rPr>
        <w:t xml:space="preserve"> </w:t>
      </w:r>
      <w:r w:rsidR="00B00B21" w:rsidRPr="00A72A79">
        <w:rPr>
          <w:rFonts w:ascii="Tahoma" w:hAnsi="Tahoma" w:cs="Tahoma"/>
          <w:b/>
          <w:bCs/>
          <w:sz w:val="20"/>
          <w:szCs w:val="20"/>
        </w:rPr>
        <w:t>Webservices,</w:t>
      </w:r>
      <w:r w:rsidR="00334384">
        <w:rPr>
          <w:rFonts w:ascii="Tahoma" w:hAnsi="Tahoma" w:cs="Tahoma"/>
          <w:b/>
          <w:bCs/>
          <w:sz w:val="20"/>
          <w:szCs w:val="20"/>
        </w:rPr>
        <w:t xml:space="preserve"> </w:t>
      </w:r>
      <w:r w:rsidR="00AA4F95">
        <w:rPr>
          <w:rFonts w:ascii="Tahoma" w:hAnsi="Tahoma" w:cs="Tahoma"/>
          <w:b/>
          <w:bCs/>
          <w:sz w:val="20"/>
          <w:szCs w:val="20"/>
        </w:rPr>
        <w:t>DevOps(</w:t>
      </w:r>
      <w:r w:rsidR="00B00B21" w:rsidRPr="00A72A79">
        <w:rPr>
          <w:rFonts w:ascii="Tahoma" w:hAnsi="Tahoma" w:cs="Tahoma"/>
          <w:b/>
          <w:bCs/>
          <w:sz w:val="20"/>
          <w:szCs w:val="20"/>
        </w:rPr>
        <w:t xml:space="preserve"> Jenkin servers</w:t>
      </w:r>
      <w:r w:rsidR="00AA4F95">
        <w:rPr>
          <w:rFonts w:ascii="Tahoma" w:hAnsi="Tahoma" w:cs="Tahoma"/>
          <w:b/>
          <w:bCs/>
          <w:sz w:val="20"/>
          <w:szCs w:val="20"/>
        </w:rPr>
        <w:t>)</w:t>
      </w:r>
      <w:r w:rsidR="00FF1609" w:rsidRPr="00A72A79">
        <w:rPr>
          <w:rFonts w:ascii="Tahoma" w:hAnsi="Tahoma" w:cs="Tahoma"/>
          <w:b/>
          <w:bCs/>
          <w:sz w:val="20"/>
          <w:szCs w:val="20"/>
        </w:rPr>
        <w:t>, Dynatrace, Splunk, Omniture</w:t>
      </w:r>
    </w:p>
    <w:p w:rsidR="009B7BB7" w:rsidRPr="00A72A79" w:rsidRDefault="009B7BB7" w:rsidP="009B7BB7">
      <w:pPr>
        <w:ind w:left="180" w:hanging="180"/>
        <w:rPr>
          <w:rFonts w:ascii="Tahoma" w:hAnsi="Tahoma" w:cs="Tahoma"/>
          <w:b/>
          <w:bCs/>
          <w:sz w:val="20"/>
          <w:szCs w:val="20"/>
        </w:rPr>
      </w:pPr>
      <w:r w:rsidRPr="00A72A79">
        <w:rPr>
          <w:rFonts w:ascii="Tahoma" w:hAnsi="Tahoma" w:cs="Tahoma"/>
          <w:b/>
          <w:bCs/>
          <w:sz w:val="20"/>
          <w:szCs w:val="20"/>
        </w:rPr>
        <w:t xml:space="preserve">Application Server      :  </w:t>
      </w:r>
      <w:r w:rsidR="00DE6468" w:rsidRPr="00A72A79">
        <w:rPr>
          <w:rFonts w:ascii="Tahoma" w:hAnsi="Tahoma" w:cs="Tahoma"/>
          <w:b/>
          <w:bCs/>
          <w:sz w:val="20"/>
          <w:szCs w:val="20"/>
        </w:rPr>
        <w:t xml:space="preserve">         </w:t>
      </w:r>
      <w:r w:rsidRPr="00A72A79">
        <w:rPr>
          <w:rFonts w:ascii="Tahoma" w:hAnsi="Tahoma" w:cs="Tahoma"/>
          <w:b/>
          <w:bCs/>
          <w:sz w:val="20"/>
          <w:szCs w:val="20"/>
        </w:rPr>
        <w:t>JVM, Apache Tomcat</w:t>
      </w:r>
    </w:p>
    <w:p w:rsidR="009B7BB7" w:rsidRPr="00A72A79" w:rsidRDefault="009B7BB7" w:rsidP="009B7BB7">
      <w:pPr>
        <w:ind w:left="180" w:hanging="180"/>
        <w:rPr>
          <w:rFonts w:ascii="Tahoma" w:hAnsi="Tahoma" w:cs="Tahoma"/>
          <w:b/>
          <w:bCs/>
          <w:sz w:val="20"/>
          <w:szCs w:val="20"/>
        </w:rPr>
      </w:pPr>
      <w:r w:rsidRPr="00A72A79">
        <w:rPr>
          <w:rFonts w:ascii="Tahoma" w:hAnsi="Tahoma" w:cs="Tahoma"/>
          <w:b/>
          <w:bCs/>
          <w:sz w:val="20"/>
          <w:szCs w:val="20"/>
        </w:rPr>
        <w:t>Database</w:t>
      </w:r>
      <w:r w:rsidRPr="00A72A79">
        <w:rPr>
          <w:rFonts w:ascii="Tahoma" w:hAnsi="Tahoma" w:cs="Tahoma"/>
          <w:b/>
          <w:bCs/>
          <w:sz w:val="20"/>
          <w:szCs w:val="20"/>
        </w:rPr>
        <w:tab/>
        <w:t xml:space="preserve">             :   </w:t>
      </w:r>
      <w:r w:rsidR="00DE6468" w:rsidRPr="00A72A79">
        <w:rPr>
          <w:rFonts w:ascii="Tahoma" w:hAnsi="Tahoma" w:cs="Tahoma"/>
          <w:b/>
          <w:bCs/>
          <w:sz w:val="20"/>
          <w:szCs w:val="20"/>
        </w:rPr>
        <w:t xml:space="preserve">        </w:t>
      </w:r>
      <w:r w:rsidRPr="00A72A79">
        <w:rPr>
          <w:rFonts w:ascii="Tahoma" w:hAnsi="Tahoma" w:cs="Tahoma"/>
          <w:b/>
          <w:bCs/>
          <w:sz w:val="20"/>
          <w:szCs w:val="20"/>
        </w:rPr>
        <w:t>Oracle</w:t>
      </w:r>
    </w:p>
    <w:p w:rsidR="009B7BB7" w:rsidRPr="00A72A79" w:rsidRDefault="009B7BB7" w:rsidP="009B7BB7">
      <w:pPr>
        <w:pStyle w:val="description"/>
        <w:shd w:val="clear" w:color="auto" w:fill="FFFFFF"/>
        <w:spacing w:before="111" w:beforeAutospacing="0" w:after="0" w:afterAutospacing="0" w:line="188" w:lineRule="atLeast"/>
        <w:textAlignment w:val="baseline"/>
        <w:rPr>
          <w:rFonts w:ascii="Tahoma" w:hAnsi="Tahoma" w:cs="Tahoma"/>
          <w:sz w:val="16"/>
          <w:szCs w:val="20"/>
        </w:rPr>
      </w:pPr>
      <w:r w:rsidRPr="00A72A79">
        <w:rPr>
          <w:rFonts w:ascii="Tahoma" w:hAnsi="Tahoma" w:cs="Tahoma"/>
          <w:b/>
          <w:bCs/>
          <w:sz w:val="20"/>
          <w:szCs w:val="20"/>
        </w:rPr>
        <w:t>Description</w:t>
      </w:r>
      <w:r w:rsidRPr="00A72A79">
        <w:rPr>
          <w:rFonts w:ascii="Tahoma" w:hAnsi="Tahoma" w:cs="Tahoma"/>
          <w:sz w:val="16"/>
          <w:szCs w:val="20"/>
        </w:rPr>
        <w:t>:</w:t>
      </w:r>
    </w:p>
    <w:p w:rsidR="009B7BB7" w:rsidRPr="00A72A79" w:rsidRDefault="00FD2967" w:rsidP="000F5AA1">
      <w:pPr>
        <w:pStyle w:val="NormalWeb"/>
        <w:rPr>
          <w:color w:val="000000"/>
          <w:sz w:val="20"/>
          <w:szCs w:val="20"/>
        </w:rPr>
      </w:pPr>
      <w:r w:rsidRPr="00A72A79">
        <w:rPr>
          <w:color w:val="000000"/>
          <w:sz w:val="20"/>
          <w:szCs w:val="20"/>
        </w:rPr>
        <w:t xml:space="preserve">           Originally consisting of </w:t>
      </w:r>
      <w:hyperlink r:id="rId8" w:tooltip="Discount store" w:history="1">
        <w:r w:rsidRPr="00A72A79">
          <w:rPr>
            <w:color w:val="000000"/>
            <w:sz w:val="20"/>
            <w:szCs w:val="20"/>
          </w:rPr>
          <w:t>discount stores</w:t>
        </w:r>
      </w:hyperlink>
      <w:r w:rsidRPr="00A72A79">
        <w:rPr>
          <w:color w:val="000000"/>
          <w:sz w:val="20"/>
          <w:szCs w:val="20"/>
        </w:rPr>
        <w:t>, Walmart Canada's contemporaries include </w:t>
      </w:r>
      <w:hyperlink r:id="rId9" w:tooltip="Hart Stores" w:history="1">
        <w:r w:rsidRPr="00A72A79">
          <w:rPr>
            <w:color w:val="000000"/>
            <w:sz w:val="20"/>
            <w:szCs w:val="20"/>
          </w:rPr>
          <w:t>Hart Stores</w:t>
        </w:r>
      </w:hyperlink>
      <w:r w:rsidRPr="00A72A79">
        <w:rPr>
          <w:color w:val="000000"/>
          <w:sz w:val="20"/>
          <w:szCs w:val="20"/>
        </w:rPr>
        <w:t>, and </w:t>
      </w:r>
      <w:hyperlink r:id="rId10" w:tooltip="Giant Tiger" w:history="1">
        <w:r w:rsidRPr="00A72A79">
          <w:rPr>
            <w:color w:val="000000"/>
            <w:sz w:val="20"/>
            <w:szCs w:val="20"/>
          </w:rPr>
          <w:t>Giant Tiger</w:t>
        </w:r>
      </w:hyperlink>
      <w:r w:rsidRPr="00A72A79">
        <w:rPr>
          <w:color w:val="000000"/>
          <w:sz w:val="20"/>
          <w:szCs w:val="20"/>
        </w:rPr>
        <w:t>. It also competes in many areas with </w:t>
      </w:r>
      <w:hyperlink r:id="rId11" w:tooltip="Home Hardware" w:history="1">
        <w:r w:rsidRPr="00A72A79">
          <w:rPr>
            <w:color w:val="000000"/>
            <w:sz w:val="20"/>
            <w:szCs w:val="20"/>
          </w:rPr>
          <w:t>Home Hardware</w:t>
        </w:r>
      </w:hyperlink>
      <w:r w:rsidRPr="00A72A79">
        <w:rPr>
          <w:color w:val="000000"/>
          <w:sz w:val="20"/>
          <w:szCs w:val="20"/>
        </w:rPr>
        <w:t>, </w:t>
      </w:r>
      <w:hyperlink r:id="rId12" w:tooltip="Canadian Tire" w:history="1">
        <w:r w:rsidRPr="00A72A79">
          <w:rPr>
            <w:color w:val="000000"/>
            <w:sz w:val="20"/>
            <w:szCs w:val="20"/>
          </w:rPr>
          <w:t>Canadian Tire</w:t>
        </w:r>
      </w:hyperlink>
      <w:r w:rsidRPr="00A72A79">
        <w:rPr>
          <w:color w:val="000000"/>
          <w:sz w:val="20"/>
          <w:szCs w:val="20"/>
        </w:rPr>
        <w:t> and </w:t>
      </w:r>
      <w:hyperlink r:id="rId13" w:tooltip="Dollarama" w:history="1">
        <w:r w:rsidRPr="00A72A79">
          <w:rPr>
            <w:color w:val="000000"/>
            <w:sz w:val="20"/>
            <w:szCs w:val="20"/>
          </w:rPr>
          <w:t>Dollarama</w:t>
        </w:r>
      </w:hyperlink>
      <w:r w:rsidRPr="00A72A79">
        <w:rPr>
          <w:color w:val="000000"/>
          <w:sz w:val="20"/>
          <w:szCs w:val="20"/>
        </w:rPr>
        <w:t>. Walmart Canada's six </w:t>
      </w:r>
      <w:hyperlink r:id="rId14" w:tooltip="Sam's Club" w:history="1">
        <w:r w:rsidRPr="00A72A79">
          <w:rPr>
            <w:color w:val="000000"/>
            <w:sz w:val="20"/>
            <w:szCs w:val="20"/>
          </w:rPr>
          <w:t>Sam's Club</w:t>
        </w:r>
      </w:hyperlink>
      <w:r w:rsidRPr="00A72A79">
        <w:rPr>
          <w:color w:val="000000"/>
          <w:sz w:val="20"/>
          <w:szCs w:val="20"/>
        </w:rPr>
        <w:t> stores (2006-2009, only in Ontario) competed with </w:t>
      </w:r>
      <w:hyperlink r:id="rId15" w:tooltip="Warehouse club" w:history="1">
        <w:r w:rsidRPr="00A72A79">
          <w:rPr>
            <w:color w:val="000000"/>
            <w:sz w:val="20"/>
            <w:szCs w:val="20"/>
          </w:rPr>
          <w:t>warehouse club</w:t>
        </w:r>
      </w:hyperlink>
      <w:r w:rsidRPr="00A72A79">
        <w:rPr>
          <w:color w:val="000000"/>
          <w:sz w:val="20"/>
          <w:szCs w:val="20"/>
        </w:rPr>
        <w:t> </w:t>
      </w:r>
      <w:hyperlink r:id="rId16" w:tooltip="Costco" w:history="1">
        <w:r w:rsidRPr="00A72A79">
          <w:rPr>
            <w:color w:val="000000"/>
            <w:sz w:val="20"/>
            <w:szCs w:val="20"/>
          </w:rPr>
          <w:t>Costco</w:t>
        </w:r>
      </w:hyperlink>
      <w:r w:rsidRPr="00A72A79">
        <w:rPr>
          <w:color w:val="000000"/>
          <w:sz w:val="20"/>
          <w:szCs w:val="20"/>
        </w:rPr>
        <w:t> and </w:t>
      </w:r>
      <w:hyperlink r:id="rId17" w:tooltip="Hypermarket" w:history="1">
        <w:r w:rsidRPr="00A72A79">
          <w:rPr>
            <w:color w:val="000000"/>
            <w:sz w:val="20"/>
            <w:szCs w:val="20"/>
          </w:rPr>
          <w:t>hypermarket</w:t>
        </w:r>
      </w:hyperlink>
      <w:r w:rsidRPr="00A72A79">
        <w:rPr>
          <w:color w:val="000000"/>
          <w:sz w:val="20"/>
          <w:szCs w:val="20"/>
        </w:rPr>
        <w:t> </w:t>
      </w:r>
      <w:hyperlink r:id="rId18" w:tooltip="Real Canadian Superstore" w:history="1">
        <w:r w:rsidRPr="00A72A79">
          <w:rPr>
            <w:color w:val="000000"/>
            <w:sz w:val="20"/>
            <w:szCs w:val="20"/>
          </w:rPr>
          <w:t>Real Canadian Superstore</w:t>
        </w:r>
      </w:hyperlink>
      <w:r w:rsidRPr="00A72A79">
        <w:rPr>
          <w:color w:val="000000"/>
          <w:sz w:val="20"/>
          <w:szCs w:val="20"/>
        </w:rPr>
        <w:t>. Based on the success of the US format, Walmart Canada has focused on expanding Supercentres from new or converted locations, offering groceries which puts them in the same market as supermarket chains such as </w:t>
      </w:r>
      <w:hyperlink r:id="rId19" w:tooltip="Loblaws" w:history="1">
        <w:r w:rsidRPr="00A72A79">
          <w:rPr>
            <w:color w:val="000000"/>
            <w:sz w:val="20"/>
            <w:szCs w:val="20"/>
          </w:rPr>
          <w:t>Loblaws</w:t>
        </w:r>
      </w:hyperlink>
      <w:r w:rsidRPr="00A72A79">
        <w:rPr>
          <w:color w:val="000000"/>
          <w:sz w:val="20"/>
          <w:szCs w:val="20"/>
        </w:rPr>
        <w:t>, Real Canadian Superstore, </w:t>
      </w:r>
      <w:hyperlink r:id="rId20" w:tooltip="Metro Inc." w:history="1">
        <w:r w:rsidRPr="00A72A79">
          <w:rPr>
            <w:color w:val="000000"/>
            <w:sz w:val="20"/>
            <w:szCs w:val="20"/>
          </w:rPr>
          <w:t>Metro</w:t>
        </w:r>
      </w:hyperlink>
      <w:r w:rsidRPr="00A72A79">
        <w:rPr>
          <w:color w:val="000000"/>
          <w:sz w:val="20"/>
          <w:szCs w:val="20"/>
        </w:rPr>
        <w:t>, </w:t>
      </w:r>
      <w:hyperlink r:id="rId21" w:tooltip="Sobeys" w:history="1">
        <w:r w:rsidRPr="00A72A79">
          <w:rPr>
            <w:color w:val="000000"/>
            <w:sz w:val="20"/>
            <w:szCs w:val="20"/>
          </w:rPr>
          <w:t>Sobeys</w:t>
        </w:r>
      </w:hyperlink>
      <w:r w:rsidRPr="00A72A79">
        <w:rPr>
          <w:color w:val="000000"/>
          <w:sz w:val="20"/>
          <w:szCs w:val="20"/>
        </w:rPr>
        <w:t>, </w:t>
      </w:r>
      <w:hyperlink r:id="rId22" w:tooltip="Thrifty Foods" w:history="1">
        <w:r w:rsidRPr="00A72A79">
          <w:rPr>
            <w:color w:val="000000"/>
            <w:sz w:val="20"/>
            <w:szCs w:val="20"/>
          </w:rPr>
          <w:t>Thrifty Foods</w:t>
        </w:r>
      </w:hyperlink>
      <w:r w:rsidRPr="00A72A79">
        <w:rPr>
          <w:color w:val="000000"/>
          <w:sz w:val="20"/>
          <w:szCs w:val="20"/>
        </w:rPr>
        <w:t>, </w:t>
      </w:r>
      <w:hyperlink r:id="rId23" w:tooltip="Safeway Inc." w:history="1">
        <w:r w:rsidRPr="00A72A79">
          <w:rPr>
            <w:color w:val="000000"/>
            <w:sz w:val="20"/>
            <w:szCs w:val="20"/>
          </w:rPr>
          <w:t>Safeway</w:t>
        </w:r>
      </w:hyperlink>
      <w:r w:rsidRPr="00A72A79">
        <w:rPr>
          <w:color w:val="000000"/>
          <w:sz w:val="20"/>
          <w:szCs w:val="20"/>
        </w:rPr>
        <w:t>, </w:t>
      </w:r>
      <w:hyperlink r:id="rId24" w:tooltip="Save-On-Foods" w:history="1">
        <w:r w:rsidRPr="00A72A79">
          <w:rPr>
            <w:color w:val="000000"/>
            <w:sz w:val="20"/>
            <w:szCs w:val="20"/>
          </w:rPr>
          <w:t>Save-On-Foods</w:t>
        </w:r>
      </w:hyperlink>
      <w:r w:rsidRPr="00A72A79">
        <w:rPr>
          <w:color w:val="000000"/>
          <w:sz w:val="20"/>
          <w:szCs w:val="20"/>
        </w:rPr>
        <w:t>, Country Grocer, </w:t>
      </w:r>
      <w:hyperlink r:id="rId25" w:tooltip="Fairway Markets" w:history="1">
        <w:r w:rsidRPr="00A72A79">
          <w:rPr>
            <w:color w:val="000000"/>
            <w:sz w:val="20"/>
            <w:szCs w:val="20"/>
          </w:rPr>
          <w:t>Fairway Markets</w:t>
        </w:r>
      </w:hyperlink>
      <w:r w:rsidRPr="00A72A79">
        <w:rPr>
          <w:color w:val="000000"/>
          <w:sz w:val="20"/>
          <w:szCs w:val="20"/>
        </w:rPr>
        <w:t>, Quality Foods, </w:t>
      </w:r>
      <w:hyperlink r:id="rId26" w:tooltip="Federated Co-operatives" w:history="1">
        <w:r w:rsidRPr="00A72A79">
          <w:rPr>
            <w:color w:val="000000"/>
            <w:sz w:val="20"/>
            <w:szCs w:val="20"/>
          </w:rPr>
          <w:t>Co-op</w:t>
        </w:r>
      </w:hyperlink>
      <w:r w:rsidRPr="00A72A79">
        <w:rPr>
          <w:color w:val="000000"/>
          <w:sz w:val="20"/>
          <w:szCs w:val="20"/>
        </w:rPr>
        <w:t> and </w:t>
      </w:r>
      <w:hyperlink r:id="rId27" w:tooltip="List of supermarket chains in Canada" w:history="1">
        <w:r w:rsidRPr="00A72A79">
          <w:rPr>
            <w:color w:val="000000"/>
            <w:sz w:val="20"/>
            <w:szCs w:val="20"/>
          </w:rPr>
          <w:t>others</w:t>
        </w:r>
      </w:hyperlink>
      <w:r w:rsidRPr="00A72A79">
        <w:rPr>
          <w:color w:val="000000"/>
          <w:sz w:val="20"/>
          <w:szCs w:val="20"/>
        </w:rPr>
        <w:t>.</w:t>
      </w:r>
    </w:p>
    <w:p w:rsidR="00FD2967" w:rsidRPr="00A72A79" w:rsidRDefault="00FD2967" w:rsidP="00FD2967">
      <w:pPr>
        <w:pStyle w:val="BulletedList1"/>
        <w:numPr>
          <w:ilvl w:val="0"/>
          <w:numId w:val="0"/>
        </w:numPr>
      </w:pPr>
      <w:r w:rsidRPr="00A72A79">
        <w:rPr>
          <w:rFonts w:ascii="Tahoma" w:hAnsi="Tahoma" w:cs="Tahoma"/>
          <w:b/>
          <w:bCs/>
          <w:color w:val="auto"/>
        </w:rPr>
        <w:t>Roles &amp; Responsibilities</w:t>
      </w:r>
      <w:r w:rsidRPr="00A72A79">
        <w:rPr>
          <w:u w:val="single"/>
        </w:rPr>
        <w:t>:</w:t>
      </w:r>
    </w:p>
    <w:p w:rsidR="00AE2A85" w:rsidRPr="00A72A79" w:rsidRDefault="00FD2967" w:rsidP="002472BB">
      <w:pPr>
        <w:numPr>
          <w:ilvl w:val="0"/>
          <w:numId w:val="13"/>
        </w:numPr>
        <w:spacing w:after="0" w:line="240" w:lineRule="auto"/>
        <w:ind w:left="360" w:firstLine="0"/>
        <w:textAlignment w:val="baseline"/>
        <w:rPr>
          <w:rFonts w:ascii="Helvetica" w:hAnsi="Helvetica" w:cs="Segoe UI"/>
          <w:color w:val="000000"/>
          <w:sz w:val="18"/>
        </w:rPr>
      </w:pPr>
      <w:r w:rsidRPr="00A72A79">
        <w:rPr>
          <w:rFonts w:ascii="Helvetica" w:hAnsi="Helvetica" w:cs="Segoe UI"/>
          <w:color w:val="000000"/>
          <w:sz w:val="18"/>
        </w:rPr>
        <w:t>Monitor Jenkin Jobs</w:t>
      </w:r>
      <w:r w:rsidR="00AE2A85" w:rsidRPr="00A72A79">
        <w:rPr>
          <w:rFonts w:ascii="Helvetica" w:hAnsi="Helvetica" w:cs="Segoe UI"/>
          <w:color w:val="000000"/>
          <w:sz w:val="18"/>
        </w:rPr>
        <w:t xml:space="preserve"> and </w:t>
      </w:r>
      <w:r w:rsidRPr="00A72A79">
        <w:rPr>
          <w:rFonts w:ascii="Helvetica" w:hAnsi="Helvetica" w:cs="Segoe UI"/>
          <w:color w:val="000000"/>
          <w:sz w:val="18"/>
        </w:rPr>
        <w:t xml:space="preserve">Resolving </w:t>
      </w:r>
      <w:r w:rsidR="00F60F16">
        <w:rPr>
          <w:rFonts w:ascii="Helvetica" w:hAnsi="Helvetica" w:cs="Segoe UI"/>
          <w:color w:val="000000"/>
          <w:sz w:val="18"/>
        </w:rPr>
        <w:t xml:space="preserve"> </w:t>
      </w:r>
      <w:r w:rsidR="009E6D4D" w:rsidRPr="00A72A79">
        <w:rPr>
          <w:rFonts w:ascii="Helvetica" w:hAnsi="Helvetica" w:cs="Segoe UI"/>
          <w:color w:val="000000"/>
          <w:sz w:val="18"/>
        </w:rPr>
        <w:t xml:space="preserve">and closing </w:t>
      </w:r>
      <w:r w:rsidRPr="00A72A79">
        <w:rPr>
          <w:rFonts w:ascii="Helvetica" w:hAnsi="Helvetica" w:cs="Segoe UI"/>
          <w:color w:val="000000"/>
          <w:sz w:val="18"/>
        </w:rPr>
        <w:t>Tickets</w:t>
      </w:r>
      <w:r w:rsidR="009E6D4D" w:rsidRPr="00A72A79">
        <w:rPr>
          <w:rFonts w:ascii="Helvetica" w:hAnsi="Helvetica" w:cs="Segoe UI"/>
          <w:color w:val="000000"/>
          <w:sz w:val="18"/>
        </w:rPr>
        <w:t xml:space="preserve"> with customer interaction</w:t>
      </w:r>
      <w:r w:rsidR="000F0538" w:rsidRPr="00A72A79">
        <w:rPr>
          <w:rFonts w:ascii="Helvetica" w:hAnsi="Helvetica" w:cs="Segoe UI"/>
          <w:color w:val="000000"/>
          <w:sz w:val="18"/>
        </w:rPr>
        <w:t xml:space="preserve"> using Jira</w:t>
      </w:r>
      <w:r w:rsidR="000F7E72" w:rsidRPr="00A72A79">
        <w:rPr>
          <w:rFonts w:ascii="Helvetica" w:hAnsi="Helvetica" w:cs="Segoe UI"/>
          <w:color w:val="000000"/>
          <w:sz w:val="18"/>
        </w:rPr>
        <w:t>.</w:t>
      </w:r>
    </w:p>
    <w:p w:rsidR="00AE2A85" w:rsidRPr="00A72A79" w:rsidRDefault="00AE2A85" w:rsidP="002472BB">
      <w:pPr>
        <w:numPr>
          <w:ilvl w:val="0"/>
          <w:numId w:val="13"/>
        </w:numPr>
        <w:spacing w:after="0" w:line="240" w:lineRule="auto"/>
        <w:ind w:left="360" w:firstLine="0"/>
        <w:textAlignment w:val="baseline"/>
        <w:rPr>
          <w:rFonts w:ascii="Helvetica" w:hAnsi="Helvetica" w:cs="Segoe UI"/>
          <w:color w:val="000000"/>
          <w:sz w:val="18"/>
        </w:rPr>
      </w:pPr>
      <w:r w:rsidRPr="00A72A79">
        <w:rPr>
          <w:rFonts w:ascii="Helvetica" w:hAnsi="Helvetica" w:cs="Segoe UI"/>
          <w:color w:val="000000"/>
          <w:sz w:val="18"/>
        </w:rPr>
        <w:t> Responsibilities to work on tickets and updating in Endeca Metrics using with Neurelic. </w:t>
      </w:r>
    </w:p>
    <w:p w:rsidR="00AE2A85" w:rsidRPr="00A72A79" w:rsidRDefault="00AE2A85" w:rsidP="002472BB">
      <w:pPr>
        <w:numPr>
          <w:ilvl w:val="0"/>
          <w:numId w:val="13"/>
        </w:numPr>
        <w:spacing w:after="0" w:line="240" w:lineRule="auto"/>
        <w:ind w:left="360" w:firstLine="0"/>
        <w:textAlignment w:val="baseline"/>
        <w:rPr>
          <w:rFonts w:ascii="Helvetica" w:hAnsi="Helvetica" w:cs="Segoe UI"/>
          <w:color w:val="000000"/>
          <w:sz w:val="18"/>
        </w:rPr>
      </w:pPr>
      <w:r w:rsidRPr="00A72A79">
        <w:rPr>
          <w:rFonts w:ascii="Helvetica" w:hAnsi="Helvetica" w:cs="Segoe UI"/>
          <w:color w:val="000000"/>
          <w:sz w:val="18"/>
        </w:rPr>
        <w:t> Involved in monitoring Baseline process.  </w:t>
      </w:r>
    </w:p>
    <w:p w:rsidR="00AE2A85" w:rsidRPr="00A72A79" w:rsidRDefault="00AE2A85" w:rsidP="002472BB">
      <w:pPr>
        <w:numPr>
          <w:ilvl w:val="0"/>
          <w:numId w:val="13"/>
        </w:numPr>
        <w:spacing w:after="0" w:line="240" w:lineRule="auto"/>
        <w:ind w:left="360" w:firstLine="0"/>
        <w:textAlignment w:val="baseline"/>
        <w:rPr>
          <w:rFonts w:ascii="Helvetica" w:hAnsi="Helvetica" w:cs="Segoe UI"/>
          <w:color w:val="000000"/>
          <w:sz w:val="18"/>
        </w:rPr>
      </w:pPr>
      <w:r w:rsidRPr="00A72A79">
        <w:rPr>
          <w:rFonts w:ascii="Helvetica" w:hAnsi="Helvetica" w:cs="Segoe UI"/>
          <w:color w:val="000000"/>
          <w:sz w:val="18"/>
        </w:rPr>
        <w:t> Worked on egg pages Alerts </w:t>
      </w:r>
    </w:p>
    <w:p w:rsidR="009B7BB7" w:rsidRPr="00A72A79" w:rsidRDefault="00AE2A85" w:rsidP="002472BB">
      <w:pPr>
        <w:numPr>
          <w:ilvl w:val="0"/>
          <w:numId w:val="13"/>
        </w:numPr>
        <w:spacing w:after="0" w:line="240" w:lineRule="auto"/>
        <w:ind w:left="360" w:firstLine="0"/>
        <w:textAlignment w:val="baseline"/>
        <w:rPr>
          <w:rFonts w:ascii="Helvetica" w:hAnsi="Helvetica" w:cs="Segoe UI"/>
          <w:color w:val="000000"/>
          <w:sz w:val="18"/>
        </w:rPr>
      </w:pPr>
      <w:r w:rsidRPr="00A72A79">
        <w:rPr>
          <w:rFonts w:ascii="Helvetica" w:hAnsi="Helvetica" w:cs="Segoe UI"/>
          <w:color w:val="000000"/>
          <w:sz w:val="18"/>
        </w:rPr>
        <w:t> Updated Confluence Links. </w:t>
      </w:r>
    </w:p>
    <w:p w:rsidR="002472BB" w:rsidRPr="00A72A79" w:rsidRDefault="002472BB" w:rsidP="002472BB">
      <w:pPr>
        <w:tabs>
          <w:tab w:val="left" w:pos="720"/>
        </w:tabs>
        <w:spacing w:after="0" w:line="240" w:lineRule="auto"/>
        <w:ind w:left="360"/>
        <w:textAlignment w:val="baseline"/>
        <w:rPr>
          <w:rFonts w:ascii="Helvetica" w:hAnsi="Helvetica" w:cs="Segoe UI"/>
          <w:color w:val="000000"/>
          <w:sz w:val="18"/>
        </w:rPr>
      </w:pPr>
    </w:p>
    <w:p w:rsidR="00F5752D" w:rsidRPr="00A72A79" w:rsidRDefault="00C73F71" w:rsidP="00F5752D">
      <w:pPr>
        <w:rPr>
          <w:rFonts w:ascii="Tahoma" w:hAnsi="Tahoma" w:cs="Tahoma"/>
          <w:b/>
          <w:sz w:val="20"/>
          <w:szCs w:val="20"/>
          <w:shd w:val="clear" w:color="auto" w:fill="C0C0C0"/>
        </w:rPr>
      </w:pPr>
      <w:r w:rsidRPr="00A72A79">
        <w:rPr>
          <w:rFonts w:ascii="Tahoma" w:hAnsi="Tahoma" w:cs="Tahoma"/>
          <w:b/>
          <w:sz w:val="20"/>
          <w:szCs w:val="20"/>
          <w:shd w:val="clear" w:color="auto" w:fill="C0C0C0"/>
        </w:rPr>
        <w:t>PROJECT 4</w:t>
      </w:r>
      <w:r w:rsidR="00A20D82" w:rsidRPr="00A72A79">
        <w:rPr>
          <w:rFonts w:ascii="Tahoma" w:hAnsi="Tahoma" w:cs="Tahoma"/>
          <w:b/>
          <w:sz w:val="20"/>
          <w:szCs w:val="20"/>
          <w:shd w:val="clear" w:color="auto" w:fill="C0C0C0"/>
        </w:rPr>
        <w:t>#</w:t>
      </w:r>
      <w:r w:rsidR="00F5752D" w:rsidRPr="00A72A79">
        <w:rPr>
          <w:rFonts w:ascii="Tahoma" w:hAnsi="Tahoma" w:cs="Tahoma"/>
          <w:b/>
          <w:sz w:val="20"/>
          <w:szCs w:val="20"/>
          <w:shd w:val="clear" w:color="auto" w:fill="C0C0C0"/>
        </w:rPr>
        <w:tab/>
        <w:t xml:space="preserve"> :  NetWeaver</w:t>
      </w:r>
      <w:r w:rsidR="00787152" w:rsidRPr="00A72A79">
        <w:rPr>
          <w:rFonts w:ascii="Tahoma" w:hAnsi="Tahoma" w:cs="Tahoma"/>
          <w:b/>
          <w:sz w:val="20"/>
          <w:szCs w:val="20"/>
          <w:shd w:val="clear" w:color="auto" w:fill="C0C0C0"/>
        </w:rPr>
        <w:t xml:space="preserve"> </w:t>
      </w:r>
      <w:r w:rsidR="00F5752D" w:rsidRPr="00A72A79">
        <w:rPr>
          <w:rFonts w:ascii="Tahoma" w:hAnsi="Tahoma" w:cs="Tahoma"/>
          <w:b/>
          <w:sz w:val="20"/>
          <w:szCs w:val="20"/>
          <w:shd w:val="clear" w:color="auto" w:fill="C0C0C0"/>
        </w:rPr>
        <w:tab/>
      </w:r>
      <w:r w:rsidR="00F5752D" w:rsidRPr="00A72A79">
        <w:rPr>
          <w:rFonts w:ascii="Tahoma" w:hAnsi="Tahoma" w:cs="Tahoma"/>
          <w:b/>
          <w:sz w:val="20"/>
          <w:szCs w:val="20"/>
          <w:shd w:val="clear" w:color="auto" w:fill="C0C0C0"/>
        </w:rPr>
        <w:tab/>
      </w:r>
      <w:r w:rsidR="00F5752D" w:rsidRPr="00A72A79">
        <w:rPr>
          <w:rFonts w:ascii="Tahoma" w:hAnsi="Tahoma" w:cs="Tahoma"/>
          <w:b/>
          <w:sz w:val="20"/>
          <w:szCs w:val="20"/>
          <w:shd w:val="clear" w:color="auto" w:fill="C0C0C0"/>
        </w:rPr>
        <w:tab/>
      </w:r>
      <w:r w:rsidR="00F5752D" w:rsidRPr="00A72A79">
        <w:rPr>
          <w:rFonts w:ascii="Tahoma" w:hAnsi="Tahoma" w:cs="Tahoma"/>
          <w:b/>
          <w:sz w:val="20"/>
          <w:szCs w:val="20"/>
          <w:shd w:val="clear" w:color="auto" w:fill="C0C0C0"/>
        </w:rPr>
        <w:tab/>
      </w:r>
      <w:r w:rsidR="00F5752D" w:rsidRPr="00A72A79">
        <w:rPr>
          <w:rFonts w:ascii="Tahoma" w:hAnsi="Tahoma" w:cs="Tahoma"/>
          <w:b/>
          <w:sz w:val="20"/>
          <w:szCs w:val="20"/>
          <w:shd w:val="clear" w:color="auto" w:fill="C0C0C0"/>
        </w:rPr>
        <w:tab/>
      </w:r>
      <w:r w:rsidR="00F5752D" w:rsidRPr="00A72A79">
        <w:rPr>
          <w:rFonts w:ascii="Tahoma" w:hAnsi="Tahoma" w:cs="Tahoma"/>
          <w:b/>
          <w:sz w:val="20"/>
          <w:szCs w:val="20"/>
          <w:shd w:val="clear" w:color="auto" w:fill="C0C0C0"/>
        </w:rPr>
        <w:tab/>
      </w:r>
      <w:r w:rsidR="000637C3" w:rsidRPr="00A72A79">
        <w:rPr>
          <w:rFonts w:ascii="Tahoma" w:hAnsi="Tahoma" w:cs="Tahoma"/>
          <w:b/>
          <w:sz w:val="20"/>
          <w:szCs w:val="20"/>
          <w:shd w:val="clear" w:color="auto" w:fill="C0C0C0"/>
        </w:rPr>
        <w:t xml:space="preserve">                                     </w:t>
      </w:r>
      <w:r w:rsidR="00F5752D" w:rsidRPr="00A72A79">
        <w:rPr>
          <w:rFonts w:ascii="Tahoma" w:hAnsi="Tahoma" w:cs="Tahoma"/>
          <w:b/>
          <w:sz w:val="20"/>
          <w:szCs w:val="20"/>
          <w:shd w:val="clear" w:color="auto" w:fill="C0C0C0"/>
        </w:rPr>
        <w:tab/>
      </w:r>
      <w:r w:rsidR="000637C3" w:rsidRPr="00A72A79">
        <w:rPr>
          <w:rFonts w:ascii="Tahoma" w:hAnsi="Tahoma" w:cs="Tahoma"/>
          <w:b/>
          <w:sz w:val="20"/>
          <w:szCs w:val="20"/>
          <w:shd w:val="clear" w:color="auto" w:fill="C0C0C0"/>
        </w:rPr>
        <w:t xml:space="preserve">                   </w:t>
      </w:r>
      <w:r w:rsidR="00ED6D21" w:rsidRPr="00A72A79">
        <w:rPr>
          <w:rFonts w:ascii="Tahoma" w:hAnsi="Tahoma" w:cs="Tahoma"/>
          <w:b/>
          <w:sz w:val="20"/>
          <w:szCs w:val="20"/>
          <w:shd w:val="clear" w:color="auto" w:fill="C0C0C0"/>
        </w:rPr>
        <w:t xml:space="preserve"> </w:t>
      </w:r>
    </w:p>
    <w:p w:rsidR="00F5752D" w:rsidRPr="00A72A79" w:rsidRDefault="00F5752D" w:rsidP="00F5752D">
      <w:pPr>
        <w:ind w:left="180" w:hanging="180"/>
        <w:rPr>
          <w:rFonts w:ascii="Tahoma" w:hAnsi="Tahoma" w:cs="Tahoma"/>
          <w:b/>
          <w:bCs/>
          <w:sz w:val="20"/>
          <w:szCs w:val="20"/>
        </w:rPr>
      </w:pPr>
      <w:r w:rsidRPr="00A72A79">
        <w:rPr>
          <w:rFonts w:ascii="Tahoma" w:hAnsi="Tahoma" w:cs="Tahoma"/>
          <w:b/>
          <w:bCs/>
          <w:sz w:val="20"/>
          <w:szCs w:val="20"/>
        </w:rPr>
        <w:t xml:space="preserve">Client   </w:t>
      </w:r>
      <w:r w:rsidRPr="00A72A79">
        <w:rPr>
          <w:rFonts w:ascii="Tahoma" w:hAnsi="Tahoma" w:cs="Tahoma"/>
          <w:b/>
          <w:bCs/>
          <w:sz w:val="20"/>
          <w:szCs w:val="20"/>
        </w:rPr>
        <w:tab/>
      </w:r>
      <w:r w:rsidRPr="00A72A79">
        <w:rPr>
          <w:rFonts w:ascii="Tahoma" w:hAnsi="Tahoma" w:cs="Tahoma"/>
          <w:b/>
          <w:bCs/>
          <w:sz w:val="20"/>
          <w:szCs w:val="20"/>
        </w:rPr>
        <w:tab/>
        <w:t xml:space="preserve"> :</w:t>
      </w:r>
      <w:r w:rsidR="00EF04FF" w:rsidRPr="00A72A79">
        <w:rPr>
          <w:rFonts w:ascii="Tahoma" w:hAnsi="Tahoma" w:cs="Tahoma"/>
          <w:b/>
          <w:bCs/>
          <w:sz w:val="20"/>
          <w:szCs w:val="20"/>
        </w:rPr>
        <w:t xml:space="preserve">   Sap Lab</w:t>
      </w:r>
      <w:r w:rsidR="0061079C" w:rsidRPr="00A72A79">
        <w:rPr>
          <w:rFonts w:ascii="Tahoma" w:hAnsi="Tahoma" w:cs="Tahoma"/>
          <w:b/>
          <w:bCs/>
          <w:sz w:val="20"/>
          <w:szCs w:val="20"/>
        </w:rPr>
        <w:t>s</w:t>
      </w:r>
      <w:r w:rsidR="00761E54" w:rsidRPr="00A72A79">
        <w:rPr>
          <w:rFonts w:ascii="Tahoma" w:hAnsi="Tahoma" w:cs="Tahoma"/>
          <w:b/>
          <w:sz w:val="20"/>
          <w:szCs w:val="20"/>
        </w:rPr>
        <w:t>, Bangalore</w:t>
      </w:r>
    </w:p>
    <w:p w:rsidR="00F5752D" w:rsidRPr="00A72A79" w:rsidRDefault="00F5752D" w:rsidP="00F5752D">
      <w:pPr>
        <w:ind w:left="180" w:hanging="180"/>
        <w:rPr>
          <w:rFonts w:ascii="Tahoma" w:hAnsi="Tahoma" w:cs="Tahoma"/>
          <w:b/>
          <w:bCs/>
          <w:sz w:val="20"/>
          <w:szCs w:val="20"/>
        </w:rPr>
      </w:pPr>
      <w:r w:rsidRPr="00A72A79">
        <w:rPr>
          <w:rFonts w:ascii="Tahoma" w:hAnsi="Tahoma" w:cs="Tahoma"/>
          <w:b/>
          <w:bCs/>
          <w:sz w:val="20"/>
          <w:szCs w:val="20"/>
        </w:rPr>
        <w:t xml:space="preserve">Role                 </w:t>
      </w:r>
      <w:r w:rsidRPr="00A72A79">
        <w:rPr>
          <w:rFonts w:ascii="Tahoma" w:hAnsi="Tahoma" w:cs="Tahoma"/>
          <w:b/>
          <w:bCs/>
          <w:sz w:val="20"/>
          <w:szCs w:val="20"/>
        </w:rPr>
        <w:tab/>
        <w:t xml:space="preserve"> :   Team Member.</w:t>
      </w:r>
    </w:p>
    <w:p w:rsidR="00F5752D" w:rsidRPr="00A72A79" w:rsidRDefault="00F5752D" w:rsidP="007E1AC2">
      <w:pPr>
        <w:ind w:left="180" w:hanging="180"/>
        <w:rPr>
          <w:rFonts w:ascii="Tahoma" w:hAnsi="Tahoma" w:cs="Tahoma"/>
          <w:b/>
          <w:bCs/>
          <w:sz w:val="20"/>
          <w:szCs w:val="20"/>
        </w:rPr>
      </w:pPr>
      <w:r w:rsidRPr="00A72A79">
        <w:rPr>
          <w:rFonts w:ascii="Tahoma" w:hAnsi="Tahoma" w:cs="Tahoma"/>
          <w:b/>
          <w:bCs/>
          <w:sz w:val="20"/>
          <w:szCs w:val="20"/>
        </w:rPr>
        <w:t>Duration</w:t>
      </w:r>
      <w:r w:rsidRPr="00A72A79">
        <w:rPr>
          <w:rFonts w:ascii="Tahoma" w:hAnsi="Tahoma" w:cs="Tahoma"/>
          <w:b/>
          <w:bCs/>
          <w:sz w:val="20"/>
          <w:szCs w:val="20"/>
        </w:rPr>
        <w:tab/>
      </w:r>
      <w:r w:rsidRPr="00A72A79">
        <w:rPr>
          <w:rFonts w:ascii="Tahoma" w:hAnsi="Tahoma" w:cs="Tahoma"/>
          <w:b/>
          <w:bCs/>
          <w:sz w:val="20"/>
          <w:szCs w:val="20"/>
        </w:rPr>
        <w:tab/>
        <w:t xml:space="preserve"> :   June 201</w:t>
      </w:r>
      <w:r w:rsidR="00761E54" w:rsidRPr="00A72A79">
        <w:rPr>
          <w:rFonts w:ascii="Tahoma" w:hAnsi="Tahoma" w:cs="Tahoma"/>
          <w:b/>
          <w:bCs/>
          <w:sz w:val="20"/>
          <w:szCs w:val="20"/>
        </w:rPr>
        <w:t>7</w:t>
      </w:r>
      <w:r w:rsidRPr="00A72A79">
        <w:rPr>
          <w:rFonts w:ascii="Tahoma" w:hAnsi="Tahoma" w:cs="Tahoma"/>
          <w:b/>
          <w:bCs/>
          <w:sz w:val="20"/>
          <w:szCs w:val="20"/>
        </w:rPr>
        <w:t xml:space="preserve"> to</w:t>
      </w:r>
      <w:r w:rsidR="00ED5952" w:rsidRPr="00A72A79">
        <w:rPr>
          <w:rFonts w:ascii="Tahoma" w:hAnsi="Tahoma" w:cs="Tahoma"/>
          <w:b/>
          <w:bCs/>
          <w:sz w:val="20"/>
          <w:szCs w:val="20"/>
        </w:rPr>
        <w:t xml:space="preserve"> Jan 2018</w:t>
      </w:r>
    </w:p>
    <w:p w:rsidR="00F5752D" w:rsidRPr="00A72A79" w:rsidRDefault="00F5752D" w:rsidP="00F5752D">
      <w:pPr>
        <w:ind w:left="180" w:hanging="180"/>
        <w:rPr>
          <w:rFonts w:ascii="Tahoma" w:hAnsi="Tahoma" w:cs="Tahoma"/>
          <w:b/>
          <w:bCs/>
          <w:sz w:val="20"/>
          <w:szCs w:val="20"/>
        </w:rPr>
      </w:pPr>
      <w:r w:rsidRPr="00A72A79">
        <w:rPr>
          <w:rFonts w:ascii="Tahoma" w:hAnsi="Tahoma" w:cs="Tahoma"/>
          <w:b/>
          <w:bCs/>
          <w:sz w:val="20"/>
          <w:szCs w:val="20"/>
        </w:rPr>
        <w:t>En</w:t>
      </w:r>
      <w:r w:rsidR="00761E54" w:rsidRPr="00A72A79">
        <w:rPr>
          <w:rFonts w:ascii="Tahoma" w:hAnsi="Tahoma" w:cs="Tahoma"/>
          <w:b/>
          <w:bCs/>
          <w:sz w:val="20"/>
          <w:szCs w:val="20"/>
        </w:rPr>
        <w:t xml:space="preserve">vironment </w:t>
      </w:r>
      <w:r w:rsidR="00761E54" w:rsidRPr="00A72A79">
        <w:rPr>
          <w:rFonts w:ascii="Tahoma" w:hAnsi="Tahoma" w:cs="Tahoma"/>
          <w:b/>
          <w:bCs/>
          <w:sz w:val="20"/>
          <w:szCs w:val="20"/>
        </w:rPr>
        <w:tab/>
      </w:r>
      <w:r w:rsidR="00761E54" w:rsidRPr="00A72A79">
        <w:rPr>
          <w:rFonts w:ascii="Tahoma" w:hAnsi="Tahoma" w:cs="Tahoma"/>
          <w:b/>
          <w:bCs/>
          <w:sz w:val="20"/>
          <w:szCs w:val="20"/>
        </w:rPr>
        <w:tab/>
        <w:t xml:space="preserve"> :  Java 1.6, JDBC , Oracle</w:t>
      </w:r>
    </w:p>
    <w:p w:rsidR="00F5752D" w:rsidRPr="00A72A79" w:rsidRDefault="00F5752D" w:rsidP="00F5752D">
      <w:pPr>
        <w:ind w:left="180" w:hanging="180"/>
        <w:rPr>
          <w:rFonts w:ascii="Tahoma" w:hAnsi="Tahoma" w:cs="Tahoma"/>
          <w:b/>
          <w:bCs/>
          <w:sz w:val="20"/>
          <w:szCs w:val="20"/>
        </w:rPr>
      </w:pPr>
      <w:r w:rsidRPr="00A72A79">
        <w:rPr>
          <w:rFonts w:ascii="Tahoma" w:hAnsi="Tahoma" w:cs="Tahoma"/>
          <w:b/>
          <w:bCs/>
          <w:sz w:val="20"/>
          <w:szCs w:val="20"/>
        </w:rPr>
        <w:t xml:space="preserve">Application </w:t>
      </w:r>
      <w:r w:rsidR="00761E54" w:rsidRPr="00A72A79">
        <w:rPr>
          <w:rFonts w:ascii="Tahoma" w:hAnsi="Tahoma" w:cs="Tahoma"/>
          <w:b/>
          <w:bCs/>
          <w:sz w:val="20"/>
          <w:szCs w:val="20"/>
        </w:rPr>
        <w:t>Server      :  JVM, Apache Tomcat</w:t>
      </w:r>
    </w:p>
    <w:p w:rsidR="00F5752D" w:rsidRPr="00A72A79" w:rsidRDefault="00F5752D" w:rsidP="00F5752D">
      <w:pPr>
        <w:ind w:left="180" w:hanging="180"/>
        <w:rPr>
          <w:rFonts w:ascii="Tahoma" w:hAnsi="Tahoma" w:cs="Tahoma"/>
          <w:b/>
          <w:bCs/>
          <w:sz w:val="20"/>
          <w:szCs w:val="20"/>
        </w:rPr>
      </w:pPr>
      <w:r w:rsidRPr="00A72A79">
        <w:rPr>
          <w:rFonts w:ascii="Tahoma" w:hAnsi="Tahoma" w:cs="Tahoma"/>
          <w:b/>
          <w:bCs/>
          <w:sz w:val="20"/>
          <w:szCs w:val="20"/>
        </w:rPr>
        <w:t>Database</w:t>
      </w:r>
      <w:r w:rsidRPr="00A72A79">
        <w:rPr>
          <w:rFonts w:ascii="Tahoma" w:hAnsi="Tahoma" w:cs="Tahoma"/>
          <w:b/>
          <w:bCs/>
          <w:sz w:val="20"/>
          <w:szCs w:val="20"/>
        </w:rPr>
        <w:tab/>
        <w:t xml:space="preserve">             :   Oracle</w:t>
      </w:r>
    </w:p>
    <w:p w:rsidR="0044010A" w:rsidRPr="00A72A79" w:rsidRDefault="00F207A8" w:rsidP="00F207A8">
      <w:pPr>
        <w:pStyle w:val="description"/>
        <w:shd w:val="clear" w:color="auto" w:fill="FFFFFF"/>
        <w:tabs>
          <w:tab w:val="left" w:pos="6330"/>
        </w:tabs>
        <w:spacing w:before="111" w:beforeAutospacing="0" w:after="0" w:afterAutospacing="0" w:line="188" w:lineRule="atLeast"/>
        <w:textAlignment w:val="baseline"/>
        <w:rPr>
          <w:rFonts w:ascii="Tahoma" w:hAnsi="Tahoma" w:cs="Tahoma"/>
          <w:b/>
          <w:bCs/>
          <w:sz w:val="20"/>
          <w:szCs w:val="20"/>
        </w:rPr>
      </w:pPr>
      <w:r w:rsidRPr="00A72A79">
        <w:rPr>
          <w:rFonts w:ascii="Tahoma" w:hAnsi="Tahoma" w:cs="Tahoma"/>
          <w:b/>
          <w:bCs/>
          <w:sz w:val="20"/>
          <w:szCs w:val="20"/>
        </w:rPr>
        <w:tab/>
      </w:r>
    </w:p>
    <w:p w:rsidR="00F5752D" w:rsidRPr="00A72A79" w:rsidRDefault="00F5752D" w:rsidP="00F5752D">
      <w:pPr>
        <w:pStyle w:val="description"/>
        <w:shd w:val="clear" w:color="auto" w:fill="FFFFFF"/>
        <w:spacing w:before="111" w:beforeAutospacing="0" w:after="0" w:afterAutospacing="0" w:line="188" w:lineRule="atLeast"/>
        <w:textAlignment w:val="baseline"/>
        <w:rPr>
          <w:rFonts w:ascii="Tahoma" w:hAnsi="Tahoma" w:cs="Tahoma"/>
          <w:sz w:val="16"/>
          <w:szCs w:val="20"/>
        </w:rPr>
      </w:pPr>
      <w:r w:rsidRPr="00A72A79">
        <w:rPr>
          <w:rFonts w:ascii="Tahoma" w:hAnsi="Tahoma" w:cs="Tahoma"/>
          <w:b/>
          <w:bCs/>
          <w:sz w:val="20"/>
          <w:szCs w:val="20"/>
        </w:rPr>
        <w:t>Description</w:t>
      </w:r>
      <w:r w:rsidRPr="00A72A79">
        <w:rPr>
          <w:rFonts w:ascii="Tahoma" w:hAnsi="Tahoma" w:cs="Tahoma"/>
          <w:sz w:val="16"/>
          <w:szCs w:val="20"/>
        </w:rPr>
        <w:t>:</w:t>
      </w:r>
      <w:r w:rsidR="00F937F1" w:rsidRPr="00A72A79">
        <w:rPr>
          <w:rFonts w:ascii="Tahoma" w:hAnsi="Tahoma" w:cs="Tahoma"/>
          <w:sz w:val="16"/>
          <w:szCs w:val="20"/>
        </w:rPr>
        <w:tab/>
      </w:r>
    </w:p>
    <w:p w:rsidR="0041266E" w:rsidRPr="00A72A79" w:rsidRDefault="00F5752D" w:rsidP="001A1795">
      <w:pPr>
        <w:pStyle w:val="NormalWeb"/>
        <w:rPr>
          <w:color w:val="000000"/>
          <w:sz w:val="20"/>
          <w:szCs w:val="20"/>
        </w:rPr>
      </w:pPr>
      <w:r w:rsidRPr="00A72A79">
        <w:rPr>
          <w:rFonts w:ascii="Tahoma" w:hAnsi="Tahoma" w:cs="Tahoma"/>
          <w:color w:val="000000"/>
          <w:sz w:val="20"/>
          <w:szCs w:val="20"/>
        </w:rPr>
        <w:t xml:space="preserve">        </w:t>
      </w:r>
      <w:r w:rsidR="009B7BB7" w:rsidRPr="00A72A79">
        <w:rPr>
          <w:color w:val="000000"/>
          <w:sz w:val="20"/>
          <w:szCs w:val="20"/>
        </w:rPr>
        <w:t>SAP NetWeaver is a technology of the </w:t>
      </w:r>
      <w:hyperlink r:id="rId28" w:tooltip="Software" w:history="1">
        <w:r w:rsidR="009B7BB7" w:rsidRPr="00A72A79">
          <w:rPr>
            <w:color w:val="000000"/>
            <w:sz w:val="20"/>
            <w:szCs w:val="20"/>
          </w:rPr>
          <w:t>software</w:t>
        </w:r>
      </w:hyperlink>
      <w:r w:rsidR="009B7BB7" w:rsidRPr="00A72A79">
        <w:rPr>
          <w:color w:val="000000"/>
          <w:sz w:val="20"/>
          <w:szCs w:val="20"/>
        </w:rPr>
        <w:t> company </w:t>
      </w:r>
      <w:hyperlink r:id="rId29" w:tooltip="SAP SE" w:history="1">
        <w:r w:rsidR="009B7BB7" w:rsidRPr="00A72A79">
          <w:rPr>
            <w:color w:val="000000"/>
            <w:sz w:val="20"/>
            <w:szCs w:val="20"/>
          </w:rPr>
          <w:t>SAP SE</w:t>
        </w:r>
      </w:hyperlink>
      <w:r w:rsidR="009B7BB7" w:rsidRPr="00A72A79">
        <w:rPr>
          <w:color w:val="000000"/>
          <w:sz w:val="20"/>
          <w:szCs w:val="20"/>
        </w:rPr>
        <w:t>, and the technical foundation for many SAP </w:t>
      </w:r>
      <w:hyperlink r:id="rId30" w:tooltip="Application software" w:history="1">
        <w:r w:rsidR="009B7BB7" w:rsidRPr="00A72A79">
          <w:rPr>
            <w:color w:val="000000"/>
            <w:sz w:val="20"/>
            <w:szCs w:val="20"/>
          </w:rPr>
          <w:t>applications</w:t>
        </w:r>
      </w:hyperlink>
      <w:r w:rsidR="009B7BB7" w:rsidRPr="00A72A79">
        <w:rPr>
          <w:color w:val="000000"/>
          <w:sz w:val="20"/>
          <w:szCs w:val="20"/>
        </w:rPr>
        <w:t>. It is a </w:t>
      </w:r>
      <w:hyperlink r:id="rId31" w:tooltip="Solution stack" w:history="1">
        <w:r w:rsidR="009B7BB7" w:rsidRPr="00A72A79">
          <w:rPr>
            <w:color w:val="000000"/>
            <w:sz w:val="20"/>
            <w:szCs w:val="20"/>
          </w:rPr>
          <w:t>solution stack</w:t>
        </w:r>
      </w:hyperlink>
      <w:r w:rsidR="009B7BB7" w:rsidRPr="00A72A79">
        <w:rPr>
          <w:color w:val="000000"/>
          <w:sz w:val="20"/>
          <w:szCs w:val="20"/>
        </w:rPr>
        <w:t> of SAP's technology products. The </w:t>
      </w:r>
      <w:hyperlink r:id="rId32" w:tooltip="SAP NetWeaver Application Server" w:history="1">
        <w:r w:rsidR="009B7BB7" w:rsidRPr="00A72A79">
          <w:rPr>
            <w:color w:val="000000"/>
            <w:sz w:val="20"/>
            <w:szCs w:val="20"/>
          </w:rPr>
          <w:t>SAP NetWeaver Application Server</w:t>
        </w:r>
      </w:hyperlink>
      <w:r w:rsidR="009B7BB7" w:rsidRPr="00A72A79">
        <w:rPr>
          <w:color w:val="000000"/>
          <w:sz w:val="20"/>
          <w:szCs w:val="20"/>
        </w:rPr>
        <w:t> (sometimes referred to as WebAS) is the </w:t>
      </w:r>
      <w:hyperlink r:id="rId33" w:tooltip="Runtime environment" w:history="1">
        <w:r w:rsidR="009B7BB7" w:rsidRPr="00A72A79">
          <w:rPr>
            <w:color w:val="000000"/>
            <w:sz w:val="20"/>
            <w:szCs w:val="20"/>
          </w:rPr>
          <w:t>runtime environment</w:t>
        </w:r>
      </w:hyperlink>
      <w:r w:rsidR="009B7BB7" w:rsidRPr="00A72A79">
        <w:rPr>
          <w:color w:val="000000"/>
          <w:sz w:val="20"/>
          <w:szCs w:val="20"/>
        </w:rPr>
        <w:t> for the SAP applications, and all of the </w:t>
      </w:r>
      <w:hyperlink r:id="rId34" w:tooltip="MySAP" w:history="1">
        <w:r w:rsidR="009B7BB7" w:rsidRPr="00A72A79">
          <w:rPr>
            <w:color w:val="000000"/>
            <w:sz w:val="20"/>
            <w:szCs w:val="20"/>
          </w:rPr>
          <w:t>mySAP</w:t>
        </w:r>
      </w:hyperlink>
      <w:r w:rsidR="009B7BB7" w:rsidRPr="00A72A79">
        <w:rPr>
          <w:color w:val="000000"/>
          <w:sz w:val="20"/>
          <w:szCs w:val="20"/>
        </w:rPr>
        <w:t> Business Suite runs on SAP WebAS: </w:t>
      </w:r>
      <w:hyperlink r:id="rId35" w:tooltip="Supplier relationship management" w:history="1">
        <w:r w:rsidR="00CE2C41" w:rsidRPr="00A72A79">
          <w:rPr>
            <w:color w:val="000000"/>
            <w:sz w:val="20"/>
            <w:szCs w:val="20"/>
          </w:rPr>
          <w:t>Supplier Relationship M</w:t>
        </w:r>
        <w:r w:rsidR="009B7BB7" w:rsidRPr="00A72A79">
          <w:rPr>
            <w:color w:val="000000"/>
            <w:sz w:val="20"/>
            <w:szCs w:val="20"/>
          </w:rPr>
          <w:t>anagement</w:t>
        </w:r>
      </w:hyperlink>
      <w:r w:rsidR="009B7BB7" w:rsidRPr="00A72A79">
        <w:rPr>
          <w:color w:val="000000"/>
          <w:sz w:val="20"/>
          <w:szCs w:val="20"/>
        </w:rPr>
        <w:t> (SRM), </w:t>
      </w:r>
      <w:hyperlink r:id="rId36" w:tooltip="Customer relationship management" w:history="1">
        <w:r w:rsidR="00973957" w:rsidRPr="00A72A79">
          <w:rPr>
            <w:color w:val="000000"/>
            <w:sz w:val="20"/>
            <w:szCs w:val="20"/>
          </w:rPr>
          <w:t>Customer R</w:t>
        </w:r>
        <w:r w:rsidR="009B7BB7" w:rsidRPr="00A72A79">
          <w:rPr>
            <w:color w:val="000000"/>
            <w:sz w:val="20"/>
            <w:szCs w:val="20"/>
          </w:rPr>
          <w:t>ela</w:t>
        </w:r>
        <w:r w:rsidR="00973957" w:rsidRPr="00A72A79">
          <w:rPr>
            <w:color w:val="000000"/>
            <w:sz w:val="20"/>
            <w:szCs w:val="20"/>
          </w:rPr>
          <w:t>tionship M</w:t>
        </w:r>
        <w:r w:rsidR="009B7BB7" w:rsidRPr="00A72A79">
          <w:rPr>
            <w:color w:val="000000"/>
            <w:sz w:val="20"/>
            <w:szCs w:val="20"/>
          </w:rPr>
          <w:t>anagement</w:t>
        </w:r>
      </w:hyperlink>
      <w:r w:rsidR="009B7BB7" w:rsidRPr="00A72A79">
        <w:rPr>
          <w:color w:val="000000"/>
          <w:sz w:val="20"/>
          <w:szCs w:val="20"/>
        </w:rPr>
        <w:t> (CRM), </w:t>
      </w:r>
      <w:hyperlink r:id="rId37" w:tooltip="Supply chain management" w:history="1">
        <w:r w:rsidR="00CB66CA" w:rsidRPr="00A72A79">
          <w:rPr>
            <w:color w:val="000000"/>
            <w:sz w:val="20"/>
            <w:szCs w:val="20"/>
          </w:rPr>
          <w:t>Supply Chain M</w:t>
        </w:r>
        <w:r w:rsidR="009B7BB7" w:rsidRPr="00A72A79">
          <w:rPr>
            <w:color w:val="000000"/>
            <w:sz w:val="20"/>
            <w:szCs w:val="20"/>
          </w:rPr>
          <w:t>anagement</w:t>
        </w:r>
      </w:hyperlink>
      <w:r w:rsidR="009B7BB7" w:rsidRPr="00A72A79">
        <w:rPr>
          <w:color w:val="000000"/>
          <w:sz w:val="20"/>
          <w:szCs w:val="20"/>
        </w:rPr>
        <w:t> (SCM), </w:t>
      </w:r>
      <w:hyperlink r:id="rId38" w:tooltip="Product lifecycle management" w:history="1">
        <w:r w:rsidR="008C3E19" w:rsidRPr="00A72A79">
          <w:rPr>
            <w:color w:val="000000"/>
            <w:sz w:val="20"/>
            <w:szCs w:val="20"/>
          </w:rPr>
          <w:t>Product lifecycle M</w:t>
        </w:r>
        <w:r w:rsidR="009B7BB7" w:rsidRPr="00A72A79">
          <w:rPr>
            <w:color w:val="000000"/>
            <w:sz w:val="20"/>
            <w:szCs w:val="20"/>
          </w:rPr>
          <w:t>anagement</w:t>
        </w:r>
      </w:hyperlink>
      <w:r w:rsidR="009B7BB7" w:rsidRPr="00A72A79">
        <w:rPr>
          <w:color w:val="000000"/>
          <w:sz w:val="20"/>
          <w:szCs w:val="20"/>
        </w:rPr>
        <w:t> (PLM), </w:t>
      </w:r>
      <w:hyperlink r:id="rId39" w:tooltip="Enterprise resource planning" w:history="1">
        <w:r w:rsidR="00E46ECE" w:rsidRPr="00A72A79">
          <w:rPr>
            <w:color w:val="000000"/>
            <w:sz w:val="20"/>
            <w:szCs w:val="20"/>
          </w:rPr>
          <w:t>Enterprise R</w:t>
        </w:r>
        <w:r w:rsidR="008C3E19" w:rsidRPr="00A72A79">
          <w:rPr>
            <w:color w:val="000000"/>
            <w:sz w:val="20"/>
            <w:szCs w:val="20"/>
          </w:rPr>
          <w:t>esource P</w:t>
        </w:r>
        <w:r w:rsidR="009B7BB7" w:rsidRPr="00A72A79">
          <w:rPr>
            <w:color w:val="000000"/>
            <w:sz w:val="20"/>
            <w:szCs w:val="20"/>
          </w:rPr>
          <w:t>lanning</w:t>
        </w:r>
      </w:hyperlink>
      <w:r w:rsidR="009B7BB7" w:rsidRPr="00A72A79">
        <w:rPr>
          <w:color w:val="000000"/>
          <w:sz w:val="20"/>
          <w:szCs w:val="20"/>
        </w:rPr>
        <w:t> (ERP), </w:t>
      </w:r>
      <w:hyperlink r:id="rId40" w:tooltip="Transportation management system" w:history="1">
        <w:r w:rsidR="00F509F8" w:rsidRPr="00A72A79">
          <w:rPr>
            <w:color w:val="000000"/>
            <w:sz w:val="20"/>
            <w:szCs w:val="20"/>
          </w:rPr>
          <w:t>T</w:t>
        </w:r>
        <w:r w:rsidR="009B7BB7" w:rsidRPr="00A72A79">
          <w:rPr>
            <w:color w:val="000000"/>
            <w:sz w:val="20"/>
            <w:szCs w:val="20"/>
          </w:rPr>
          <w:t>ransportation management system</w:t>
        </w:r>
      </w:hyperlink>
      <w:r w:rsidR="009B7BB7" w:rsidRPr="00A72A79">
        <w:rPr>
          <w:color w:val="000000"/>
          <w:sz w:val="20"/>
          <w:szCs w:val="20"/>
        </w:rPr>
        <w:t> (TMS) .</w:t>
      </w:r>
    </w:p>
    <w:p w:rsidR="00F5752D" w:rsidRPr="00A72A79" w:rsidRDefault="009B7BB7" w:rsidP="00C2513C">
      <w:pPr>
        <w:pStyle w:val="NormalWeb"/>
        <w:rPr>
          <w:color w:val="000000"/>
          <w:sz w:val="20"/>
          <w:szCs w:val="20"/>
        </w:rPr>
      </w:pPr>
      <w:r w:rsidRPr="00A72A79">
        <w:rPr>
          <w:color w:val="000000"/>
          <w:sz w:val="20"/>
          <w:szCs w:val="20"/>
        </w:rPr>
        <w:t>The product is marketed as a </w:t>
      </w:r>
      <w:hyperlink r:id="rId41" w:tooltip="Service-oriented architecture" w:history="1">
        <w:r w:rsidRPr="00A72A79">
          <w:rPr>
            <w:color w:val="000000"/>
            <w:sz w:val="20"/>
            <w:szCs w:val="20"/>
          </w:rPr>
          <w:t>service-oriented architecture</w:t>
        </w:r>
      </w:hyperlink>
      <w:r w:rsidRPr="00A72A79">
        <w:rPr>
          <w:color w:val="000000"/>
          <w:sz w:val="20"/>
          <w:szCs w:val="20"/>
        </w:rPr>
        <w:t> for </w:t>
      </w:r>
      <w:hyperlink r:id="rId42" w:tooltip="Enterprise application integration" w:history="1">
        <w:r w:rsidRPr="00A72A79">
          <w:rPr>
            <w:color w:val="000000"/>
            <w:sz w:val="20"/>
            <w:szCs w:val="20"/>
          </w:rPr>
          <w:t>enterprise application integration</w:t>
        </w:r>
      </w:hyperlink>
      <w:r w:rsidRPr="00A72A79">
        <w:rPr>
          <w:color w:val="000000"/>
          <w:sz w:val="20"/>
          <w:szCs w:val="20"/>
        </w:rPr>
        <w:t>. It can be used for custom development and integration with other applications and systems, and is built primarily using the </w:t>
      </w:r>
      <w:hyperlink r:id="rId43" w:tooltip="ABAP" w:history="1">
        <w:r w:rsidRPr="00A72A79">
          <w:rPr>
            <w:color w:val="000000"/>
            <w:sz w:val="20"/>
            <w:szCs w:val="20"/>
          </w:rPr>
          <w:t>ABAP</w:t>
        </w:r>
      </w:hyperlink>
      <w:r w:rsidRPr="00A72A79">
        <w:rPr>
          <w:color w:val="000000"/>
          <w:sz w:val="20"/>
          <w:szCs w:val="20"/>
        </w:rPr>
        <w:t> programming language, but also uses </w:t>
      </w:r>
      <w:hyperlink r:id="rId44" w:tooltip="C (programming language)" w:history="1">
        <w:r w:rsidRPr="00A72A79">
          <w:rPr>
            <w:color w:val="000000"/>
            <w:sz w:val="20"/>
            <w:szCs w:val="20"/>
          </w:rPr>
          <w:t>C</w:t>
        </w:r>
      </w:hyperlink>
      <w:r w:rsidRPr="00A72A79">
        <w:rPr>
          <w:color w:val="000000"/>
          <w:sz w:val="20"/>
          <w:szCs w:val="20"/>
        </w:rPr>
        <w:t>, </w:t>
      </w:r>
      <w:hyperlink r:id="rId45" w:tooltip="C++" w:history="1">
        <w:r w:rsidRPr="00A72A79">
          <w:rPr>
            <w:color w:val="000000"/>
            <w:sz w:val="20"/>
            <w:szCs w:val="20"/>
          </w:rPr>
          <w:t>C++</w:t>
        </w:r>
      </w:hyperlink>
      <w:r w:rsidRPr="00A72A79">
        <w:rPr>
          <w:color w:val="000000"/>
          <w:sz w:val="20"/>
          <w:szCs w:val="20"/>
        </w:rPr>
        <w:t>, and </w:t>
      </w:r>
      <w:hyperlink r:id="rId46" w:tooltip="Java (programming language)" w:history="1">
        <w:r w:rsidRPr="00A72A79">
          <w:rPr>
            <w:color w:val="000000"/>
            <w:sz w:val="20"/>
            <w:szCs w:val="20"/>
          </w:rPr>
          <w:t>Java</w:t>
        </w:r>
      </w:hyperlink>
      <w:r w:rsidRPr="00A72A79">
        <w:rPr>
          <w:color w:val="000000"/>
          <w:sz w:val="20"/>
          <w:szCs w:val="20"/>
        </w:rPr>
        <w:t>.</w:t>
      </w:r>
    </w:p>
    <w:p w:rsidR="003827C1" w:rsidRPr="00A72A79" w:rsidRDefault="00F5752D" w:rsidP="00F5752D">
      <w:pPr>
        <w:pStyle w:val="BulletedList1"/>
        <w:numPr>
          <w:ilvl w:val="0"/>
          <w:numId w:val="0"/>
        </w:numPr>
        <w:rPr>
          <w:u w:val="single"/>
        </w:rPr>
      </w:pPr>
      <w:r w:rsidRPr="00A72A79">
        <w:rPr>
          <w:rFonts w:ascii="Tahoma" w:hAnsi="Tahoma" w:cs="Tahoma"/>
          <w:b/>
          <w:bCs/>
          <w:color w:val="auto"/>
        </w:rPr>
        <w:lastRenderedPageBreak/>
        <w:t>Roles &amp; Responsibilities</w:t>
      </w:r>
      <w:r w:rsidRPr="00A72A79">
        <w:rPr>
          <w:u w:val="single"/>
        </w:rPr>
        <w:t>:</w:t>
      </w:r>
    </w:p>
    <w:p w:rsidR="007C6A92" w:rsidRPr="00A72A79" w:rsidRDefault="007C6A92" w:rsidP="00350908">
      <w:pPr>
        <w:numPr>
          <w:ilvl w:val="0"/>
          <w:numId w:val="13"/>
        </w:numPr>
        <w:spacing w:after="0" w:line="240" w:lineRule="auto"/>
        <w:ind w:left="360" w:firstLine="0"/>
        <w:textAlignment w:val="baseline"/>
        <w:rPr>
          <w:rFonts w:ascii="Helvetica" w:hAnsi="Helvetica" w:cs="Segoe UI"/>
          <w:color w:val="000000"/>
          <w:sz w:val="18"/>
        </w:rPr>
      </w:pPr>
      <w:r w:rsidRPr="00A72A79">
        <w:rPr>
          <w:rFonts w:ascii="Helvetica" w:hAnsi="Helvetica" w:cs="Segoe UI"/>
          <w:color w:val="000000"/>
          <w:sz w:val="18"/>
        </w:rPr>
        <w:t>Ownership of Javadoc and Jlin. </w:t>
      </w:r>
    </w:p>
    <w:p w:rsidR="007C6A92" w:rsidRPr="00A72A79" w:rsidRDefault="007C6A92" w:rsidP="00350908">
      <w:pPr>
        <w:numPr>
          <w:ilvl w:val="0"/>
          <w:numId w:val="13"/>
        </w:numPr>
        <w:spacing w:after="0" w:line="240" w:lineRule="auto"/>
        <w:ind w:left="360" w:firstLine="0"/>
        <w:textAlignment w:val="baseline"/>
        <w:rPr>
          <w:rFonts w:ascii="Helvetica" w:hAnsi="Helvetica" w:cs="Segoe UI"/>
          <w:color w:val="000000"/>
          <w:sz w:val="18"/>
        </w:rPr>
      </w:pPr>
      <w:r w:rsidRPr="00A72A79">
        <w:rPr>
          <w:rFonts w:ascii="Helvetica" w:hAnsi="Helvetica" w:cs="Segoe UI"/>
          <w:color w:val="000000"/>
          <w:sz w:val="18"/>
        </w:rPr>
        <w:t>Responsibilities  for creating Javadoc and  Javadoc release process.  </w:t>
      </w:r>
    </w:p>
    <w:p w:rsidR="007C6A92" w:rsidRPr="00A72A79" w:rsidRDefault="007C6A92" w:rsidP="00350908">
      <w:pPr>
        <w:numPr>
          <w:ilvl w:val="0"/>
          <w:numId w:val="13"/>
        </w:numPr>
        <w:spacing w:after="0" w:line="240" w:lineRule="auto"/>
        <w:ind w:left="360" w:firstLine="0"/>
        <w:textAlignment w:val="baseline"/>
        <w:rPr>
          <w:rFonts w:ascii="Helvetica" w:hAnsi="Helvetica" w:cs="Segoe UI"/>
          <w:color w:val="000000"/>
          <w:sz w:val="18"/>
        </w:rPr>
      </w:pPr>
      <w:r w:rsidRPr="00A72A79">
        <w:rPr>
          <w:rFonts w:ascii="Helvetica" w:hAnsi="Helvetica" w:cs="Segoe UI"/>
          <w:color w:val="000000"/>
          <w:sz w:val="18"/>
        </w:rPr>
        <w:t>Responsibilities for updating Post Javadoc release process  </w:t>
      </w:r>
    </w:p>
    <w:p w:rsidR="007C6A92" w:rsidRPr="00A72A79" w:rsidRDefault="007C6A92" w:rsidP="00350908">
      <w:pPr>
        <w:numPr>
          <w:ilvl w:val="0"/>
          <w:numId w:val="13"/>
        </w:numPr>
        <w:spacing w:after="0" w:line="240" w:lineRule="auto"/>
        <w:ind w:left="360" w:firstLine="0"/>
        <w:textAlignment w:val="baseline"/>
        <w:rPr>
          <w:rFonts w:ascii="Helvetica" w:hAnsi="Helvetica" w:cs="Segoe UI"/>
          <w:color w:val="000000"/>
          <w:sz w:val="18"/>
        </w:rPr>
      </w:pPr>
      <w:r w:rsidRPr="00A72A79">
        <w:rPr>
          <w:rFonts w:ascii="Helvetica" w:hAnsi="Helvetica" w:cs="Segoe UI"/>
          <w:color w:val="000000"/>
          <w:sz w:val="18"/>
        </w:rPr>
        <w:t>Fixing the issue of Jlin issues like Restricted Component and Security Configuration.  </w:t>
      </w:r>
    </w:p>
    <w:p w:rsidR="007C6A92" w:rsidRPr="00A72A79" w:rsidRDefault="007C6A92" w:rsidP="00350908">
      <w:pPr>
        <w:numPr>
          <w:ilvl w:val="0"/>
          <w:numId w:val="13"/>
        </w:numPr>
        <w:spacing w:after="0" w:line="240" w:lineRule="auto"/>
        <w:ind w:left="360" w:firstLine="0"/>
        <w:textAlignment w:val="baseline"/>
        <w:rPr>
          <w:rFonts w:ascii="Helvetica" w:hAnsi="Helvetica" w:cs="Segoe UI"/>
          <w:color w:val="000000"/>
          <w:sz w:val="18"/>
        </w:rPr>
      </w:pPr>
      <w:r w:rsidRPr="00A72A79">
        <w:rPr>
          <w:rFonts w:ascii="Helvetica" w:hAnsi="Helvetica" w:cs="Segoe UI"/>
          <w:color w:val="000000"/>
          <w:sz w:val="18"/>
        </w:rPr>
        <w:t>Updated Wikis for Javadoc\Jlin for KT. </w:t>
      </w:r>
    </w:p>
    <w:p w:rsidR="00E273B5" w:rsidRPr="00A72A79" w:rsidRDefault="00E273B5" w:rsidP="00E273B5">
      <w:pPr>
        <w:rPr>
          <w:rFonts w:ascii="Tahoma" w:hAnsi="Tahoma" w:cs="Tahoma"/>
          <w:b/>
          <w:sz w:val="20"/>
          <w:szCs w:val="20"/>
          <w:shd w:val="clear" w:color="auto" w:fill="C0C0C0"/>
        </w:rPr>
      </w:pPr>
    </w:p>
    <w:p w:rsidR="00E273B5" w:rsidRPr="00A72A79" w:rsidRDefault="00C73F71" w:rsidP="00E273B5">
      <w:pPr>
        <w:rPr>
          <w:rFonts w:ascii="Tahoma" w:hAnsi="Tahoma" w:cs="Tahoma"/>
          <w:b/>
          <w:sz w:val="20"/>
          <w:szCs w:val="20"/>
          <w:shd w:val="clear" w:color="auto" w:fill="C0C0C0"/>
        </w:rPr>
      </w:pPr>
      <w:r w:rsidRPr="00A72A79">
        <w:rPr>
          <w:rFonts w:ascii="Tahoma" w:hAnsi="Tahoma" w:cs="Tahoma"/>
          <w:b/>
          <w:sz w:val="20"/>
          <w:szCs w:val="20"/>
          <w:shd w:val="clear" w:color="auto" w:fill="C0C0C0"/>
        </w:rPr>
        <w:t>PROJECT  5</w:t>
      </w:r>
      <w:r w:rsidR="00A20D82" w:rsidRPr="00A72A79">
        <w:rPr>
          <w:rFonts w:ascii="Tahoma" w:hAnsi="Tahoma" w:cs="Tahoma"/>
          <w:b/>
          <w:sz w:val="20"/>
          <w:szCs w:val="20"/>
          <w:shd w:val="clear" w:color="auto" w:fill="C0C0C0"/>
        </w:rPr>
        <w:t>#</w:t>
      </w:r>
      <w:r w:rsidR="00E273B5" w:rsidRPr="00A72A79">
        <w:rPr>
          <w:rFonts w:ascii="Tahoma" w:hAnsi="Tahoma" w:cs="Tahoma"/>
          <w:b/>
          <w:sz w:val="20"/>
          <w:szCs w:val="20"/>
          <w:shd w:val="clear" w:color="auto" w:fill="C0C0C0"/>
        </w:rPr>
        <w:tab/>
        <w:t xml:space="preserve"> :  CRA (Credit R</w:t>
      </w:r>
      <w:r w:rsidR="009A10CF" w:rsidRPr="00A72A79">
        <w:rPr>
          <w:rFonts w:ascii="Tahoma" w:hAnsi="Tahoma" w:cs="Tahoma"/>
          <w:b/>
          <w:sz w:val="20"/>
          <w:szCs w:val="20"/>
          <w:shd w:val="clear" w:color="auto" w:fill="C0C0C0"/>
        </w:rPr>
        <w:t>eporting Agency) Services</w:t>
      </w:r>
      <w:r w:rsidR="009A10CF" w:rsidRPr="00A72A79">
        <w:rPr>
          <w:rFonts w:ascii="Tahoma" w:hAnsi="Tahoma" w:cs="Tahoma"/>
          <w:b/>
          <w:sz w:val="20"/>
          <w:szCs w:val="20"/>
          <w:shd w:val="clear" w:color="auto" w:fill="C0C0C0"/>
        </w:rPr>
        <w:tab/>
      </w:r>
      <w:r w:rsidR="009A10CF" w:rsidRPr="00A72A79">
        <w:rPr>
          <w:rFonts w:ascii="Tahoma" w:hAnsi="Tahoma" w:cs="Tahoma"/>
          <w:b/>
          <w:sz w:val="20"/>
          <w:szCs w:val="20"/>
          <w:shd w:val="clear" w:color="auto" w:fill="C0C0C0"/>
        </w:rPr>
        <w:tab/>
      </w:r>
      <w:r w:rsidR="009A10CF" w:rsidRPr="00A72A79">
        <w:rPr>
          <w:rFonts w:ascii="Tahoma" w:hAnsi="Tahoma" w:cs="Tahoma"/>
          <w:b/>
          <w:sz w:val="20"/>
          <w:szCs w:val="20"/>
          <w:shd w:val="clear" w:color="auto" w:fill="C0C0C0"/>
        </w:rPr>
        <w:tab/>
      </w:r>
      <w:r w:rsidR="009A10CF" w:rsidRPr="00A72A79">
        <w:rPr>
          <w:rFonts w:ascii="Tahoma" w:hAnsi="Tahoma" w:cs="Tahoma"/>
          <w:b/>
          <w:sz w:val="20"/>
          <w:szCs w:val="20"/>
          <w:shd w:val="clear" w:color="auto" w:fill="C0C0C0"/>
        </w:rPr>
        <w:tab/>
      </w:r>
      <w:r w:rsidR="009A10CF" w:rsidRPr="00A72A79">
        <w:rPr>
          <w:rFonts w:ascii="Tahoma" w:hAnsi="Tahoma" w:cs="Tahoma"/>
          <w:b/>
          <w:sz w:val="20"/>
          <w:szCs w:val="20"/>
          <w:shd w:val="clear" w:color="auto" w:fill="C0C0C0"/>
        </w:rPr>
        <w:tab/>
      </w:r>
    </w:p>
    <w:p w:rsidR="00E273B5" w:rsidRPr="00A72A79" w:rsidRDefault="00B869B4" w:rsidP="00E273B5">
      <w:pPr>
        <w:ind w:left="180" w:hanging="180"/>
        <w:rPr>
          <w:rFonts w:ascii="Tahoma" w:hAnsi="Tahoma" w:cs="Tahoma"/>
          <w:b/>
          <w:bCs/>
          <w:sz w:val="20"/>
          <w:szCs w:val="20"/>
        </w:rPr>
      </w:pPr>
      <w:r w:rsidRPr="00A72A79">
        <w:rPr>
          <w:rFonts w:ascii="Tahoma" w:hAnsi="Tahoma" w:cs="Tahoma"/>
          <w:b/>
          <w:bCs/>
          <w:sz w:val="20"/>
          <w:szCs w:val="20"/>
        </w:rPr>
        <w:t xml:space="preserve">Client   </w:t>
      </w:r>
      <w:r w:rsidRPr="00A72A79">
        <w:rPr>
          <w:rFonts w:ascii="Tahoma" w:hAnsi="Tahoma" w:cs="Tahoma"/>
          <w:b/>
          <w:bCs/>
          <w:sz w:val="20"/>
          <w:szCs w:val="20"/>
        </w:rPr>
        <w:tab/>
      </w:r>
      <w:r w:rsidRPr="00A72A79">
        <w:rPr>
          <w:rFonts w:ascii="Tahoma" w:hAnsi="Tahoma" w:cs="Tahoma"/>
          <w:b/>
          <w:bCs/>
          <w:sz w:val="20"/>
          <w:szCs w:val="20"/>
        </w:rPr>
        <w:tab/>
        <w:t xml:space="preserve"> :   Core</w:t>
      </w:r>
      <w:r w:rsidR="00B24103" w:rsidRPr="00A72A79">
        <w:rPr>
          <w:rFonts w:ascii="Tahoma" w:hAnsi="Tahoma" w:cs="Tahoma"/>
          <w:b/>
          <w:bCs/>
          <w:sz w:val="20"/>
          <w:szCs w:val="20"/>
        </w:rPr>
        <w:t>Logic,</w:t>
      </w:r>
      <w:r w:rsidR="00E273B5" w:rsidRPr="00A72A79">
        <w:rPr>
          <w:rFonts w:ascii="Tahoma" w:hAnsi="Tahoma" w:cs="Tahoma"/>
          <w:b/>
          <w:sz w:val="20"/>
          <w:szCs w:val="20"/>
        </w:rPr>
        <w:t xml:space="preserve"> United States</w:t>
      </w:r>
    </w:p>
    <w:p w:rsidR="00E273B5" w:rsidRPr="00A72A79" w:rsidRDefault="00E273B5" w:rsidP="00E273B5">
      <w:pPr>
        <w:ind w:left="180" w:hanging="180"/>
        <w:rPr>
          <w:rFonts w:ascii="Tahoma" w:hAnsi="Tahoma" w:cs="Tahoma"/>
          <w:b/>
          <w:bCs/>
          <w:sz w:val="20"/>
          <w:szCs w:val="20"/>
        </w:rPr>
      </w:pPr>
      <w:r w:rsidRPr="00A72A79">
        <w:rPr>
          <w:rFonts w:ascii="Tahoma" w:hAnsi="Tahoma" w:cs="Tahoma"/>
          <w:b/>
          <w:bCs/>
          <w:sz w:val="20"/>
          <w:szCs w:val="20"/>
        </w:rPr>
        <w:t xml:space="preserve">Role                 </w:t>
      </w:r>
      <w:r w:rsidRPr="00A72A79">
        <w:rPr>
          <w:rFonts w:ascii="Tahoma" w:hAnsi="Tahoma" w:cs="Tahoma"/>
          <w:b/>
          <w:bCs/>
          <w:sz w:val="20"/>
          <w:szCs w:val="20"/>
        </w:rPr>
        <w:tab/>
        <w:t xml:space="preserve"> :   Team Member.</w:t>
      </w:r>
    </w:p>
    <w:p w:rsidR="00E273B5" w:rsidRPr="00A72A79" w:rsidRDefault="00E273B5" w:rsidP="00E273B5">
      <w:pPr>
        <w:ind w:left="180" w:hanging="180"/>
        <w:rPr>
          <w:rFonts w:ascii="Tahoma" w:hAnsi="Tahoma" w:cs="Tahoma"/>
          <w:b/>
          <w:bCs/>
          <w:sz w:val="20"/>
          <w:szCs w:val="20"/>
        </w:rPr>
      </w:pPr>
      <w:r w:rsidRPr="00A72A79">
        <w:rPr>
          <w:rFonts w:ascii="Tahoma" w:hAnsi="Tahoma" w:cs="Tahoma"/>
          <w:b/>
          <w:bCs/>
          <w:sz w:val="20"/>
          <w:szCs w:val="20"/>
        </w:rPr>
        <w:t>Dur</w:t>
      </w:r>
      <w:r w:rsidR="00D31D22" w:rsidRPr="00A72A79">
        <w:rPr>
          <w:rFonts w:ascii="Tahoma" w:hAnsi="Tahoma" w:cs="Tahoma"/>
          <w:b/>
          <w:bCs/>
          <w:sz w:val="20"/>
          <w:szCs w:val="20"/>
        </w:rPr>
        <w:t>ation</w:t>
      </w:r>
      <w:r w:rsidR="00D31D22" w:rsidRPr="00A72A79">
        <w:rPr>
          <w:rFonts w:ascii="Tahoma" w:hAnsi="Tahoma" w:cs="Tahoma"/>
          <w:b/>
          <w:bCs/>
          <w:sz w:val="20"/>
          <w:szCs w:val="20"/>
        </w:rPr>
        <w:tab/>
      </w:r>
      <w:r w:rsidR="00D31D22" w:rsidRPr="00A72A79">
        <w:rPr>
          <w:rFonts w:ascii="Tahoma" w:hAnsi="Tahoma" w:cs="Tahoma"/>
          <w:b/>
          <w:bCs/>
          <w:sz w:val="20"/>
          <w:szCs w:val="20"/>
        </w:rPr>
        <w:tab/>
        <w:t xml:space="preserve"> :   June 2016 to May </w:t>
      </w:r>
      <w:r w:rsidR="00156FAE" w:rsidRPr="00A72A79">
        <w:rPr>
          <w:rFonts w:ascii="Tahoma" w:hAnsi="Tahoma" w:cs="Tahoma"/>
          <w:b/>
          <w:bCs/>
          <w:sz w:val="20"/>
          <w:szCs w:val="20"/>
        </w:rPr>
        <w:t xml:space="preserve">2017 </w:t>
      </w:r>
    </w:p>
    <w:p w:rsidR="00E273B5" w:rsidRPr="00A72A79" w:rsidRDefault="00E273B5" w:rsidP="00E273B5">
      <w:pPr>
        <w:ind w:left="180" w:hanging="180"/>
        <w:rPr>
          <w:rFonts w:ascii="Tahoma" w:hAnsi="Tahoma" w:cs="Tahoma"/>
          <w:b/>
          <w:bCs/>
          <w:sz w:val="20"/>
          <w:szCs w:val="20"/>
        </w:rPr>
      </w:pPr>
      <w:r w:rsidRPr="00A72A79">
        <w:rPr>
          <w:rFonts w:ascii="Tahoma" w:hAnsi="Tahoma" w:cs="Tahoma"/>
          <w:b/>
          <w:bCs/>
          <w:sz w:val="20"/>
          <w:szCs w:val="20"/>
        </w:rPr>
        <w:t xml:space="preserve">Environment </w:t>
      </w:r>
      <w:r w:rsidRPr="00A72A79">
        <w:rPr>
          <w:rFonts w:ascii="Tahoma" w:hAnsi="Tahoma" w:cs="Tahoma"/>
          <w:b/>
          <w:bCs/>
          <w:sz w:val="20"/>
          <w:szCs w:val="20"/>
        </w:rPr>
        <w:tab/>
      </w:r>
      <w:r w:rsidRPr="00A72A79">
        <w:rPr>
          <w:rFonts w:ascii="Tahoma" w:hAnsi="Tahoma" w:cs="Tahoma"/>
          <w:b/>
          <w:bCs/>
          <w:sz w:val="20"/>
          <w:szCs w:val="20"/>
        </w:rPr>
        <w:tab/>
        <w:t xml:space="preserve"> :  Jsp , Struts2, Soap Webservice , SVN, Ant, Log4J</w:t>
      </w:r>
    </w:p>
    <w:p w:rsidR="00E273B5" w:rsidRPr="00480CB8" w:rsidRDefault="00E273B5" w:rsidP="00480CB8">
      <w:pPr>
        <w:ind w:left="180" w:hanging="180"/>
        <w:rPr>
          <w:rFonts w:ascii="Tahoma" w:hAnsi="Tahoma" w:cs="Tahoma"/>
          <w:b/>
          <w:bCs/>
          <w:sz w:val="20"/>
          <w:szCs w:val="20"/>
        </w:rPr>
      </w:pPr>
      <w:r w:rsidRPr="00480CB8">
        <w:rPr>
          <w:rFonts w:ascii="Tahoma" w:hAnsi="Tahoma" w:cs="Tahoma"/>
          <w:b/>
          <w:bCs/>
          <w:sz w:val="20"/>
          <w:szCs w:val="20"/>
        </w:rPr>
        <w:t>Application Server      :  Apache Tomcat 7.0</w:t>
      </w:r>
    </w:p>
    <w:p w:rsidR="00E273B5" w:rsidRPr="00A72A79" w:rsidRDefault="00E273B5" w:rsidP="00E273B5">
      <w:pPr>
        <w:ind w:left="180" w:hanging="180"/>
        <w:rPr>
          <w:rFonts w:ascii="Tahoma" w:hAnsi="Tahoma" w:cs="Tahoma"/>
          <w:b/>
          <w:bCs/>
          <w:sz w:val="20"/>
          <w:szCs w:val="20"/>
        </w:rPr>
      </w:pPr>
      <w:r w:rsidRPr="00A72A79">
        <w:rPr>
          <w:rFonts w:ascii="Tahoma" w:hAnsi="Tahoma" w:cs="Tahoma"/>
          <w:b/>
          <w:bCs/>
          <w:sz w:val="20"/>
          <w:szCs w:val="20"/>
        </w:rPr>
        <w:t>Database</w:t>
      </w:r>
      <w:r w:rsidRPr="00A72A79">
        <w:rPr>
          <w:rFonts w:ascii="Tahoma" w:hAnsi="Tahoma" w:cs="Tahoma"/>
          <w:b/>
          <w:bCs/>
          <w:sz w:val="20"/>
          <w:szCs w:val="20"/>
        </w:rPr>
        <w:tab/>
        <w:t xml:space="preserve">             :   Oracle</w:t>
      </w:r>
    </w:p>
    <w:p w:rsidR="00E273B5" w:rsidRPr="00A72A79" w:rsidRDefault="00E273B5" w:rsidP="00E273B5">
      <w:pPr>
        <w:pStyle w:val="description"/>
        <w:shd w:val="clear" w:color="auto" w:fill="FFFFFF"/>
        <w:spacing w:before="111" w:beforeAutospacing="0" w:after="0" w:afterAutospacing="0" w:line="188" w:lineRule="atLeast"/>
        <w:textAlignment w:val="baseline"/>
        <w:rPr>
          <w:rFonts w:ascii="Tahoma" w:hAnsi="Tahoma" w:cs="Tahoma"/>
          <w:sz w:val="16"/>
          <w:szCs w:val="20"/>
        </w:rPr>
      </w:pPr>
      <w:r w:rsidRPr="00A72A79">
        <w:rPr>
          <w:rFonts w:ascii="Tahoma" w:hAnsi="Tahoma" w:cs="Tahoma"/>
          <w:b/>
          <w:bCs/>
          <w:sz w:val="20"/>
          <w:szCs w:val="20"/>
        </w:rPr>
        <w:t>Description</w:t>
      </w:r>
      <w:r w:rsidRPr="00A72A79">
        <w:rPr>
          <w:rFonts w:ascii="Tahoma" w:hAnsi="Tahoma" w:cs="Tahoma"/>
          <w:sz w:val="16"/>
          <w:szCs w:val="20"/>
        </w:rPr>
        <w:t>:</w:t>
      </w:r>
    </w:p>
    <w:p w:rsidR="00E273B5" w:rsidRPr="00A72A79" w:rsidRDefault="00E273B5" w:rsidP="00E273B5">
      <w:pPr>
        <w:pStyle w:val="description"/>
        <w:shd w:val="clear" w:color="auto" w:fill="FFFFFF"/>
        <w:spacing w:before="111" w:beforeAutospacing="0" w:after="0" w:afterAutospacing="0" w:line="188" w:lineRule="atLeast"/>
        <w:textAlignment w:val="baseline"/>
        <w:rPr>
          <w:color w:val="000000"/>
          <w:sz w:val="20"/>
          <w:szCs w:val="20"/>
        </w:rPr>
      </w:pPr>
      <w:r w:rsidRPr="00A72A79">
        <w:rPr>
          <w:rFonts w:ascii="Tahoma" w:hAnsi="Tahoma" w:cs="Tahoma"/>
          <w:color w:val="000000"/>
          <w:sz w:val="20"/>
          <w:szCs w:val="20"/>
        </w:rPr>
        <w:t xml:space="preserve">         </w:t>
      </w:r>
      <w:r w:rsidRPr="00A72A79">
        <w:rPr>
          <w:color w:val="000000"/>
          <w:sz w:val="20"/>
          <w:szCs w:val="20"/>
        </w:rPr>
        <w:t>CRA Services Platform consists of CDS and Consumer System. CDS(Consumer Dispute System ) is designed to record, process and track all consumer disputes for CoreLogic CREDCO and third parties. CDS provides a FCRA and FACTA compliance platform for the consumers to dispute items on their credit reports.  The Disputes response to consumer inquiries regarding credit report disputes. The Disputes Team process requests from CSRs, who have taken consumer calls and initiated the dispute process.</w:t>
      </w:r>
    </w:p>
    <w:p w:rsidR="005C3973" w:rsidRDefault="00E273B5" w:rsidP="00E273B5">
      <w:pPr>
        <w:pStyle w:val="description"/>
        <w:shd w:val="clear" w:color="auto" w:fill="FFFFFF"/>
        <w:spacing w:before="111" w:beforeAutospacing="0" w:after="0" w:afterAutospacing="0" w:line="188" w:lineRule="atLeast"/>
        <w:textAlignment w:val="baseline"/>
        <w:rPr>
          <w:color w:val="000000"/>
          <w:sz w:val="20"/>
          <w:szCs w:val="20"/>
        </w:rPr>
      </w:pPr>
      <w:r w:rsidRPr="00A72A79">
        <w:rPr>
          <w:color w:val="000000"/>
          <w:sz w:val="20"/>
          <w:szCs w:val="20"/>
        </w:rPr>
        <w:t xml:space="preserve">      </w:t>
      </w:r>
    </w:p>
    <w:p w:rsidR="005C3973" w:rsidRDefault="001B230A" w:rsidP="001B230A">
      <w:pPr>
        <w:pStyle w:val="description"/>
        <w:shd w:val="clear" w:color="auto" w:fill="FFFFFF"/>
        <w:tabs>
          <w:tab w:val="left" w:pos="5792"/>
        </w:tabs>
        <w:spacing w:before="111" w:beforeAutospacing="0" w:after="0" w:afterAutospacing="0" w:line="188" w:lineRule="atLeast"/>
        <w:textAlignment w:val="baseline"/>
        <w:rPr>
          <w:color w:val="000000"/>
          <w:sz w:val="20"/>
          <w:szCs w:val="20"/>
        </w:rPr>
      </w:pPr>
      <w:r>
        <w:rPr>
          <w:color w:val="000000"/>
          <w:sz w:val="20"/>
          <w:szCs w:val="20"/>
        </w:rPr>
        <w:tab/>
      </w:r>
    </w:p>
    <w:p w:rsidR="005C3973" w:rsidRDefault="005C3973" w:rsidP="00E273B5">
      <w:pPr>
        <w:pStyle w:val="description"/>
        <w:shd w:val="clear" w:color="auto" w:fill="FFFFFF"/>
        <w:spacing w:before="111" w:beforeAutospacing="0" w:after="0" w:afterAutospacing="0" w:line="188" w:lineRule="atLeast"/>
        <w:textAlignment w:val="baseline"/>
        <w:rPr>
          <w:color w:val="000000"/>
          <w:sz w:val="20"/>
          <w:szCs w:val="20"/>
        </w:rPr>
      </w:pPr>
    </w:p>
    <w:p w:rsidR="005C3973" w:rsidRDefault="00E273B5" w:rsidP="005C3973">
      <w:pPr>
        <w:pStyle w:val="description"/>
        <w:shd w:val="clear" w:color="auto" w:fill="FFFFFF"/>
        <w:spacing w:before="111" w:beforeAutospacing="0" w:after="0" w:afterAutospacing="0" w:line="188" w:lineRule="atLeast"/>
        <w:textAlignment w:val="baseline"/>
        <w:rPr>
          <w:color w:val="000000"/>
          <w:sz w:val="20"/>
          <w:szCs w:val="20"/>
        </w:rPr>
      </w:pPr>
      <w:r w:rsidRPr="00A72A79">
        <w:rPr>
          <w:color w:val="000000"/>
          <w:sz w:val="20"/>
          <w:szCs w:val="20"/>
        </w:rPr>
        <w:t>The Dispute Business Life Cycle follows as-</w:t>
      </w:r>
    </w:p>
    <w:p w:rsidR="00E273B5" w:rsidRPr="00A72A79" w:rsidRDefault="00E273B5" w:rsidP="005C3973">
      <w:pPr>
        <w:pStyle w:val="description"/>
        <w:numPr>
          <w:ilvl w:val="0"/>
          <w:numId w:val="37"/>
        </w:numPr>
        <w:shd w:val="clear" w:color="auto" w:fill="FFFFFF"/>
        <w:spacing w:before="111" w:beforeAutospacing="0" w:after="0" w:afterAutospacing="0" w:line="188" w:lineRule="atLeast"/>
        <w:textAlignment w:val="baseline"/>
        <w:rPr>
          <w:color w:val="000000"/>
          <w:sz w:val="20"/>
          <w:szCs w:val="20"/>
        </w:rPr>
      </w:pPr>
      <w:r w:rsidRPr="00A72A79">
        <w:rPr>
          <w:color w:val="000000"/>
          <w:sz w:val="20"/>
          <w:szCs w:val="20"/>
        </w:rPr>
        <w:t>Customer Service Rep receives the dispute request.</w:t>
      </w:r>
    </w:p>
    <w:p w:rsidR="00E273B5" w:rsidRPr="00A72A79" w:rsidRDefault="00E273B5" w:rsidP="005C3973">
      <w:pPr>
        <w:pStyle w:val="description"/>
        <w:numPr>
          <w:ilvl w:val="0"/>
          <w:numId w:val="37"/>
        </w:numPr>
        <w:shd w:val="clear" w:color="auto" w:fill="FFFFFF"/>
        <w:spacing w:before="111" w:beforeAutospacing="0" w:after="0" w:afterAutospacing="0" w:line="188" w:lineRule="atLeast"/>
        <w:textAlignment w:val="baseline"/>
        <w:rPr>
          <w:color w:val="000000"/>
          <w:sz w:val="20"/>
          <w:szCs w:val="20"/>
        </w:rPr>
      </w:pPr>
      <w:r w:rsidRPr="00A72A79">
        <w:rPr>
          <w:color w:val="000000"/>
          <w:sz w:val="20"/>
          <w:szCs w:val="20"/>
        </w:rPr>
        <w:t>CRS creates a Dispute entry in CDS.</w:t>
      </w:r>
    </w:p>
    <w:p w:rsidR="00E273B5" w:rsidRPr="00A72A79" w:rsidRDefault="00E273B5" w:rsidP="005C3973">
      <w:pPr>
        <w:pStyle w:val="description"/>
        <w:numPr>
          <w:ilvl w:val="0"/>
          <w:numId w:val="37"/>
        </w:numPr>
        <w:shd w:val="clear" w:color="auto" w:fill="FFFFFF"/>
        <w:spacing w:before="111" w:beforeAutospacing="0" w:after="0" w:afterAutospacing="0" w:line="188" w:lineRule="atLeast"/>
        <w:textAlignment w:val="baseline"/>
        <w:rPr>
          <w:color w:val="000000"/>
          <w:sz w:val="20"/>
          <w:szCs w:val="20"/>
        </w:rPr>
      </w:pPr>
      <w:r w:rsidRPr="00A72A79">
        <w:rPr>
          <w:color w:val="000000"/>
          <w:sz w:val="20"/>
          <w:szCs w:val="20"/>
        </w:rPr>
        <w:t>Internal Review (Dispute Processor)</w:t>
      </w:r>
    </w:p>
    <w:p w:rsidR="00E273B5" w:rsidRPr="00A72A79" w:rsidRDefault="00E273B5" w:rsidP="005C3973">
      <w:pPr>
        <w:pStyle w:val="description"/>
        <w:numPr>
          <w:ilvl w:val="0"/>
          <w:numId w:val="37"/>
        </w:numPr>
        <w:shd w:val="clear" w:color="auto" w:fill="FFFFFF"/>
        <w:spacing w:before="111" w:beforeAutospacing="0" w:after="0" w:afterAutospacing="0" w:line="188" w:lineRule="atLeast"/>
        <w:textAlignment w:val="baseline"/>
        <w:rPr>
          <w:color w:val="000000"/>
          <w:sz w:val="20"/>
          <w:szCs w:val="20"/>
        </w:rPr>
      </w:pPr>
      <w:r w:rsidRPr="00A72A79">
        <w:rPr>
          <w:color w:val="000000"/>
          <w:sz w:val="20"/>
          <w:szCs w:val="20"/>
        </w:rPr>
        <w:t>Repository Request (Dispute Data Entry)</w:t>
      </w:r>
    </w:p>
    <w:p w:rsidR="00E273B5" w:rsidRPr="00A72A79" w:rsidRDefault="00E273B5" w:rsidP="005C3973">
      <w:pPr>
        <w:pStyle w:val="description"/>
        <w:numPr>
          <w:ilvl w:val="0"/>
          <w:numId w:val="37"/>
        </w:numPr>
        <w:shd w:val="clear" w:color="auto" w:fill="FFFFFF"/>
        <w:spacing w:before="111" w:beforeAutospacing="0" w:after="0" w:afterAutospacing="0" w:line="188" w:lineRule="atLeast"/>
        <w:textAlignment w:val="baseline"/>
        <w:rPr>
          <w:color w:val="000000"/>
          <w:sz w:val="20"/>
          <w:szCs w:val="20"/>
        </w:rPr>
      </w:pPr>
      <w:r w:rsidRPr="00A72A79">
        <w:rPr>
          <w:color w:val="000000"/>
          <w:sz w:val="20"/>
          <w:szCs w:val="20"/>
        </w:rPr>
        <w:t>Repository Response(System)</w:t>
      </w:r>
    </w:p>
    <w:p w:rsidR="00E273B5" w:rsidRPr="00A72A79" w:rsidRDefault="00E273B5" w:rsidP="005C3973">
      <w:pPr>
        <w:pStyle w:val="description"/>
        <w:numPr>
          <w:ilvl w:val="0"/>
          <w:numId w:val="37"/>
        </w:numPr>
        <w:shd w:val="clear" w:color="auto" w:fill="FFFFFF"/>
        <w:spacing w:before="111" w:beforeAutospacing="0" w:after="0" w:afterAutospacing="0" w:line="188" w:lineRule="atLeast"/>
        <w:textAlignment w:val="baseline"/>
        <w:rPr>
          <w:color w:val="000000"/>
          <w:sz w:val="20"/>
          <w:szCs w:val="20"/>
        </w:rPr>
      </w:pPr>
      <w:r w:rsidRPr="00A72A79">
        <w:rPr>
          <w:color w:val="000000"/>
          <w:sz w:val="20"/>
          <w:szCs w:val="20"/>
        </w:rPr>
        <w:t xml:space="preserve">Final Review </w:t>
      </w:r>
    </w:p>
    <w:p w:rsidR="00E273B5" w:rsidRPr="00A72A79" w:rsidRDefault="00E273B5" w:rsidP="005C3973">
      <w:pPr>
        <w:pStyle w:val="description"/>
        <w:numPr>
          <w:ilvl w:val="0"/>
          <w:numId w:val="37"/>
        </w:numPr>
        <w:shd w:val="clear" w:color="auto" w:fill="FFFFFF"/>
        <w:spacing w:before="111" w:beforeAutospacing="0" w:after="0" w:afterAutospacing="0" w:line="188" w:lineRule="atLeast"/>
        <w:textAlignment w:val="baseline"/>
        <w:rPr>
          <w:color w:val="000000"/>
          <w:sz w:val="20"/>
          <w:szCs w:val="20"/>
        </w:rPr>
      </w:pPr>
      <w:r w:rsidRPr="00A72A79">
        <w:rPr>
          <w:color w:val="000000"/>
          <w:sz w:val="20"/>
          <w:szCs w:val="20"/>
        </w:rPr>
        <w:t>Delivery.</w:t>
      </w:r>
    </w:p>
    <w:p w:rsidR="00E273B5" w:rsidRPr="00A72A79" w:rsidRDefault="00F62A7B" w:rsidP="00F62A7B">
      <w:pPr>
        <w:pStyle w:val="BulletedList1"/>
        <w:numPr>
          <w:ilvl w:val="0"/>
          <w:numId w:val="0"/>
        </w:numPr>
        <w:tabs>
          <w:tab w:val="left" w:pos="6171"/>
        </w:tabs>
        <w:rPr>
          <w:rFonts w:ascii="Tahoma" w:hAnsi="Tahoma" w:cs="Tahoma"/>
          <w:b/>
          <w:bCs/>
          <w:color w:val="auto"/>
        </w:rPr>
      </w:pPr>
      <w:r>
        <w:rPr>
          <w:rFonts w:ascii="Tahoma" w:hAnsi="Tahoma" w:cs="Tahoma"/>
          <w:b/>
          <w:bCs/>
          <w:color w:val="auto"/>
        </w:rPr>
        <w:tab/>
      </w:r>
    </w:p>
    <w:p w:rsidR="00E273B5" w:rsidRPr="00A72A79" w:rsidRDefault="00E273B5" w:rsidP="003429F7">
      <w:pPr>
        <w:pStyle w:val="BulletedList1"/>
        <w:numPr>
          <w:ilvl w:val="0"/>
          <w:numId w:val="0"/>
        </w:numPr>
        <w:tabs>
          <w:tab w:val="left" w:pos="3386"/>
        </w:tabs>
      </w:pPr>
      <w:r w:rsidRPr="00A72A79">
        <w:rPr>
          <w:rFonts w:ascii="Tahoma" w:hAnsi="Tahoma" w:cs="Tahoma"/>
          <w:b/>
          <w:bCs/>
          <w:color w:val="auto"/>
        </w:rPr>
        <w:t>Roles &amp; Responsibilities</w:t>
      </w:r>
      <w:r w:rsidR="003429F7" w:rsidRPr="00A72A79">
        <w:rPr>
          <w:u w:val="single"/>
        </w:rPr>
        <w:t>:</w:t>
      </w:r>
    </w:p>
    <w:p w:rsidR="00E273B5" w:rsidRPr="00A72A79" w:rsidRDefault="00E273B5" w:rsidP="00265257">
      <w:pPr>
        <w:numPr>
          <w:ilvl w:val="0"/>
          <w:numId w:val="13"/>
        </w:numPr>
        <w:spacing w:after="0" w:line="240" w:lineRule="auto"/>
        <w:ind w:left="360" w:firstLine="0"/>
        <w:textAlignment w:val="baseline"/>
        <w:rPr>
          <w:rFonts w:ascii="Helvetica" w:hAnsi="Helvetica" w:cs="Segoe UI"/>
          <w:color w:val="000000"/>
          <w:sz w:val="18"/>
        </w:rPr>
      </w:pPr>
      <w:r w:rsidRPr="00A72A79">
        <w:rPr>
          <w:rFonts w:ascii="Helvetica" w:hAnsi="Helvetica" w:cs="Segoe UI"/>
          <w:color w:val="000000"/>
          <w:sz w:val="18"/>
        </w:rPr>
        <w:t>Enhancement for Address Merging, MLA, AIS-Bankruptcy with implementing CRA application</w:t>
      </w:r>
      <w:r w:rsidR="00D122C2" w:rsidRPr="00A72A79">
        <w:rPr>
          <w:rFonts w:ascii="Helvetica" w:hAnsi="Helvetica" w:cs="Segoe UI"/>
          <w:color w:val="000000"/>
          <w:sz w:val="18"/>
        </w:rPr>
        <w:t>.</w:t>
      </w:r>
    </w:p>
    <w:p w:rsidR="00E273B5" w:rsidRPr="00A72A79" w:rsidRDefault="00E273B5" w:rsidP="00265257">
      <w:pPr>
        <w:numPr>
          <w:ilvl w:val="0"/>
          <w:numId w:val="13"/>
        </w:numPr>
        <w:spacing w:after="0" w:line="240" w:lineRule="auto"/>
        <w:ind w:left="360" w:firstLine="0"/>
        <w:textAlignment w:val="baseline"/>
        <w:rPr>
          <w:rFonts w:ascii="Helvetica" w:hAnsi="Helvetica" w:cs="Segoe UI"/>
          <w:color w:val="000000"/>
          <w:sz w:val="18"/>
        </w:rPr>
      </w:pPr>
      <w:r w:rsidRPr="00A72A79">
        <w:rPr>
          <w:rFonts w:ascii="Helvetica" w:hAnsi="Helvetica" w:cs="Segoe UI"/>
          <w:color w:val="000000"/>
          <w:sz w:val="18"/>
        </w:rPr>
        <w:t>API development using SOAP web services.</w:t>
      </w:r>
    </w:p>
    <w:p w:rsidR="000F242E" w:rsidRPr="00A72A79" w:rsidRDefault="00423C68" w:rsidP="00265257">
      <w:pPr>
        <w:numPr>
          <w:ilvl w:val="0"/>
          <w:numId w:val="13"/>
        </w:numPr>
        <w:spacing w:after="0" w:line="240" w:lineRule="auto"/>
        <w:ind w:left="360" w:firstLine="0"/>
        <w:textAlignment w:val="baseline"/>
        <w:rPr>
          <w:rFonts w:ascii="Helvetica" w:hAnsi="Helvetica" w:cs="Segoe UI"/>
          <w:color w:val="000000"/>
          <w:sz w:val="18"/>
        </w:rPr>
      </w:pPr>
      <w:r w:rsidRPr="00A72A79">
        <w:rPr>
          <w:rFonts w:ascii="Helvetica" w:hAnsi="Helvetica" w:cs="Segoe UI"/>
          <w:color w:val="000000"/>
          <w:sz w:val="18"/>
        </w:rPr>
        <w:t xml:space="preserve">Implementing Struts </w:t>
      </w:r>
      <w:r w:rsidR="00E273B5" w:rsidRPr="00A72A79">
        <w:rPr>
          <w:rFonts w:ascii="Helvetica" w:hAnsi="Helvetica" w:cs="Segoe UI"/>
          <w:color w:val="000000"/>
          <w:sz w:val="18"/>
        </w:rPr>
        <w:t>and used JDBC in Backend.</w:t>
      </w:r>
    </w:p>
    <w:p w:rsidR="00E273B5" w:rsidRPr="00A72A79" w:rsidRDefault="00E273B5" w:rsidP="00265257">
      <w:pPr>
        <w:numPr>
          <w:ilvl w:val="0"/>
          <w:numId w:val="13"/>
        </w:numPr>
        <w:spacing w:after="0" w:line="240" w:lineRule="auto"/>
        <w:ind w:left="360" w:firstLine="0"/>
        <w:textAlignment w:val="baseline"/>
        <w:rPr>
          <w:rFonts w:ascii="Helvetica" w:hAnsi="Helvetica" w:cs="Segoe UI"/>
          <w:color w:val="000000"/>
          <w:sz w:val="18"/>
        </w:rPr>
      </w:pPr>
      <w:r w:rsidRPr="00A72A79">
        <w:rPr>
          <w:rFonts w:ascii="Helvetica" w:hAnsi="Helvetica" w:cs="Segoe UI"/>
          <w:color w:val="000000"/>
          <w:sz w:val="18"/>
        </w:rPr>
        <w:t>Fixing the Defects in Application, enhancements based on Client Requirement.</w:t>
      </w:r>
    </w:p>
    <w:p w:rsidR="00E273B5" w:rsidRPr="00A72A79" w:rsidRDefault="00E273B5" w:rsidP="00265257">
      <w:pPr>
        <w:numPr>
          <w:ilvl w:val="0"/>
          <w:numId w:val="13"/>
        </w:numPr>
        <w:spacing w:after="0" w:line="240" w:lineRule="auto"/>
        <w:ind w:left="360" w:firstLine="0"/>
        <w:textAlignment w:val="baseline"/>
        <w:rPr>
          <w:rFonts w:ascii="Helvetica" w:hAnsi="Helvetica" w:cs="Segoe UI"/>
          <w:color w:val="000000"/>
          <w:sz w:val="18"/>
        </w:rPr>
      </w:pPr>
      <w:r w:rsidRPr="00A72A79">
        <w:rPr>
          <w:rFonts w:ascii="Helvetica" w:hAnsi="Helvetica" w:cs="Segoe UI"/>
          <w:color w:val="000000"/>
          <w:sz w:val="18"/>
        </w:rPr>
        <w:t xml:space="preserve">Unit Testing </w:t>
      </w:r>
    </w:p>
    <w:p w:rsidR="00E273B5" w:rsidRPr="00A72A79" w:rsidRDefault="00E273B5" w:rsidP="00E273B5">
      <w:pPr>
        <w:rPr>
          <w:rFonts w:ascii="Tahoma" w:hAnsi="Tahoma" w:cs="Tahoma"/>
          <w:b/>
          <w:sz w:val="20"/>
          <w:szCs w:val="20"/>
          <w:shd w:val="clear" w:color="auto" w:fill="C0C0C0"/>
        </w:rPr>
      </w:pPr>
    </w:p>
    <w:p w:rsidR="00E273B5" w:rsidRPr="00A72A79" w:rsidRDefault="008F625C" w:rsidP="00E273B5">
      <w:pPr>
        <w:rPr>
          <w:rFonts w:ascii="Tahoma" w:hAnsi="Tahoma" w:cs="Tahoma"/>
          <w:b/>
          <w:sz w:val="20"/>
          <w:szCs w:val="20"/>
          <w:shd w:val="clear" w:color="auto" w:fill="C0C0C0"/>
        </w:rPr>
      </w:pPr>
      <w:r w:rsidRPr="00A72A79">
        <w:rPr>
          <w:rFonts w:ascii="Tahoma" w:hAnsi="Tahoma" w:cs="Tahoma"/>
          <w:b/>
          <w:sz w:val="20"/>
          <w:szCs w:val="20"/>
          <w:shd w:val="clear" w:color="auto" w:fill="C0C0C0"/>
        </w:rPr>
        <w:lastRenderedPageBreak/>
        <w:t>PROJE</w:t>
      </w:r>
      <w:r w:rsidR="00C73F71" w:rsidRPr="00A72A79">
        <w:rPr>
          <w:rFonts w:ascii="Tahoma" w:hAnsi="Tahoma" w:cs="Tahoma"/>
          <w:b/>
          <w:sz w:val="20"/>
          <w:szCs w:val="20"/>
          <w:shd w:val="clear" w:color="auto" w:fill="C0C0C0"/>
        </w:rPr>
        <w:t>CT 6</w:t>
      </w:r>
      <w:r w:rsidRPr="00A72A79">
        <w:rPr>
          <w:rFonts w:ascii="Tahoma" w:hAnsi="Tahoma" w:cs="Tahoma"/>
          <w:b/>
          <w:sz w:val="20"/>
          <w:szCs w:val="20"/>
          <w:shd w:val="clear" w:color="auto" w:fill="C0C0C0"/>
        </w:rPr>
        <w:t>#</w:t>
      </w:r>
      <w:r w:rsidR="00E273B5" w:rsidRPr="00A72A79">
        <w:rPr>
          <w:rFonts w:ascii="Tahoma" w:hAnsi="Tahoma" w:cs="Tahoma"/>
          <w:b/>
          <w:sz w:val="20"/>
          <w:szCs w:val="20"/>
          <w:shd w:val="clear" w:color="auto" w:fill="C0C0C0"/>
        </w:rPr>
        <w:tab/>
        <w:t xml:space="preserve"> :  CSG</w:t>
      </w:r>
      <w:r w:rsidR="0005730F" w:rsidRPr="00A72A79">
        <w:rPr>
          <w:rFonts w:ascii="Tahoma" w:hAnsi="Tahoma" w:cs="Tahoma"/>
          <w:b/>
          <w:sz w:val="20"/>
          <w:szCs w:val="20"/>
          <w:shd w:val="clear" w:color="auto" w:fill="C0C0C0"/>
        </w:rPr>
        <w:t xml:space="preserve"> </w:t>
      </w:r>
      <w:r w:rsidR="00E273B5" w:rsidRPr="00A72A79">
        <w:rPr>
          <w:rFonts w:ascii="Tahoma" w:hAnsi="Tahoma" w:cs="Tahoma"/>
          <w:b/>
          <w:sz w:val="20"/>
          <w:szCs w:val="20"/>
          <w:shd w:val="clear" w:color="auto" w:fill="C0C0C0"/>
        </w:rPr>
        <w:t>(Cloud Services Gateway)</w:t>
      </w:r>
      <w:r w:rsidR="00E273B5" w:rsidRPr="00A72A79">
        <w:rPr>
          <w:rFonts w:ascii="Tahoma" w:hAnsi="Tahoma" w:cs="Tahoma"/>
          <w:b/>
          <w:sz w:val="20"/>
          <w:szCs w:val="20"/>
          <w:shd w:val="clear" w:color="auto" w:fill="C0C0C0"/>
        </w:rPr>
        <w:tab/>
      </w:r>
      <w:r w:rsidR="00E273B5" w:rsidRPr="00A72A79">
        <w:rPr>
          <w:rFonts w:ascii="Tahoma" w:hAnsi="Tahoma" w:cs="Tahoma"/>
          <w:b/>
          <w:sz w:val="20"/>
          <w:szCs w:val="20"/>
          <w:shd w:val="clear" w:color="auto" w:fill="C0C0C0"/>
        </w:rPr>
        <w:tab/>
      </w:r>
      <w:r w:rsidR="00E273B5" w:rsidRPr="00A72A79">
        <w:rPr>
          <w:rFonts w:ascii="Tahoma" w:hAnsi="Tahoma" w:cs="Tahoma"/>
          <w:b/>
          <w:sz w:val="20"/>
          <w:szCs w:val="20"/>
          <w:shd w:val="clear" w:color="auto" w:fill="C0C0C0"/>
        </w:rPr>
        <w:tab/>
      </w:r>
      <w:r w:rsidR="00E273B5" w:rsidRPr="00A72A79">
        <w:rPr>
          <w:rFonts w:ascii="Tahoma" w:hAnsi="Tahoma" w:cs="Tahoma"/>
          <w:b/>
          <w:sz w:val="20"/>
          <w:szCs w:val="20"/>
          <w:shd w:val="clear" w:color="auto" w:fill="C0C0C0"/>
        </w:rPr>
        <w:tab/>
      </w:r>
      <w:r w:rsidR="00E273B5" w:rsidRPr="00A72A79">
        <w:rPr>
          <w:rFonts w:ascii="Tahoma" w:hAnsi="Tahoma" w:cs="Tahoma"/>
          <w:b/>
          <w:sz w:val="20"/>
          <w:szCs w:val="20"/>
          <w:shd w:val="clear" w:color="auto" w:fill="C0C0C0"/>
        </w:rPr>
        <w:tab/>
      </w:r>
      <w:r w:rsidR="00E273B5" w:rsidRPr="00A72A79">
        <w:rPr>
          <w:rFonts w:ascii="Tahoma" w:hAnsi="Tahoma" w:cs="Tahoma"/>
          <w:b/>
          <w:sz w:val="20"/>
          <w:szCs w:val="20"/>
          <w:shd w:val="clear" w:color="auto" w:fill="C0C0C0"/>
        </w:rPr>
        <w:tab/>
      </w:r>
      <w:r w:rsidR="00E273B5" w:rsidRPr="00A72A79">
        <w:rPr>
          <w:rFonts w:ascii="Tahoma" w:hAnsi="Tahoma" w:cs="Tahoma"/>
          <w:b/>
          <w:sz w:val="20"/>
          <w:szCs w:val="20"/>
          <w:shd w:val="clear" w:color="auto" w:fill="C0C0C0"/>
        </w:rPr>
        <w:tab/>
      </w:r>
    </w:p>
    <w:p w:rsidR="00E273B5" w:rsidRPr="00A72A79" w:rsidRDefault="00E273B5" w:rsidP="00E273B5">
      <w:pPr>
        <w:ind w:left="180" w:hanging="180"/>
        <w:rPr>
          <w:rFonts w:ascii="Tahoma" w:hAnsi="Tahoma" w:cs="Tahoma"/>
          <w:b/>
          <w:bCs/>
          <w:sz w:val="20"/>
          <w:szCs w:val="20"/>
        </w:rPr>
      </w:pPr>
      <w:r w:rsidRPr="00A72A79">
        <w:rPr>
          <w:rFonts w:ascii="Tahoma" w:hAnsi="Tahoma" w:cs="Tahoma"/>
          <w:b/>
          <w:bCs/>
          <w:sz w:val="20"/>
          <w:szCs w:val="20"/>
        </w:rPr>
        <w:t xml:space="preserve">Client   </w:t>
      </w:r>
      <w:r w:rsidRPr="00A72A79">
        <w:rPr>
          <w:rFonts w:ascii="Tahoma" w:hAnsi="Tahoma" w:cs="Tahoma"/>
          <w:b/>
          <w:bCs/>
          <w:sz w:val="20"/>
          <w:szCs w:val="20"/>
        </w:rPr>
        <w:tab/>
      </w:r>
      <w:r w:rsidRPr="00A72A79">
        <w:rPr>
          <w:rFonts w:ascii="Tahoma" w:hAnsi="Tahoma" w:cs="Tahoma"/>
          <w:b/>
          <w:bCs/>
          <w:sz w:val="20"/>
          <w:szCs w:val="20"/>
        </w:rPr>
        <w:tab/>
        <w:t xml:space="preserve"> :   Shell</w:t>
      </w:r>
      <w:r w:rsidRPr="00A72A79">
        <w:rPr>
          <w:rFonts w:ascii="Tahoma" w:hAnsi="Tahoma" w:cs="Tahoma"/>
          <w:b/>
          <w:sz w:val="20"/>
          <w:szCs w:val="20"/>
        </w:rPr>
        <w:t>, Netherland.</w:t>
      </w:r>
    </w:p>
    <w:p w:rsidR="00E273B5" w:rsidRPr="00A72A79" w:rsidRDefault="00E273B5" w:rsidP="00E273B5">
      <w:pPr>
        <w:ind w:left="180" w:hanging="180"/>
        <w:rPr>
          <w:rFonts w:ascii="Tahoma" w:hAnsi="Tahoma" w:cs="Tahoma"/>
          <w:b/>
          <w:bCs/>
          <w:sz w:val="20"/>
          <w:szCs w:val="20"/>
        </w:rPr>
      </w:pPr>
      <w:r w:rsidRPr="00A72A79">
        <w:rPr>
          <w:rFonts w:ascii="Tahoma" w:hAnsi="Tahoma" w:cs="Tahoma"/>
          <w:b/>
          <w:bCs/>
          <w:sz w:val="20"/>
          <w:szCs w:val="20"/>
        </w:rPr>
        <w:t xml:space="preserve">Role                 </w:t>
      </w:r>
      <w:r w:rsidRPr="00A72A79">
        <w:rPr>
          <w:rFonts w:ascii="Tahoma" w:hAnsi="Tahoma" w:cs="Tahoma"/>
          <w:b/>
          <w:bCs/>
          <w:sz w:val="20"/>
          <w:szCs w:val="20"/>
        </w:rPr>
        <w:tab/>
        <w:t xml:space="preserve"> :   Team Member.</w:t>
      </w:r>
    </w:p>
    <w:p w:rsidR="00E273B5" w:rsidRPr="00A72A79" w:rsidRDefault="00E273B5" w:rsidP="00E273B5">
      <w:pPr>
        <w:ind w:left="180" w:hanging="180"/>
        <w:rPr>
          <w:rFonts w:ascii="Tahoma" w:hAnsi="Tahoma" w:cs="Tahoma"/>
          <w:b/>
          <w:bCs/>
          <w:sz w:val="20"/>
          <w:szCs w:val="20"/>
        </w:rPr>
      </w:pPr>
      <w:r w:rsidRPr="00A72A79">
        <w:rPr>
          <w:rFonts w:ascii="Tahoma" w:hAnsi="Tahoma" w:cs="Tahoma"/>
          <w:b/>
          <w:bCs/>
          <w:sz w:val="20"/>
          <w:szCs w:val="20"/>
        </w:rPr>
        <w:t>Duration</w:t>
      </w:r>
      <w:r w:rsidRPr="00A72A79">
        <w:rPr>
          <w:rFonts w:ascii="Tahoma" w:hAnsi="Tahoma" w:cs="Tahoma"/>
          <w:b/>
          <w:bCs/>
          <w:sz w:val="20"/>
          <w:szCs w:val="20"/>
        </w:rPr>
        <w:tab/>
      </w:r>
      <w:r w:rsidRPr="00A72A79">
        <w:rPr>
          <w:rFonts w:ascii="Tahoma" w:hAnsi="Tahoma" w:cs="Tahoma"/>
          <w:b/>
          <w:bCs/>
          <w:sz w:val="20"/>
          <w:szCs w:val="20"/>
        </w:rPr>
        <w:tab/>
      </w:r>
      <w:r w:rsidR="007F7C55" w:rsidRPr="00A72A79">
        <w:rPr>
          <w:rFonts w:ascii="Tahoma" w:hAnsi="Tahoma" w:cs="Tahoma"/>
          <w:b/>
          <w:bCs/>
          <w:sz w:val="20"/>
          <w:szCs w:val="20"/>
        </w:rPr>
        <w:t xml:space="preserve"> </w:t>
      </w:r>
      <w:r w:rsidR="00DD6C31">
        <w:rPr>
          <w:rFonts w:ascii="Tahoma" w:hAnsi="Tahoma" w:cs="Tahoma"/>
          <w:b/>
          <w:bCs/>
          <w:sz w:val="20"/>
          <w:szCs w:val="20"/>
        </w:rPr>
        <w:t>:   July 2015 to May 2016.</w:t>
      </w:r>
    </w:p>
    <w:p w:rsidR="00E273B5" w:rsidRPr="00A72A79" w:rsidRDefault="00E273B5" w:rsidP="00E273B5">
      <w:pPr>
        <w:ind w:left="180" w:hanging="180"/>
        <w:rPr>
          <w:rFonts w:ascii="Tahoma" w:hAnsi="Tahoma" w:cs="Tahoma"/>
          <w:b/>
          <w:bCs/>
          <w:sz w:val="20"/>
          <w:szCs w:val="20"/>
        </w:rPr>
      </w:pPr>
      <w:r w:rsidRPr="00A72A79">
        <w:rPr>
          <w:rFonts w:ascii="Tahoma" w:hAnsi="Tahoma" w:cs="Tahoma"/>
          <w:b/>
          <w:bCs/>
          <w:sz w:val="20"/>
          <w:szCs w:val="20"/>
        </w:rPr>
        <w:t xml:space="preserve">Environment </w:t>
      </w:r>
      <w:r w:rsidRPr="00A72A79">
        <w:rPr>
          <w:rFonts w:ascii="Tahoma" w:hAnsi="Tahoma" w:cs="Tahoma"/>
          <w:b/>
          <w:bCs/>
          <w:sz w:val="20"/>
          <w:szCs w:val="20"/>
        </w:rPr>
        <w:tab/>
      </w:r>
      <w:r w:rsidRPr="00A72A79">
        <w:rPr>
          <w:rFonts w:ascii="Tahoma" w:hAnsi="Tahoma" w:cs="Tahoma"/>
          <w:b/>
          <w:bCs/>
          <w:sz w:val="20"/>
          <w:szCs w:val="20"/>
        </w:rPr>
        <w:tab/>
        <w:t xml:space="preserve"> :  </w:t>
      </w:r>
      <w:r w:rsidR="00114529" w:rsidRPr="00A72A79">
        <w:rPr>
          <w:rFonts w:ascii="Tahoma" w:hAnsi="Tahoma" w:cs="Tahoma"/>
          <w:b/>
          <w:bCs/>
          <w:sz w:val="20"/>
          <w:szCs w:val="20"/>
        </w:rPr>
        <w:t xml:space="preserve"> </w:t>
      </w:r>
      <w:r w:rsidRPr="00A72A79">
        <w:rPr>
          <w:rFonts w:ascii="Tahoma" w:hAnsi="Tahoma" w:cs="Tahoma"/>
          <w:b/>
          <w:bCs/>
          <w:sz w:val="20"/>
          <w:szCs w:val="20"/>
        </w:rPr>
        <w:t>Jsp,</w:t>
      </w:r>
      <w:r w:rsidR="00A16D90" w:rsidRPr="00A72A79">
        <w:rPr>
          <w:rFonts w:ascii="Tahoma" w:hAnsi="Tahoma" w:cs="Tahoma"/>
          <w:b/>
          <w:bCs/>
          <w:sz w:val="20"/>
          <w:szCs w:val="20"/>
        </w:rPr>
        <w:t xml:space="preserve"> </w:t>
      </w:r>
      <w:r w:rsidRPr="00A72A79">
        <w:rPr>
          <w:rFonts w:ascii="Tahoma" w:hAnsi="Tahoma" w:cs="Tahoma"/>
          <w:b/>
          <w:bCs/>
          <w:sz w:val="20"/>
          <w:szCs w:val="20"/>
        </w:rPr>
        <w:t>Portlet,</w:t>
      </w:r>
      <w:r w:rsidR="00A16D90" w:rsidRPr="00A72A79">
        <w:rPr>
          <w:rFonts w:ascii="Tahoma" w:hAnsi="Tahoma" w:cs="Tahoma"/>
          <w:b/>
          <w:bCs/>
          <w:sz w:val="20"/>
          <w:szCs w:val="20"/>
        </w:rPr>
        <w:t xml:space="preserve"> </w:t>
      </w:r>
      <w:r w:rsidRPr="00A72A79">
        <w:rPr>
          <w:rFonts w:ascii="Tahoma" w:hAnsi="Tahoma" w:cs="Tahoma"/>
          <w:b/>
          <w:bCs/>
          <w:sz w:val="20"/>
          <w:szCs w:val="20"/>
        </w:rPr>
        <w:t>Restful Webservice, Putty, WinScp,</w:t>
      </w:r>
      <w:r w:rsidR="00A16D90" w:rsidRPr="00A72A79">
        <w:rPr>
          <w:rFonts w:ascii="Tahoma" w:hAnsi="Tahoma" w:cs="Tahoma"/>
          <w:b/>
          <w:bCs/>
          <w:sz w:val="20"/>
          <w:szCs w:val="20"/>
        </w:rPr>
        <w:t xml:space="preserve"> </w:t>
      </w:r>
      <w:r w:rsidRPr="00A72A79">
        <w:rPr>
          <w:rFonts w:ascii="Tahoma" w:hAnsi="Tahoma" w:cs="Tahoma"/>
          <w:b/>
          <w:bCs/>
          <w:sz w:val="20"/>
          <w:szCs w:val="20"/>
        </w:rPr>
        <w:t>SVN, Ant</w:t>
      </w:r>
    </w:p>
    <w:p w:rsidR="00E273B5" w:rsidRPr="00A72A79" w:rsidRDefault="00E273B5" w:rsidP="00E273B5">
      <w:pPr>
        <w:ind w:left="180" w:hanging="180"/>
        <w:rPr>
          <w:rFonts w:ascii="Tahoma" w:hAnsi="Tahoma" w:cs="Tahoma"/>
          <w:b/>
          <w:bCs/>
          <w:sz w:val="20"/>
          <w:szCs w:val="20"/>
        </w:rPr>
      </w:pPr>
      <w:r w:rsidRPr="00A72A79">
        <w:rPr>
          <w:rFonts w:ascii="Tahoma" w:hAnsi="Tahoma" w:cs="Tahoma"/>
          <w:b/>
          <w:bCs/>
          <w:sz w:val="20"/>
          <w:szCs w:val="20"/>
        </w:rPr>
        <w:t>Application Server      :   Portal Server, Apache Tomcat</w:t>
      </w:r>
    </w:p>
    <w:p w:rsidR="00E273B5" w:rsidRPr="00A72A79" w:rsidRDefault="00E273B5" w:rsidP="00FD5062">
      <w:pPr>
        <w:tabs>
          <w:tab w:val="left" w:pos="720"/>
          <w:tab w:val="left" w:pos="1440"/>
          <w:tab w:val="left" w:pos="2160"/>
          <w:tab w:val="left" w:pos="2880"/>
          <w:tab w:val="left" w:pos="5538"/>
        </w:tabs>
        <w:ind w:left="180" w:hanging="180"/>
        <w:rPr>
          <w:rFonts w:ascii="Tahoma" w:hAnsi="Tahoma" w:cs="Tahoma"/>
          <w:b/>
          <w:bCs/>
          <w:sz w:val="20"/>
          <w:szCs w:val="20"/>
        </w:rPr>
      </w:pPr>
      <w:r w:rsidRPr="00A72A79">
        <w:rPr>
          <w:rFonts w:ascii="Tahoma" w:hAnsi="Tahoma" w:cs="Tahoma"/>
          <w:b/>
          <w:bCs/>
          <w:sz w:val="20"/>
          <w:szCs w:val="20"/>
        </w:rPr>
        <w:t>Database</w:t>
      </w:r>
      <w:r w:rsidRPr="00A72A79">
        <w:rPr>
          <w:rFonts w:ascii="Tahoma" w:hAnsi="Tahoma" w:cs="Tahoma"/>
          <w:b/>
          <w:bCs/>
          <w:sz w:val="20"/>
          <w:szCs w:val="20"/>
        </w:rPr>
        <w:tab/>
        <w:t xml:space="preserve">             :   MySql.</w:t>
      </w:r>
      <w:r w:rsidR="00FD5062">
        <w:rPr>
          <w:rFonts w:ascii="Tahoma" w:hAnsi="Tahoma" w:cs="Tahoma"/>
          <w:b/>
          <w:bCs/>
          <w:sz w:val="20"/>
          <w:szCs w:val="20"/>
        </w:rPr>
        <w:tab/>
      </w:r>
    </w:p>
    <w:p w:rsidR="00E273B5" w:rsidRPr="00A72A79" w:rsidRDefault="00E273B5" w:rsidP="00E273B5">
      <w:pPr>
        <w:pStyle w:val="description"/>
        <w:shd w:val="clear" w:color="auto" w:fill="FFFFFF"/>
        <w:spacing w:before="111" w:beforeAutospacing="0" w:after="0" w:afterAutospacing="0" w:line="188" w:lineRule="atLeast"/>
        <w:textAlignment w:val="baseline"/>
        <w:rPr>
          <w:rFonts w:ascii="Tahoma" w:hAnsi="Tahoma" w:cs="Tahoma"/>
          <w:sz w:val="16"/>
          <w:szCs w:val="20"/>
        </w:rPr>
      </w:pPr>
      <w:r w:rsidRPr="00A72A79">
        <w:rPr>
          <w:rFonts w:ascii="Tahoma" w:hAnsi="Tahoma" w:cs="Tahoma"/>
          <w:b/>
          <w:bCs/>
          <w:sz w:val="20"/>
          <w:szCs w:val="20"/>
        </w:rPr>
        <w:t>Description</w:t>
      </w:r>
      <w:r w:rsidRPr="00A72A79">
        <w:rPr>
          <w:rFonts w:ascii="Tahoma" w:hAnsi="Tahoma" w:cs="Tahoma"/>
          <w:sz w:val="16"/>
          <w:szCs w:val="20"/>
        </w:rPr>
        <w:t>:</w:t>
      </w:r>
    </w:p>
    <w:p w:rsidR="00E273B5" w:rsidRPr="00A72A79" w:rsidRDefault="00E273B5" w:rsidP="001F281E">
      <w:pPr>
        <w:pStyle w:val="description"/>
        <w:shd w:val="clear" w:color="auto" w:fill="FFFFFF"/>
        <w:spacing w:before="111" w:beforeAutospacing="0" w:after="0" w:afterAutospacing="0" w:line="188" w:lineRule="atLeast"/>
        <w:ind w:firstLine="720"/>
        <w:textAlignment w:val="baseline"/>
        <w:rPr>
          <w:rFonts w:ascii="Tahoma" w:hAnsi="Tahoma" w:cs="Tahoma"/>
          <w:color w:val="000000"/>
          <w:sz w:val="20"/>
          <w:szCs w:val="20"/>
        </w:rPr>
      </w:pPr>
      <w:r w:rsidRPr="00A72A79">
        <w:rPr>
          <w:rFonts w:ascii="Tahoma" w:hAnsi="Tahoma" w:cs="Tahoma"/>
          <w:color w:val="000000"/>
          <w:sz w:val="20"/>
          <w:szCs w:val="20"/>
        </w:rPr>
        <w:t>Cloud Services Gateway is envisioned as a key initiative for pr</w:t>
      </w:r>
      <w:r w:rsidR="00E60013" w:rsidRPr="00A72A79">
        <w:rPr>
          <w:rFonts w:ascii="Tahoma" w:hAnsi="Tahoma" w:cs="Tahoma"/>
          <w:color w:val="000000"/>
          <w:sz w:val="20"/>
          <w:szCs w:val="20"/>
        </w:rPr>
        <w:t>oviding virtual Infrastructure as a s</w:t>
      </w:r>
      <w:r w:rsidRPr="00A72A79">
        <w:rPr>
          <w:rFonts w:ascii="Tahoma" w:hAnsi="Tahoma" w:cs="Tahoma"/>
          <w:color w:val="000000"/>
          <w:sz w:val="20"/>
          <w:szCs w:val="20"/>
        </w:rPr>
        <w:t>ervice. Cloud Services Gateway minimizes the operational overhead by authorizing the user for managing the Virtual Machine lifecycle and providing business insights of virtual IT operations to stakeholders as a control mechanism to manage cost and usage.</w:t>
      </w:r>
    </w:p>
    <w:p w:rsidR="00E273B5" w:rsidRPr="00A72A79" w:rsidRDefault="00E273B5" w:rsidP="00D122C2">
      <w:pPr>
        <w:pStyle w:val="description"/>
        <w:shd w:val="clear" w:color="auto" w:fill="FFFFFF"/>
        <w:spacing w:before="111" w:beforeAutospacing="0" w:after="0" w:afterAutospacing="0" w:line="188" w:lineRule="atLeast"/>
        <w:textAlignment w:val="baseline"/>
        <w:rPr>
          <w:rFonts w:ascii="Tahoma" w:hAnsi="Tahoma" w:cs="Tahoma"/>
          <w:color w:val="000000"/>
          <w:sz w:val="20"/>
          <w:szCs w:val="20"/>
        </w:rPr>
      </w:pPr>
      <w:r w:rsidRPr="00A72A79">
        <w:rPr>
          <w:rFonts w:ascii="Tahoma" w:hAnsi="Tahoma" w:cs="Tahoma"/>
          <w:color w:val="000000"/>
          <w:sz w:val="20"/>
          <w:szCs w:val="20"/>
        </w:rPr>
        <w:t xml:space="preserve">This guide provides information about various features and functionalities of the Cloud Services Gateway. The instructions in this guide will describe how users with different user roles can use this Cloud Services Gateway. </w:t>
      </w:r>
    </w:p>
    <w:p w:rsidR="00E273B5" w:rsidRPr="00A72A79" w:rsidRDefault="00E273B5" w:rsidP="00E273B5">
      <w:pPr>
        <w:pStyle w:val="Text"/>
        <w:jc w:val="left"/>
        <w:rPr>
          <w:rFonts w:ascii="Tahoma" w:hAnsi="Tahoma" w:cs="Tahoma"/>
          <w:color w:val="000000"/>
          <w:szCs w:val="20"/>
        </w:rPr>
      </w:pPr>
      <w:r w:rsidRPr="00A72A79">
        <w:rPr>
          <w:rFonts w:ascii="Tahoma" w:hAnsi="Tahoma" w:cs="Tahoma"/>
          <w:color w:val="000000"/>
          <w:szCs w:val="20"/>
        </w:rPr>
        <w:t>Various benefits of Cloud Services Gateway are listed below:</w:t>
      </w:r>
    </w:p>
    <w:p w:rsidR="00E273B5" w:rsidRPr="00A72A79" w:rsidRDefault="00E273B5" w:rsidP="00AC4473">
      <w:pPr>
        <w:numPr>
          <w:ilvl w:val="1"/>
          <w:numId w:val="36"/>
        </w:numPr>
        <w:spacing w:after="0" w:line="240" w:lineRule="auto"/>
        <w:textAlignment w:val="baseline"/>
        <w:rPr>
          <w:rFonts w:ascii="Tahoma" w:hAnsi="Tahoma" w:cs="Tahoma"/>
          <w:color w:val="000000"/>
          <w:sz w:val="20"/>
          <w:szCs w:val="20"/>
        </w:rPr>
      </w:pPr>
      <w:r w:rsidRPr="00A72A79">
        <w:rPr>
          <w:rFonts w:ascii="Tahoma" w:hAnsi="Tahoma" w:cs="Tahoma"/>
          <w:color w:val="000000"/>
          <w:sz w:val="20"/>
          <w:szCs w:val="20"/>
        </w:rPr>
        <w:t>Lowering the operational costs</w:t>
      </w:r>
    </w:p>
    <w:p w:rsidR="00E273B5" w:rsidRPr="00A72A79" w:rsidRDefault="00E273B5" w:rsidP="00AC4473">
      <w:pPr>
        <w:numPr>
          <w:ilvl w:val="1"/>
          <w:numId w:val="36"/>
        </w:numPr>
        <w:spacing w:after="0" w:line="240" w:lineRule="auto"/>
        <w:textAlignment w:val="baseline"/>
        <w:rPr>
          <w:rFonts w:ascii="Tahoma" w:hAnsi="Tahoma" w:cs="Tahoma"/>
          <w:color w:val="000000"/>
          <w:sz w:val="20"/>
          <w:szCs w:val="20"/>
        </w:rPr>
      </w:pPr>
      <w:r w:rsidRPr="00A72A79">
        <w:rPr>
          <w:rFonts w:ascii="Tahoma" w:hAnsi="Tahoma" w:cs="Tahoma"/>
          <w:color w:val="000000"/>
          <w:sz w:val="20"/>
          <w:szCs w:val="20"/>
        </w:rPr>
        <w:t xml:space="preserve">Accelerated provisioning of Development and Test environments </w:t>
      </w:r>
    </w:p>
    <w:p w:rsidR="00E273B5" w:rsidRPr="00A72A79" w:rsidRDefault="00E273B5" w:rsidP="00AC4473">
      <w:pPr>
        <w:numPr>
          <w:ilvl w:val="1"/>
          <w:numId w:val="36"/>
        </w:numPr>
        <w:spacing w:after="0" w:line="240" w:lineRule="auto"/>
        <w:textAlignment w:val="baseline"/>
        <w:rPr>
          <w:rFonts w:ascii="Tahoma" w:hAnsi="Tahoma" w:cs="Tahoma"/>
          <w:color w:val="000000"/>
          <w:sz w:val="20"/>
          <w:szCs w:val="20"/>
        </w:rPr>
      </w:pPr>
      <w:r w:rsidRPr="00A72A79">
        <w:rPr>
          <w:rFonts w:ascii="Tahoma" w:hAnsi="Tahoma" w:cs="Tahoma"/>
          <w:color w:val="000000"/>
          <w:sz w:val="20"/>
          <w:szCs w:val="20"/>
        </w:rPr>
        <w:t>Effective tracking and optimal utilization of Public Cloud resources</w:t>
      </w:r>
    </w:p>
    <w:p w:rsidR="00E273B5" w:rsidRPr="00A72A79" w:rsidRDefault="00E273B5" w:rsidP="00AC4473">
      <w:pPr>
        <w:numPr>
          <w:ilvl w:val="1"/>
          <w:numId w:val="36"/>
        </w:numPr>
        <w:spacing w:after="0" w:line="240" w:lineRule="auto"/>
        <w:textAlignment w:val="baseline"/>
        <w:rPr>
          <w:rFonts w:ascii="Tahoma" w:hAnsi="Tahoma" w:cs="Tahoma"/>
          <w:color w:val="000000"/>
          <w:sz w:val="20"/>
          <w:szCs w:val="20"/>
        </w:rPr>
      </w:pPr>
      <w:r w:rsidRPr="00A72A79">
        <w:rPr>
          <w:rFonts w:ascii="Tahoma" w:hAnsi="Tahoma" w:cs="Tahoma"/>
          <w:color w:val="000000"/>
          <w:sz w:val="20"/>
          <w:szCs w:val="20"/>
        </w:rPr>
        <w:t>Customizable and can be Integrated with existing IT systems</w:t>
      </w:r>
    </w:p>
    <w:p w:rsidR="00E273B5" w:rsidRPr="00A72A79" w:rsidRDefault="00E273B5" w:rsidP="00AC4473">
      <w:pPr>
        <w:numPr>
          <w:ilvl w:val="1"/>
          <w:numId w:val="36"/>
        </w:numPr>
        <w:spacing w:after="0" w:line="240" w:lineRule="auto"/>
        <w:textAlignment w:val="baseline"/>
        <w:rPr>
          <w:rFonts w:ascii="Tahoma" w:hAnsi="Tahoma" w:cs="Tahoma"/>
          <w:color w:val="000000"/>
          <w:sz w:val="20"/>
          <w:szCs w:val="20"/>
        </w:rPr>
      </w:pPr>
      <w:r w:rsidRPr="00A72A79">
        <w:rPr>
          <w:rFonts w:ascii="Tahoma" w:hAnsi="Tahoma" w:cs="Tahoma"/>
          <w:color w:val="000000"/>
          <w:sz w:val="20"/>
          <w:szCs w:val="20"/>
        </w:rPr>
        <w:t>Offered as a Service by IT to users</w:t>
      </w:r>
    </w:p>
    <w:p w:rsidR="00E273B5" w:rsidRPr="00A72A79" w:rsidRDefault="00E273B5" w:rsidP="00AC4473">
      <w:pPr>
        <w:numPr>
          <w:ilvl w:val="1"/>
          <w:numId w:val="36"/>
        </w:numPr>
        <w:spacing w:after="0" w:line="240" w:lineRule="auto"/>
        <w:textAlignment w:val="baseline"/>
        <w:rPr>
          <w:rFonts w:ascii="Tahoma" w:hAnsi="Tahoma" w:cs="Tahoma"/>
          <w:color w:val="000000"/>
          <w:sz w:val="20"/>
          <w:szCs w:val="20"/>
        </w:rPr>
      </w:pPr>
      <w:r w:rsidRPr="00A72A79">
        <w:rPr>
          <w:rFonts w:ascii="Tahoma" w:hAnsi="Tahoma" w:cs="Tahoma"/>
          <w:color w:val="000000"/>
          <w:sz w:val="20"/>
          <w:szCs w:val="20"/>
        </w:rPr>
        <w:t>Enables IT governance, security and compliance of Public Cloud resources</w:t>
      </w:r>
    </w:p>
    <w:p w:rsidR="00D430F4" w:rsidRPr="00A72A79" w:rsidRDefault="00AC0D40" w:rsidP="00AC0D40">
      <w:pPr>
        <w:tabs>
          <w:tab w:val="left" w:pos="4178"/>
        </w:tabs>
        <w:spacing w:after="0" w:line="240" w:lineRule="auto"/>
        <w:ind w:left="360" w:firstLine="360"/>
        <w:textAlignment w:val="baseline"/>
        <w:rPr>
          <w:rFonts w:ascii="Tahoma" w:hAnsi="Tahoma" w:cs="Tahoma"/>
          <w:color w:val="000000"/>
          <w:sz w:val="20"/>
          <w:szCs w:val="20"/>
        </w:rPr>
      </w:pPr>
      <w:r>
        <w:rPr>
          <w:rFonts w:ascii="Tahoma" w:hAnsi="Tahoma" w:cs="Tahoma"/>
          <w:color w:val="000000"/>
          <w:sz w:val="20"/>
          <w:szCs w:val="20"/>
        </w:rPr>
        <w:tab/>
      </w:r>
    </w:p>
    <w:p w:rsidR="00E273B5" w:rsidRPr="00A72A79" w:rsidRDefault="00E273B5" w:rsidP="00E273B5">
      <w:pPr>
        <w:pStyle w:val="BulletedList1"/>
        <w:numPr>
          <w:ilvl w:val="0"/>
          <w:numId w:val="0"/>
        </w:numPr>
      </w:pPr>
      <w:r w:rsidRPr="00A72A79">
        <w:rPr>
          <w:rFonts w:ascii="Tahoma" w:hAnsi="Tahoma" w:cs="Tahoma"/>
          <w:b/>
          <w:bCs/>
          <w:color w:val="auto"/>
        </w:rPr>
        <w:t>Responsibilities</w:t>
      </w:r>
      <w:r w:rsidRPr="00A72A79">
        <w:rPr>
          <w:u w:val="single"/>
        </w:rPr>
        <w:t>:</w:t>
      </w:r>
    </w:p>
    <w:p w:rsidR="00E273B5" w:rsidRPr="00A72A79" w:rsidRDefault="00A146B1" w:rsidP="000D1FA1">
      <w:pPr>
        <w:numPr>
          <w:ilvl w:val="0"/>
          <w:numId w:val="13"/>
        </w:numPr>
        <w:spacing w:after="0" w:line="240" w:lineRule="auto"/>
        <w:ind w:left="360" w:firstLine="0"/>
        <w:textAlignment w:val="baseline"/>
        <w:rPr>
          <w:rFonts w:ascii="Helvetica" w:hAnsi="Helvetica" w:cs="Segoe UI"/>
          <w:color w:val="000000"/>
          <w:sz w:val="18"/>
        </w:rPr>
      </w:pPr>
      <w:r w:rsidRPr="00A72A79">
        <w:rPr>
          <w:rFonts w:ascii="Helvetica" w:hAnsi="Helvetica" w:cs="Segoe UI"/>
          <w:color w:val="000000"/>
          <w:sz w:val="18"/>
        </w:rPr>
        <w:t>Enhancement</w:t>
      </w:r>
      <w:r w:rsidR="00E273B5" w:rsidRPr="00A72A79">
        <w:rPr>
          <w:rFonts w:ascii="Helvetica" w:hAnsi="Helvetica" w:cs="Segoe UI"/>
          <w:color w:val="000000"/>
          <w:sz w:val="18"/>
        </w:rPr>
        <w:t xml:space="preserve"> for Image Management Module with implementing Portlet for CSG.</w:t>
      </w:r>
    </w:p>
    <w:p w:rsidR="00E273B5" w:rsidRPr="00A72A79" w:rsidRDefault="00E273B5" w:rsidP="000D1FA1">
      <w:pPr>
        <w:numPr>
          <w:ilvl w:val="0"/>
          <w:numId w:val="13"/>
        </w:numPr>
        <w:spacing w:after="0" w:line="240" w:lineRule="auto"/>
        <w:ind w:left="360" w:firstLine="0"/>
        <w:textAlignment w:val="baseline"/>
        <w:rPr>
          <w:rFonts w:ascii="Helvetica" w:hAnsi="Helvetica" w:cs="Segoe UI"/>
          <w:color w:val="000000"/>
          <w:sz w:val="18"/>
        </w:rPr>
      </w:pPr>
      <w:r w:rsidRPr="00A72A79">
        <w:rPr>
          <w:rFonts w:ascii="Helvetica" w:hAnsi="Helvetica" w:cs="Segoe UI"/>
          <w:color w:val="000000"/>
          <w:sz w:val="18"/>
        </w:rPr>
        <w:t>API development using Restful web services.</w:t>
      </w:r>
    </w:p>
    <w:p w:rsidR="00E273B5" w:rsidRPr="00A72A79" w:rsidRDefault="00E273B5" w:rsidP="000D1FA1">
      <w:pPr>
        <w:numPr>
          <w:ilvl w:val="0"/>
          <w:numId w:val="13"/>
        </w:numPr>
        <w:spacing w:after="0" w:line="240" w:lineRule="auto"/>
        <w:ind w:left="360" w:firstLine="0"/>
        <w:textAlignment w:val="baseline"/>
        <w:rPr>
          <w:rFonts w:ascii="Helvetica" w:hAnsi="Helvetica" w:cs="Segoe UI"/>
          <w:color w:val="000000"/>
          <w:sz w:val="18"/>
        </w:rPr>
      </w:pPr>
      <w:r w:rsidRPr="00A72A79">
        <w:rPr>
          <w:rFonts w:ascii="Helvetica" w:hAnsi="Helvetica" w:cs="Segoe UI"/>
          <w:color w:val="000000"/>
          <w:sz w:val="18"/>
        </w:rPr>
        <w:t>Restful API requests using client POSTMAN.</w:t>
      </w:r>
    </w:p>
    <w:p w:rsidR="00E273B5" w:rsidRPr="00A72A79" w:rsidRDefault="00E273B5" w:rsidP="000D1FA1">
      <w:pPr>
        <w:numPr>
          <w:ilvl w:val="0"/>
          <w:numId w:val="13"/>
        </w:numPr>
        <w:spacing w:after="0" w:line="240" w:lineRule="auto"/>
        <w:ind w:left="360" w:firstLine="0"/>
        <w:textAlignment w:val="baseline"/>
        <w:rPr>
          <w:rFonts w:ascii="Helvetica" w:hAnsi="Helvetica" w:cs="Segoe UI"/>
          <w:color w:val="000000"/>
          <w:sz w:val="18"/>
        </w:rPr>
      </w:pPr>
      <w:r w:rsidRPr="00A72A79">
        <w:rPr>
          <w:rFonts w:ascii="Helvetica" w:hAnsi="Helvetica" w:cs="Segoe UI"/>
          <w:color w:val="000000"/>
          <w:sz w:val="18"/>
        </w:rPr>
        <w:t>client and Server side development for VM Management</w:t>
      </w:r>
    </w:p>
    <w:p w:rsidR="00E273B5" w:rsidRPr="00A72A79" w:rsidRDefault="00E273B5" w:rsidP="000D1FA1">
      <w:pPr>
        <w:numPr>
          <w:ilvl w:val="0"/>
          <w:numId w:val="13"/>
        </w:numPr>
        <w:spacing w:after="0" w:line="240" w:lineRule="auto"/>
        <w:ind w:left="360" w:firstLine="0"/>
        <w:textAlignment w:val="baseline"/>
        <w:rPr>
          <w:rFonts w:ascii="Helvetica" w:hAnsi="Helvetica" w:cs="Segoe UI"/>
          <w:color w:val="000000"/>
          <w:sz w:val="18"/>
        </w:rPr>
      </w:pPr>
      <w:r w:rsidRPr="00A72A79">
        <w:rPr>
          <w:rFonts w:ascii="Helvetica" w:hAnsi="Helvetica" w:cs="Segoe UI"/>
          <w:color w:val="000000"/>
          <w:sz w:val="18"/>
        </w:rPr>
        <w:t xml:space="preserve">API </w:t>
      </w:r>
      <w:r w:rsidR="00187763" w:rsidRPr="00A72A79">
        <w:rPr>
          <w:rFonts w:ascii="Helvetica" w:hAnsi="Helvetica" w:cs="Segoe UI"/>
          <w:color w:val="000000"/>
          <w:sz w:val="18"/>
        </w:rPr>
        <w:t>development for External System</w:t>
      </w:r>
      <w:r w:rsidRPr="00A72A79">
        <w:rPr>
          <w:rFonts w:ascii="Helvetica" w:hAnsi="Helvetica" w:cs="Segoe UI"/>
          <w:color w:val="000000"/>
          <w:sz w:val="18"/>
        </w:rPr>
        <w:t xml:space="preserve"> Interfacing.</w:t>
      </w:r>
    </w:p>
    <w:p w:rsidR="00E273B5" w:rsidRPr="00A72A79" w:rsidRDefault="00E273B5" w:rsidP="000D1FA1">
      <w:pPr>
        <w:numPr>
          <w:ilvl w:val="0"/>
          <w:numId w:val="13"/>
        </w:numPr>
        <w:spacing w:after="0" w:line="240" w:lineRule="auto"/>
        <w:ind w:left="360" w:firstLine="0"/>
        <w:textAlignment w:val="baseline"/>
        <w:rPr>
          <w:rFonts w:ascii="Helvetica" w:hAnsi="Helvetica" w:cs="Segoe UI"/>
          <w:color w:val="000000"/>
          <w:sz w:val="18"/>
        </w:rPr>
      </w:pPr>
      <w:r w:rsidRPr="00A72A79">
        <w:rPr>
          <w:rFonts w:ascii="Helvetica" w:hAnsi="Helvetica" w:cs="Segoe UI"/>
          <w:color w:val="000000"/>
          <w:sz w:val="18"/>
        </w:rPr>
        <w:t>Junit Test Cases.</w:t>
      </w:r>
    </w:p>
    <w:p w:rsidR="00F7797A" w:rsidRPr="00A72A79" w:rsidRDefault="00F7797A" w:rsidP="00E273B5">
      <w:pPr>
        <w:rPr>
          <w:rFonts w:ascii="Tahoma" w:hAnsi="Tahoma" w:cs="Tahoma"/>
          <w:b/>
          <w:sz w:val="20"/>
          <w:szCs w:val="20"/>
          <w:shd w:val="clear" w:color="auto" w:fill="C0C0C0"/>
        </w:rPr>
      </w:pPr>
    </w:p>
    <w:p w:rsidR="003517BA" w:rsidRDefault="003517BA" w:rsidP="00E273B5">
      <w:pPr>
        <w:rPr>
          <w:rFonts w:ascii="Tahoma" w:hAnsi="Tahoma" w:cs="Tahoma"/>
          <w:b/>
          <w:sz w:val="20"/>
          <w:szCs w:val="20"/>
          <w:shd w:val="clear" w:color="auto" w:fill="C0C0C0"/>
        </w:rPr>
      </w:pPr>
    </w:p>
    <w:p w:rsidR="00E273B5" w:rsidRPr="00A72A79" w:rsidRDefault="00C73F71" w:rsidP="00E273B5">
      <w:pPr>
        <w:rPr>
          <w:rFonts w:ascii="Tahoma" w:hAnsi="Tahoma" w:cs="Tahoma"/>
          <w:b/>
          <w:sz w:val="20"/>
          <w:szCs w:val="20"/>
          <w:shd w:val="clear" w:color="auto" w:fill="C0C0C0"/>
        </w:rPr>
      </w:pPr>
      <w:r w:rsidRPr="00A72A79">
        <w:rPr>
          <w:rFonts w:ascii="Tahoma" w:hAnsi="Tahoma" w:cs="Tahoma"/>
          <w:b/>
          <w:sz w:val="20"/>
          <w:szCs w:val="20"/>
          <w:shd w:val="clear" w:color="auto" w:fill="C0C0C0"/>
        </w:rPr>
        <w:t>PROJECT 7</w:t>
      </w:r>
      <w:r w:rsidR="00EA196C" w:rsidRPr="00A72A79">
        <w:rPr>
          <w:rFonts w:ascii="Tahoma" w:hAnsi="Tahoma" w:cs="Tahoma"/>
          <w:b/>
          <w:sz w:val="20"/>
          <w:szCs w:val="20"/>
          <w:shd w:val="clear" w:color="auto" w:fill="C0C0C0"/>
        </w:rPr>
        <w:t>#</w:t>
      </w:r>
      <w:r w:rsidR="00E273B5" w:rsidRPr="00A72A79">
        <w:rPr>
          <w:rFonts w:ascii="Tahoma" w:hAnsi="Tahoma" w:cs="Tahoma"/>
          <w:b/>
          <w:sz w:val="20"/>
          <w:szCs w:val="20"/>
          <w:shd w:val="clear" w:color="auto" w:fill="C0C0C0"/>
        </w:rPr>
        <w:tab/>
        <w:t xml:space="preserve"> :  FEP(Fuel Efficiency Platform)     </w:t>
      </w:r>
      <w:r w:rsidR="00E273B5" w:rsidRPr="00A72A79">
        <w:rPr>
          <w:rFonts w:ascii="Tahoma" w:hAnsi="Tahoma" w:cs="Tahoma"/>
          <w:b/>
          <w:sz w:val="20"/>
          <w:szCs w:val="20"/>
          <w:shd w:val="clear" w:color="auto" w:fill="C0C0C0"/>
        </w:rPr>
        <w:tab/>
      </w:r>
      <w:r w:rsidR="00E273B5" w:rsidRPr="00A72A79">
        <w:rPr>
          <w:rFonts w:ascii="Tahoma" w:hAnsi="Tahoma" w:cs="Tahoma"/>
          <w:b/>
          <w:sz w:val="20"/>
          <w:szCs w:val="20"/>
          <w:shd w:val="clear" w:color="auto" w:fill="C0C0C0"/>
        </w:rPr>
        <w:tab/>
      </w:r>
      <w:r w:rsidR="00E273B5" w:rsidRPr="00A72A79">
        <w:rPr>
          <w:rFonts w:ascii="Tahoma" w:hAnsi="Tahoma" w:cs="Tahoma"/>
          <w:b/>
          <w:sz w:val="20"/>
          <w:szCs w:val="20"/>
          <w:shd w:val="clear" w:color="auto" w:fill="C0C0C0"/>
        </w:rPr>
        <w:tab/>
      </w:r>
      <w:r w:rsidR="00E273B5" w:rsidRPr="00A72A79">
        <w:rPr>
          <w:rFonts w:ascii="Tahoma" w:hAnsi="Tahoma" w:cs="Tahoma"/>
          <w:b/>
          <w:sz w:val="20"/>
          <w:szCs w:val="20"/>
          <w:shd w:val="clear" w:color="auto" w:fill="C0C0C0"/>
        </w:rPr>
        <w:tab/>
      </w:r>
    </w:p>
    <w:p w:rsidR="00E273B5" w:rsidRPr="00A72A79" w:rsidRDefault="00FA7828" w:rsidP="00E74933">
      <w:pPr>
        <w:tabs>
          <w:tab w:val="left" w:pos="720"/>
          <w:tab w:val="left" w:pos="1440"/>
          <w:tab w:val="left" w:pos="2160"/>
          <w:tab w:val="left" w:pos="2880"/>
          <w:tab w:val="left" w:pos="3600"/>
          <w:tab w:val="center" w:pos="4680"/>
        </w:tabs>
        <w:ind w:left="180" w:hanging="180"/>
        <w:rPr>
          <w:rFonts w:ascii="Tahoma" w:hAnsi="Tahoma" w:cs="Tahoma"/>
          <w:b/>
          <w:bCs/>
          <w:sz w:val="20"/>
          <w:szCs w:val="20"/>
        </w:rPr>
      </w:pPr>
      <w:r w:rsidRPr="00A72A79">
        <w:rPr>
          <w:rFonts w:ascii="Tahoma" w:hAnsi="Tahoma" w:cs="Tahoma"/>
          <w:b/>
          <w:bCs/>
          <w:sz w:val="20"/>
          <w:szCs w:val="20"/>
        </w:rPr>
        <w:t xml:space="preserve">Client   </w:t>
      </w:r>
      <w:r w:rsidRPr="00A72A79">
        <w:rPr>
          <w:rFonts w:ascii="Tahoma" w:hAnsi="Tahoma" w:cs="Tahoma"/>
          <w:b/>
          <w:bCs/>
          <w:sz w:val="20"/>
          <w:szCs w:val="20"/>
        </w:rPr>
        <w:tab/>
      </w:r>
      <w:r w:rsidRPr="00A72A79">
        <w:rPr>
          <w:rFonts w:ascii="Tahoma" w:hAnsi="Tahoma" w:cs="Tahoma"/>
          <w:b/>
          <w:bCs/>
          <w:sz w:val="20"/>
          <w:szCs w:val="20"/>
        </w:rPr>
        <w:tab/>
        <w:t xml:space="preserve"> :   Airbus, </w:t>
      </w:r>
      <w:r w:rsidR="00E273B5" w:rsidRPr="00A72A79">
        <w:rPr>
          <w:rFonts w:ascii="Tahoma" w:hAnsi="Tahoma" w:cs="Tahoma"/>
          <w:b/>
          <w:sz w:val="20"/>
          <w:szCs w:val="20"/>
        </w:rPr>
        <w:t>France.</w:t>
      </w:r>
      <w:r w:rsidR="00E74933">
        <w:rPr>
          <w:rFonts w:ascii="Tahoma" w:hAnsi="Tahoma" w:cs="Tahoma"/>
          <w:b/>
          <w:sz w:val="20"/>
          <w:szCs w:val="20"/>
        </w:rPr>
        <w:tab/>
      </w:r>
    </w:p>
    <w:p w:rsidR="00E273B5" w:rsidRPr="00A72A79" w:rsidRDefault="00E273B5" w:rsidP="001E2D53">
      <w:pPr>
        <w:tabs>
          <w:tab w:val="left" w:pos="720"/>
          <w:tab w:val="left" w:pos="1440"/>
          <w:tab w:val="left" w:pos="2160"/>
          <w:tab w:val="left" w:pos="2880"/>
          <w:tab w:val="left" w:pos="3600"/>
          <w:tab w:val="center" w:pos="4950"/>
        </w:tabs>
        <w:ind w:left="180" w:hanging="180"/>
        <w:rPr>
          <w:rFonts w:ascii="Tahoma" w:hAnsi="Tahoma" w:cs="Tahoma"/>
          <w:b/>
          <w:bCs/>
          <w:sz w:val="20"/>
          <w:szCs w:val="20"/>
        </w:rPr>
      </w:pPr>
      <w:r w:rsidRPr="00A72A79">
        <w:rPr>
          <w:rFonts w:ascii="Tahoma" w:hAnsi="Tahoma" w:cs="Tahoma"/>
          <w:b/>
          <w:bCs/>
          <w:sz w:val="20"/>
          <w:szCs w:val="20"/>
        </w:rPr>
        <w:t xml:space="preserve">Role                 </w:t>
      </w:r>
      <w:r w:rsidRPr="00A72A79">
        <w:rPr>
          <w:rFonts w:ascii="Tahoma" w:hAnsi="Tahoma" w:cs="Tahoma"/>
          <w:b/>
          <w:bCs/>
          <w:sz w:val="20"/>
          <w:szCs w:val="20"/>
        </w:rPr>
        <w:tab/>
        <w:t xml:space="preserve"> :   Team Member.</w:t>
      </w:r>
      <w:r w:rsidR="001E2D53" w:rsidRPr="00A72A79">
        <w:rPr>
          <w:rFonts w:ascii="Tahoma" w:hAnsi="Tahoma" w:cs="Tahoma"/>
          <w:b/>
          <w:bCs/>
          <w:sz w:val="20"/>
          <w:szCs w:val="20"/>
        </w:rPr>
        <w:tab/>
      </w:r>
    </w:p>
    <w:p w:rsidR="00E273B5" w:rsidRPr="00A72A79" w:rsidRDefault="00E273B5" w:rsidP="00E273B5">
      <w:pPr>
        <w:ind w:left="180" w:hanging="180"/>
        <w:rPr>
          <w:rFonts w:ascii="Tahoma" w:hAnsi="Tahoma" w:cs="Tahoma"/>
          <w:b/>
          <w:bCs/>
          <w:sz w:val="20"/>
          <w:szCs w:val="20"/>
        </w:rPr>
      </w:pPr>
      <w:r w:rsidRPr="00A72A79">
        <w:rPr>
          <w:rFonts w:ascii="Tahoma" w:hAnsi="Tahoma" w:cs="Tahoma"/>
          <w:b/>
          <w:bCs/>
          <w:sz w:val="20"/>
          <w:szCs w:val="20"/>
        </w:rPr>
        <w:t>Duration</w:t>
      </w:r>
      <w:r w:rsidRPr="00A72A79">
        <w:rPr>
          <w:rFonts w:ascii="Tahoma" w:hAnsi="Tahoma" w:cs="Tahoma"/>
          <w:b/>
          <w:bCs/>
          <w:sz w:val="20"/>
          <w:szCs w:val="20"/>
        </w:rPr>
        <w:tab/>
      </w:r>
      <w:r w:rsidRPr="00A72A79">
        <w:rPr>
          <w:rFonts w:ascii="Tahoma" w:hAnsi="Tahoma" w:cs="Tahoma"/>
          <w:b/>
          <w:bCs/>
          <w:sz w:val="20"/>
          <w:szCs w:val="20"/>
        </w:rPr>
        <w:tab/>
        <w:t xml:space="preserve"> :   July 2014 to June 2015</w:t>
      </w:r>
    </w:p>
    <w:p w:rsidR="00E273B5" w:rsidRPr="00A72A79" w:rsidRDefault="00E273B5" w:rsidP="00E273B5">
      <w:pPr>
        <w:ind w:left="180" w:hanging="180"/>
        <w:rPr>
          <w:rFonts w:ascii="Tahoma" w:hAnsi="Tahoma" w:cs="Tahoma"/>
          <w:b/>
          <w:bCs/>
          <w:sz w:val="20"/>
          <w:szCs w:val="20"/>
        </w:rPr>
      </w:pPr>
      <w:r w:rsidRPr="00A72A79">
        <w:rPr>
          <w:rFonts w:ascii="Tahoma" w:hAnsi="Tahoma" w:cs="Tahoma"/>
          <w:b/>
          <w:bCs/>
          <w:sz w:val="20"/>
          <w:szCs w:val="20"/>
        </w:rPr>
        <w:t xml:space="preserve">Environment </w:t>
      </w:r>
      <w:r w:rsidRPr="00A72A79">
        <w:rPr>
          <w:rFonts w:ascii="Tahoma" w:hAnsi="Tahoma" w:cs="Tahoma"/>
          <w:b/>
          <w:bCs/>
          <w:sz w:val="20"/>
          <w:szCs w:val="20"/>
        </w:rPr>
        <w:tab/>
      </w:r>
      <w:r w:rsidRPr="00A72A79">
        <w:rPr>
          <w:rFonts w:ascii="Tahoma" w:hAnsi="Tahoma" w:cs="Tahoma"/>
          <w:b/>
          <w:bCs/>
          <w:sz w:val="20"/>
          <w:szCs w:val="20"/>
        </w:rPr>
        <w:tab/>
        <w:t xml:space="preserve"> :   EJB3, JPA, IBM RSA, IBM RTC, Maven</w:t>
      </w:r>
    </w:p>
    <w:p w:rsidR="00E273B5" w:rsidRPr="00A72A79" w:rsidRDefault="00E273B5" w:rsidP="00E273B5">
      <w:pPr>
        <w:ind w:left="180" w:hanging="180"/>
        <w:rPr>
          <w:rFonts w:ascii="Tahoma" w:hAnsi="Tahoma" w:cs="Tahoma"/>
          <w:b/>
          <w:bCs/>
          <w:sz w:val="20"/>
          <w:szCs w:val="20"/>
        </w:rPr>
      </w:pPr>
      <w:r w:rsidRPr="00A72A79">
        <w:rPr>
          <w:rFonts w:ascii="Tahoma" w:hAnsi="Tahoma" w:cs="Tahoma"/>
          <w:b/>
          <w:bCs/>
          <w:sz w:val="20"/>
          <w:szCs w:val="20"/>
        </w:rPr>
        <w:t>Application Server      :   IBM WebSphere</w:t>
      </w:r>
    </w:p>
    <w:p w:rsidR="00E273B5" w:rsidRPr="00A72A79" w:rsidRDefault="00E273B5" w:rsidP="00E273B5">
      <w:pPr>
        <w:ind w:left="180" w:hanging="180"/>
        <w:rPr>
          <w:rFonts w:ascii="Tahoma" w:hAnsi="Tahoma" w:cs="Tahoma"/>
          <w:b/>
          <w:bCs/>
          <w:sz w:val="20"/>
          <w:szCs w:val="20"/>
        </w:rPr>
      </w:pPr>
      <w:r w:rsidRPr="00A72A79">
        <w:rPr>
          <w:rFonts w:ascii="Tahoma" w:hAnsi="Tahoma" w:cs="Tahoma"/>
          <w:b/>
          <w:bCs/>
          <w:sz w:val="20"/>
          <w:szCs w:val="20"/>
        </w:rPr>
        <w:lastRenderedPageBreak/>
        <w:t>Database</w:t>
      </w:r>
      <w:r w:rsidRPr="00A72A79">
        <w:rPr>
          <w:rFonts w:ascii="Tahoma" w:hAnsi="Tahoma" w:cs="Tahoma"/>
          <w:b/>
          <w:bCs/>
          <w:sz w:val="20"/>
          <w:szCs w:val="20"/>
        </w:rPr>
        <w:tab/>
        <w:t xml:space="preserve">             :   Oracle.</w:t>
      </w:r>
    </w:p>
    <w:p w:rsidR="006F49D0" w:rsidRPr="00A72A79" w:rsidRDefault="00E273B5" w:rsidP="007628DC">
      <w:pPr>
        <w:tabs>
          <w:tab w:val="left" w:pos="1200"/>
        </w:tabs>
        <w:autoSpaceDE w:val="0"/>
        <w:jc w:val="both"/>
        <w:rPr>
          <w:rFonts w:ascii="Tahoma" w:hAnsi="Tahoma" w:cs="Tahoma"/>
          <w:b/>
          <w:sz w:val="20"/>
          <w:szCs w:val="20"/>
          <w:u w:val="single"/>
        </w:rPr>
      </w:pPr>
      <w:r w:rsidRPr="00A72A79">
        <w:rPr>
          <w:rFonts w:ascii="Tahoma" w:hAnsi="Tahoma" w:cs="Tahoma"/>
          <w:b/>
          <w:bCs/>
          <w:sz w:val="20"/>
          <w:szCs w:val="20"/>
        </w:rPr>
        <w:t>Description</w:t>
      </w:r>
      <w:r w:rsidRPr="00A72A79">
        <w:rPr>
          <w:rFonts w:ascii="Tahoma" w:hAnsi="Tahoma" w:cs="Tahoma"/>
          <w:sz w:val="20"/>
          <w:szCs w:val="20"/>
        </w:rPr>
        <w:t>:</w:t>
      </w:r>
      <w:r w:rsidR="00A83755" w:rsidRPr="00A72A79">
        <w:rPr>
          <w:rFonts w:ascii="Tahoma" w:hAnsi="Tahoma" w:cs="Tahoma"/>
          <w:sz w:val="20"/>
          <w:szCs w:val="20"/>
        </w:rPr>
        <w:t xml:space="preserve"> </w:t>
      </w:r>
      <w:r w:rsidRPr="00A72A79">
        <w:rPr>
          <w:rFonts w:ascii="Tahoma" w:hAnsi="Tahoma" w:cs="Tahoma"/>
          <w:color w:val="000000"/>
          <w:sz w:val="20"/>
          <w:szCs w:val="20"/>
        </w:rPr>
        <w:t>This is a FEP(Fuel Efficiency Platform) project of Airbus, France. The main goal of this project to provide management to save the fuel with the technical management with FEP System. And also manage the information of Aircraft, Airlines, Fleet , Iniative Domain Management etc.</w:t>
      </w:r>
    </w:p>
    <w:p w:rsidR="00E273B5" w:rsidRPr="00A72A79" w:rsidRDefault="00E273B5" w:rsidP="00E273B5">
      <w:pPr>
        <w:jc w:val="both"/>
      </w:pPr>
      <w:r w:rsidRPr="00A72A79">
        <w:rPr>
          <w:rFonts w:ascii="Tahoma" w:hAnsi="Tahoma" w:cs="Tahoma"/>
          <w:b/>
          <w:bCs/>
          <w:sz w:val="20"/>
          <w:szCs w:val="20"/>
        </w:rPr>
        <w:t>Responsibilities</w:t>
      </w:r>
      <w:r w:rsidRPr="00A72A79">
        <w:rPr>
          <w:rFonts w:ascii="Tahoma" w:hAnsi="Tahoma" w:cs="Tahoma"/>
          <w:b/>
          <w:sz w:val="20"/>
          <w:szCs w:val="20"/>
          <w:u w:val="single"/>
        </w:rPr>
        <w:t>:</w:t>
      </w:r>
    </w:p>
    <w:p w:rsidR="00E273B5" w:rsidRPr="00A72A79" w:rsidRDefault="00E273B5" w:rsidP="006F49D0">
      <w:pPr>
        <w:numPr>
          <w:ilvl w:val="0"/>
          <w:numId w:val="13"/>
        </w:numPr>
        <w:spacing w:after="0" w:line="240" w:lineRule="auto"/>
        <w:ind w:left="360" w:firstLine="0"/>
        <w:textAlignment w:val="baseline"/>
        <w:rPr>
          <w:rFonts w:ascii="Helvetica" w:hAnsi="Helvetica" w:cs="Segoe UI"/>
          <w:color w:val="000000"/>
          <w:sz w:val="18"/>
        </w:rPr>
      </w:pPr>
      <w:r w:rsidRPr="00A72A79">
        <w:rPr>
          <w:rFonts w:ascii="Helvetica" w:hAnsi="Helvetica" w:cs="Segoe UI"/>
          <w:color w:val="000000"/>
          <w:sz w:val="18"/>
        </w:rPr>
        <w:t>Implemented Entity or JPA classes.</w:t>
      </w:r>
    </w:p>
    <w:p w:rsidR="00E273B5" w:rsidRPr="00A72A79" w:rsidRDefault="00E273B5" w:rsidP="006F49D0">
      <w:pPr>
        <w:numPr>
          <w:ilvl w:val="0"/>
          <w:numId w:val="13"/>
        </w:numPr>
        <w:spacing w:after="0" w:line="240" w:lineRule="auto"/>
        <w:ind w:left="360" w:firstLine="0"/>
        <w:textAlignment w:val="baseline"/>
        <w:rPr>
          <w:rFonts w:ascii="Helvetica" w:hAnsi="Helvetica" w:cs="Segoe UI"/>
          <w:color w:val="000000"/>
          <w:sz w:val="18"/>
        </w:rPr>
      </w:pPr>
      <w:r w:rsidRPr="00A72A79">
        <w:rPr>
          <w:rFonts w:ascii="Helvetica" w:hAnsi="Helvetica" w:cs="Segoe UI"/>
          <w:color w:val="000000"/>
          <w:sz w:val="18"/>
        </w:rPr>
        <w:t>Written EJB Service Interfaces and their implementations.</w:t>
      </w:r>
    </w:p>
    <w:p w:rsidR="00E273B5" w:rsidRPr="00A72A79" w:rsidRDefault="00E273B5" w:rsidP="006F49D0">
      <w:pPr>
        <w:numPr>
          <w:ilvl w:val="0"/>
          <w:numId w:val="13"/>
        </w:numPr>
        <w:spacing w:after="0" w:line="240" w:lineRule="auto"/>
        <w:ind w:left="360" w:firstLine="0"/>
        <w:textAlignment w:val="baseline"/>
        <w:rPr>
          <w:rFonts w:ascii="Helvetica" w:hAnsi="Helvetica" w:cs="Segoe UI"/>
          <w:color w:val="000000"/>
          <w:sz w:val="18"/>
        </w:rPr>
      </w:pPr>
      <w:r w:rsidRPr="00A72A79">
        <w:rPr>
          <w:rFonts w:ascii="Helvetica" w:hAnsi="Helvetica" w:cs="Segoe UI"/>
          <w:color w:val="000000"/>
          <w:sz w:val="18"/>
        </w:rPr>
        <w:t>Written DAO’s and their implementations With Hibernate.</w:t>
      </w:r>
    </w:p>
    <w:p w:rsidR="00E273B5" w:rsidRPr="00A72A79" w:rsidRDefault="00E273B5" w:rsidP="006F49D0">
      <w:pPr>
        <w:numPr>
          <w:ilvl w:val="0"/>
          <w:numId w:val="13"/>
        </w:numPr>
        <w:spacing w:after="0" w:line="240" w:lineRule="auto"/>
        <w:ind w:left="360" w:firstLine="0"/>
        <w:textAlignment w:val="baseline"/>
        <w:rPr>
          <w:rFonts w:ascii="Helvetica" w:hAnsi="Helvetica" w:cs="Segoe UI"/>
          <w:color w:val="000000"/>
          <w:sz w:val="18"/>
        </w:rPr>
      </w:pPr>
      <w:r w:rsidRPr="00A72A79">
        <w:rPr>
          <w:rFonts w:ascii="Helvetica" w:hAnsi="Helvetica" w:cs="Segoe UI"/>
          <w:color w:val="000000"/>
          <w:sz w:val="18"/>
        </w:rPr>
        <w:t>Writ</w:t>
      </w:r>
      <w:r w:rsidR="00A23AA4">
        <w:rPr>
          <w:rFonts w:ascii="Helvetica" w:hAnsi="Helvetica" w:cs="Segoe UI"/>
          <w:color w:val="000000"/>
          <w:sz w:val="18"/>
        </w:rPr>
        <w:t xml:space="preserve">ten JPA persistence.xml &amp; JPA </w:t>
      </w:r>
      <w:r w:rsidRPr="00A72A79">
        <w:rPr>
          <w:rFonts w:ascii="Helvetica" w:hAnsi="Helvetica" w:cs="Segoe UI"/>
          <w:color w:val="000000"/>
          <w:sz w:val="18"/>
        </w:rPr>
        <w:t>Template class.</w:t>
      </w:r>
    </w:p>
    <w:p w:rsidR="00E273B5" w:rsidRPr="00A72A79" w:rsidRDefault="00E273B5" w:rsidP="006F49D0">
      <w:pPr>
        <w:numPr>
          <w:ilvl w:val="0"/>
          <w:numId w:val="13"/>
        </w:numPr>
        <w:spacing w:after="0" w:line="240" w:lineRule="auto"/>
        <w:ind w:left="360" w:firstLine="0"/>
        <w:textAlignment w:val="baseline"/>
        <w:rPr>
          <w:rFonts w:ascii="Helvetica" w:hAnsi="Helvetica" w:cs="Segoe UI"/>
          <w:color w:val="000000"/>
          <w:sz w:val="18"/>
        </w:rPr>
      </w:pPr>
      <w:r w:rsidRPr="00A72A79">
        <w:rPr>
          <w:rFonts w:ascii="Helvetica" w:hAnsi="Helvetica" w:cs="Segoe UI"/>
          <w:color w:val="000000"/>
          <w:sz w:val="18"/>
        </w:rPr>
        <w:t>Injected EJB DAO’s into EJB Services(business services).</w:t>
      </w:r>
    </w:p>
    <w:p w:rsidR="00E273B5" w:rsidRPr="00A72A79" w:rsidRDefault="002F2B4E" w:rsidP="006F49D0">
      <w:pPr>
        <w:numPr>
          <w:ilvl w:val="0"/>
          <w:numId w:val="13"/>
        </w:numPr>
        <w:spacing w:after="0" w:line="240" w:lineRule="auto"/>
        <w:ind w:left="360" w:firstLine="0"/>
        <w:textAlignment w:val="baseline"/>
        <w:rPr>
          <w:rFonts w:ascii="Helvetica" w:hAnsi="Helvetica" w:cs="Segoe UI"/>
          <w:color w:val="000000"/>
          <w:sz w:val="18"/>
        </w:rPr>
      </w:pPr>
      <w:r w:rsidRPr="00A72A79">
        <w:rPr>
          <w:rFonts w:ascii="Helvetica" w:hAnsi="Helvetica" w:cs="Segoe UI"/>
          <w:color w:val="000000"/>
          <w:sz w:val="18"/>
        </w:rPr>
        <w:t>Updated EJB</w:t>
      </w:r>
      <w:r w:rsidR="00E273B5" w:rsidRPr="00A72A79">
        <w:rPr>
          <w:rFonts w:ascii="Helvetica" w:hAnsi="Helvetica" w:cs="Segoe UI"/>
          <w:color w:val="000000"/>
          <w:sz w:val="18"/>
        </w:rPr>
        <w:t xml:space="preserve"> configuration xml document.</w:t>
      </w:r>
    </w:p>
    <w:p w:rsidR="00E273B5" w:rsidRPr="00A72A79" w:rsidRDefault="00A562CB" w:rsidP="006F49D0">
      <w:pPr>
        <w:numPr>
          <w:ilvl w:val="0"/>
          <w:numId w:val="13"/>
        </w:numPr>
        <w:spacing w:after="0" w:line="240" w:lineRule="auto"/>
        <w:ind w:left="360" w:firstLine="0"/>
        <w:textAlignment w:val="baseline"/>
        <w:rPr>
          <w:rFonts w:ascii="Helvetica" w:hAnsi="Helvetica" w:cs="Segoe UI"/>
          <w:color w:val="000000"/>
          <w:sz w:val="18"/>
        </w:rPr>
      </w:pPr>
      <w:r w:rsidRPr="00A72A79">
        <w:rPr>
          <w:rFonts w:ascii="Helvetica" w:hAnsi="Helvetica" w:cs="Segoe UI"/>
          <w:color w:val="000000"/>
          <w:sz w:val="18"/>
        </w:rPr>
        <w:t>Written Junit</w:t>
      </w:r>
      <w:r w:rsidR="00E273B5" w:rsidRPr="00A72A79">
        <w:rPr>
          <w:rFonts w:ascii="Helvetica" w:hAnsi="Helvetica" w:cs="Segoe UI"/>
          <w:color w:val="000000"/>
          <w:sz w:val="18"/>
        </w:rPr>
        <w:t xml:space="preserve"> Test cases for implemented EJB service classes &amp; entity classes.</w:t>
      </w:r>
    </w:p>
    <w:p w:rsidR="00E273B5" w:rsidRPr="00A72A79" w:rsidRDefault="00E273B5" w:rsidP="00E273B5">
      <w:pPr>
        <w:suppressAutoHyphens/>
        <w:spacing w:after="0" w:line="240" w:lineRule="auto"/>
        <w:ind w:left="720"/>
        <w:rPr>
          <w:rFonts w:ascii="Tahoma" w:hAnsi="Tahoma" w:cs="Tahoma"/>
          <w:color w:val="000000"/>
          <w:sz w:val="20"/>
          <w:szCs w:val="20"/>
        </w:rPr>
      </w:pPr>
    </w:p>
    <w:p w:rsidR="00E273B5" w:rsidRPr="00A72A79" w:rsidRDefault="00C73F71" w:rsidP="00E273B5">
      <w:pPr>
        <w:rPr>
          <w:rFonts w:ascii="Tahoma" w:hAnsi="Tahoma" w:cs="Tahoma"/>
          <w:b/>
          <w:bCs/>
          <w:sz w:val="20"/>
          <w:szCs w:val="20"/>
        </w:rPr>
      </w:pPr>
      <w:r w:rsidRPr="00A72A79">
        <w:rPr>
          <w:rFonts w:ascii="Tahoma" w:hAnsi="Tahoma" w:cs="Tahoma"/>
          <w:b/>
          <w:sz w:val="20"/>
          <w:szCs w:val="20"/>
          <w:shd w:val="clear" w:color="auto" w:fill="C0C0C0"/>
        </w:rPr>
        <w:t>PROJECT 8</w:t>
      </w:r>
      <w:r w:rsidR="001F39CA" w:rsidRPr="00A72A79">
        <w:rPr>
          <w:rFonts w:ascii="Tahoma" w:hAnsi="Tahoma" w:cs="Tahoma"/>
          <w:b/>
          <w:sz w:val="20"/>
          <w:szCs w:val="20"/>
          <w:shd w:val="clear" w:color="auto" w:fill="C0C0C0"/>
        </w:rPr>
        <w:t>#</w:t>
      </w:r>
      <w:r w:rsidR="00E273B5" w:rsidRPr="00A72A79">
        <w:rPr>
          <w:rFonts w:ascii="Tahoma" w:hAnsi="Tahoma" w:cs="Tahoma"/>
          <w:b/>
          <w:sz w:val="20"/>
          <w:szCs w:val="20"/>
          <w:shd w:val="clear" w:color="auto" w:fill="C0C0C0"/>
        </w:rPr>
        <w:tab/>
        <w:t xml:space="preserve"> :  Cs-Admin</w:t>
      </w:r>
      <w:r w:rsidR="00E273B5" w:rsidRPr="00A72A79">
        <w:rPr>
          <w:rFonts w:ascii="Tahoma" w:hAnsi="Tahoma" w:cs="Tahoma"/>
          <w:b/>
          <w:sz w:val="20"/>
          <w:szCs w:val="20"/>
          <w:shd w:val="clear" w:color="auto" w:fill="C0C0C0"/>
        </w:rPr>
        <w:tab/>
      </w:r>
      <w:r w:rsidR="00E273B5" w:rsidRPr="00A72A79">
        <w:rPr>
          <w:rFonts w:ascii="Tahoma" w:hAnsi="Tahoma" w:cs="Tahoma"/>
          <w:b/>
          <w:sz w:val="20"/>
          <w:szCs w:val="20"/>
          <w:shd w:val="clear" w:color="auto" w:fill="C0C0C0"/>
        </w:rPr>
        <w:tab/>
      </w:r>
      <w:r w:rsidR="00E273B5" w:rsidRPr="00A72A79">
        <w:rPr>
          <w:rFonts w:ascii="Tahoma" w:hAnsi="Tahoma" w:cs="Tahoma"/>
          <w:b/>
          <w:sz w:val="20"/>
          <w:szCs w:val="20"/>
          <w:shd w:val="clear" w:color="auto" w:fill="C0C0C0"/>
        </w:rPr>
        <w:tab/>
      </w:r>
      <w:r w:rsidR="00E273B5" w:rsidRPr="00A72A79">
        <w:rPr>
          <w:rFonts w:ascii="Tahoma" w:hAnsi="Tahoma" w:cs="Tahoma"/>
          <w:b/>
          <w:sz w:val="20"/>
          <w:szCs w:val="20"/>
          <w:shd w:val="clear" w:color="auto" w:fill="C0C0C0"/>
        </w:rPr>
        <w:tab/>
      </w:r>
      <w:r w:rsidR="00E273B5" w:rsidRPr="00A72A79">
        <w:rPr>
          <w:rFonts w:ascii="Tahoma" w:hAnsi="Tahoma" w:cs="Tahoma"/>
          <w:b/>
          <w:sz w:val="20"/>
          <w:szCs w:val="20"/>
          <w:shd w:val="clear" w:color="auto" w:fill="C0C0C0"/>
        </w:rPr>
        <w:tab/>
      </w:r>
      <w:r w:rsidR="00E273B5" w:rsidRPr="00A72A79">
        <w:rPr>
          <w:rFonts w:ascii="Tahoma" w:hAnsi="Tahoma" w:cs="Tahoma"/>
          <w:b/>
          <w:sz w:val="20"/>
          <w:szCs w:val="20"/>
          <w:shd w:val="clear" w:color="auto" w:fill="C0C0C0"/>
        </w:rPr>
        <w:tab/>
      </w:r>
    </w:p>
    <w:p w:rsidR="00E273B5" w:rsidRPr="00A72A79" w:rsidRDefault="00E273B5" w:rsidP="00E273B5">
      <w:pPr>
        <w:ind w:left="180" w:hanging="180"/>
        <w:rPr>
          <w:rFonts w:ascii="Tahoma" w:hAnsi="Tahoma" w:cs="Tahoma"/>
          <w:b/>
          <w:bCs/>
          <w:sz w:val="20"/>
          <w:szCs w:val="20"/>
        </w:rPr>
      </w:pPr>
      <w:r w:rsidRPr="00A72A79">
        <w:rPr>
          <w:rFonts w:ascii="Tahoma" w:hAnsi="Tahoma" w:cs="Tahoma"/>
          <w:b/>
          <w:bCs/>
          <w:sz w:val="20"/>
          <w:szCs w:val="20"/>
        </w:rPr>
        <w:t xml:space="preserve">Client </w:t>
      </w:r>
      <w:r w:rsidRPr="00A72A79">
        <w:rPr>
          <w:rFonts w:ascii="Tahoma" w:hAnsi="Tahoma" w:cs="Tahoma"/>
          <w:b/>
          <w:bCs/>
          <w:sz w:val="20"/>
          <w:szCs w:val="20"/>
        </w:rPr>
        <w:tab/>
      </w:r>
      <w:r w:rsidRPr="00A72A79">
        <w:rPr>
          <w:rFonts w:ascii="Tahoma" w:hAnsi="Tahoma" w:cs="Tahoma"/>
          <w:b/>
          <w:bCs/>
          <w:sz w:val="20"/>
          <w:szCs w:val="20"/>
        </w:rPr>
        <w:tab/>
      </w:r>
      <w:r w:rsidR="006D0920" w:rsidRPr="00A72A79">
        <w:rPr>
          <w:rFonts w:ascii="Tahoma" w:hAnsi="Tahoma" w:cs="Tahoma"/>
          <w:b/>
          <w:bCs/>
          <w:sz w:val="20"/>
          <w:szCs w:val="20"/>
        </w:rPr>
        <w:t xml:space="preserve">             </w:t>
      </w:r>
      <w:r w:rsidR="00932C73" w:rsidRPr="00A72A79">
        <w:rPr>
          <w:rFonts w:ascii="Tahoma" w:hAnsi="Tahoma" w:cs="Tahoma"/>
          <w:b/>
          <w:bCs/>
          <w:sz w:val="20"/>
          <w:szCs w:val="20"/>
        </w:rPr>
        <w:t>:   BSC</w:t>
      </w:r>
      <w:r w:rsidRPr="00A72A79">
        <w:rPr>
          <w:rFonts w:ascii="Tahoma" w:hAnsi="Tahoma" w:cs="Tahoma"/>
          <w:b/>
          <w:bCs/>
          <w:sz w:val="20"/>
          <w:szCs w:val="20"/>
        </w:rPr>
        <w:t>, USA</w:t>
      </w:r>
    </w:p>
    <w:p w:rsidR="00E273B5" w:rsidRPr="00A72A79" w:rsidRDefault="00E273B5" w:rsidP="00E273B5">
      <w:pPr>
        <w:ind w:left="180" w:hanging="180"/>
        <w:rPr>
          <w:rFonts w:ascii="Tahoma" w:hAnsi="Tahoma" w:cs="Tahoma"/>
          <w:b/>
          <w:bCs/>
          <w:sz w:val="20"/>
          <w:szCs w:val="20"/>
        </w:rPr>
      </w:pPr>
      <w:r w:rsidRPr="00A72A79">
        <w:rPr>
          <w:rFonts w:ascii="Tahoma" w:hAnsi="Tahoma" w:cs="Tahoma"/>
          <w:b/>
          <w:bCs/>
          <w:sz w:val="20"/>
          <w:szCs w:val="20"/>
        </w:rPr>
        <w:t xml:space="preserve">Role                 </w:t>
      </w:r>
      <w:r w:rsidRPr="00A72A79">
        <w:rPr>
          <w:rFonts w:ascii="Tahoma" w:hAnsi="Tahoma" w:cs="Tahoma"/>
          <w:b/>
          <w:bCs/>
          <w:sz w:val="20"/>
          <w:szCs w:val="20"/>
        </w:rPr>
        <w:tab/>
        <w:t xml:space="preserve"> :   Team Member.</w:t>
      </w:r>
    </w:p>
    <w:p w:rsidR="00E273B5" w:rsidRPr="00A72A79" w:rsidRDefault="00E273B5" w:rsidP="00E273B5">
      <w:pPr>
        <w:ind w:left="180" w:hanging="180"/>
        <w:rPr>
          <w:rFonts w:ascii="Tahoma" w:hAnsi="Tahoma" w:cs="Tahoma"/>
          <w:b/>
          <w:bCs/>
          <w:sz w:val="20"/>
          <w:szCs w:val="20"/>
        </w:rPr>
      </w:pPr>
      <w:r w:rsidRPr="00A72A79">
        <w:rPr>
          <w:rFonts w:ascii="Tahoma" w:hAnsi="Tahoma" w:cs="Tahoma"/>
          <w:b/>
          <w:bCs/>
          <w:sz w:val="20"/>
          <w:szCs w:val="20"/>
        </w:rPr>
        <w:t>Duration</w:t>
      </w:r>
      <w:r w:rsidRPr="00A72A79">
        <w:rPr>
          <w:rFonts w:ascii="Tahoma" w:hAnsi="Tahoma" w:cs="Tahoma"/>
          <w:b/>
          <w:bCs/>
          <w:sz w:val="20"/>
          <w:szCs w:val="20"/>
        </w:rPr>
        <w:tab/>
      </w:r>
      <w:r w:rsidRPr="00A72A79">
        <w:rPr>
          <w:rFonts w:ascii="Tahoma" w:hAnsi="Tahoma" w:cs="Tahoma"/>
          <w:b/>
          <w:bCs/>
          <w:sz w:val="20"/>
          <w:szCs w:val="20"/>
        </w:rPr>
        <w:tab/>
        <w:t xml:space="preserve"> :  </w:t>
      </w:r>
      <w:r w:rsidR="00585C6D" w:rsidRPr="00A72A79">
        <w:rPr>
          <w:rFonts w:ascii="Tahoma" w:hAnsi="Tahoma" w:cs="Tahoma"/>
          <w:b/>
          <w:bCs/>
          <w:sz w:val="20"/>
          <w:szCs w:val="20"/>
        </w:rPr>
        <w:t xml:space="preserve"> </w:t>
      </w:r>
      <w:r w:rsidRPr="00A72A79">
        <w:rPr>
          <w:rFonts w:ascii="Tahoma" w:hAnsi="Tahoma" w:cs="Tahoma"/>
          <w:b/>
          <w:bCs/>
          <w:sz w:val="20"/>
          <w:szCs w:val="20"/>
        </w:rPr>
        <w:t>May 2013 to June 2014.</w:t>
      </w:r>
    </w:p>
    <w:p w:rsidR="00E273B5" w:rsidRPr="00A72A79" w:rsidRDefault="00E273B5" w:rsidP="00E273B5">
      <w:pPr>
        <w:ind w:left="180" w:hanging="180"/>
        <w:rPr>
          <w:rFonts w:ascii="Tahoma" w:hAnsi="Tahoma" w:cs="Tahoma"/>
          <w:b/>
          <w:bCs/>
          <w:sz w:val="20"/>
          <w:szCs w:val="20"/>
        </w:rPr>
      </w:pPr>
      <w:r w:rsidRPr="00A72A79">
        <w:rPr>
          <w:rFonts w:ascii="Tahoma" w:hAnsi="Tahoma" w:cs="Tahoma"/>
          <w:b/>
          <w:bCs/>
          <w:sz w:val="20"/>
          <w:szCs w:val="20"/>
        </w:rPr>
        <w:t xml:space="preserve">Environment </w:t>
      </w:r>
      <w:r w:rsidRPr="00A72A79">
        <w:rPr>
          <w:rFonts w:ascii="Tahoma" w:hAnsi="Tahoma" w:cs="Tahoma"/>
          <w:b/>
          <w:bCs/>
          <w:sz w:val="20"/>
          <w:szCs w:val="20"/>
        </w:rPr>
        <w:tab/>
      </w:r>
      <w:r w:rsidRPr="00A72A79">
        <w:rPr>
          <w:rFonts w:ascii="Tahoma" w:hAnsi="Tahoma" w:cs="Tahoma"/>
          <w:b/>
          <w:bCs/>
          <w:sz w:val="20"/>
          <w:szCs w:val="20"/>
        </w:rPr>
        <w:tab/>
        <w:t xml:space="preserve"> :  </w:t>
      </w:r>
      <w:r w:rsidR="00585C6D" w:rsidRPr="00A72A79">
        <w:rPr>
          <w:rFonts w:ascii="Tahoma" w:hAnsi="Tahoma" w:cs="Tahoma"/>
          <w:b/>
          <w:bCs/>
          <w:sz w:val="20"/>
          <w:szCs w:val="20"/>
        </w:rPr>
        <w:t xml:space="preserve"> </w:t>
      </w:r>
      <w:r w:rsidRPr="00A72A79">
        <w:rPr>
          <w:rFonts w:ascii="Tahoma" w:hAnsi="Tahoma" w:cs="Tahoma"/>
          <w:b/>
          <w:bCs/>
          <w:sz w:val="20"/>
          <w:szCs w:val="20"/>
        </w:rPr>
        <w:t>JSP, Struts, Spring, Hibernate, Eclipse, IBM RAD, Ant</w:t>
      </w:r>
    </w:p>
    <w:p w:rsidR="00E273B5" w:rsidRPr="00A72A79" w:rsidRDefault="00E273B5" w:rsidP="00E273B5">
      <w:pPr>
        <w:ind w:left="180" w:hanging="180"/>
        <w:rPr>
          <w:rFonts w:ascii="Tahoma" w:hAnsi="Tahoma" w:cs="Tahoma"/>
          <w:b/>
          <w:bCs/>
          <w:sz w:val="20"/>
          <w:szCs w:val="20"/>
        </w:rPr>
      </w:pPr>
      <w:r w:rsidRPr="00A72A79">
        <w:rPr>
          <w:rFonts w:ascii="Tahoma" w:hAnsi="Tahoma" w:cs="Tahoma"/>
          <w:b/>
          <w:bCs/>
          <w:sz w:val="20"/>
          <w:szCs w:val="20"/>
        </w:rPr>
        <w:t>Application Server      :   IBM WebSphere.</w:t>
      </w:r>
    </w:p>
    <w:p w:rsidR="00E273B5" w:rsidRPr="00A72A79" w:rsidRDefault="00E273B5" w:rsidP="00E273B5">
      <w:pPr>
        <w:ind w:left="180" w:hanging="180"/>
        <w:rPr>
          <w:rFonts w:ascii="Tahoma" w:hAnsi="Tahoma" w:cs="Tahoma"/>
          <w:b/>
          <w:bCs/>
          <w:sz w:val="20"/>
          <w:szCs w:val="20"/>
        </w:rPr>
      </w:pPr>
      <w:r w:rsidRPr="00A72A79">
        <w:rPr>
          <w:rFonts w:ascii="Tahoma" w:hAnsi="Tahoma" w:cs="Tahoma"/>
          <w:b/>
          <w:bCs/>
          <w:sz w:val="20"/>
          <w:szCs w:val="20"/>
        </w:rPr>
        <w:t>Database</w:t>
      </w:r>
      <w:r w:rsidRPr="00A72A79">
        <w:rPr>
          <w:rFonts w:ascii="Tahoma" w:hAnsi="Tahoma" w:cs="Tahoma"/>
          <w:b/>
          <w:bCs/>
          <w:sz w:val="20"/>
          <w:szCs w:val="20"/>
        </w:rPr>
        <w:tab/>
        <w:t xml:space="preserve">             :   Oracle.</w:t>
      </w:r>
    </w:p>
    <w:p w:rsidR="00E273B5" w:rsidRPr="00A72A79" w:rsidRDefault="00E273B5" w:rsidP="00E273B5">
      <w:pPr>
        <w:spacing w:after="0"/>
        <w:ind w:left="187" w:hanging="187"/>
        <w:rPr>
          <w:rFonts w:ascii="Tahoma" w:hAnsi="Tahoma" w:cs="Tahoma"/>
          <w:b/>
          <w:sz w:val="20"/>
          <w:szCs w:val="20"/>
        </w:rPr>
      </w:pPr>
      <w:r w:rsidRPr="00A72A79">
        <w:rPr>
          <w:rFonts w:ascii="Tahoma" w:hAnsi="Tahoma" w:cs="Tahoma"/>
          <w:b/>
          <w:bCs/>
          <w:sz w:val="20"/>
          <w:szCs w:val="20"/>
        </w:rPr>
        <w:t>Description</w:t>
      </w:r>
      <w:r w:rsidRPr="00A72A79">
        <w:rPr>
          <w:rFonts w:ascii="Tahoma" w:hAnsi="Tahoma" w:cs="Tahoma"/>
          <w:sz w:val="20"/>
          <w:szCs w:val="20"/>
        </w:rPr>
        <w:t>:</w:t>
      </w:r>
    </w:p>
    <w:p w:rsidR="006F49D0" w:rsidRPr="00A72A79" w:rsidRDefault="006A0D40" w:rsidP="00E273B5">
      <w:pPr>
        <w:spacing w:after="0"/>
        <w:ind w:left="187" w:hanging="187"/>
        <w:rPr>
          <w:rFonts w:ascii="Tahoma" w:hAnsi="Tahoma" w:cs="Tahoma"/>
          <w:color w:val="000000"/>
          <w:sz w:val="20"/>
          <w:szCs w:val="20"/>
        </w:rPr>
      </w:pPr>
      <w:r w:rsidRPr="00A72A79">
        <w:rPr>
          <w:rFonts w:ascii="Tahoma" w:hAnsi="Tahoma" w:cs="Tahoma"/>
          <w:color w:val="000000"/>
          <w:sz w:val="20"/>
          <w:szCs w:val="20"/>
        </w:rPr>
        <w:t xml:space="preserve">   </w:t>
      </w:r>
      <w:r w:rsidR="00E273B5" w:rsidRPr="00A72A79">
        <w:rPr>
          <w:rFonts w:ascii="Tahoma" w:hAnsi="Tahoma" w:cs="Tahoma"/>
          <w:color w:val="000000"/>
          <w:sz w:val="20"/>
          <w:szCs w:val="20"/>
        </w:rPr>
        <w:t xml:space="preserve">This is a health care project of </w:t>
      </w:r>
      <w:r w:rsidR="00E273B5" w:rsidRPr="00A72A79">
        <w:rPr>
          <w:rFonts w:ascii="Tahoma" w:hAnsi="Tahoma" w:cs="Tahoma"/>
          <w:b/>
          <w:bCs/>
          <w:sz w:val="20"/>
          <w:szCs w:val="20"/>
        </w:rPr>
        <w:t>Blue Shield of California, USA</w:t>
      </w:r>
      <w:r w:rsidR="00E273B5" w:rsidRPr="00A72A79">
        <w:rPr>
          <w:rFonts w:ascii="Tahoma" w:hAnsi="Tahoma" w:cs="Tahoma"/>
          <w:color w:val="000000"/>
          <w:sz w:val="20"/>
          <w:szCs w:val="20"/>
        </w:rPr>
        <w:t xml:space="preserve">. The main goal of this project to manage activation, maintain Access Rights, Employer Registration and Login, Maintain Employer, Employer Group Roster, Self service transactions – Add Member, Retrieve Member, Update Member, Terminate Member.  </w:t>
      </w:r>
    </w:p>
    <w:p w:rsidR="00E273B5" w:rsidRPr="00A72A79" w:rsidRDefault="00E273B5" w:rsidP="00E273B5">
      <w:pPr>
        <w:spacing w:after="0"/>
        <w:ind w:left="187" w:hanging="187"/>
        <w:rPr>
          <w:rFonts w:ascii="Tahoma" w:hAnsi="Tahoma" w:cs="Tahoma"/>
          <w:b/>
          <w:bCs/>
          <w:sz w:val="20"/>
          <w:szCs w:val="20"/>
        </w:rPr>
      </w:pPr>
      <w:r w:rsidRPr="00A72A79">
        <w:rPr>
          <w:rFonts w:ascii="Tahoma" w:hAnsi="Tahoma" w:cs="Tahoma"/>
          <w:b/>
          <w:bCs/>
          <w:sz w:val="20"/>
          <w:szCs w:val="20"/>
        </w:rPr>
        <w:t>Responsibilities</w:t>
      </w:r>
      <w:r w:rsidRPr="00A72A79">
        <w:rPr>
          <w:rFonts w:ascii="Tahoma" w:hAnsi="Tahoma" w:cs="Tahoma"/>
          <w:b/>
          <w:sz w:val="20"/>
          <w:szCs w:val="20"/>
          <w:u w:val="single"/>
        </w:rPr>
        <w:t>:</w:t>
      </w:r>
    </w:p>
    <w:p w:rsidR="00E273B5" w:rsidRPr="00A72A79" w:rsidRDefault="00E273B5" w:rsidP="006F49D0">
      <w:pPr>
        <w:numPr>
          <w:ilvl w:val="0"/>
          <w:numId w:val="13"/>
        </w:numPr>
        <w:spacing w:after="0" w:line="240" w:lineRule="auto"/>
        <w:ind w:left="360" w:firstLine="0"/>
        <w:textAlignment w:val="baseline"/>
        <w:rPr>
          <w:rFonts w:ascii="Helvetica" w:hAnsi="Helvetica" w:cs="Segoe UI"/>
          <w:color w:val="000000"/>
          <w:sz w:val="18"/>
        </w:rPr>
      </w:pPr>
      <w:r w:rsidRPr="00A72A79">
        <w:rPr>
          <w:rFonts w:ascii="Helvetica" w:hAnsi="Helvetica" w:cs="Segoe UI"/>
          <w:color w:val="000000"/>
          <w:sz w:val="18"/>
        </w:rPr>
        <w:t>Designed JSP’s as per the Requirement.</w:t>
      </w:r>
    </w:p>
    <w:p w:rsidR="00E273B5" w:rsidRPr="00A72A79" w:rsidRDefault="00E273B5" w:rsidP="006F49D0">
      <w:pPr>
        <w:numPr>
          <w:ilvl w:val="0"/>
          <w:numId w:val="13"/>
        </w:numPr>
        <w:spacing w:after="0" w:line="240" w:lineRule="auto"/>
        <w:ind w:left="360" w:firstLine="0"/>
        <w:textAlignment w:val="baseline"/>
        <w:rPr>
          <w:rFonts w:ascii="Helvetica" w:hAnsi="Helvetica" w:cs="Segoe UI"/>
          <w:color w:val="000000"/>
          <w:sz w:val="18"/>
        </w:rPr>
      </w:pPr>
      <w:r w:rsidRPr="00A72A79">
        <w:rPr>
          <w:rFonts w:ascii="Helvetica" w:hAnsi="Helvetica" w:cs="Segoe UI"/>
          <w:color w:val="000000"/>
          <w:sz w:val="18"/>
        </w:rPr>
        <w:t>Implemented Action Classes</w:t>
      </w:r>
      <w:r w:rsidR="00CD3A50" w:rsidRPr="00A72A79">
        <w:rPr>
          <w:rFonts w:ascii="Helvetica" w:hAnsi="Helvetica" w:cs="Segoe UI"/>
          <w:color w:val="000000"/>
          <w:sz w:val="18"/>
        </w:rPr>
        <w:t xml:space="preserve">, </w:t>
      </w:r>
      <w:r w:rsidRPr="00A72A79">
        <w:rPr>
          <w:rFonts w:ascii="Helvetica" w:hAnsi="Helvetica" w:cs="Segoe UI"/>
          <w:color w:val="000000"/>
          <w:sz w:val="18"/>
        </w:rPr>
        <w:t>Form Beans and their Validations using Validation Framework.</w:t>
      </w:r>
    </w:p>
    <w:p w:rsidR="00E273B5" w:rsidRPr="00A72A79" w:rsidRDefault="00E273B5" w:rsidP="006F49D0">
      <w:pPr>
        <w:numPr>
          <w:ilvl w:val="0"/>
          <w:numId w:val="13"/>
        </w:numPr>
        <w:spacing w:after="0" w:line="240" w:lineRule="auto"/>
        <w:ind w:left="360" w:firstLine="0"/>
        <w:textAlignment w:val="baseline"/>
        <w:rPr>
          <w:rFonts w:ascii="Helvetica" w:hAnsi="Helvetica" w:cs="Segoe UI"/>
          <w:color w:val="000000"/>
          <w:sz w:val="18"/>
        </w:rPr>
      </w:pPr>
      <w:r w:rsidRPr="00A72A79">
        <w:rPr>
          <w:rFonts w:ascii="Helvetica" w:hAnsi="Helvetica" w:cs="Segoe UI"/>
          <w:color w:val="000000"/>
          <w:sz w:val="18"/>
        </w:rPr>
        <w:t>Implemented Custom Validations as per the Requirement</w:t>
      </w:r>
    </w:p>
    <w:p w:rsidR="00E273B5" w:rsidRPr="00A72A79" w:rsidRDefault="00E273B5" w:rsidP="006F49D0">
      <w:pPr>
        <w:numPr>
          <w:ilvl w:val="0"/>
          <w:numId w:val="13"/>
        </w:numPr>
        <w:spacing w:after="0" w:line="240" w:lineRule="auto"/>
        <w:ind w:left="360" w:firstLine="0"/>
        <w:textAlignment w:val="baseline"/>
        <w:rPr>
          <w:rFonts w:ascii="Helvetica" w:hAnsi="Helvetica" w:cs="Segoe UI"/>
          <w:color w:val="000000"/>
          <w:sz w:val="18"/>
        </w:rPr>
      </w:pPr>
      <w:r w:rsidRPr="00A72A79">
        <w:rPr>
          <w:rFonts w:ascii="Helvetica" w:hAnsi="Helvetica" w:cs="Segoe UI"/>
          <w:color w:val="000000"/>
          <w:sz w:val="18"/>
        </w:rPr>
        <w:t>Written Spring Service Interfaces and their implementations.</w:t>
      </w:r>
    </w:p>
    <w:p w:rsidR="00E273B5" w:rsidRPr="00A72A79" w:rsidRDefault="00E273B5" w:rsidP="006F49D0">
      <w:pPr>
        <w:numPr>
          <w:ilvl w:val="0"/>
          <w:numId w:val="13"/>
        </w:numPr>
        <w:spacing w:after="0" w:line="240" w:lineRule="auto"/>
        <w:ind w:left="360" w:firstLine="0"/>
        <w:textAlignment w:val="baseline"/>
        <w:rPr>
          <w:rFonts w:ascii="Helvetica" w:hAnsi="Helvetica" w:cs="Segoe UI"/>
          <w:color w:val="000000"/>
          <w:sz w:val="18"/>
        </w:rPr>
      </w:pPr>
      <w:r w:rsidRPr="00A72A79">
        <w:rPr>
          <w:rFonts w:ascii="Helvetica" w:hAnsi="Helvetica" w:cs="Segoe UI"/>
          <w:color w:val="000000"/>
          <w:sz w:val="18"/>
        </w:rPr>
        <w:t>Injected Spring Services into Struts Action classes.</w:t>
      </w:r>
    </w:p>
    <w:p w:rsidR="00E273B5" w:rsidRPr="00A72A79" w:rsidRDefault="00E273B5" w:rsidP="006F49D0">
      <w:pPr>
        <w:numPr>
          <w:ilvl w:val="0"/>
          <w:numId w:val="13"/>
        </w:numPr>
        <w:spacing w:after="0" w:line="240" w:lineRule="auto"/>
        <w:ind w:left="360" w:firstLine="0"/>
        <w:textAlignment w:val="baseline"/>
        <w:rPr>
          <w:rFonts w:ascii="Helvetica" w:hAnsi="Helvetica" w:cs="Segoe UI"/>
          <w:color w:val="000000"/>
          <w:sz w:val="18"/>
        </w:rPr>
      </w:pPr>
      <w:r w:rsidRPr="00A72A79">
        <w:rPr>
          <w:rFonts w:ascii="Helvetica" w:hAnsi="Helvetica" w:cs="Segoe UI"/>
          <w:color w:val="000000"/>
          <w:sz w:val="18"/>
        </w:rPr>
        <w:t>Written DAO’s and their implementations With Hibernate.</w:t>
      </w:r>
    </w:p>
    <w:p w:rsidR="00E273B5" w:rsidRPr="00A72A79" w:rsidRDefault="00E273B5" w:rsidP="006F49D0">
      <w:pPr>
        <w:numPr>
          <w:ilvl w:val="0"/>
          <w:numId w:val="13"/>
        </w:numPr>
        <w:spacing w:after="0" w:line="240" w:lineRule="auto"/>
        <w:ind w:left="360" w:firstLine="0"/>
        <w:textAlignment w:val="baseline"/>
        <w:rPr>
          <w:rFonts w:ascii="Helvetica" w:hAnsi="Helvetica" w:cs="Segoe UI"/>
          <w:color w:val="000000"/>
          <w:sz w:val="18"/>
        </w:rPr>
      </w:pPr>
      <w:r w:rsidRPr="00A72A79">
        <w:rPr>
          <w:rFonts w:ascii="Helvetica" w:hAnsi="Helvetica" w:cs="Segoe UI"/>
          <w:color w:val="000000"/>
          <w:sz w:val="18"/>
        </w:rPr>
        <w:t>Injected Spring DAO’s into Spring Services.</w:t>
      </w:r>
    </w:p>
    <w:p w:rsidR="00E273B5" w:rsidRPr="00A72A79" w:rsidRDefault="00E273B5" w:rsidP="006F49D0">
      <w:pPr>
        <w:numPr>
          <w:ilvl w:val="0"/>
          <w:numId w:val="13"/>
        </w:numPr>
        <w:spacing w:after="0" w:line="240" w:lineRule="auto"/>
        <w:ind w:left="360" w:firstLine="0"/>
        <w:textAlignment w:val="baseline"/>
        <w:rPr>
          <w:rFonts w:ascii="Helvetica" w:hAnsi="Helvetica" w:cs="Segoe UI"/>
          <w:color w:val="000000"/>
          <w:sz w:val="18"/>
        </w:rPr>
      </w:pPr>
      <w:r w:rsidRPr="00A72A79">
        <w:rPr>
          <w:rFonts w:ascii="Helvetica" w:hAnsi="Helvetica" w:cs="Segoe UI"/>
          <w:color w:val="000000"/>
          <w:sz w:val="18"/>
        </w:rPr>
        <w:t>Updated Spring Context xml document.</w:t>
      </w:r>
    </w:p>
    <w:p w:rsidR="00E273B5" w:rsidRPr="00A72A79" w:rsidRDefault="00E273B5" w:rsidP="006F49D0">
      <w:pPr>
        <w:numPr>
          <w:ilvl w:val="0"/>
          <w:numId w:val="13"/>
        </w:numPr>
        <w:spacing w:after="0" w:line="240" w:lineRule="auto"/>
        <w:ind w:left="360" w:firstLine="0"/>
        <w:textAlignment w:val="baseline"/>
        <w:rPr>
          <w:rFonts w:ascii="Helvetica" w:hAnsi="Helvetica" w:cs="Segoe UI"/>
          <w:color w:val="000000"/>
          <w:sz w:val="18"/>
        </w:rPr>
      </w:pPr>
      <w:r w:rsidRPr="00A72A79">
        <w:rPr>
          <w:rFonts w:ascii="Helvetica" w:hAnsi="Helvetica" w:cs="Segoe UI"/>
          <w:color w:val="000000"/>
          <w:sz w:val="18"/>
        </w:rPr>
        <w:t>Written Hibernate components</w:t>
      </w:r>
      <w:r w:rsidR="0010309A" w:rsidRPr="00A72A79">
        <w:rPr>
          <w:rFonts w:ascii="Helvetica" w:hAnsi="Helvetica" w:cs="Segoe UI"/>
          <w:color w:val="000000"/>
          <w:sz w:val="18"/>
        </w:rPr>
        <w:t xml:space="preserve"> </w:t>
      </w:r>
      <w:r w:rsidRPr="00A72A79">
        <w:rPr>
          <w:rFonts w:ascii="Helvetica" w:hAnsi="Helvetica" w:cs="Segoe UI"/>
          <w:color w:val="000000"/>
          <w:sz w:val="18"/>
        </w:rPr>
        <w:t>&amp;</w:t>
      </w:r>
      <w:r w:rsidR="0010309A" w:rsidRPr="00A72A79">
        <w:rPr>
          <w:rFonts w:ascii="Helvetica" w:hAnsi="Helvetica" w:cs="Segoe UI"/>
          <w:color w:val="000000"/>
          <w:sz w:val="18"/>
        </w:rPr>
        <w:t xml:space="preserve"> </w:t>
      </w:r>
      <w:r w:rsidR="00B0745A" w:rsidRPr="00A72A79">
        <w:rPr>
          <w:rFonts w:ascii="Helvetica" w:hAnsi="Helvetica" w:cs="Segoe UI"/>
          <w:color w:val="000000"/>
          <w:sz w:val="18"/>
        </w:rPr>
        <w:t>Junit</w:t>
      </w:r>
      <w:r w:rsidRPr="00A72A79">
        <w:rPr>
          <w:rFonts w:ascii="Helvetica" w:hAnsi="Helvetica" w:cs="Segoe UI"/>
          <w:color w:val="000000"/>
          <w:sz w:val="18"/>
        </w:rPr>
        <w:t xml:space="preserve"> Test Cases.</w:t>
      </w:r>
    </w:p>
    <w:p w:rsidR="00E273B5" w:rsidRPr="00A72A79" w:rsidRDefault="00E273B5" w:rsidP="00E273B5">
      <w:pPr>
        <w:rPr>
          <w:rFonts w:ascii="Tahoma" w:hAnsi="Tahoma" w:cs="Tahoma"/>
          <w:b/>
          <w:sz w:val="20"/>
          <w:szCs w:val="20"/>
          <w:shd w:val="clear" w:color="auto" w:fill="C0C0C0"/>
        </w:rPr>
      </w:pPr>
    </w:p>
    <w:p w:rsidR="00212A3F" w:rsidRPr="00A72A79" w:rsidRDefault="00212A3F" w:rsidP="00E273B5">
      <w:pPr>
        <w:rPr>
          <w:rFonts w:ascii="Tahoma" w:hAnsi="Tahoma" w:cs="Tahoma"/>
          <w:b/>
          <w:sz w:val="20"/>
          <w:szCs w:val="20"/>
          <w:shd w:val="clear" w:color="auto" w:fill="C0C0C0"/>
        </w:rPr>
      </w:pPr>
    </w:p>
    <w:p w:rsidR="00212A3F" w:rsidRPr="00A72A79" w:rsidRDefault="00212A3F" w:rsidP="00E273B5">
      <w:pPr>
        <w:rPr>
          <w:rFonts w:ascii="Tahoma" w:hAnsi="Tahoma" w:cs="Tahoma"/>
          <w:b/>
          <w:sz w:val="20"/>
          <w:szCs w:val="20"/>
          <w:shd w:val="clear" w:color="auto" w:fill="C0C0C0"/>
        </w:rPr>
      </w:pPr>
    </w:p>
    <w:p w:rsidR="00E273B5" w:rsidRPr="00A72A79" w:rsidRDefault="00C73F71" w:rsidP="00E273B5">
      <w:pPr>
        <w:rPr>
          <w:rFonts w:ascii="Tahoma" w:hAnsi="Tahoma" w:cs="Tahoma"/>
          <w:b/>
          <w:sz w:val="20"/>
          <w:szCs w:val="20"/>
          <w:shd w:val="clear" w:color="auto" w:fill="C0C0C0"/>
        </w:rPr>
      </w:pPr>
      <w:r w:rsidRPr="00A72A79">
        <w:rPr>
          <w:rFonts w:ascii="Tahoma" w:hAnsi="Tahoma" w:cs="Tahoma"/>
          <w:b/>
          <w:sz w:val="20"/>
          <w:szCs w:val="20"/>
          <w:shd w:val="clear" w:color="auto" w:fill="C0C0C0"/>
        </w:rPr>
        <w:t>Project 9</w:t>
      </w:r>
      <w:r w:rsidR="007461DA" w:rsidRPr="00A72A79">
        <w:rPr>
          <w:rFonts w:ascii="Tahoma" w:hAnsi="Tahoma" w:cs="Tahoma"/>
          <w:b/>
          <w:sz w:val="20"/>
          <w:szCs w:val="20"/>
          <w:shd w:val="clear" w:color="auto" w:fill="C0C0C0"/>
        </w:rPr>
        <w:t>#</w:t>
      </w:r>
      <w:r w:rsidR="00E273B5" w:rsidRPr="00A72A79">
        <w:rPr>
          <w:rFonts w:ascii="Tahoma" w:hAnsi="Tahoma" w:cs="Tahoma"/>
          <w:b/>
          <w:sz w:val="20"/>
          <w:szCs w:val="20"/>
          <w:shd w:val="clear" w:color="auto" w:fill="C0C0C0"/>
        </w:rPr>
        <w:tab/>
      </w:r>
      <w:r w:rsidR="00E273B5" w:rsidRPr="00A72A79">
        <w:rPr>
          <w:rFonts w:ascii="Tahoma" w:hAnsi="Tahoma" w:cs="Tahoma"/>
          <w:b/>
          <w:sz w:val="20"/>
          <w:szCs w:val="20"/>
          <w:shd w:val="clear" w:color="auto" w:fill="C0C0C0"/>
        </w:rPr>
        <w:tab/>
        <w:t xml:space="preserve">:  Land Registry                  </w:t>
      </w:r>
      <w:r w:rsidR="00E273B5" w:rsidRPr="00A72A79">
        <w:rPr>
          <w:rFonts w:ascii="Tahoma" w:hAnsi="Tahoma" w:cs="Tahoma"/>
          <w:b/>
          <w:sz w:val="20"/>
          <w:szCs w:val="20"/>
          <w:shd w:val="clear" w:color="auto" w:fill="C0C0C0"/>
        </w:rPr>
        <w:tab/>
      </w:r>
      <w:r w:rsidR="00E273B5" w:rsidRPr="00A72A79">
        <w:rPr>
          <w:rFonts w:ascii="Tahoma" w:hAnsi="Tahoma" w:cs="Tahoma"/>
          <w:b/>
          <w:sz w:val="20"/>
          <w:szCs w:val="20"/>
          <w:shd w:val="clear" w:color="auto" w:fill="C0C0C0"/>
        </w:rPr>
        <w:tab/>
      </w:r>
      <w:r w:rsidR="00E273B5" w:rsidRPr="00A72A79">
        <w:rPr>
          <w:rFonts w:ascii="Tahoma" w:hAnsi="Tahoma" w:cs="Tahoma"/>
          <w:b/>
          <w:sz w:val="20"/>
          <w:szCs w:val="20"/>
          <w:shd w:val="clear" w:color="auto" w:fill="C0C0C0"/>
        </w:rPr>
        <w:tab/>
      </w:r>
      <w:r w:rsidR="00E273B5" w:rsidRPr="00A72A79">
        <w:rPr>
          <w:rFonts w:ascii="Tahoma" w:hAnsi="Tahoma" w:cs="Tahoma"/>
          <w:b/>
          <w:sz w:val="20"/>
          <w:szCs w:val="20"/>
          <w:shd w:val="clear" w:color="auto" w:fill="C0C0C0"/>
        </w:rPr>
        <w:tab/>
      </w:r>
      <w:r w:rsidR="00E273B5" w:rsidRPr="00A72A79">
        <w:rPr>
          <w:rFonts w:ascii="Tahoma" w:hAnsi="Tahoma" w:cs="Tahoma"/>
          <w:b/>
          <w:sz w:val="20"/>
          <w:szCs w:val="20"/>
          <w:shd w:val="clear" w:color="auto" w:fill="C0C0C0"/>
        </w:rPr>
        <w:tab/>
      </w:r>
      <w:r w:rsidR="00E273B5" w:rsidRPr="00A72A79">
        <w:rPr>
          <w:rFonts w:ascii="Tahoma" w:hAnsi="Tahoma" w:cs="Tahoma"/>
          <w:b/>
          <w:sz w:val="20"/>
          <w:szCs w:val="20"/>
          <w:shd w:val="clear" w:color="auto" w:fill="C0C0C0"/>
        </w:rPr>
        <w:tab/>
      </w:r>
      <w:r w:rsidR="00E273B5" w:rsidRPr="00A72A79">
        <w:rPr>
          <w:rFonts w:ascii="Tahoma" w:hAnsi="Tahoma" w:cs="Tahoma"/>
          <w:b/>
          <w:sz w:val="20"/>
          <w:szCs w:val="20"/>
          <w:shd w:val="clear" w:color="auto" w:fill="C0C0C0"/>
        </w:rPr>
        <w:tab/>
      </w:r>
    </w:p>
    <w:p w:rsidR="00E273B5" w:rsidRPr="00A72A79" w:rsidRDefault="00E273B5" w:rsidP="00E273B5">
      <w:pPr>
        <w:ind w:left="180" w:hanging="180"/>
        <w:rPr>
          <w:rFonts w:ascii="Tahoma" w:hAnsi="Tahoma" w:cs="Tahoma"/>
          <w:b/>
          <w:bCs/>
          <w:sz w:val="20"/>
          <w:szCs w:val="20"/>
        </w:rPr>
      </w:pPr>
      <w:r w:rsidRPr="00A72A79">
        <w:rPr>
          <w:rFonts w:ascii="Tahoma" w:hAnsi="Tahoma" w:cs="Tahoma"/>
          <w:b/>
          <w:bCs/>
          <w:sz w:val="20"/>
          <w:szCs w:val="20"/>
        </w:rPr>
        <w:lastRenderedPageBreak/>
        <w:t>Client</w:t>
      </w:r>
      <w:r w:rsidRPr="00A72A79">
        <w:rPr>
          <w:rFonts w:ascii="Tahoma" w:hAnsi="Tahoma" w:cs="Tahoma"/>
          <w:b/>
          <w:bCs/>
          <w:sz w:val="20"/>
          <w:szCs w:val="20"/>
        </w:rPr>
        <w:tab/>
      </w:r>
      <w:r w:rsidRPr="00A72A79">
        <w:rPr>
          <w:rFonts w:ascii="Tahoma" w:hAnsi="Tahoma" w:cs="Tahoma"/>
          <w:b/>
          <w:bCs/>
          <w:sz w:val="20"/>
          <w:szCs w:val="20"/>
        </w:rPr>
        <w:tab/>
      </w:r>
      <w:r w:rsidRPr="00A72A79">
        <w:rPr>
          <w:rFonts w:ascii="Tahoma" w:hAnsi="Tahoma" w:cs="Tahoma"/>
          <w:b/>
          <w:bCs/>
          <w:sz w:val="20"/>
          <w:szCs w:val="20"/>
        </w:rPr>
        <w:tab/>
        <w:t>:  HMLR (Her Majesty's Land Registry), UK</w:t>
      </w:r>
    </w:p>
    <w:p w:rsidR="00E273B5" w:rsidRPr="00A72A79" w:rsidRDefault="00E273B5" w:rsidP="00E273B5">
      <w:pPr>
        <w:ind w:left="180" w:hanging="180"/>
        <w:rPr>
          <w:rFonts w:ascii="Tahoma" w:hAnsi="Tahoma" w:cs="Tahoma"/>
          <w:b/>
          <w:bCs/>
          <w:sz w:val="20"/>
          <w:szCs w:val="20"/>
        </w:rPr>
      </w:pPr>
      <w:r w:rsidRPr="00A72A79">
        <w:rPr>
          <w:rFonts w:ascii="Tahoma" w:hAnsi="Tahoma" w:cs="Tahoma"/>
          <w:b/>
          <w:bCs/>
          <w:sz w:val="20"/>
          <w:szCs w:val="20"/>
        </w:rPr>
        <w:t>Role</w:t>
      </w:r>
      <w:r w:rsidRPr="00A72A79">
        <w:rPr>
          <w:rFonts w:ascii="Tahoma" w:hAnsi="Tahoma" w:cs="Tahoma"/>
          <w:b/>
          <w:bCs/>
          <w:sz w:val="20"/>
          <w:szCs w:val="20"/>
        </w:rPr>
        <w:tab/>
      </w:r>
      <w:r w:rsidRPr="00A72A79">
        <w:rPr>
          <w:rFonts w:ascii="Tahoma" w:hAnsi="Tahoma" w:cs="Tahoma"/>
          <w:b/>
          <w:bCs/>
          <w:sz w:val="20"/>
          <w:szCs w:val="20"/>
        </w:rPr>
        <w:tab/>
      </w:r>
      <w:r w:rsidRPr="00A72A79">
        <w:rPr>
          <w:rFonts w:ascii="Tahoma" w:hAnsi="Tahoma" w:cs="Tahoma"/>
          <w:b/>
          <w:bCs/>
          <w:sz w:val="20"/>
          <w:szCs w:val="20"/>
        </w:rPr>
        <w:tab/>
        <w:t>:  Team Member.</w:t>
      </w:r>
    </w:p>
    <w:p w:rsidR="00E273B5" w:rsidRPr="00A72A79" w:rsidRDefault="00E273B5" w:rsidP="00E273B5">
      <w:pPr>
        <w:rPr>
          <w:rFonts w:ascii="Tahoma" w:hAnsi="Tahoma" w:cs="Tahoma"/>
          <w:b/>
          <w:bCs/>
          <w:sz w:val="20"/>
          <w:szCs w:val="20"/>
        </w:rPr>
      </w:pPr>
      <w:r w:rsidRPr="00A72A79">
        <w:rPr>
          <w:rFonts w:ascii="Tahoma" w:hAnsi="Tahoma" w:cs="Tahoma"/>
          <w:b/>
          <w:bCs/>
          <w:sz w:val="20"/>
          <w:szCs w:val="20"/>
        </w:rPr>
        <w:t>Duration</w:t>
      </w:r>
      <w:r w:rsidRPr="00A72A79">
        <w:rPr>
          <w:rFonts w:ascii="Tahoma" w:hAnsi="Tahoma" w:cs="Tahoma"/>
          <w:b/>
          <w:bCs/>
          <w:sz w:val="20"/>
          <w:szCs w:val="20"/>
        </w:rPr>
        <w:tab/>
      </w:r>
      <w:r w:rsidRPr="00A72A79">
        <w:rPr>
          <w:rFonts w:ascii="Tahoma" w:hAnsi="Tahoma" w:cs="Tahoma"/>
          <w:b/>
          <w:bCs/>
          <w:sz w:val="20"/>
          <w:szCs w:val="20"/>
        </w:rPr>
        <w:tab/>
        <w:t>:  July 2012 to April 2013.</w:t>
      </w:r>
    </w:p>
    <w:p w:rsidR="00E273B5" w:rsidRPr="00A72A79" w:rsidRDefault="00E273B5" w:rsidP="00E273B5">
      <w:pPr>
        <w:ind w:left="180" w:hanging="180"/>
        <w:rPr>
          <w:rFonts w:ascii="Tahoma" w:hAnsi="Tahoma" w:cs="Tahoma"/>
          <w:b/>
          <w:bCs/>
          <w:sz w:val="20"/>
          <w:szCs w:val="20"/>
        </w:rPr>
      </w:pPr>
      <w:r w:rsidRPr="00A72A79">
        <w:rPr>
          <w:rFonts w:ascii="Tahoma" w:hAnsi="Tahoma" w:cs="Tahoma"/>
          <w:b/>
          <w:bCs/>
          <w:sz w:val="20"/>
          <w:szCs w:val="20"/>
        </w:rPr>
        <w:t>Environment</w:t>
      </w:r>
      <w:r w:rsidRPr="00A72A79">
        <w:rPr>
          <w:rFonts w:ascii="Tahoma" w:hAnsi="Tahoma" w:cs="Tahoma"/>
          <w:b/>
          <w:bCs/>
          <w:sz w:val="20"/>
          <w:szCs w:val="20"/>
        </w:rPr>
        <w:tab/>
      </w:r>
      <w:r w:rsidRPr="00A72A79">
        <w:rPr>
          <w:rFonts w:ascii="Tahoma" w:hAnsi="Tahoma" w:cs="Tahoma"/>
          <w:b/>
          <w:bCs/>
          <w:sz w:val="20"/>
          <w:szCs w:val="20"/>
        </w:rPr>
        <w:tab/>
        <w:t>:  Java, Struts, JSP, Hibernate, Oracle</w:t>
      </w:r>
    </w:p>
    <w:p w:rsidR="00E273B5" w:rsidRPr="00A72A79" w:rsidRDefault="00E273B5" w:rsidP="00E273B5">
      <w:pPr>
        <w:ind w:left="180" w:hanging="180"/>
        <w:rPr>
          <w:rFonts w:ascii="Tahoma" w:hAnsi="Tahoma" w:cs="Tahoma"/>
          <w:b/>
          <w:bCs/>
          <w:sz w:val="20"/>
          <w:szCs w:val="20"/>
        </w:rPr>
      </w:pPr>
      <w:r w:rsidRPr="00A72A79">
        <w:rPr>
          <w:rFonts w:ascii="Tahoma" w:hAnsi="Tahoma" w:cs="Tahoma"/>
          <w:b/>
          <w:bCs/>
          <w:sz w:val="20"/>
          <w:szCs w:val="20"/>
        </w:rPr>
        <w:t xml:space="preserve">Web Server       </w:t>
      </w:r>
      <w:r w:rsidRPr="00A72A79">
        <w:rPr>
          <w:rFonts w:ascii="Tahoma" w:hAnsi="Tahoma" w:cs="Tahoma"/>
          <w:b/>
          <w:bCs/>
          <w:sz w:val="20"/>
          <w:szCs w:val="20"/>
        </w:rPr>
        <w:tab/>
        <w:t>:  Tomcat</w:t>
      </w:r>
    </w:p>
    <w:p w:rsidR="00E273B5" w:rsidRPr="00A72A79" w:rsidRDefault="00E273B5" w:rsidP="009F3E66">
      <w:pPr>
        <w:tabs>
          <w:tab w:val="center" w:pos="4950"/>
        </w:tabs>
        <w:ind w:left="180" w:hanging="180"/>
        <w:rPr>
          <w:rFonts w:ascii="Tahoma" w:hAnsi="Tahoma" w:cs="Tahoma"/>
          <w:b/>
          <w:bCs/>
          <w:sz w:val="20"/>
          <w:szCs w:val="20"/>
        </w:rPr>
      </w:pPr>
      <w:r w:rsidRPr="00A72A79">
        <w:rPr>
          <w:rFonts w:ascii="Tahoma" w:hAnsi="Tahoma" w:cs="Tahoma"/>
          <w:b/>
          <w:bCs/>
          <w:sz w:val="20"/>
          <w:szCs w:val="20"/>
        </w:rPr>
        <w:t>Description:</w:t>
      </w:r>
      <w:r w:rsidR="009F3E66" w:rsidRPr="00A72A79">
        <w:rPr>
          <w:rFonts w:ascii="Tahoma" w:hAnsi="Tahoma" w:cs="Tahoma"/>
          <w:b/>
          <w:bCs/>
          <w:sz w:val="20"/>
          <w:szCs w:val="20"/>
        </w:rPr>
        <w:tab/>
      </w:r>
    </w:p>
    <w:p w:rsidR="008E1338" w:rsidRPr="00A72A79" w:rsidRDefault="007E65EC" w:rsidP="00ED2EBB">
      <w:pPr>
        <w:spacing w:before="75" w:after="75"/>
        <w:ind w:left="180" w:right="75" w:hanging="180"/>
        <w:jc w:val="both"/>
        <w:rPr>
          <w:rFonts w:ascii="Tahoma" w:hAnsi="Tahoma" w:cs="Tahoma"/>
          <w:b/>
          <w:bCs/>
          <w:sz w:val="20"/>
          <w:szCs w:val="20"/>
        </w:rPr>
      </w:pPr>
      <w:r w:rsidRPr="00A72A79">
        <w:rPr>
          <w:rFonts w:ascii="Tahoma" w:hAnsi="Tahoma" w:cs="Tahoma"/>
          <w:color w:val="000000"/>
          <w:sz w:val="20"/>
          <w:szCs w:val="20"/>
        </w:rPr>
        <w:t xml:space="preserve">  </w:t>
      </w:r>
      <w:r w:rsidR="0018518B" w:rsidRPr="00A72A79">
        <w:rPr>
          <w:rFonts w:ascii="Tahoma" w:hAnsi="Tahoma" w:cs="Tahoma"/>
          <w:color w:val="000000"/>
          <w:sz w:val="20"/>
          <w:szCs w:val="20"/>
        </w:rPr>
        <w:t xml:space="preserve"> </w:t>
      </w:r>
      <w:r w:rsidR="00E273B5" w:rsidRPr="00A72A79">
        <w:rPr>
          <w:rFonts w:ascii="Tahoma" w:hAnsi="Tahoma" w:cs="Tahoma"/>
          <w:color w:val="000000"/>
          <w:sz w:val="20"/>
          <w:szCs w:val="20"/>
        </w:rPr>
        <w:t xml:space="preserve">Land Registry’s website gives you access to a wealth of information drawn from the largest managed property register in the world. </w:t>
      </w:r>
      <w:r w:rsidR="00E273B5" w:rsidRPr="00A72A79">
        <w:rPr>
          <w:rFonts w:ascii="Tahoma" w:hAnsi="Tahoma" w:cs="Tahoma"/>
          <w:sz w:val="20"/>
          <w:szCs w:val="20"/>
        </w:rPr>
        <w:t>Land Registry is currently encouraging property owners whose property is currently not registered to make a voluntary application for registration.  Land Registry records the ownership rights of freehold properties and leasehold properties where the lease has been granted for a term exceeding seven years .</w:t>
      </w:r>
      <w:r w:rsidR="00E273B5" w:rsidRPr="00A72A79">
        <w:rPr>
          <w:rFonts w:ascii="Tahoma" w:hAnsi="Tahoma" w:cs="Tahoma"/>
          <w:color w:val="000000"/>
          <w:sz w:val="20"/>
          <w:szCs w:val="20"/>
        </w:rPr>
        <w:t xml:space="preserve">Land Registry Direct has been set up with integral controls and security features to confine the use of authorized facilities to authorized customers. The controls are sufficient, effective and simple to maintain.  </w:t>
      </w:r>
    </w:p>
    <w:p w:rsidR="00E273B5" w:rsidRPr="00A72A79" w:rsidRDefault="00E273B5" w:rsidP="00D03E82">
      <w:pPr>
        <w:tabs>
          <w:tab w:val="left" w:pos="5175"/>
        </w:tabs>
        <w:rPr>
          <w:rFonts w:ascii="Tahoma" w:hAnsi="Tahoma" w:cs="Tahoma"/>
          <w:sz w:val="20"/>
          <w:szCs w:val="20"/>
        </w:rPr>
      </w:pPr>
      <w:r w:rsidRPr="00A72A79">
        <w:rPr>
          <w:rFonts w:ascii="Tahoma" w:hAnsi="Tahoma" w:cs="Tahoma"/>
          <w:b/>
          <w:bCs/>
          <w:sz w:val="20"/>
          <w:szCs w:val="20"/>
        </w:rPr>
        <w:t xml:space="preserve">Responsibilities: </w:t>
      </w:r>
      <w:r w:rsidR="00D03E82">
        <w:rPr>
          <w:rFonts w:ascii="Tahoma" w:hAnsi="Tahoma" w:cs="Tahoma"/>
          <w:b/>
          <w:bCs/>
          <w:sz w:val="20"/>
          <w:szCs w:val="20"/>
        </w:rPr>
        <w:tab/>
      </w:r>
    </w:p>
    <w:p w:rsidR="00E273B5" w:rsidRPr="00A72A79" w:rsidRDefault="00917968" w:rsidP="006F49D0">
      <w:pPr>
        <w:numPr>
          <w:ilvl w:val="0"/>
          <w:numId w:val="13"/>
        </w:numPr>
        <w:spacing w:after="0" w:line="240" w:lineRule="auto"/>
        <w:ind w:left="360" w:firstLine="0"/>
        <w:textAlignment w:val="baseline"/>
        <w:rPr>
          <w:rFonts w:ascii="Helvetica" w:hAnsi="Helvetica" w:cs="Segoe UI"/>
          <w:color w:val="000000"/>
          <w:sz w:val="18"/>
        </w:rPr>
      </w:pPr>
      <w:r w:rsidRPr="00A72A79">
        <w:rPr>
          <w:rFonts w:ascii="Helvetica" w:hAnsi="Helvetica" w:cs="Segoe UI"/>
          <w:color w:val="000000"/>
          <w:sz w:val="18"/>
        </w:rPr>
        <w:t>Designed JSP’s</w:t>
      </w:r>
      <w:r w:rsidR="00E273B5" w:rsidRPr="00A72A79">
        <w:rPr>
          <w:rFonts w:ascii="Helvetica" w:hAnsi="Helvetica" w:cs="Segoe UI"/>
          <w:color w:val="000000"/>
          <w:sz w:val="18"/>
        </w:rPr>
        <w:t xml:space="preserve"> as per the requirements.</w:t>
      </w:r>
    </w:p>
    <w:p w:rsidR="00E273B5" w:rsidRPr="00A72A79" w:rsidRDefault="00E273B5" w:rsidP="006F49D0">
      <w:pPr>
        <w:numPr>
          <w:ilvl w:val="0"/>
          <w:numId w:val="13"/>
        </w:numPr>
        <w:spacing w:after="0" w:line="240" w:lineRule="auto"/>
        <w:ind w:left="360" w:firstLine="0"/>
        <w:textAlignment w:val="baseline"/>
        <w:rPr>
          <w:rFonts w:ascii="Helvetica" w:hAnsi="Helvetica" w:cs="Segoe UI"/>
          <w:color w:val="000000"/>
          <w:sz w:val="18"/>
        </w:rPr>
      </w:pPr>
      <w:r w:rsidRPr="00A72A79">
        <w:rPr>
          <w:rFonts w:ascii="Helvetica" w:hAnsi="Helvetica" w:cs="Segoe UI"/>
          <w:color w:val="000000"/>
          <w:sz w:val="18"/>
        </w:rPr>
        <w:t>Responsible for implementing Struts Action classes.</w:t>
      </w:r>
    </w:p>
    <w:p w:rsidR="00E273B5" w:rsidRPr="00A72A79" w:rsidRDefault="00E273B5" w:rsidP="006F49D0">
      <w:pPr>
        <w:numPr>
          <w:ilvl w:val="0"/>
          <w:numId w:val="13"/>
        </w:numPr>
        <w:spacing w:after="0" w:line="240" w:lineRule="auto"/>
        <w:ind w:left="360" w:firstLine="0"/>
        <w:textAlignment w:val="baseline"/>
        <w:rPr>
          <w:rFonts w:ascii="Helvetica" w:hAnsi="Helvetica" w:cs="Segoe UI"/>
          <w:color w:val="000000"/>
          <w:sz w:val="18"/>
        </w:rPr>
      </w:pPr>
      <w:r w:rsidRPr="00A72A79">
        <w:rPr>
          <w:rFonts w:ascii="Helvetica" w:hAnsi="Helvetica" w:cs="Segoe UI"/>
          <w:color w:val="000000"/>
          <w:sz w:val="18"/>
        </w:rPr>
        <w:t>Implementatio</w:t>
      </w:r>
      <w:r w:rsidR="009F3E66" w:rsidRPr="00A72A79">
        <w:rPr>
          <w:rFonts w:ascii="Helvetica" w:hAnsi="Helvetica" w:cs="Segoe UI"/>
          <w:color w:val="000000"/>
          <w:sz w:val="18"/>
        </w:rPr>
        <w:t>n of Presentation Components(Jsp</w:t>
      </w:r>
      <w:r w:rsidRPr="00A72A79">
        <w:rPr>
          <w:rFonts w:ascii="Helvetica" w:hAnsi="Helvetica" w:cs="Segoe UI"/>
          <w:color w:val="000000"/>
          <w:sz w:val="18"/>
        </w:rPr>
        <w:t>, Form-beans)</w:t>
      </w:r>
    </w:p>
    <w:p w:rsidR="00E273B5" w:rsidRPr="00A72A79" w:rsidRDefault="00E273B5" w:rsidP="006F49D0">
      <w:pPr>
        <w:numPr>
          <w:ilvl w:val="0"/>
          <w:numId w:val="13"/>
        </w:numPr>
        <w:spacing w:after="0" w:line="240" w:lineRule="auto"/>
        <w:ind w:left="360" w:firstLine="0"/>
        <w:textAlignment w:val="baseline"/>
        <w:rPr>
          <w:rFonts w:ascii="Helvetica" w:hAnsi="Helvetica" w:cs="Segoe UI"/>
          <w:color w:val="000000"/>
          <w:sz w:val="18"/>
        </w:rPr>
      </w:pPr>
      <w:r w:rsidRPr="00A72A79">
        <w:rPr>
          <w:rFonts w:ascii="Helvetica" w:hAnsi="Helvetica" w:cs="Segoe UI"/>
          <w:color w:val="000000"/>
          <w:sz w:val="18"/>
        </w:rPr>
        <w:t xml:space="preserve">Used </w:t>
      </w:r>
      <w:r w:rsidR="00740190" w:rsidRPr="00A72A79">
        <w:rPr>
          <w:rFonts w:ascii="Helvetica" w:hAnsi="Helvetica" w:cs="Segoe UI"/>
          <w:color w:val="000000"/>
          <w:sz w:val="18"/>
        </w:rPr>
        <w:t>basic and user validation f</w:t>
      </w:r>
      <w:r w:rsidRPr="00A72A79">
        <w:rPr>
          <w:rFonts w:ascii="Helvetica" w:hAnsi="Helvetica" w:cs="Segoe UI"/>
          <w:color w:val="000000"/>
          <w:sz w:val="18"/>
        </w:rPr>
        <w:t>ramework in Struts and Apache Tiles Framework.</w:t>
      </w:r>
    </w:p>
    <w:p w:rsidR="00E273B5" w:rsidRPr="00A72A79" w:rsidRDefault="00E273B5" w:rsidP="00E273B5">
      <w:pPr>
        <w:suppressAutoHyphens/>
        <w:spacing w:after="0" w:line="240" w:lineRule="auto"/>
        <w:jc w:val="both"/>
        <w:rPr>
          <w:rFonts w:ascii="Tahoma" w:hAnsi="Tahoma" w:cs="Tahoma"/>
          <w:sz w:val="20"/>
          <w:szCs w:val="20"/>
        </w:rPr>
      </w:pPr>
    </w:p>
    <w:p w:rsidR="00E273B5" w:rsidRPr="00A72A79" w:rsidRDefault="00E273B5" w:rsidP="00E273B5">
      <w:pPr>
        <w:suppressAutoHyphens/>
        <w:spacing w:after="0" w:line="240" w:lineRule="auto"/>
        <w:jc w:val="both"/>
        <w:rPr>
          <w:rFonts w:ascii="Tahoma" w:hAnsi="Tahoma" w:cs="Tahoma"/>
          <w:sz w:val="20"/>
          <w:szCs w:val="20"/>
        </w:rPr>
      </w:pPr>
    </w:p>
    <w:p w:rsidR="00E273B5" w:rsidRPr="00A72A79" w:rsidRDefault="00E273B5" w:rsidP="00E273B5">
      <w:pPr>
        <w:suppressAutoHyphens/>
        <w:spacing w:after="0" w:line="240" w:lineRule="auto"/>
        <w:jc w:val="both"/>
        <w:rPr>
          <w:rFonts w:ascii="Tahoma" w:hAnsi="Tahoma" w:cs="Tahoma"/>
          <w:sz w:val="20"/>
          <w:szCs w:val="20"/>
        </w:rPr>
      </w:pPr>
    </w:p>
    <w:p w:rsidR="00E273B5" w:rsidRPr="00A72A79" w:rsidRDefault="00E273B5" w:rsidP="00E273B5">
      <w:pPr>
        <w:suppressAutoHyphens/>
        <w:spacing w:after="0" w:line="240" w:lineRule="auto"/>
        <w:jc w:val="both"/>
        <w:rPr>
          <w:rFonts w:ascii="Tahoma" w:hAnsi="Tahoma" w:cs="Tahoma"/>
          <w:sz w:val="20"/>
          <w:szCs w:val="20"/>
        </w:rPr>
      </w:pPr>
    </w:p>
    <w:p w:rsidR="009569B2" w:rsidRPr="00A72A79" w:rsidRDefault="009569B2" w:rsidP="00E273B5">
      <w:pPr>
        <w:rPr>
          <w:szCs w:val="20"/>
        </w:rPr>
      </w:pPr>
    </w:p>
    <w:p w:rsidR="00B358FA" w:rsidRPr="00A72A79" w:rsidRDefault="009569B2" w:rsidP="009569B2">
      <w:pPr>
        <w:tabs>
          <w:tab w:val="left" w:pos="1774"/>
        </w:tabs>
        <w:rPr>
          <w:szCs w:val="20"/>
        </w:rPr>
      </w:pPr>
      <w:r w:rsidRPr="00A72A79">
        <w:rPr>
          <w:szCs w:val="20"/>
        </w:rPr>
        <w:tab/>
      </w:r>
    </w:p>
    <w:p w:rsidR="00B358FA" w:rsidRPr="00A72A79" w:rsidRDefault="00B358FA" w:rsidP="00B358FA">
      <w:pPr>
        <w:rPr>
          <w:szCs w:val="20"/>
        </w:rPr>
      </w:pPr>
    </w:p>
    <w:p w:rsidR="00050A42" w:rsidRPr="00A72A79" w:rsidRDefault="00B358FA" w:rsidP="00B358FA">
      <w:pPr>
        <w:tabs>
          <w:tab w:val="left" w:pos="3086"/>
        </w:tabs>
        <w:rPr>
          <w:szCs w:val="20"/>
        </w:rPr>
      </w:pPr>
      <w:r w:rsidRPr="00A72A79">
        <w:rPr>
          <w:szCs w:val="20"/>
        </w:rPr>
        <w:tab/>
      </w:r>
    </w:p>
    <w:sectPr w:rsidR="00050A42" w:rsidRPr="00A72A79" w:rsidSect="0054201F">
      <w:footerReference w:type="default" r:id="rId47"/>
      <w:pgSz w:w="12240" w:h="15840"/>
      <w:pgMar w:top="1440" w:right="1440" w:bottom="1440" w:left="1440" w:header="720" w:footer="720" w:gutter="0"/>
      <w:cols w:space="720"/>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67E8" w:rsidRDefault="00B967E8" w:rsidP="007F55AC">
      <w:pPr>
        <w:spacing w:after="0" w:line="240" w:lineRule="auto"/>
      </w:pPr>
      <w:r>
        <w:separator/>
      </w:r>
    </w:p>
  </w:endnote>
  <w:endnote w:type="continuationSeparator" w:id="1">
    <w:p w:rsidR="00B967E8" w:rsidRDefault="00B967E8" w:rsidP="007F55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7B9" w:rsidRDefault="009537B9">
    <w:pPr>
      <w:pStyle w:val="Footer"/>
    </w:pPr>
    <w: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67E8" w:rsidRDefault="00B967E8" w:rsidP="007F55AC">
      <w:pPr>
        <w:spacing w:after="0" w:line="240" w:lineRule="auto"/>
      </w:pPr>
      <w:r>
        <w:separator/>
      </w:r>
    </w:p>
  </w:footnote>
  <w:footnote w:type="continuationSeparator" w:id="1">
    <w:p w:rsidR="00B967E8" w:rsidRDefault="00B967E8" w:rsidP="007F55A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rPr>
        <w:rFonts w:ascii="Wingdings" w:hAnsi="Wingdings" w:cs="Wingdings"/>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Wingdings" w:hAnsi="Wingdings" w:cs="Wingdings" w:hint="default"/>
      </w:r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cs="Wingdings" w:hint="default"/>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Wingdings" w:hAnsi="Wingdings" w:cs="Symbol" w:hint="default"/>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Wingdings" w:hAnsi="Wingdings" w:cs="Wingdings" w:hint="default"/>
        <w:color w:val="000000"/>
        <w:sz w:val="20"/>
        <w:szCs w:val="20"/>
      </w:rPr>
    </w:lvl>
  </w:abstractNum>
  <w:abstractNum w:abstractNumId="5">
    <w:nsid w:val="00000006"/>
    <w:multiLevelType w:val="singleLevel"/>
    <w:tmpl w:val="00000006"/>
    <w:name w:val="WW8Num6"/>
    <w:lvl w:ilvl="0">
      <w:start w:val="1"/>
      <w:numFmt w:val="bullet"/>
      <w:lvlText w:val=""/>
      <w:lvlJc w:val="left"/>
      <w:pPr>
        <w:tabs>
          <w:tab w:val="num" w:pos="720"/>
        </w:tabs>
        <w:ind w:left="720" w:hanging="360"/>
      </w:pPr>
      <w:rPr>
        <w:rFonts w:ascii="Wingdings" w:hAnsi="Wingdings" w:cs="Wingdings" w:hint="default"/>
        <w:sz w:val="20"/>
        <w:szCs w:val="20"/>
      </w:rPr>
    </w:lvl>
  </w:abstractNum>
  <w:abstractNum w:abstractNumId="6">
    <w:nsid w:val="00000007"/>
    <w:multiLevelType w:val="singleLevel"/>
    <w:tmpl w:val="00000007"/>
    <w:name w:val="WW8Num7"/>
    <w:lvl w:ilvl="0">
      <w:start w:val="1"/>
      <w:numFmt w:val="bullet"/>
      <w:lvlText w:val=""/>
      <w:lvlJc w:val="left"/>
      <w:pPr>
        <w:tabs>
          <w:tab w:val="num" w:pos="360"/>
        </w:tabs>
        <w:ind w:left="245" w:hanging="245"/>
      </w:pPr>
      <w:rPr>
        <w:rFonts w:ascii="Wingdings" w:hAnsi="Wingdings" w:cs="Wingdings" w:hint="default"/>
        <w:color w:val="000000"/>
        <w:sz w:val="20"/>
        <w:szCs w:val="20"/>
      </w:rPr>
    </w:lvl>
  </w:abstractNum>
  <w:abstractNum w:abstractNumId="7">
    <w:nsid w:val="00000008"/>
    <w:multiLevelType w:val="singleLevel"/>
    <w:tmpl w:val="00000008"/>
    <w:name w:val="WW8Num8"/>
    <w:lvl w:ilvl="0">
      <w:start w:val="1"/>
      <w:numFmt w:val="bullet"/>
      <w:lvlText w:val=""/>
      <w:lvlJc w:val="left"/>
      <w:pPr>
        <w:tabs>
          <w:tab w:val="num" w:pos="720"/>
        </w:tabs>
        <w:ind w:left="720" w:hanging="360"/>
      </w:pPr>
      <w:rPr>
        <w:rFonts w:ascii="Wingdings" w:hAnsi="Wingdings" w:cs="Wingdings" w:hint="default"/>
      </w:rPr>
    </w:lvl>
  </w:abstractNum>
  <w:abstractNum w:abstractNumId="8">
    <w:nsid w:val="018F6963"/>
    <w:multiLevelType w:val="hybridMultilevel"/>
    <w:tmpl w:val="6D5AB1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40A139C"/>
    <w:multiLevelType w:val="hybridMultilevel"/>
    <w:tmpl w:val="DBE8E9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AA337EA"/>
    <w:multiLevelType w:val="hybridMultilevel"/>
    <w:tmpl w:val="808055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D0A772D"/>
    <w:multiLevelType w:val="hybridMultilevel"/>
    <w:tmpl w:val="A74A3170"/>
    <w:lvl w:ilvl="0" w:tplc="00000004">
      <w:start w:val="1"/>
      <w:numFmt w:val="bullet"/>
      <w:lvlText w:val=""/>
      <w:lvlJc w:val="left"/>
      <w:pPr>
        <w:tabs>
          <w:tab w:val="num" w:pos="1080"/>
        </w:tabs>
        <w:ind w:left="1080" w:hanging="360"/>
      </w:pPr>
      <w:rPr>
        <w:rFonts w:ascii="Wingdings" w:hAnsi="Wingdings"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7D1607F"/>
    <w:multiLevelType w:val="hybridMultilevel"/>
    <w:tmpl w:val="59883C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DA32BFD"/>
    <w:multiLevelType w:val="multilevel"/>
    <w:tmpl w:val="A7DE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E252641"/>
    <w:multiLevelType w:val="hybridMultilevel"/>
    <w:tmpl w:val="7160D4FC"/>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D6122D"/>
    <w:multiLevelType w:val="multilevel"/>
    <w:tmpl w:val="13BA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7035F39"/>
    <w:multiLevelType w:val="hybridMultilevel"/>
    <w:tmpl w:val="C97E6E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C382469"/>
    <w:multiLevelType w:val="multilevel"/>
    <w:tmpl w:val="F800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D083531"/>
    <w:multiLevelType w:val="multilevel"/>
    <w:tmpl w:val="A8204D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31BF2FEC"/>
    <w:multiLevelType w:val="hybridMultilevel"/>
    <w:tmpl w:val="3864B36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B876BA9"/>
    <w:multiLevelType w:val="multilevel"/>
    <w:tmpl w:val="178E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DC260EC"/>
    <w:multiLevelType w:val="hybridMultilevel"/>
    <w:tmpl w:val="ED8C957E"/>
    <w:lvl w:ilvl="0" w:tplc="0409000D">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1984" w:hanging="360"/>
      </w:pPr>
      <w:rPr>
        <w:rFonts w:ascii="Courier New" w:hAnsi="Courier New" w:cs="Courier New"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22">
    <w:nsid w:val="50190665"/>
    <w:multiLevelType w:val="hybridMultilevel"/>
    <w:tmpl w:val="067654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0854B5E"/>
    <w:multiLevelType w:val="multilevel"/>
    <w:tmpl w:val="2B782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4712EA9"/>
    <w:multiLevelType w:val="hybridMultilevel"/>
    <w:tmpl w:val="77D6C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9C757F"/>
    <w:multiLevelType w:val="hybridMultilevel"/>
    <w:tmpl w:val="BFD4D2F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516BC6"/>
    <w:multiLevelType w:val="hybridMultilevel"/>
    <w:tmpl w:val="C5CE09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6924E51"/>
    <w:multiLevelType w:val="hybridMultilevel"/>
    <w:tmpl w:val="6EC29B44"/>
    <w:lvl w:ilvl="0" w:tplc="D2B88362">
      <w:start w:val="1"/>
      <w:numFmt w:val="bullet"/>
      <w:pStyle w:val="BulletedList1"/>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A6C105E"/>
    <w:multiLevelType w:val="hybridMultilevel"/>
    <w:tmpl w:val="4C5A67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C7C2AA9"/>
    <w:multiLevelType w:val="hybridMultilevel"/>
    <w:tmpl w:val="C4F0C6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26C7BEE"/>
    <w:multiLevelType w:val="hybridMultilevel"/>
    <w:tmpl w:val="58CE2934"/>
    <w:lvl w:ilvl="0" w:tplc="04090001">
      <w:start w:val="1"/>
      <w:numFmt w:val="bullet"/>
      <w:lvlText w:val=""/>
      <w:lvlJc w:val="left"/>
      <w:pPr>
        <w:ind w:left="904" w:hanging="360"/>
      </w:pPr>
      <w:rPr>
        <w:rFonts w:ascii="Symbol" w:hAnsi="Symbol" w:hint="default"/>
      </w:rPr>
    </w:lvl>
    <w:lvl w:ilvl="1" w:tplc="04090003" w:tentative="1">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31">
    <w:nsid w:val="73FA0D56"/>
    <w:multiLevelType w:val="multilevel"/>
    <w:tmpl w:val="88CC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3FB3983"/>
    <w:multiLevelType w:val="hybridMultilevel"/>
    <w:tmpl w:val="2EF6DF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A9718A"/>
    <w:multiLevelType w:val="hybridMultilevel"/>
    <w:tmpl w:val="D0E69918"/>
    <w:lvl w:ilvl="0" w:tplc="7EE0F8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04138B"/>
    <w:multiLevelType w:val="hybridMultilevel"/>
    <w:tmpl w:val="CC403C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A207FCC"/>
    <w:multiLevelType w:val="multilevel"/>
    <w:tmpl w:val="2F64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FB64C4D"/>
    <w:multiLevelType w:val="hybridMultilevel"/>
    <w:tmpl w:val="E27C2F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7"/>
  </w:num>
  <w:num w:numId="10">
    <w:abstractNumId w:val="36"/>
  </w:num>
  <w:num w:numId="11">
    <w:abstractNumId w:val="33"/>
  </w:num>
  <w:num w:numId="12">
    <w:abstractNumId w:val="30"/>
  </w:num>
  <w:num w:numId="1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35"/>
  </w:num>
  <w:num w:numId="16">
    <w:abstractNumId w:val="17"/>
  </w:num>
  <w:num w:numId="17">
    <w:abstractNumId w:val="31"/>
  </w:num>
  <w:num w:numId="18">
    <w:abstractNumId w:val="13"/>
  </w:num>
  <w:num w:numId="19">
    <w:abstractNumId w:val="20"/>
  </w:num>
  <w:num w:numId="20">
    <w:abstractNumId w:val="23"/>
  </w:num>
  <w:num w:numId="21">
    <w:abstractNumId w:val="12"/>
  </w:num>
  <w:num w:numId="22">
    <w:abstractNumId w:val="8"/>
  </w:num>
  <w:num w:numId="23">
    <w:abstractNumId w:val="10"/>
  </w:num>
  <w:num w:numId="24">
    <w:abstractNumId w:val="28"/>
  </w:num>
  <w:num w:numId="25">
    <w:abstractNumId w:val="19"/>
  </w:num>
  <w:num w:numId="26">
    <w:abstractNumId w:val="26"/>
  </w:num>
  <w:num w:numId="27">
    <w:abstractNumId w:val="24"/>
  </w:num>
  <w:num w:numId="28">
    <w:abstractNumId w:val="22"/>
  </w:num>
  <w:num w:numId="29">
    <w:abstractNumId w:val="9"/>
  </w:num>
  <w:num w:numId="30">
    <w:abstractNumId w:val="34"/>
  </w:num>
  <w:num w:numId="31">
    <w:abstractNumId w:val="11"/>
  </w:num>
  <w:num w:numId="32">
    <w:abstractNumId w:val="29"/>
  </w:num>
  <w:num w:numId="33">
    <w:abstractNumId w:val="16"/>
  </w:num>
  <w:num w:numId="34">
    <w:abstractNumId w:val="21"/>
  </w:num>
  <w:num w:numId="35">
    <w:abstractNumId w:val="25"/>
  </w:num>
  <w:num w:numId="36">
    <w:abstractNumId w:val="14"/>
  </w:num>
  <w:num w:numId="37">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drawingGridHorizontalSpacing w:val="190"/>
  <w:displayHorizontalDrawingGridEvery w:val="2"/>
  <w:characterSpacingControl w:val="doNotCompress"/>
  <w:hdrShapeDefaults>
    <o:shapedefaults v:ext="edit" spidmax="72706"/>
  </w:hdrShapeDefaults>
  <w:footnotePr>
    <w:footnote w:id="0"/>
    <w:footnote w:id="1"/>
  </w:footnotePr>
  <w:endnotePr>
    <w:endnote w:id="0"/>
    <w:endnote w:id="1"/>
  </w:endnotePr>
  <w:compat/>
  <w:rsids>
    <w:rsidRoot w:val="009E0340"/>
    <w:rsid w:val="000009DC"/>
    <w:rsid w:val="0000117F"/>
    <w:rsid w:val="000014FE"/>
    <w:rsid w:val="00001E6C"/>
    <w:rsid w:val="0000200C"/>
    <w:rsid w:val="0000281D"/>
    <w:rsid w:val="000029CF"/>
    <w:rsid w:val="00002C8C"/>
    <w:rsid w:val="00003270"/>
    <w:rsid w:val="00003DC6"/>
    <w:rsid w:val="00003DCC"/>
    <w:rsid w:val="0000413B"/>
    <w:rsid w:val="0000458C"/>
    <w:rsid w:val="0000549B"/>
    <w:rsid w:val="000056A9"/>
    <w:rsid w:val="00005EDB"/>
    <w:rsid w:val="000105F1"/>
    <w:rsid w:val="00010671"/>
    <w:rsid w:val="000108E3"/>
    <w:rsid w:val="0001103C"/>
    <w:rsid w:val="00012424"/>
    <w:rsid w:val="000124E7"/>
    <w:rsid w:val="00013410"/>
    <w:rsid w:val="0001344E"/>
    <w:rsid w:val="00013E77"/>
    <w:rsid w:val="0001405D"/>
    <w:rsid w:val="00015CA9"/>
    <w:rsid w:val="00016443"/>
    <w:rsid w:val="000164AB"/>
    <w:rsid w:val="0001655B"/>
    <w:rsid w:val="00016AEA"/>
    <w:rsid w:val="000173F6"/>
    <w:rsid w:val="000209DE"/>
    <w:rsid w:val="000236BB"/>
    <w:rsid w:val="00023758"/>
    <w:rsid w:val="0002451F"/>
    <w:rsid w:val="0002478B"/>
    <w:rsid w:val="00025611"/>
    <w:rsid w:val="00025A7F"/>
    <w:rsid w:val="00026D0F"/>
    <w:rsid w:val="000306F6"/>
    <w:rsid w:val="00031244"/>
    <w:rsid w:val="0003149B"/>
    <w:rsid w:val="0003274F"/>
    <w:rsid w:val="00032D1D"/>
    <w:rsid w:val="00033817"/>
    <w:rsid w:val="00033BB2"/>
    <w:rsid w:val="000350DE"/>
    <w:rsid w:val="0003562D"/>
    <w:rsid w:val="000356A3"/>
    <w:rsid w:val="00037C4D"/>
    <w:rsid w:val="000416FF"/>
    <w:rsid w:val="00041EB4"/>
    <w:rsid w:val="00041F74"/>
    <w:rsid w:val="000420B2"/>
    <w:rsid w:val="00042579"/>
    <w:rsid w:val="000425F8"/>
    <w:rsid w:val="00042B65"/>
    <w:rsid w:val="00044E58"/>
    <w:rsid w:val="0004641B"/>
    <w:rsid w:val="000468FE"/>
    <w:rsid w:val="00046978"/>
    <w:rsid w:val="0004706D"/>
    <w:rsid w:val="00050392"/>
    <w:rsid w:val="00050553"/>
    <w:rsid w:val="00050A42"/>
    <w:rsid w:val="00052870"/>
    <w:rsid w:val="00052D52"/>
    <w:rsid w:val="00053804"/>
    <w:rsid w:val="00053D9B"/>
    <w:rsid w:val="00053F73"/>
    <w:rsid w:val="00054559"/>
    <w:rsid w:val="00054E84"/>
    <w:rsid w:val="000554A1"/>
    <w:rsid w:val="000566C6"/>
    <w:rsid w:val="0005730F"/>
    <w:rsid w:val="000600DB"/>
    <w:rsid w:val="000602E3"/>
    <w:rsid w:val="00061502"/>
    <w:rsid w:val="00061A83"/>
    <w:rsid w:val="00061C6A"/>
    <w:rsid w:val="00062626"/>
    <w:rsid w:val="00062E79"/>
    <w:rsid w:val="00063474"/>
    <w:rsid w:val="000637C3"/>
    <w:rsid w:val="00063A11"/>
    <w:rsid w:val="00063D1F"/>
    <w:rsid w:val="00063F95"/>
    <w:rsid w:val="00064197"/>
    <w:rsid w:val="00064BBC"/>
    <w:rsid w:val="00064E59"/>
    <w:rsid w:val="00064F43"/>
    <w:rsid w:val="000650D2"/>
    <w:rsid w:val="0006722D"/>
    <w:rsid w:val="0006770E"/>
    <w:rsid w:val="0006775A"/>
    <w:rsid w:val="00067F47"/>
    <w:rsid w:val="000706C2"/>
    <w:rsid w:val="00070EA3"/>
    <w:rsid w:val="00071867"/>
    <w:rsid w:val="000725D8"/>
    <w:rsid w:val="00072813"/>
    <w:rsid w:val="00072915"/>
    <w:rsid w:val="00073446"/>
    <w:rsid w:val="0007344D"/>
    <w:rsid w:val="00074264"/>
    <w:rsid w:val="000753B4"/>
    <w:rsid w:val="00075ED1"/>
    <w:rsid w:val="0007693D"/>
    <w:rsid w:val="00076A6C"/>
    <w:rsid w:val="00076ECC"/>
    <w:rsid w:val="00076FCC"/>
    <w:rsid w:val="00081771"/>
    <w:rsid w:val="00081972"/>
    <w:rsid w:val="00082069"/>
    <w:rsid w:val="0008257D"/>
    <w:rsid w:val="00084F2E"/>
    <w:rsid w:val="000851F6"/>
    <w:rsid w:val="0008578C"/>
    <w:rsid w:val="00086DB5"/>
    <w:rsid w:val="00086F80"/>
    <w:rsid w:val="00087A12"/>
    <w:rsid w:val="00087BB3"/>
    <w:rsid w:val="00090792"/>
    <w:rsid w:val="0009093A"/>
    <w:rsid w:val="00091524"/>
    <w:rsid w:val="00092C4B"/>
    <w:rsid w:val="00092F30"/>
    <w:rsid w:val="00093009"/>
    <w:rsid w:val="0009384D"/>
    <w:rsid w:val="00093CAF"/>
    <w:rsid w:val="00094697"/>
    <w:rsid w:val="000946DB"/>
    <w:rsid w:val="0009496D"/>
    <w:rsid w:val="00094D63"/>
    <w:rsid w:val="0009505F"/>
    <w:rsid w:val="00095763"/>
    <w:rsid w:val="0009705A"/>
    <w:rsid w:val="0009792B"/>
    <w:rsid w:val="00097EA7"/>
    <w:rsid w:val="000A0869"/>
    <w:rsid w:val="000A1A43"/>
    <w:rsid w:val="000A23F8"/>
    <w:rsid w:val="000A2DA5"/>
    <w:rsid w:val="000A5324"/>
    <w:rsid w:val="000A6C11"/>
    <w:rsid w:val="000B105C"/>
    <w:rsid w:val="000B1526"/>
    <w:rsid w:val="000B173F"/>
    <w:rsid w:val="000B1DD1"/>
    <w:rsid w:val="000B1ED9"/>
    <w:rsid w:val="000B1F52"/>
    <w:rsid w:val="000B277F"/>
    <w:rsid w:val="000B380F"/>
    <w:rsid w:val="000B39B4"/>
    <w:rsid w:val="000B39BE"/>
    <w:rsid w:val="000B4481"/>
    <w:rsid w:val="000B48B7"/>
    <w:rsid w:val="000B5413"/>
    <w:rsid w:val="000B5C36"/>
    <w:rsid w:val="000B607E"/>
    <w:rsid w:val="000B6C19"/>
    <w:rsid w:val="000B7374"/>
    <w:rsid w:val="000B77BA"/>
    <w:rsid w:val="000C1242"/>
    <w:rsid w:val="000C19F3"/>
    <w:rsid w:val="000C2555"/>
    <w:rsid w:val="000C273A"/>
    <w:rsid w:val="000C2FD9"/>
    <w:rsid w:val="000C3442"/>
    <w:rsid w:val="000C3C7D"/>
    <w:rsid w:val="000C4358"/>
    <w:rsid w:val="000C4BB4"/>
    <w:rsid w:val="000C4C4C"/>
    <w:rsid w:val="000C531E"/>
    <w:rsid w:val="000C5D3D"/>
    <w:rsid w:val="000C62E4"/>
    <w:rsid w:val="000C6C62"/>
    <w:rsid w:val="000C6D85"/>
    <w:rsid w:val="000C6DEB"/>
    <w:rsid w:val="000C7547"/>
    <w:rsid w:val="000D16CE"/>
    <w:rsid w:val="000D1F92"/>
    <w:rsid w:val="000D1FA1"/>
    <w:rsid w:val="000D1FEF"/>
    <w:rsid w:val="000D20CA"/>
    <w:rsid w:val="000D2213"/>
    <w:rsid w:val="000D258A"/>
    <w:rsid w:val="000D276B"/>
    <w:rsid w:val="000D28CF"/>
    <w:rsid w:val="000D35A0"/>
    <w:rsid w:val="000D3E10"/>
    <w:rsid w:val="000D3FA6"/>
    <w:rsid w:val="000D4118"/>
    <w:rsid w:val="000D4576"/>
    <w:rsid w:val="000D58CE"/>
    <w:rsid w:val="000D65A0"/>
    <w:rsid w:val="000D7035"/>
    <w:rsid w:val="000D7241"/>
    <w:rsid w:val="000E0B28"/>
    <w:rsid w:val="000E0EF5"/>
    <w:rsid w:val="000E146A"/>
    <w:rsid w:val="000E195E"/>
    <w:rsid w:val="000E1D48"/>
    <w:rsid w:val="000E20B4"/>
    <w:rsid w:val="000E2156"/>
    <w:rsid w:val="000E25A7"/>
    <w:rsid w:val="000E36C4"/>
    <w:rsid w:val="000E39C5"/>
    <w:rsid w:val="000E3A21"/>
    <w:rsid w:val="000E3DBB"/>
    <w:rsid w:val="000E51B9"/>
    <w:rsid w:val="000E564D"/>
    <w:rsid w:val="000E5716"/>
    <w:rsid w:val="000E588D"/>
    <w:rsid w:val="000F012C"/>
    <w:rsid w:val="000F02BA"/>
    <w:rsid w:val="000F0538"/>
    <w:rsid w:val="000F0B2A"/>
    <w:rsid w:val="000F0BB8"/>
    <w:rsid w:val="000F1B9E"/>
    <w:rsid w:val="000F242E"/>
    <w:rsid w:val="000F2442"/>
    <w:rsid w:val="000F2589"/>
    <w:rsid w:val="000F287A"/>
    <w:rsid w:val="000F2A2D"/>
    <w:rsid w:val="000F2CB1"/>
    <w:rsid w:val="000F36D1"/>
    <w:rsid w:val="000F4D02"/>
    <w:rsid w:val="000F4FCF"/>
    <w:rsid w:val="000F5295"/>
    <w:rsid w:val="000F5AA1"/>
    <w:rsid w:val="000F5F4A"/>
    <w:rsid w:val="000F5FF4"/>
    <w:rsid w:val="000F7406"/>
    <w:rsid w:val="000F7B09"/>
    <w:rsid w:val="000F7B3D"/>
    <w:rsid w:val="000F7E72"/>
    <w:rsid w:val="0010019D"/>
    <w:rsid w:val="00100324"/>
    <w:rsid w:val="00100F61"/>
    <w:rsid w:val="00101225"/>
    <w:rsid w:val="001012D8"/>
    <w:rsid w:val="00101605"/>
    <w:rsid w:val="00101A53"/>
    <w:rsid w:val="00101ED2"/>
    <w:rsid w:val="0010283B"/>
    <w:rsid w:val="00102C51"/>
    <w:rsid w:val="0010309A"/>
    <w:rsid w:val="00103C57"/>
    <w:rsid w:val="0010479E"/>
    <w:rsid w:val="00104A51"/>
    <w:rsid w:val="00105895"/>
    <w:rsid w:val="00105F16"/>
    <w:rsid w:val="001060EE"/>
    <w:rsid w:val="00107467"/>
    <w:rsid w:val="00107CD8"/>
    <w:rsid w:val="0011020A"/>
    <w:rsid w:val="00110449"/>
    <w:rsid w:val="001104BE"/>
    <w:rsid w:val="00110613"/>
    <w:rsid w:val="0011067A"/>
    <w:rsid w:val="00110ED3"/>
    <w:rsid w:val="00111C8E"/>
    <w:rsid w:val="001126A4"/>
    <w:rsid w:val="00112EC8"/>
    <w:rsid w:val="00112F60"/>
    <w:rsid w:val="0011422B"/>
    <w:rsid w:val="0011435A"/>
    <w:rsid w:val="00114529"/>
    <w:rsid w:val="0011462A"/>
    <w:rsid w:val="00114E23"/>
    <w:rsid w:val="00116BF1"/>
    <w:rsid w:val="00117A88"/>
    <w:rsid w:val="00117EC7"/>
    <w:rsid w:val="00120615"/>
    <w:rsid w:val="00120828"/>
    <w:rsid w:val="00120BA8"/>
    <w:rsid w:val="00120DB2"/>
    <w:rsid w:val="00121174"/>
    <w:rsid w:val="001219A9"/>
    <w:rsid w:val="001223FA"/>
    <w:rsid w:val="00123C74"/>
    <w:rsid w:val="0012433A"/>
    <w:rsid w:val="00124951"/>
    <w:rsid w:val="00124B83"/>
    <w:rsid w:val="001255B0"/>
    <w:rsid w:val="001259ED"/>
    <w:rsid w:val="00127BEE"/>
    <w:rsid w:val="00130D45"/>
    <w:rsid w:val="0013150F"/>
    <w:rsid w:val="00133664"/>
    <w:rsid w:val="00134264"/>
    <w:rsid w:val="00134A59"/>
    <w:rsid w:val="001354B4"/>
    <w:rsid w:val="00136A64"/>
    <w:rsid w:val="001371EE"/>
    <w:rsid w:val="001401BB"/>
    <w:rsid w:val="00140705"/>
    <w:rsid w:val="00140C22"/>
    <w:rsid w:val="00141646"/>
    <w:rsid w:val="00141D65"/>
    <w:rsid w:val="00141ECA"/>
    <w:rsid w:val="00142FF3"/>
    <w:rsid w:val="00143110"/>
    <w:rsid w:val="00143417"/>
    <w:rsid w:val="00143DB8"/>
    <w:rsid w:val="00144183"/>
    <w:rsid w:val="00144B37"/>
    <w:rsid w:val="0014638B"/>
    <w:rsid w:val="0014699F"/>
    <w:rsid w:val="00147151"/>
    <w:rsid w:val="0014726A"/>
    <w:rsid w:val="0014761A"/>
    <w:rsid w:val="00147AEC"/>
    <w:rsid w:val="00151233"/>
    <w:rsid w:val="00151DFF"/>
    <w:rsid w:val="00153236"/>
    <w:rsid w:val="00153919"/>
    <w:rsid w:val="00153BF3"/>
    <w:rsid w:val="00154028"/>
    <w:rsid w:val="001549F9"/>
    <w:rsid w:val="00154B3C"/>
    <w:rsid w:val="00154D2C"/>
    <w:rsid w:val="0015504F"/>
    <w:rsid w:val="00155620"/>
    <w:rsid w:val="00155652"/>
    <w:rsid w:val="001557B5"/>
    <w:rsid w:val="00156FAE"/>
    <w:rsid w:val="001573DF"/>
    <w:rsid w:val="001575C4"/>
    <w:rsid w:val="001617F2"/>
    <w:rsid w:val="00161D87"/>
    <w:rsid w:val="00161E54"/>
    <w:rsid w:val="00162122"/>
    <w:rsid w:val="00162662"/>
    <w:rsid w:val="00162695"/>
    <w:rsid w:val="00162A62"/>
    <w:rsid w:val="00163885"/>
    <w:rsid w:val="00163929"/>
    <w:rsid w:val="00163AA9"/>
    <w:rsid w:val="00163AF2"/>
    <w:rsid w:val="00164FDD"/>
    <w:rsid w:val="00165E1E"/>
    <w:rsid w:val="00166996"/>
    <w:rsid w:val="00167136"/>
    <w:rsid w:val="001671A2"/>
    <w:rsid w:val="00167820"/>
    <w:rsid w:val="00170F05"/>
    <w:rsid w:val="00171D37"/>
    <w:rsid w:val="001723B5"/>
    <w:rsid w:val="001728B8"/>
    <w:rsid w:val="00172D48"/>
    <w:rsid w:val="001734FB"/>
    <w:rsid w:val="0017482D"/>
    <w:rsid w:val="00175F2C"/>
    <w:rsid w:val="001764FA"/>
    <w:rsid w:val="00176630"/>
    <w:rsid w:val="0018182C"/>
    <w:rsid w:val="00181FE2"/>
    <w:rsid w:val="001825B1"/>
    <w:rsid w:val="00182DDC"/>
    <w:rsid w:val="001845D2"/>
    <w:rsid w:val="0018494B"/>
    <w:rsid w:val="0018518B"/>
    <w:rsid w:val="001853C0"/>
    <w:rsid w:val="00185817"/>
    <w:rsid w:val="00185B3C"/>
    <w:rsid w:val="001867B0"/>
    <w:rsid w:val="00186A19"/>
    <w:rsid w:val="00186BD9"/>
    <w:rsid w:val="00186EBD"/>
    <w:rsid w:val="001870D4"/>
    <w:rsid w:val="001872C8"/>
    <w:rsid w:val="00187763"/>
    <w:rsid w:val="00190195"/>
    <w:rsid w:val="001902DD"/>
    <w:rsid w:val="00191E44"/>
    <w:rsid w:val="00192706"/>
    <w:rsid w:val="00193B0F"/>
    <w:rsid w:val="00193D6A"/>
    <w:rsid w:val="001944A0"/>
    <w:rsid w:val="00194D3A"/>
    <w:rsid w:val="00194D67"/>
    <w:rsid w:val="001951DA"/>
    <w:rsid w:val="001958BD"/>
    <w:rsid w:val="001A136E"/>
    <w:rsid w:val="001A1464"/>
    <w:rsid w:val="001A1795"/>
    <w:rsid w:val="001A1F70"/>
    <w:rsid w:val="001A2113"/>
    <w:rsid w:val="001A27FF"/>
    <w:rsid w:val="001A2D68"/>
    <w:rsid w:val="001A3072"/>
    <w:rsid w:val="001A52DA"/>
    <w:rsid w:val="001A5938"/>
    <w:rsid w:val="001A6340"/>
    <w:rsid w:val="001B10BC"/>
    <w:rsid w:val="001B126F"/>
    <w:rsid w:val="001B1530"/>
    <w:rsid w:val="001B1FEC"/>
    <w:rsid w:val="001B230A"/>
    <w:rsid w:val="001B25FE"/>
    <w:rsid w:val="001B2BCD"/>
    <w:rsid w:val="001B3416"/>
    <w:rsid w:val="001B4764"/>
    <w:rsid w:val="001B4D3F"/>
    <w:rsid w:val="001B4E33"/>
    <w:rsid w:val="001B5B8A"/>
    <w:rsid w:val="001B689C"/>
    <w:rsid w:val="001B70F9"/>
    <w:rsid w:val="001B76C4"/>
    <w:rsid w:val="001C00B3"/>
    <w:rsid w:val="001C0274"/>
    <w:rsid w:val="001C13DD"/>
    <w:rsid w:val="001C1B27"/>
    <w:rsid w:val="001C2213"/>
    <w:rsid w:val="001C2E03"/>
    <w:rsid w:val="001C3104"/>
    <w:rsid w:val="001C315B"/>
    <w:rsid w:val="001C3F6C"/>
    <w:rsid w:val="001C42ED"/>
    <w:rsid w:val="001C4AE8"/>
    <w:rsid w:val="001C4DD4"/>
    <w:rsid w:val="001C65F1"/>
    <w:rsid w:val="001C6706"/>
    <w:rsid w:val="001C7B48"/>
    <w:rsid w:val="001D06AB"/>
    <w:rsid w:val="001D11DD"/>
    <w:rsid w:val="001D1507"/>
    <w:rsid w:val="001D16B5"/>
    <w:rsid w:val="001D1C70"/>
    <w:rsid w:val="001D206A"/>
    <w:rsid w:val="001D2A8D"/>
    <w:rsid w:val="001D3240"/>
    <w:rsid w:val="001D473C"/>
    <w:rsid w:val="001D5CB1"/>
    <w:rsid w:val="001D6667"/>
    <w:rsid w:val="001D7ECB"/>
    <w:rsid w:val="001D7FB4"/>
    <w:rsid w:val="001E07AC"/>
    <w:rsid w:val="001E0B60"/>
    <w:rsid w:val="001E1B28"/>
    <w:rsid w:val="001E2537"/>
    <w:rsid w:val="001E2D53"/>
    <w:rsid w:val="001E46F8"/>
    <w:rsid w:val="001E5126"/>
    <w:rsid w:val="001E5435"/>
    <w:rsid w:val="001E5975"/>
    <w:rsid w:val="001E600A"/>
    <w:rsid w:val="001E6F6D"/>
    <w:rsid w:val="001E7553"/>
    <w:rsid w:val="001E76C4"/>
    <w:rsid w:val="001E78ED"/>
    <w:rsid w:val="001F037E"/>
    <w:rsid w:val="001F0EB3"/>
    <w:rsid w:val="001F1CA3"/>
    <w:rsid w:val="001F20D4"/>
    <w:rsid w:val="001F2184"/>
    <w:rsid w:val="001F281E"/>
    <w:rsid w:val="001F39CA"/>
    <w:rsid w:val="001F3C58"/>
    <w:rsid w:val="001F3D5D"/>
    <w:rsid w:val="001F4372"/>
    <w:rsid w:val="001F47EB"/>
    <w:rsid w:val="001F4BC0"/>
    <w:rsid w:val="001F4EC5"/>
    <w:rsid w:val="001F6749"/>
    <w:rsid w:val="001F6AE0"/>
    <w:rsid w:val="00200C0E"/>
    <w:rsid w:val="002012E1"/>
    <w:rsid w:val="00201C5F"/>
    <w:rsid w:val="002020E0"/>
    <w:rsid w:val="00202B1F"/>
    <w:rsid w:val="002032EC"/>
    <w:rsid w:val="00203CE0"/>
    <w:rsid w:val="00203E74"/>
    <w:rsid w:val="002056A5"/>
    <w:rsid w:val="00205D2C"/>
    <w:rsid w:val="00206242"/>
    <w:rsid w:val="00207064"/>
    <w:rsid w:val="002070C2"/>
    <w:rsid w:val="00207663"/>
    <w:rsid w:val="00207994"/>
    <w:rsid w:val="002102A7"/>
    <w:rsid w:val="0021087F"/>
    <w:rsid w:val="0021123C"/>
    <w:rsid w:val="00211978"/>
    <w:rsid w:val="00212395"/>
    <w:rsid w:val="00212A3F"/>
    <w:rsid w:val="002135CB"/>
    <w:rsid w:val="00213912"/>
    <w:rsid w:val="00213A6F"/>
    <w:rsid w:val="00214308"/>
    <w:rsid w:val="0021567E"/>
    <w:rsid w:val="002159F6"/>
    <w:rsid w:val="00215D33"/>
    <w:rsid w:val="00215D7D"/>
    <w:rsid w:val="00215F30"/>
    <w:rsid w:val="00216925"/>
    <w:rsid w:val="00216E81"/>
    <w:rsid w:val="00217A94"/>
    <w:rsid w:val="00220DD4"/>
    <w:rsid w:val="00221039"/>
    <w:rsid w:val="00222FB4"/>
    <w:rsid w:val="00223F2D"/>
    <w:rsid w:val="00224070"/>
    <w:rsid w:val="0022448E"/>
    <w:rsid w:val="00224775"/>
    <w:rsid w:val="002250A4"/>
    <w:rsid w:val="002267D5"/>
    <w:rsid w:val="0022705E"/>
    <w:rsid w:val="002270A8"/>
    <w:rsid w:val="00227D1C"/>
    <w:rsid w:val="00231271"/>
    <w:rsid w:val="00231752"/>
    <w:rsid w:val="0023191A"/>
    <w:rsid w:val="00231C00"/>
    <w:rsid w:val="002333E6"/>
    <w:rsid w:val="00234060"/>
    <w:rsid w:val="0023462C"/>
    <w:rsid w:val="00234B21"/>
    <w:rsid w:val="00234F8A"/>
    <w:rsid w:val="002351B1"/>
    <w:rsid w:val="002355BF"/>
    <w:rsid w:val="002357A2"/>
    <w:rsid w:val="00235B85"/>
    <w:rsid w:val="00235F7D"/>
    <w:rsid w:val="002416CF"/>
    <w:rsid w:val="00242FA9"/>
    <w:rsid w:val="0024478C"/>
    <w:rsid w:val="00244D25"/>
    <w:rsid w:val="002457D5"/>
    <w:rsid w:val="002458A6"/>
    <w:rsid w:val="00245E25"/>
    <w:rsid w:val="00246524"/>
    <w:rsid w:val="00246812"/>
    <w:rsid w:val="00246D45"/>
    <w:rsid w:val="002472BB"/>
    <w:rsid w:val="00247B26"/>
    <w:rsid w:val="00250CF1"/>
    <w:rsid w:val="00250EBC"/>
    <w:rsid w:val="0025108A"/>
    <w:rsid w:val="002515A0"/>
    <w:rsid w:val="00251A31"/>
    <w:rsid w:val="0025241F"/>
    <w:rsid w:val="002524EA"/>
    <w:rsid w:val="002525BC"/>
    <w:rsid w:val="00253614"/>
    <w:rsid w:val="00254313"/>
    <w:rsid w:val="00254A8C"/>
    <w:rsid w:val="00254B91"/>
    <w:rsid w:val="0025719C"/>
    <w:rsid w:val="002577DF"/>
    <w:rsid w:val="00260BE3"/>
    <w:rsid w:val="00260C86"/>
    <w:rsid w:val="00262447"/>
    <w:rsid w:val="00265257"/>
    <w:rsid w:val="002654C3"/>
    <w:rsid w:val="002658AA"/>
    <w:rsid w:val="00265955"/>
    <w:rsid w:val="00266631"/>
    <w:rsid w:val="002667F7"/>
    <w:rsid w:val="00266D28"/>
    <w:rsid w:val="00267213"/>
    <w:rsid w:val="00270386"/>
    <w:rsid w:val="00270D77"/>
    <w:rsid w:val="00271295"/>
    <w:rsid w:val="002717F6"/>
    <w:rsid w:val="00271944"/>
    <w:rsid w:val="00272111"/>
    <w:rsid w:val="00273913"/>
    <w:rsid w:val="002743D7"/>
    <w:rsid w:val="0027442C"/>
    <w:rsid w:val="00274B05"/>
    <w:rsid w:val="00274FC5"/>
    <w:rsid w:val="00275003"/>
    <w:rsid w:val="00275446"/>
    <w:rsid w:val="002765DB"/>
    <w:rsid w:val="00276712"/>
    <w:rsid w:val="00276D05"/>
    <w:rsid w:val="00280150"/>
    <w:rsid w:val="00280952"/>
    <w:rsid w:val="00280F2A"/>
    <w:rsid w:val="00281001"/>
    <w:rsid w:val="0028242E"/>
    <w:rsid w:val="0028272F"/>
    <w:rsid w:val="00283664"/>
    <w:rsid w:val="00283ADA"/>
    <w:rsid w:val="00283D5D"/>
    <w:rsid w:val="0028525D"/>
    <w:rsid w:val="002855D1"/>
    <w:rsid w:val="00286819"/>
    <w:rsid w:val="00286938"/>
    <w:rsid w:val="00286CE3"/>
    <w:rsid w:val="00287144"/>
    <w:rsid w:val="0028717C"/>
    <w:rsid w:val="00287C12"/>
    <w:rsid w:val="002904E6"/>
    <w:rsid w:val="00290C5C"/>
    <w:rsid w:val="0029201C"/>
    <w:rsid w:val="00293DC0"/>
    <w:rsid w:val="00294C22"/>
    <w:rsid w:val="00294F96"/>
    <w:rsid w:val="0029592C"/>
    <w:rsid w:val="00295AFA"/>
    <w:rsid w:val="00295C95"/>
    <w:rsid w:val="00296244"/>
    <w:rsid w:val="00296535"/>
    <w:rsid w:val="00296AFA"/>
    <w:rsid w:val="00297B35"/>
    <w:rsid w:val="00297BA3"/>
    <w:rsid w:val="002A086E"/>
    <w:rsid w:val="002A0AB4"/>
    <w:rsid w:val="002A15C0"/>
    <w:rsid w:val="002A3936"/>
    <w:rsid w:val="002A3E03"/>
    <w:rsid w:val="002A40D0"/>
    <w:rsid w:val="002A47E5"/>
    <w:rsid w:val="002A6326"/>
    <w:rsid w:val="002A7A23"/>
    <w:rsid w:val="002A7A3C"/>
    <w:rsid w:val="002B0722"/>
    <w:rsid w:val="002B0835"/>
    <w:rsid w:val="002B09A7"/>
    <w:rsid w:val="002B15A2"/>
    <w:rsid w:val="002B1681"/>
    <w:rsid w:val="002B1AC9"/>
    <w:rsid w:val="002B1D79"/>
    <w:rsid w:val="002B22B5"/>
    <w:rsid w:val="002B3CFB"/>
    <w:rsid w:val="002B5466"/>
    <w:rsid w:val="002B60D5"/>
    <w:rsid w:val="002B654B"/>
    <w:rsid w:val="002B69D8"/>
    <w:rsid w:val="002B70AA"/>
    <w:rsid w:val="002B7711"/>
    <w:rsid w:val="002B7712"/>
    <w:rsid w:val="002C1464"/>
    <w:rsid w:val="002C3924"/>
    <w:rsid w:val="002C40E0"/>
    <w:rsid w:val="002C428A"/>
    <w:rsid w:val="002C503E"/>
    <w:rsid w:val="002C5376"/>
    <w:rsid w:val="002C5674"/>
    <w:rsid w:val="002C7C7C"/>
    <w:rsid w:val="002D03BD"/>
    <w:rsid w:val="002D05D5"/>
    <w:rsid w:val="002D103C"/>
    <w:rsid w:val="002D10FC"/>
    <w:rsid w:val="002D18A5"/>
    <w:rsid w:val="002D20BC"/>
    <w:rsid w:val="002D311A"/>
    <w:rsid w:val="002D326C"/>
    <w:rsid w:val="002D3FA3"/>
    <w:rsid w:val="002D4991"/>
    <w:rsid w:val="002D4F04"/>
    <w:rsid w:val="002D51F9"/>
    <w:rsid w:val="002D5F08"/>
    <w:rsid w:val="002D6336"/>
    <w:rsid w:val="002D6453"/>
    <w:rsid w:val="002D666D"/>
    <w:rsid w:val="002D74F8"/>
    <w:rsid w:val="002E0745"/>
    <w:rsid w:val="002E11FF"/>
    <w:rsid w:val="002E257B"/>
    <w:rsid w:val="002E3919"/>
    <w:rsid w:val="002E4807"/>
    <w:rsid w:val="002E4C13"/>
    <w:rsid w:val="002E4DD9"/>
    <w:rsid w:val="002E549B"/>
    <w:rsid w:val="002E5637"/>
    <w:rsid w:val="002E5D48"/>
    <w:rsid w:val="002E64FE"/>
    <w:rsid w:val="002E6E21"/>
    <w:rsid w:val="002E6F2B"/>
    <w:rsid w:val="002E7400"/>
    <w:rsid w:val="002E79F7"/>
    <w:rsid w:val="002E7C34"/>
    <w:rsid w:val="002F0586"/>
    <w:rsid w:val="002F2B4E"/>
    <w:rsid w:val="002F2F53"/>
    <w:rsid w:val="002F33D1"/>
    <w:rsid w:val="002F3886"/>
    <w:rsid w:val="002F3D2C"/>
    <w:rsid w:val="002F43A0"/>
    <w:rsid w:val="002F46D6"/>
    <w:rsid w:val="002F4BB3"/>
    <w:rsid w:val="002F4C44"/>
    <w:rsid w:val="002F58C1"/>
    <w:rsid w:val="002F5951"/>
    <w:rsid w:val="003004CE"/>
    <w:rsid w:val="00300FD9"/>
    <w:rsid w:val="003026DC"/>
    <w:rsid w:val="00302800"/>
    <w:rsid w:val="00302D21"/>
    <w:rsid w:val="0030335C"/>
    <w:rsid w:val="00303C1F"/>
    <w:rsid w:val="0030509D"/>
    <w:rsid w:val="0030530A"/>
    <w:rsid w:val="00305C27"/>
    <w:rsid w:val="0030623F"/>
    <w:rsid w:val="00306AAF"/>
    <w:rsid w:val="0030766B"/>
    <w:rsid w:val="00312187"/>
    <w:rsid w:val="003133F8"/>
    <w:rsid w:val="003141D4"/>
    <w:rsid w:val="003142D3"/>
    <w:rsid w:val="003142F0"/>
    <w:rsid w:val="00314367"/>
    <w:rsid w:val="003150FA"/>
    <w:rsid w:val="0031534A"/>
    <w:rsid w:val="00315B70"/>
    <w:rsid w:val="00315D0A"/>
    <w:rsid w:val="003160ED"/>
    <w:rsid w:val="00316EA6"/>
    <w:rsid w:val="0031792D"/>
    <w:rsid w:val="003204BE"/>
    <w:rsid w:val="003207F6"/>
    <w:rsid w:val="00320F8C"/>
    <w:rsid w:val="00320FCF"/>
    <w:rsid w:val="0032262B"/>
    <w:rsid w:val="00322993"/>
    <w:rsid w:val="00323733"/>
    <w:rsid w:val="00324467"/>
    <w:rsid w:val="003244B7"/>
    <w:rsid w:val="00324733"/>
    <w:rsid w:val="00324F7B"/>
    <w:rsid w:val="003254B3"/>
    <w:rsid w:val="003255A2"/>
    <w:rsid w:val="00326C15"/>
    <w:rsid w:val="0032711C"/>
    <w:rsid w:val="003278F4"/>
    <w:rsid w:val="00327DE2"/>
    <w:rsid w:val="0033023D"/>
    <w:rsid w:val="00330D95"/>
    <w:rsid w:val="003315E9"/>
    <w:rsid w:val="003325EB"/>
    <w:rsid w:val="00332C88"/>
    <w:rsid w:val="00333209"/>
    <w:rsid w:val="00333D5B"/>
    <w:rsid w:val="00334292"/>
    <w:rsid w:val="003342EB"/>
    <w:rsid w:val="00334384"/>
    <w:rsid w:val="00334D8E"/>
    <w:rsid w:val="00334DFF"/>
    <w:rsid w:val="00335185"/>
    <w:rsid w:val="00335426"/>
    <w:rsid w:val="00335863"/>
    <w:rsid w:val="00335A5F"/>
    <w:rsid w:val="00335CF6"/>
    <w:rsid w:val="00336684"/>
    <w:rsid w:val="00336852"/>
    <w:rsid w:val="00336915"/>
    <w:rsid w:val="00336BC3"/>
    <w:rsid w:val="0033708C"/>
    <w:rsid w:val="00340236"/>
    <w:rsid w:val="003416D0"/>
    <w:rsid w:val="003418D8"/>
    <w:rsid w:val="00341DA6"/>
    <w:rsid w:val="003429F7"/>
    <w:rsid w:val="003431FF"/>
    <w:rsid w:val="00343976"/>
    <w:rsid w:val="003449CC"/>
    <w:rsid w:val="0034521F"/>
    <w:rsid w:val="003458A2"/>
    <w:rsid w:val="00345D13"/>
    <w:rsid w:val="0034629F"/>
    <w:rsid w:val="003462A8"/>
    <w:rsid w:val="00346C55"/>
    <w:rsid w:val="0034736D"/>
    <w:rsid w:val="003475C4"/>
    <w:rsid w:val="0034765D"/>
    <w:rsid w:val="0034790D"/>
    <w:rsid w:val="00347B96"/>
    <w:rsid w:val="00347E07"/>
    <w:rsid w:val="00350908"/>
    <w:rsid w:val="003517BA"/>
    <w:rsid w:val="00351B96"/>
    <w:rsid w:val="00351D15"/>
    <w:rsid w:val="00351EF6"/>
    <w:rsid w:val="00351F2A"/>
    <w:rsid w:val="003522BB"/>
    <w:rsid w:val="00352EAE"/>
    <w:rsid w:val="00353085"/>
    <w:rsid w:val="003555E6"/>
    <w:rsid w:val="00356D19"/>
    <w:rsid w:val="00357810"/>
    <w:rsid w:val="00360891"/>
    <w:rsid w:val="003611FD"/>
    <w:rsid w:val="003620FF"/>
    <w:rsid w:val="0036232B"/>
    <w:rsid w:val="00362681"/>
    <w:rsid w:val="00363077"/>
    <w:rsid w:val="00363F25"/>
    <w:rsid w:val="00365606"/>
    <w:rsid w:val="00366BFF"/>
    <w:rsid w:val="00366C06"/>
    <w:rsid w:val="003672A2"/>
    <w:rsid w:val="00370C32"/>
    <w:rsid w:val="00371036"/>
    <w:rsid w:val="00371C2E"/>
    <w:rsid w:val="003726E8"/>
    <w:rsid w:val="003735E0"/>
    <w:rsid w:val="00373918"/>
    <w:rsid w:val="00373D7A"/>
    <w:rsid w:val="0037571D"/>
    <w:rsid w:val="00375856"/>
    <w:rsid w:val="00375CE7"/>
    <w:rsid w:val="00377579"/>
    <w:rsid w:val="00380088"/>
    <w:rsid w:val="003800E8"/>
    <w:rsid w:val="003804A8"/>
    <w:rsid w:val="00380704"/>
    <w:rsid w:val="00380C61"/>
    <w:rsid w:val="00380E5E"/>
    <w:rsid w:val="003818E3"/>
    <w:rsid w:val="003823B1"/>
    <w:rsid w:val="00382654"/>
    <w:rsid w:val="00382780"/>
    <w:rsid w:val="003827C1"/>
    <w:rsid w:val="0038346C"/>
    <w:rsid w:val="0038349D"/>
    <w:rsid w:val="00383711"/>
    <w:rsid w:val="00384793"/>
    <w:rsid w:val="0038519E"/>
    <w:rsid w:val="00385547"/>
    <w:rsid w:val="0038584C"/>
    <w:rsid w:val="00385B2E"/>
    <w:rsid w:val="00385EE5"/>
    <w:rsid w:val="00386965"/>
    <w:rsid w:val="003873F2"/>
    <w:rsid w:val="00387933"/>
    <w:rsid w:val="00387B6B"/>
    <w:rsid w:val="00387C21"/>
    <w:rsid w:val="00390022"/>
    <w:rsid w:val="00391696"/>
    <w:rsid w:val="00391E0D"/>
    <w:rsid w:val="00392DB4"/>
    <w:rsid w:val="003945B0"/>
    <w:rsid w:val="00394B4D"/>
    <w:rsid w:val="00397CEF"/>
    <w:rsid w:val="003A1926"/>
    <w:rsid w:val="003A4603"/>
    <w:rsid w:val="003A65EC"/>
    <w:rsid w:val="003A7911"/>
    <w:rsid w:val="003A7DC0"/>
    <w:rsid w:val="003B3522"/>
    <w:rsid w:val="003B4687"/>
    <w:rsid w:val="003B4A5D"/>
    <w:rsid w:val="003B4B63"/>
    <w:rsid w:val="003B697D"/>
    <w:rsid w:val="003B70E9"/>
    <w:rsid w:val="003B7764"/>
    <w:rsid w:val="003C2B6F"/>
    <w:rsid w:val="003C3458"/>
    <w:rsid w:val="003C3A43"/>
    <w:rsid w:val="003C3CAF"/>
    <w:rsid w:val="003C3E73"/>
    <w:rsid w:val="003C3F40"/>
    <w:rsid w:val="003C43A6"/>
    <w:rsid w:val="003C448A"/>
    <w:rsid w:val="003C5292"/>
    <w:rsid w:val="003C532A"/>
    <w:rsid w:val="003C5B5D"/>
    <w:rsid w:val="003C5E5A"/>
    <w:rsid w:val="003C6F0D"/>
    <w:rsid w:val="003C7012"/>
    <w:rsid w:val="003D10CE"/>
    <w:rsid w:val="003D1F85"/>
    <w:rsid w:val="003D2998"/>
    <w:rsid w:val="003D34AB"/>
    <w:rsid w:val="003D36A2"/>
    <w:rsid w:val="003D446E"/>
    <w:rsid w:val="003D544E"/>
    <w:rsid w:val="003D5F6A"/>
    <w:rsid w:val="003D6C94"/>
    <w:rsid w:val="003D720E"/>
    <w:rsid w:val="003E0BAC"/>
    <w:rsid w:val="003E261E"/>
    <w:rsid w:val="003E2901"/>
    <w:rsid w:val="003E3280"/>
    <w:rsid w:val="003E3417"/>
    <w:rsid w:val="003E3D31"/>
    <w:rsid w:val="003E4B48"/>
    <w:rsid w:val="003E56CE"/>
    <w:rsid w:val="003E5C53"/>
    <w:rsid w:val="003E5D65"/>
    <w:rsid w:val="003E5F21"/>
    <w:rsid w:val="003E6266"/>
    <w:rsid w:val="003E69AB"/>
    <w:rsid w:val="003E749F"/>
    <w:rsid w:val="003E7E93"/>
    <w:rsid w:val="003F1383"/>
    <w:rsid w:val="003F14DC"/>
    <w:rsid w:val="003F1A40"/>
    <w:rsid w:val="003F2159"/>
    <w:rsid w:val="003F36AE"/>
    <w:rsid w:val="003F36EC"/>
    <w:rsid w:val="003F3CEA"/>
    <w:rsid w:val="003F65BC"/>
    <w:rsid w:val="003F6868"/>
    <w:rsid w:val="003F6A1B"/>
    <w:rsid w:val="004004E4"/>
    <w:rsid w:val="00400822"/>
    <w:rsid w:val="00401467"/>
    <w:rsid w:val="00402BA7"/>
    <w:rsid w:val="0040318B"/>
    <w:rsid w:val="004034AF"/>
    <w:rsid w:val="00403A11"/>
    <w:rsid w:val="00403CAA"/>
    <w:rsid w:val="004046CB"/>
    <w:rsid w:val="0040473F"/>
    <w:rsid w:val="00404942"/>
    <w:rsid w:val="0040502A"/>
    <w:rsid w:val="00407128"/>
    <w:rsid w:val="00407418"/>
    <w:rsid w:val="0041062E"/>
    <w:rsid w:val="004113DE"/>
    <w:rsid w:val="0041189A"/>
    <w:rsid w:val="0041219D"/>
    <w:rsid w:val="0041266E"/>
    <w:rsid w:val="0041296E"/>
    <w:rsid w:val="00412C0D"/>
    <w:rsid w:val="00413463"/>
    <w:rsid w:val="004140BC"/>
    <w:rsid w:val="004142E1"/>
    <w:rsid w:val="00415314"/>
    <w:rsid w:val="004154A4"/>
    <w:rsid w:val="004156F9"/>
    <w:rsid w:val="004157F1"/>
    <w:rsid w:val="0041623E"/>
    <w:rsid w:val="00416FE8"/>
    <w:rsid w:val="004170DF"/>
    <w:rsid w:val="00417768"/>
    <w:rsid w:val="00420CBF"/>
    <w:rsid w:val="00421CCC"/>
    <w:rsid w:val="00421E48"/>
    <w:rsid w:val="00422343"/>
    <w:rsid w:val="004223C2"/>
    <w:rsid w:val="0042349D"/>
    <w:rsid w:val="00423C68"/>
    <w:rsid w:val="004250AB"/>
    <w:rsid w:val="00426D5F"/>
    <w:rsid w:val="00427033"/>
    <w:rsid w:val="004272A9"/>
    <w:rsid w:val="0042755B"/>
    <w:rsid w:val="00427E50"/>
    <w:rsid w:val="00430546"/>
    <w:rsid w:val="00430C3D"/>
    <w:rsid w:val="00430FF1"/>
    <w:rsid w:val="004318AD"/>
    <w:rsid w:val="0043193E"/>
    <w:rsid w:val="00431BDA"/>
    <w:rsid w:val="00433835"/>
    <w:rsid w:val="00435515"/>
    <w:rsid w:val="00435780"/>
    <w:rsid w:val="00436836"/>
    <w:rsid w:val="00437DBD"/>
    <w:rsid w:val="0044010A"/>
    <w:rsid w:val="004407DF"/>
    <w:rsid w:val="00441413"/>
    <w:rsid w:val="004414D4"/>
    <w:rsid w:val="00441C9D"/>
    <w:rsid w:val="00441F67"/>
    <w:rsid w:val="00443E17"/>
    <w:rsid w:val="004447CD"/>
    <w:rsid w:val="00445894"/>
    <w:rsid w:val="00446252"/>
    <w:rsid w:val="00447199"/>
    <w:rsid w:val="0044763A"/>
    <w:rsid w:val="00447682"/>
    <w:rsid w:val="00450889"/>
    <w:rsid w:val="00450B40"/>
    <w:rsid w:val="00450E3E"/>
    <w:rsid w:val="004510ED"/>
    <w:rsid w:val="0045191F"/>
    <w:rsid w:val="004526B0"/>
    <w:rsid w:val="004530F9"/>
    <w:rsid w:val="00453AD0"/>
    <w:rsid w:val="00453EB3"/>
    <w:rsid w:val="00454C4D"/>
    <w:rsid w:val="00454E69"/>
    <w:rsid w:val="004555BC"/>
    <w:rsid w:val="00455BF8"/>
    <w:rsid w:val="004565E1"/>
    <w:rsid w:val="004568F9"/>
    <w:rsid w:val="00457476"/>
    <w:rsid w:val="00457AD6"/>
    <w:rsid w:val="00460205"/>
    <w:rsid w:val="00461A14"/>
    <w:rsid w:val="00461C4D"/>
    <w:rsid w:val="00462848"/>
    <w:rsid w:val="00462E2A"/>
    <w:rsid w:val="004647F0"/>
    <w:rsid w:val="004647F5"/>
    <w:rsid w:val="0046494E"/>
    <w:rsid w:val="00466917"/>
    <w:rsid w:val="00467647"/>
    <w:rsid w:val="0046773F"/>
    <w:rsid w:val="004711BF"/>
    <w:rsid w:val="004718FB"/>
    <w:rsid w:val="00471E35"/>
    <w:rsid w:val="00471FB6"/>
    <w:rsid w:val="004725AC"/>
    <w:rsid w:val="00472D20"/>
    <w:rsid w:val="00473B45"/>
    <w:rsid w:val="00475A75"/>
    <w:rsid w:val="00475B33"/>
    <w:rsid w:val="00475E37"/>
    <w:rsid w:val="0047621E"/>
    <w:rsid w:val="00476BDD"/>
    <w:rsid w:val="00477784"/>
    <w:rsid w:val="00480145"/>
    <w:rsid w:val="00480C61"/>
    <w:rsid w:val="00480CB8"/>
    <w:rsid w:val="0048155B"/>
    <w:rsid w:val="00482C94"/>
    <w:rsid w:val="00482D71"/>
    <w:rsid w:val="00486157"/>
    <w:rsid w:val="004873BA"/>
    <w:rsid w:val="00487B81"/>
    <w:rsid w:val="00487F09"/>
    <w:rsid w:val="0049075F"/>
    <w:rsid w:val="00490B1D"/>
    <w:rsid w:val="004917D9"/>
    <w:rsid w:val="0049225B"/>
    <w:rsid w:val="0049269B"/>
    <w:rsid w:val="00492EE6"/>
    <w:rsid w:val="00492F20"/>
    <w:rsid w:val="0049322D"/>
    <w:rsid w:val="0049329E"/>
    <w:rsid w:val="0049385E"/>
    <w:rsid w:val="00494ABB"/>
    <w:rsid w:val="00494C3E"/>
    <w:rsid w:val="00495491"/>
    <w:rsid w:val="0049554F"/>
    <w:rsid w:val="00495FA4"/>
    <w:rsid w:val="0049670D"/>
    <w:rsid w:val="00496AFE"/>
    <w:rsid w:val="0049785B"/>
    <w:rsid w:val="004A010E"/>
    <w:rsid w:val="004A0435"/>
    <w:rsid w:val="004A1463"/>
    <w:rsid w:val="004A1527"/>
    <w:rsid w:val="004A1A2D"/>
    <w:rsid w:val="004A32F3"/>
    <w:rsid w:val="004A4102"/>
    <w:rsid w:val="004A45DB"/>
    <w:rsid w:val="004A46D1"/>
    <w:rsid w:val="004A4ABF"/>
    <w:rsid w:val="004A4B19"/>
    <w:rsid w:val="004A529C"/>
    <w:rsid w:val="004A59BB"/>
    <w:rsid w:val="004A70AD"/>
    <w:rsid w:val="004A72EB"/>
    <w:rsid w:val="004B0183"/>
    <w:rsid w:val="004B0373"/>
    <w:rsid w:val="004B1074"/>
    <w:rsid w:val="004B2B65"/>
    <w:rsid w:val="004B2C1E"/>
    <w:rsid w:val="004B2E4C"/>
    <w:rsid w:val="004B3645"/>
    <w:rsid w:val="004B4264"/>
    <w:rsid w:val="004B42AF"/>
    <w:rsid w:val="004B4F01"/>
    <w:rsid w:val="004B529F"/>
    <w:rsid w:val="004B6386"/>
    <w:rsid w:val="004B697E"/>
    <w:rsid w:val="004B6A54"/>
    <w:rsid w:val="004B76BD"/>
    <w:rsid w:val="004C0E3C"/>
    <w:rsid w:val="004C1829"/>
    <w:rsid w:val="004C1AB9"/>
    <w:rsid w:val="004C2990"/>
    <w:rsid w:val="004C33D6"/>
    <w:rsid w:val="004C4182"/>
    <w:rsid w:val="004C4BF0"/>
    <w:rsid w:val="004C5002"/>
    <w:rsid w:val="004C5920"/>
    <w:rsid w:val="004C6036"/>
    <w:rsid w:val="004D0617"/>
    <w:rsid w:val="004D0ECA"/>
    <w:rsid w:val="004D1340"/>
    <w:rsid w:val="004D14C7"/>
    <w:rsid w:val="004D19F5"/>
    <w:rsid w:val="004D1C5B"/>
    <w:rsid w:val="004D21FE"/>
    <w:rsid w:val="004D24AA"/>
    <w:rsid w:val="004D26EA"/>
    <w:rsid w:val="004D474A"/>
    <w:rsid w:val="004D51CB"/>
    <w:rsid w:val="004D5B22"/>
    <w:rsid w:val="004D5F26"/>
    <w:rsid w:val="004D66AD"/>
    <w:rsid w:val="004D775D"/>
    <w:rsid w:val="004D7FE4"/>
    <w:rsid w:val="004E1919"/>
    <w:rsid w:val="004E2669"/>
    <w:rsid w:val="004E3935"/>
    <w:rsid w:val="004E5022"/>
    <w:rsid w:val="004E5029"/>
    <w:rsid w:val="004E57AB"/>
    <w:rsid w:val="004F05F7"/>
    <w:rsid w:val="004F1464"/>
    <w:rsid w:val="004F1DBD"/>
    <w:rsid w:val="004F216A"/>
    <w:rsid w:val="004F23D5"/>
    <w:rsid w:val="004F2D98"/>
    <w:rsid w:val="004F356A"/>
    <w:rsid w:val="004F40A5"/>
    <w:rsid w:val="004F473B"/>
    <w:rsid w:val="004F47A3"/>
    <w:rsid w:val="004F4B60"/>
    <w:rsid w:val="004F58B8"/>
    <w:rsid w:val="004F619E"/>
    <w:rsid w:val="004F61BF"/>
    <w:rsid w:val="004F6738"/>
    <w:rsid w:val="004F6A3D"/>
    <w:rsid w:val="004F6B9A"/>
    <w:rsid w:val="0050067C"/>
    <w:rsid w:val="00500BB5"/>
    <w:rsid w:val="00501136"/>
    <w:rsid w:val="00502B41"/>
    <w:rsid w:val="0050304B"/>
    <w:rsid w:val="00504048"/>
    <w:rsid w:val="005058E0"/>
    <w:rsid w:val="0050656B"/>
    <w:rsid w:val="00507016"/>
    <w:rsid w:val="005070A2"/>
    <w:rsid w:val="005071B4"/>
    <w:rsid w:val="00510315"/>
    <w:rsid w:val="00510997"/>
    <w:rsid w:val="00510FA8"/>
    <w:rsid w:val="005112D0"/>
    <w:rsid w:val="00511CD8"/>
    <w:rsid w:val="00512510"/>
    <w:rsid w:val="005125BA"/>
    <w:rsid w:val="00512C08"/>
    <w:rsid w:val="005149B9"/>
    <w:rsid w:val="00514AD7"/>
    <w:rsid w:val="00514E86"/>
    <w:rsid w:val="00515824"/>
    <w:rsid w:val="005159FB"/>
    <w:rsid w:val="005163A9"/>
    <w:rsid w:val="005174D7"/>
    <w:rsid w:val="0051798B"/>
    <w:rsid w:val="00520017"/>
    <w:rsid w:val="005215FB"/>
    <w:rsid w:val="00521BE2"/>
    <w:rsid w:val="0052257C"/>
    <w:rsid w:val="00522D76"/>
    <w:rsid w:val="005232A4"/>
    <w:rsid w:val="00523426"/>
    <w:rsid w:val="005239F2"/>
    <w:rsid w:val="00524A5A"/>
    <w:rsid w:val="0052524E"/>
    <w:rsid w:val="00527DEE"/>
    <w:rsid w:val="00530D2E"/>
    <w:rsid w:val="00531C2A"/>
    <w:rsid w:val="005330DE"/>
    <w:rsid w:val="00533602"/>
    <w:rsid w:val="00534ECD"/>
    <w:rsid w:val="0053704C"/>
    <w:rsid w:val="00540A37"/>
    <w:rsid w:val="0054201F"/>
    <w:rsid w:val="00543897"/>
    <w:rsid w:val="00543A5C"/>
    <w:rsid w:val="00545418"/>
    <w:rsid w:val="00546844"/>
    <w:rsid w:val="005468D8"/>
    <w:rsid w:val="00546B51"/>
    <w:rsid w:val="00547004"/>
    <w:rsid w:val="005477C5"/>
    <w:rsid w:val="00547B27"/>
    <w:rsid w:val="00547CF3"/>
    <w:rsid w:val="0055004F"/>
    <w:rsid w:val="005513D4"/>
    <w:rsid w:val="00551A50"/>
    <w:rsid w:val="00551AD2"/>
    <w:rsid w:val="0055248C"/>
    <w:rsid w:val="00552F8A"/>
    <w:rsid w:val="0055356C"/>
    <w:rsid w:val="00553651"/>
    <w:rsid w:val="005538F8"/>
    <w:rsid w:val="00554031"/>
    <w:rsid w:val="00554A78"/>
    <w:rsid w:val="005555A1"/>
    <w:rsid w:val="00555612"/>
    <w:rsid w:val="005557E9"/>
    <w:rsid w:val="00555A26"/>
    <w:rsid w:val="00560821"/>
    <w:rsid w:val="00561003"/>
    <w:rsid w:val="00561655"/>
    <w:rsid w:val="00562FBB"/>
    <w:rsid w:val="00563D0B"/>
    <w:rsid w:val="0056404F"/>
    <w:rsid w:val="00565F17"/>
    <w:rsid w:val="00566204"/>
    <w:rsid w:val="00567062"/>
    <w:rsid w:val="00570002"/>
    <w:rsid w:val="00570278"/>
    <w:rsid w:val="00570C09"/>
    <w:rsid w:val="00571DB7"/>
    <w:rsid w:val="00572441"/>
    <w:rsid w:val="00572795"/>
    <w:rsid w:val="00572B4A"/>
    <w:rsid w:val="00572F6A"/>
    <w:rsid w:val="00573508"/>
    <w:rsid w:val="00574538"/>
    <w:rsid w:val="005758F9"/>
    <w:rsid w:val="00575D9C"/>
    <w:rsid w:val="00576D76"/>
    <w:rsid w:val="005777A3"/>
    <w:rsid w:val="0057780B"/>
    <w:rsid w:val="005815AB"/>
    <w:rsid w:val="00581B7E"/>
    <w:rsid w:val="00581BEC"/>
    <w:rsid w:val="00581D09"/>
    <w:rsid w:val="00582079"/>
    <w:rsid w:val="00582FF9"/>
    <w:rsid w:val="00583FCE"/>
    <w:rsid w:val="00584311"/>
    <w:rsid w:val="00584453"/>
    <w:rsid w:val="00584476"/>
    <w:rsid w:val="00584CFF"/>
    <w:rsid w:val="0058570A"/>
    <w:rsid w:val="00585C6D"/>
    <w:rsid w:val="00586977"/>
    <w:rsid w:val="005872D2"/>
    <w:rsid w:val="0058757C"/>
    <w:rsid w:val="005878E4"/>
    <w:rsid w:val="00590F16"/>
    <w:rsid w:val="00591F90"/>
    <w:rsid w:val="00592F42"/>
    <w:rsid w:val="005931EB"/>
    <w:rsid w:val="005952B2"/>
    <w:rsid w:val="005952D7"/>
    <w:rsid w:val="005966BC"/>
    <w:rsid w:val="005A0BBD"/>
    <w:rsid w:val="005A1150"/>
    <w:rsid w:val="005A124C"/>
    <w:rsid w:val="005A1510"/>
    <w:rsid w:val="005A2BAE"/>
    <w:rsid w:val="005A2C25"/>
    <w:rsid w:val="005A3A26"/>
    <w:rsid w:val="005A3E77"/>
    <w:rsid w:val="005A3F52"/>
    <w:rsid w:val="005A418C"/>
    <w:rsid w:val="005A494A"/>
    <w:rsid w:val="005A495B"/>
    <w:rsid w:val="005A4F5D"/>
    <w:rsid w:val="005A5B84"/>
    <w:rsid w:val="005A74F7"/>
    <w:rsid w:val="005B016C"/>
    <w:rsid w:val="005B0E98"/>
    <w:rsid w:val="005B0EE2"/>
    <w:rsid w:val="005B10FD"/>
    <w:rsid w:val="005B2350"/>
    <w:rsid w:val="005B237E"/>
    <w:rsid w:val="005B2683"/>
    <w:rsid w:val="005B3378"/>
    <w:rsid w:val="005B3453"/>
    <w:rsid w:val="005B3A40"/>
    <w:rsid w:val="005B3A61"/>
    <w:rsid w:val="005B3F40"/>
    <w:rsid w:val="005B47F0"/>
    <w:rsid w:val="005B47F6"/>
    <w:rsid w:val="005B4D5F"/>
    <w:rsid w:val="005B5096"/>
    <w:rsid w:val="005B62AC"/>
    <w:rsid w:val="005B6ECB"/>
    <w:rsid w:val="005B754A"/>
    <w:rsid w:val="005C0836"/>
    <w:rsid w:val="005C0EDC"/>
    <w:rsid w:val="005C10A4"/>
    <w:rsid w:val="005C13CE"/>
    <w:rsid w:val="005C14B0"/>
    <w:rsid w:val="005C20B4"/>
    <w:rsid w:val="005C2512"/>
    <w:rsid w:val="005C2536"/>
    <w:rsid w:val="005C2E8C"/>
    <w:rsid w:val="005C3973"/>
    <w:rsid w:val="005C557D"/>
    <w:rsid w:val="005C562E"/>
    <w:rsid w:val="005C568D"/>
    <w:rsid w:val="005C5B69"/>
    <w:rsid w:val="005C5E3E"/>
    <w:rsid w:val="005C5E46"/>
    <w:rsid w:val="005C6035"/>
    <w:rsid w:val="005C7875"/>
    <w:rsid w:val="005C7BB1"/>
    <w:rsid w:val="005D182B"/>
    <w:rsid w:val="005D25DF"/>
    <w:rsid w:val="005D2A59"/>
    <w:rsid w:val="005D2FC4"/>
    <w:rsid w:val="005D3A45"/>
    <w:rsid w:val="005D40BB"/>
    <w:rsid w:val="005D42FE"/>
    <w:rsid w:val="005D43C2"/>
    <w:rsid w:val="005D4AF9"/>
    <w:rsid w:val="005D533C"/>
    <w:rsid w:val="005D6405"/>
    <w:rsid w:val="005D65D9"/>
    <w:rsid w:val="005D6E51"/>
    <w:rsid w:val="005E054B"/>
    <w:rsid w:val="005E13A6"/>
    <w:rsid w:val="005E1F8B"/>
    <w:rsid w:val="005E27FF"/>
    <w:rsid w:val="005E2B66"/>
    <w:rsid w:val="005E2D32"/>
    <w:rsid w:val="005E2F41"/>
    <w:rsid w:val="005E332A"/>
    <w:rsid w:val="005E5305"/>
    <w:rsid w:val="005E57AA"/>
    <w:rsid w:val="005E5E93"/>
    <w:rsid w:val="005E638D"/>
    <w:rsid w:val="005E7096"/>
    <w:rsid w:val="005F0028"/>
    <w:rsid w:val="005F0503"/>
    <w:rsid w:val="005F086C"/>
    <w:rsid w:val="005F0C34"/>
    <w:rsid w:val="005F1514"/>
    <w:rsid w:val="005F1929"/>
    <w:rsid w:val="005F1CA8"/>
    <w:rsid w:val="005F5CDA"/>
    <w:rsid w:val="00600240"/>
    <w:rsid w:val="006010D5"/>
    <w:rsid w:val="006015C4"/>
    <w:rsid w:val="006016C6"/>
    <w:rsid w:val="006025CE"/>
    <w:rsid w:val="006031C5"/>
    <w:rsid w:val="00604DA9"/>
    <w:rsid w:val="00604E81"/>
    <w:rsid w:val="006053B6"/>
    <w:rsid w:val="00605A99"/>
    <w:rsid w:val="00606E37"/>
    <w:rsid w:val="00610312"/>
    <w:rsid w:val="0061079C"/>
    <w:rsid w:val="00610D45"/>
    <w:rsid w:val="00611212"/>
    <w:rsid w:val="00611EC3"/>
    <w:rsid w:val="0061281E"/>
    <w:rsid w:val="00612831"/>
    <w:rsid w:val="00613034"/>
    <w:rsid w:val="00613B88"/>
    <w:rsid w:val="00613FFC"/>
    <w:rsid w:val="006144E4"/>
    <w:rsid w:val="0061590E"/>
    <w:rsid w:val="00615D5D"/>
    <w:rsid w:val="00616305"/>
    <w:rsid w:val="00616916"/>
    <w:rsid w:val="0062059B"/>
    <w:rsid w:val="00620FE5"/>
    <w:rsid w:val="00621614"/>
    <w:rsid w:val="006224B5"/>
    <w:rsid w:val="00623C48"/>
    <w:rsid w:val="00623E8E"/>
    <w:rsid w:val="0062434D"/>
    <w:rsid w:val="006248E0"/>
    <w:rsid w:val="00625BD8"/>
    <w:rsid w:val="0062691D"/>
    <w:rsid w:val="00626C86"/>
    <w:rsid w:val="006272AC"/>
    <w:rsid w:val="0062768B"/>
    <w:rsid w:val="006302CF"/>
    <w:rsid w:val="00630A7E"/>
    <w:rsid w:val="0063154A"/>
    <w:rsid w:val="0063164E"/>
    <w:rsid w:val="00631862"/>
    <w:rsid w:val="00632301"/>
    <w:rsid w:val="006324D9"/>
    <w:rsid w:val="006329CC"/>
    <w:rsid w:val="00632C16"/>
    <w:rsid w:val="00633333"/>
    <w:rsid w:val="00633CB3"/>
    <w:rsid w:val="00634DC3"/>
    <w:rsid w:val="00635379"/>
    <w:rsid w:val="00635F42"/>
    <w:rsid w:val="00636AF9"/>
    <w:rsid w:val="00637865"/>
    <w:rsid w:val="0063796D"/>
    <w:rsid w:val="0064050A"/>
    <w:rsid w:val="00640EA6"/>
    <w:rsid w:val="00641717"/>
    <w:rsid w:val="006421FE"/>
    <w:rsid w:val="0064229D"/>
    <w:rsid w:val="0064287F"/>
    <w:rsid w:val="00642EA6"/>
    <w:rsid w:val="00643323"/>
    <w:rsid w:val="006437E2"/>
    <w:rsid w:val="00643DE5"/>
    <w:rsid w:val="006456BE"/>
    <w:rsid w:val="00645AF3"/>
    <w:rsid w:val="006467D9"/>
    <w:rsid w:val="00646A24"/>
    <w:rsid w:val="00647538"/>
    <w:rsid w:val="0064753D"/>
    <w:rsid w:val="006476C7"/>
    <w:rsid w:val="006479A9"/>
    <w:rsid w:val="00650363"/>
    <w:rsid w:val="0065212D"/>
    <w:rsid w:val="00652F85"/>
    <w:rsid w:val="00653577"/>
    <w:rsid w:val="00654DB5"/>
    <w:rsid w:val="0065545A"/>
    <w:rsid w:val="006555B0"/>
    <w:rsid w:val="00656425"/>
    <w:rsid w:val="00656937"/>
    <w:rsid w:val="0065796B"/>
    <w:rsid w:val="00660126"/>
    <w:rsid w:val="00660ECB"/>
    <w:rsid w:val="00661B71"/>
    <w:rsid w:val="006631CA"/>
    <w:rsid w:val="00664F5A"/>
    <w:rsid w:val="00664FAC"/>
    <w:rsid w:val="0066510B"/>
    <w:rsid w:val="0066550A"/>
    <w:rsid w:val="00665CC3"/>
    <w:rsid w:val="00667D2C"/>
    <w:rsid w:val="006704D7"/>
    <w:rsid w:val="00670A0D"/>
    <w:rsid w:val="00670A30"/>
    <w:rsid w:val="00670B1C"/>
    <w:rsid w:val="00670E16"/>
    <w:rsid w:val="00671BF4"/>
    <w:rsid w:val="00671E28"/>
    <w:rsid w:val="00672023"/>
    <w:rsid w:val="0067297B"/>
    <w:rsid w:val="00672D82"/>
    <w:rsid w:val="0067559D"/>
    <w:rsid w:val="006758B2"/>
    <w:rsid w:val="00676461"/>
    <w:rsid w:val="006765A6"/>
    <w:rsid w:val="00677264"/>
    <w:rsid w:val="00680D2D"/>
    <w:rsid w:val="0068230A"/>
    <w:rsid w:val="00682A54"/>
    <w:rsid w:val="00683BA9"/>
    <w:rsid w:val="00684772"/>
    <w:rsid w:val="006855EA"/>
    <w:rsid w:val="00685C1A"/>
    <w:rsid w:val="006860D0"/>
    <w:rsid w:val="006870C1"/>
    <w:rsid w:val="00690375"/>
    <w:rsid w:val="0069052E"/>
    <w:rsid w:val="0069097C"/>
    <w:rsid w:val="00690A3F"/>
    <w:rsid w:val="006911CD"/>
    <w:rsid w:val="0069202F"/>
    <w:rsid w:val="00693B57"/>
    <w:rsid w:val="00693C46"/>
    <w:rsid w:val="00694A4B"/>
    <w:rsid w:val="0069565E"/>
    <w:rsid w:val="006957FD"/>
    <w:rsid w:val="0069583A"/>
    <w:rsid w:val="006A02D3"/>
    <w:rsid w:val="006A0D40"/>
    <w:rsid w:val="006A1301"/>
    <w:rsid w:val="006A130A"/>
    <w:rsid w:val="006A1354"/>
    <w:rsid w:val="006A18F0"/>
    <w:rsid w:val="006A1D9A"/>
    <w:rsid w:val="006A27B4"/>
    <w:rsid w:val="006A2C64"/>
    <w:rsid w:val="006A30B3"/>
    <w:rsid w:val="006A34FC"/>
    <w:rsid w:val="006A3E7B"/>
    <w:rsid w:val="006A4A08"/>
    <w:rsid w:val="006A4B8F"/>
    <w:rsid w:val="006A5BB9"/>
    <w:rsid w:val="006A694A"/>
    <w:rsid w:val="006B0583"/>
    <w:rsid w:val="006B0803"/>
    <w:rsid w:val="006B0BD4"/>
    <w:rsid w:val="006B193B"/>
    <w:rsid w:val="006B1B90"/>
    <w:rsid w:val="006B27D9"/>
    <w:rsid w:val="006B27F6"/>
    <w:rsid w:val="006B3A50"/>
    <w:rsid w:val="006B42F3"/>
    <w:rsid w:val="006B5353"/>
    <w:rsid w:val="006B6182"/>
    <w:rsid w:val="006B6A91"/>
    <w:rsid w:val="006C0245"/>
    <w:rsid w:val="006C04CA"/>
    <w:rsid w:val="006C122D"/>
    <w:rsid w:val="006C1F32"/>
    <w:rsid w:val="006C47D7"/>
    <w:rsid w:val="006C4C63"/>
    <w:rsid w:val="006C55E7"/>
    <w:rsid w:val="006C63B3"/>
    <w:rsid w:val="006C6C56"/>
    <w:rsid w:val="006D0920"/>
    <w:rsid w:val="006D106B"/>
    <w:rsid w:val="006D1CBF"/>
    <w:rsid w:val="006D224B"/>
    <w:rsid w:val="006D281E"/>
    <w:rsid w:val="006D3866"/>
    <w:rsid w:val="006D427F"/>
    <w:rsid w:val="006D55F9"/>
    <w:rsid w:val="006D5C0F"/>
    <w:rsid w:val="006D5F6F"/>
    <w:rsid w:val="006D65A7"/>
    <w:rsid w:val="006D6F6B"/>
    <w:rsid w:val="006D7406"/>
    <w:rsid w:val="006D76E8"/>
    <w:rsid w:val="006D7FFA"/>
    <w:rsid w:val="006E0589"/>
    <w:rsid w:val="006E1225"/>
    <w:rsid w:val="006E197C"/>
    <w:rsid w:val="006E1AA7"/>
    <w:rsid w:val="006E1C17"/>
    <w:rsid w:val="006E2678"/>
    <w:rsid w:val="006E26B4"/>
    <w:rsid w:val="006E2DD6"/>
    <w:rsid w:val="006E2F3A"/>
    <w:rsid w:val="006E53C7"/>
    <w:rsid w:val="006E592F"/>
    <w:rsid w:val="006E5F0C"/>
    <w:rsid w:val="006E605D"/>
    <w:rsid w:val="006E6358"/>
    <w:rsid w:val="006E692D"/>
    <w:rsid w:val="006E6C35"/>
    <w:rsid w:val="006F2B36"/>
    <w:rsid w:val="006F38FA"/>
    <w:rsid w:val="006F49D0"/>
    <w:rsid w:val="006F557C"/>
    <w:rsid w:val="006F61B0"/>
    <w:rsid w:val="006F75ED"/>
    <w:rsid w:val="006F7981"/>
    <w:rsid w:val="006F7BA5"/>
    <w:rsid w:val="007001E5"/>
    <w:rsid w:val="0070078C"/>
    <w:rsid w:val="0070131C"/>
    <w:rsid w:val="00701450"/>
    <w:rsid w:val="00701891"/>
    <w:rsid w:val="00702D78"/>
    <w:rsid w:val="00703144"/>
    <w:rsid w:val="00703700"/>
    <w:rsid w:val="00703944"/>
    <w:rsid w:val="00703C12"/>
    <w:rsid w:val="00704B08"/>
    <w:rsid w:val="00704CFD"/>
    <w:rsid w:val="007057EA"/>
    <w:rsid w:val="00705C5D"/>
    <w:rsid w:val="00706159"/>
    <w:rsid w:val="00706CB8"/>
    <w:rsid w:val="0070725F"/>
    <w:rsid w:val="0071133F"/>
    <w:rsid w:val="007122D3"/>
    <w:rsid w:val="0071270B"/>
    <w:rsid w:val="00713F0E"/>
    <w:rsid w:val="0071433F"/>
    <w:rsid w:val="00714551"/>
    <w:rsid w:val="0071471B"/>
    <w:rsid w:val="00714907"/>
    <w:rsid w:val="00714A2C"/>
    <w:rsid w:val="00714F56"/>
    <w:rsid w:val="007150F4"/>
    <w:rsid w:val="007152F2"/>
    <w:rsid w:val="00715D4F"/>
    <w:rsid w:val="00716297"/>
    <w:rsid w:val="0071629D"/>
    <w:rsid w:val="00716567"/>
    <w:rsid w:val="0071701B"/>
    <w:rsid w:val="00717091"/>
    <w:rsid w:val="0071741D"/>
    <w:rsid w:val="00717C2A"/>
    <w:rsid w:val="00720324"/>
    <w:rsid w:val="00721623"/>
    <w:rsid w:val="00721BC3"/>
    <w:rsid w:val="00723760"/>
    <w:rsid w:val="00723FD1"/>
    <w:rsid w:val="00724DB3"/>
    <w:rsid w:val="007256E7"/>
    <w:rsid w:val="00726A83"/>
    <w:rsid w:val="00730A9E"/>
    <w:rsid w:val="00730CFA"/>
    <w:rsid w:val="00731104"/>
    <w:rsid w:val="00732708"/>
    <w:rsid w:val="007333FC"/>
    <w:rsid w:val="0073380D"/>
    <w:rsid w:val="00733C28"/>
    <w:rsid w:val="00733D9D"/>
    <w:rsid w:val="00733FF4"/>
    <w:rsid w:val="00735822"/>
    <w:rsid w:val="00735892"/>
    <w:rsid w:val="00736B8B"/>
    <w:rsid w:val="0073706E"/>
    <w:rsid w:val="00737695"/>
    <w:rsid w:val="00740190"/>
    <w:rsid w:val="007408B8"/>
    <w:rsid w:val="00741675"/>
    <w:rsid w:val="0074178A"/>
    <w:rsid w:val="00742D49"/>
    <w:rsid w:val="00743B58"/>
    <w:rsid w:val="00743FF0"/>
    <w:rsid w:val="007449B9"/>
    <w:rsid w:val="00744E2D"/>
    <w:rsid w:val="0074590D"/>
    <w:rsid w:val="00745A2F"/>
    <w:rsid w:val="007461DA"/>
    <w:rsid w:val="00746705"/>
    <w:rsid w:val="00746CE1"/>
    <w:rsid w:val="00747042"/>
    <w:rsid w:val="00747100"/>
    <w:rsid w:val="007500CF"/>
    <w:rsid w:val="007512FB"/>
    <w:rsid w:val="007519C9"/>
    <w:rsid w:val="00752CAE"/>
    <w:rsid w:val="0075374D"/>
    <w:rsid w:val="007542EE"/>
    <w:rsid w:val="007544FF"/>
    <w:rsid w:val="007546AD"/>
    <w:rsid w:val="007546FB"/>
    <w:rsid w:val="00754AA1"/>
    <w:rsid w:val="00755EA8"/>
    <w:rsid w:val="0075669B"/>
    <w:rsid w:val="00756D86"/>
    <w:rsid w:val="00760225"/>
    <w:rsid w:val="0076164F"/>
    <w:rsid w:val="00761E54"/>
    <w:rsid w:val="00762214"/>
    <w:rsid w:val="007628DC"/>
    <w:rsid w:val="00762D95"/>
    <w:rsid w:val="007633A2"/>
    <w:rsid w:val="007651B5"/>
    <w:rsid w:val="007659BA"/>
    <w:rsid w:val="00765BE6"/>
    <w:rsid w:val="00765FDE"/>
    <w:rsid w:val="00766496"/>
    <w:rsid w:val="00766A7E"/>
    <w:rsid w:val="00770309"/>
    <w:rsid w:val="007705EF"/>
    <w:rsid w:val="00771421"/>
    <w:rsid w:val="00771C42"/>
    <w:rsid w:val="00773783"/>
    <w:rsid w:val="0077447A"/>
    <w:rsid w:val="007748BB"/>
    <w:rsid w:val="00774C53"/>
    <w:rsid w:val="0077549E"/>
    <w:rsid w:val="00775657"/>
    <w:rsid w:val="00775F79"/>
    <w:rsid w:val="00776203"/>
    <w:rsid w:val="00776E51"/>
    <w:rsid w:val="007774ED"/>
    <w:rsid w:val="00777940"/>
    <w:rsid w:val="00777DAA"/>
    <w:rsid w:val="00780D16"/>
    <w:rsid w:val="007815BF"/>
    <w:rsid w:val="007829AD"/>
    <w:rsid w:val="00783891"/>
    <w:rsid w:val="00783AE7"/>
    <w:rsid w:val="00784284"/>
    <w:rsid w:val="0078463A"/>
    <w:rsid w:val="007847C8"/>
    <w:rsid w:val="00785202"/>
    <w:rsid w:val="007856E2"/>
    <w:rsid w:val="00786217"/>
    <w:rsid w:val="00786AB5"/>
    <w:rsid w:val="00787152"/>
    <w:rsid w:val="00787442"/>
    <w:rsid w:val="007874B4"/>
    <w:rsid w:val="0078757D"/>
    <w:rsid w:val="007878E6"/>
    <w:rsid w:val="00787BC4"/>
    <w:rsid w:val="00790037"/>
    <w:rsid w:val="00790A0A"/>
    <w:rsid w:val="0079104A"/>
    <w:rsid w:val="0079173E"/>
    <w:rsid w:val="0079265A"/>
    <w:rsid w:val="0079272D"/>
    <w:rsid w:val="00792821"/>
    <w:rsid w:val="00792C08"/>
    <w:rsid w:val="00793D62"/>
    <w:rsid w:val="00793E84"/>
    <w:rsid w:val="00793F00"/>
    <w:rsid w:val="00793F02"/>
    <w:rsid w:val="007944CB"/>
    <w:rsid w:val="0079583F"/>
    <w:rsid w:val="00795AA2"/>
    <w:rsid w:val="00795B01"/>
    <w:rsid w:val="007967A9"/>
    <w:rsid w:val="007974ED"/>
    <w:rsid w:val="007A004E"/>
    <w:rsid w:val="007A00AB"/>
    <w:rsid w:val="007A01A5"/>
    <w:rsid w:val="007A078A"/>
    <w:rsid w:val="007A1584"/>
    <w:rsid w:val="007A1678"/>
    <w:rsid w:val="007A1D1F"/>
    <w:rsid w:val="007A304F"/>
    <w:rsid w:val="007A37A5"/>
    <w:rsid w:val="007A3BCD"/>
    <w:rsid w:val="007A3CF7"/>
    <w:rsid w:val="007A3F04"/>
    <w:rsid w:val="007A58E4"/>
    <w:rsid w:val="007A626D"/>
    <w:rsid w:val="007A6A95"/>
    <w:rsid w:val="007A70EC"/>
    <w:rsid w:val="007A74D9"/>
    <w:rsid w:val="007A7756"/>
    <w:rsid w:val="007B0EC6"/>
    <w:rsid w:val="007B1A20"/>
    <w:rsid w:val="007B23C2"/>
    <w:rsid w:val="007B23CC"/>
    <w:rsid w:val="007B2D08"/>
    <w:rsid w:val="007B3888"/>
    <w:rsid w:val="007B4183"/>
    <w:rsid w:val="007B41D3"/>
    <w:rsid w:val="007B49B7"/>
    <w:rsid w:val="007B520E"/>
    <w:rsid w:val="007B59FE"/>
    <w:rsid w:val="007B5E9F"/>
    <w:rsid w:val="007B5FD2"/>
    <w:rsid w:val="007B6008"/>
    <w:rsid w:val="007B6343"/>
    <w:rsid w:val="007B6DCF"/>
    <w:rsid w:val="007B78F1"/>
    <w:rsid w:val="007B7A3B"/>
    <w:rsid w:val="007B7BA5"/>
    <w:rsid w:val="007C32CB"/>
    <w:rsid w:val="007C3EF5"/>
    <w:rsid w:val="007C46B6"/>
    <w:rsid w:val="007C5430"/>
    <w:rsid w:val="007C57E5"/>
    <w:rsid w:val="007C5B34"/>
    <w:rsid w:val="007C6156"/>
    <w:rsid w:val="007C6170"/>
    <w:rsid w:val="007C6A92"/>
    <w:rsid w:val="007C7602"/>
    <w:rsid w:val="007C7E1E"/>
    <w:rsid w:val="007D1400"/>
    <w:rsid w:val="007D16D8"/>
    <w:rsid w:val="007D1B80"/>
    <w:rsid w:val="007D221F"/>
    <w:rsid w:val="007D32DA"/>
    <w:rsid w:val="007D3B98"/>
    <w:rsid w:val="007D3BB9"/>
    <w:rsid w:val="007D42B3"/>
    <w:rsid w:val="007D4F04"/>
    <w:rsid w:val="007D502E"/>
    <w:rsid w:val="007D5592"/>
    <w:rsid w:val="007D5A23"/>
    <w:rsid w:val="007D5FC5"/>
    <w:rsid w:val="007D721C"/>
    <w:rsid w:val="007D7B74"/>
    <w:rsid w:val="007D7BE5"/>
    <w:rsid w:val="007E0711"/>
    <w:rsid w:val="007E08BB"/>
    <w:rsid w:val="007E0D8E"/>
    <w:rsid w:val="007E1AC2"/>
    <w:rsid w:val="007E1F70"/>
    <w:rsid w:val="007E3511"/>
    <w:rsid w:val="007E3998"/>
    <w:rsid w:val="007E4595"/>
    <w:rsid w:val="007E5459"/>
    <w:rsid w:val="007E65EC"/>
    <w:rsid w:val="007E6D15"/>
    <w:rsid w:val="007E6E69"/>
    <w:rsid w:val="007E7300"/>
    <w:rsid w:val="007E7A23"/>
    <w:rsid w:val="007E7BCA"/>
    <w:rsid w:val="007F0392"/>
    <w:rsid w:val="007F0BD1"/>
    <w:rsid w:val="007F1C41"/>
    <w:rsid w:val="007F1D69"/>
    <w:rsid w:val="007F2216"/>
    <w:rsid w:val="007F27A5"/>
    <w:rsid w:val="007F38B8"/>
    <w:rsid w:val="007F457A"/>
    <w:rsid w:val="007F45F5"/>
    <w:rsid w:val="007F5402"/>
    <w:rsid w:val="007F55AC"/>
    <w:rsid w:val="007F5B3B"/>
    <w:rsid w:val="007F628B"/>
    <w:rsid w:val="007F6C09"/>
    <w:rsid w:val="007F7C55"/>
    <w:rsid w:val="007F7D0F"/>
    <w:rsid w:val="008000E5"/>
    <w:rsid w:val="0080023C"/>
    <w:rsid w:val="00802369"/>
    <w:rsid w:val="00802ACD"/>
    <w:rsid w:val="00803517"/>
    <w:rsid w:val="008035C5"/>
    <w:rsid w:val="00803640"/>
    <w:rsid w:val="008036C4"/>
    <w:rsid w:val="00803B25"/>
    <w:rsid w:val="00803DB6"/>
    <w:rsid w:val="008041A2"/>
    <w:rsid w:val="0080435A"/>
    <w:rsid w:val="008054AC"/>
    <w:rsid w:val="00810150"/>
    <w:rsid w:val="00810319"/>
    <w:rsid w:val="00810F97"/>
    <w:rsid w:val="0081103C"/>
    <w:rsid w:val="008111B5"/>
    <w:rsid w:val="008125E5"/>
    <w:rsid w:val="0081387D"/>
    <w:rsid w:val="008144EF"/>
    <w:rsid w:val="0081491E"/>
    <w:rsid w:val="00814B66"/>
    <w:rsid w:val="008150EE"/>
    <w:rsid w:val="008151AC"/>
    <w:rsid w:val="00816290"/>
    <w:rsid w:val="008169B7"/>
    <w:rsid w:val="0081715D"/>
    <w:rsid w:val="0081730F"/>
    <w:rsid w:val="00817F9A"/>
    <w:rsid w:val="008207A5"/>
    <w:rsid w:val="00820C8C"/>
    <w:rsid w:val="0082123E"/>
    <w:rsid w:val="00822271"/>
    <w:rsid w:val="00823075"/>
    <w:rsid w:val="008233F6"/>
    <w:rsid w:val="00823E1D"/>
    <w:rsid w:val="00824816"/>
    <w:rsid w:val="00825527"/>
    <w:rsid w:val="008271E0"/>
    <w:rsid w:val="0082763B"/>
    <w:rsid w:val="0083193E"/>
    <w:rsid w:val="00831C2C"/>
    <w:rsid w:val="00831CB8"/>
    <w:rsid w:val="00832FDC"/>
    <w:rsid w:val="008335EA"/>
    <w:rsid w:val="008342D8"/>
    <w:rsid w:val="00834BD4"/>
    <w:rsid w:val="0083552B"/>
    <w:rsid w:val="00835BDD"/>
    <w:rsid w:val="0083648D"/>
    <w:rsid w:val="00836E04"/>
    <w:rsid w:val="0083735E"/>
    <w:rsid w:val="008373DA"/>
    <w:rsid w:val="00837C81"/>
    <w:rsid w:val="00840101"/>
    <w:rsid w:val="00840A46"/>
    <w:rsid w:val="00841215"/>
    <w:rsid w:val="008425FF"/>
    <w:rsid w:val="00842F8C"/>
    <w:rsid w:val="00843249"/>
    <w:rsid w:val="00843ACC"/>
    <w:rsid w:val="00843CF2"/>
    <w:rsid w:val="00843E80"/>
    <w:rsid w:val="008453B1"/>
    <w:rsid w:val="008454F3"/>
    <w:rsid w:val="008455C3"/>
    <w:rsid w:val="00845B0F"/>
    <w:rsid w:val="00846479"/>
    <w:rsid w:val="00846DC7"/>
    <w:rsid w:val="00846F17"/>
    <w:rsid w:val="008476AC"/>
    <w:rsid w:val="008504F1"/>
    <w:rsid w:val="008509C9"/>
    <w:rsid w:val="00851421"/>
    <w:rsid w:val="00851855"/>
    <w:rsid w:val="00851F51"/>
    <w:rsid w:val="00852C38"/>
    <w:rsid w:val="00852F72"/>
    <w:rsid w:val="008536CE"/>
    <w:rsid w:val="00853D4A"/>
    <w:rsid w:val="00854B3E"/>
    <w:rsid w:val="00854B93"/>
    <w:rsid w:val="00855288"/>
    <w:rsid w:val="00855ED6"/>
    <w:rsid w:val="00857244"/>
    <w:rsid w:val="00857316"/>
    <w:rsid w:val="008575F7"/>
    <w:rsid w:val="0086069C"/>
    <w:rsid w:val="0086189F"/>
    <w:rsid w:val="00861BCB"/>
    <w:rsid w:val="00861BE9"/>
    <w:rsid w:val="008625DC"/>
    <w:rsid w:val="00862A83"/>
    <w:rsid w:val="0086340B"/>
    <w:rsid w:val="008638A5"/>
    <w:rsid w:val="00864BFA"/>
    <w:rsid w:val="00865996"/>
    <w:rsid w:val="0086638F"/>
    <w:rsid w:val="00866A72"/>
    <w:rsid w:val="008671DC"/>
    <w:rsid w:val="00867669"/>
    <w:rsid w:val="00867DD1"/>
    <w:rsid w:val="00870613"/>
    <w:rsid w:val="00870962"/>
    <w:rsid w:val="00870EF7"/>
    <w:rsid w:val="00871509"/>
    <w:rsid w:val="0087150E"/>
    <w:rsid w:val="0087192A"/>
    <w:rsid w:val="00871F1B"/>
    <w:rsid w:val="00872168"/>
    <w:rsid w:val="008722AF"/>
    <w:rsid w:val="00872D27"/>
    <w:rsid w:val="00873103"/>
    <w:rsid w:val="00873A04"/>
    <w:rsid w:val="008740D8"/>
    <w:rsid w:val="008756C9"/>
    <w:rsid w:val="00875DF0"/>
    <w:rsid w:val="0087626F"/>
    <w:rsid w:val="0087641C"/>
    <w:rsid w:val="00881118"/>
    <w:rsid w:val="008811F2"/>
    <w:rsid w:val="00881F64"/>
    <w:rsid w:val="00882518"/>
    <w:rsid w:val="008826D1"/>
    <w:rsid w:val="00882811"/>
    <w:rsid w:val="00882E1C"/>
    <w:rsid w:val="008831F6"/>
    <w:rsid w:val="00883581"/>
    <w:rsid w:val="0088394B"/>
    <w:rsid w:val="00883D33"/>
    <w:rsid w:val="0088437E"/>
    <w:rsid w:val="00885A48"/>
    <w:rsid w:val="00887025"/>
    <w:rsid w:val="00890FB6"/>
    <w:rsid w:val="0089118A"/>
    <w:rsid w:val="0089137F"/>
    <w:rsid w:val="00892A02"/>
    <w:rsid w:val="00893270"/>
    <w:rsid w:val="0089347A"/>
    <w:rsid w:val="00893E6D"/>
    <w:rsid w:val="00893E95"/>
    <w:rsid w:val="00894999"/>
    <w:rsid w:val="008950F7"/>
    <w:rsid w:val="0089731A"/>
    <w:rsid w:val="0089750E"/>
    <w:rsid w:val="00897BBD"/>
    <w:rsid w:val="008A0F6E"/>
    <w:rsid w:val="008A46A3"/>
    <w:rsid w:val="008A4894"/>
    <w:rsid w:val="008A5632"/>
    <w:rsid w:val="008A6F2C"/>
    <w:rsid w:val="008A7442"/>
    <w:rsid w:val="008A7FC5"/>
    <w:rsid w:val="008B0258"/>
    <w:rsid w:val="008B108B"/>
    <w:rsid w:val="008B10E6"/>
    <w:rsid w:val="008B1FDF"/>
    <w:rsid w:val="008B34C4"/>
    <w:rsid w:val="008B4B12"/>
    <w:rsid w:val="008B4F75"/>
    <w:rsid w:val="008B5A5B"/>
    <w:rsid w:val="008B6498"/>
    <w:rsid w:val="008B696C"/>
    <w:rsid w:val="008B6A52"/>
    <w:rsid w:val="008B6C5E"/>
    <w:rsid w:val="008B6CA6"/>
    <w:rsid w:val="008B757C"/>
    <w:rsid w:val="008B7A41"/>
    <w:rsid w:val="008B7C1A"/>
    <w:rsid w:val="008C0579"/>
    <w:rsid w:val="008C0936"/>
    <w:rsid w:val="008C1395"/>
    <w:rsid w:val="008C16D1"/>
    <w:rsid w:val="008C1F10"/>
    <w:rsid w:val="008C2458"/>
    <w:rsid w:val="008C2BE7"/>
    <w:rsid w:val="008C30BE"/>
    <w:rsid w:val="008C393D"/>
    <w:rsid w:val="008C3E19"/>
    <w:rsid w:val="008C3E8D"/>
    <w:rsid w:val="008C43A6"/>
    <w:rsid w:val="008C584E"/>
    <w:rsid w:val="008C5F73"/>
    <w:rsid w:val="008C6A41"/>
    <w:rsid w:val="008C7186"/>
    <w:rsid w:val="008D0054"/>
    <w:rsid w:val="008D073E"/>
    <w:rsid w:val="008D0818"/>
    <w:rsid w:val="008D0CD1"/>
    <w:rsid w:val="008D0DC4"/>
    <w:rsid w:val="008D1013"/>
    <w:rsid w:val="008D15C3"/>
    <w:rsid w:val="008D39AB"/>
    <w:rsid w:val="008D3BD6"/>
    <w:rsid w:val="008D3DBC"/>
    <w:rsid w:val="008D3F92"/>
    <w:rsid w:val="008D5A5D"/>
    <w:rsid w:val="008D61DC"/>
    <w:rsid w:val="008D6BEF"/>
    <w:rsid w:val="008E0351"/>
    <w:rsid w:val="008E0686"/>
    <w:rsid w:val="008E0BEA"/>
    <w:rsid w:val="008E1338"/>
    <w:rsid w:val="008E263A"/>
    <w:rsid w:val="008E3A98"/>
    <w:rsid w:val="008E3E72"/>
    <w:rsid w:val="008E47C7"/>
    <w:rsid w:val="008E4A05"/>
    <w:rsid w:val="008E67D9"/>
    <w:rsid w:val="008E67DF"/>
    <w:rsid w:val="008E6D69"/>
    <w:rsid w:val="008E6F36"/>
    <w:rsid w:val="008F06FF"/>
    <w:rsid w:val="008F0BC8"/>
    <w:rsid w:val="008F0BE8"/>
    <w:rsid w:val="008F0DE9"/>
    <w:rsid w:val="008F11CB"/>
    <w:rsid w:val="008F1967"/>
    <w:rsid w:val="008F25B3"/>
    <w:rsid w:val="008F3677"/>
    <w:rsid w:val="008F3A5D"/>
    <w:rsid w:val="008F44F1"/>
    <w:rsid w:val="008F5D67"/>
    <w:rsid w:val="008F625C"/>
    <w:rsid w:val="008F6312"/>
    <w:rsid w:val="008F64C8"/>
    <w:rsid w:val="00900152"/>
    <w:rsid w:val="00900269"/>
    <w:rsid w:val="00902E7F"/>
    <w:rsid w:val="00904265"/>
    <w:rsid w:val="009060A6"/>
    <w:rsid w:val="00907255"/>
    <w:rsid w:val="00907472"/>
    <w:rsid w:val="00907747"/>
    <w:rsid w:val="00907B86"/>
    <w:rsid w:val="009101AA"/>
    <w:rsid w:val="009124B8"/>
    <w:rsid w:val="009137FB"/>
    <w:rsid w:val="00913DA4"/>
    <w:rsid w:val="00913DCB"/>
    <w:rsid w:val="009140CD"/>
    <w:rsid w:val="009141A7"/>
    <w:rsid w:val="00914AB2"/>
    <w:rsid w:val="0091556F"/>
    <w:rsid w:val="009157B7"/>
    <w:rsid w:val="00915AAA"/>
    <w:rsid w:val="00915C17"/>
    <w:rsid w:val="00916087"/>
    <w:rsid w:val="009163CE"/>
    <w:rsid w:val="00916747"/>
    <w:rsid w:val="00916DB5"/>
    <w:rsid w:val="00916E2A"/>
    <w:rsid w:val="0091781F"/>
    <w:rsid w:val="00917968"/>
    <w:rsid w:val="0092050B"/>
    <w:rsid w:val="0092184B"/>
    <w:rsid w:val="0092240E"/>
    <w:rsid w:val="00922DC4"/>
    <w:rsid w:val="00922E23"/>
    <w:rsid w:val="009240C5"/>
    <w:rsid w:val="009246E1"/>
    <w:rsid w:val="009257C1"/>
    <w:rsid w:val="00925827"/>
    <w:rsid w:val="0092596E"/>
    <w:rsid w:val="00926506"/>
    <w:rsid w:val="009265A7"/>
    <w:rsid w:val="00926C44"/>
    <w:rsid w:val="00926CD9"/>
    <w:rsid w:val="009274CA"/>
    <w:rsid w:val="00930558"/>
    <w:rsid w:val="009308CC"/>
    <w:rsid w:val="00931216"/>
    <w:rsid w:val="00932C73"/>
    <w:rsid w:val="00933DD5"/>
    <w:rsid w:val="00933FBB"/>
    <w:rsid w:val="00934D8C"/>
    <w:rsid w:val="0093523B"/>
    <w:rsid w:val="0093682C"/>
    <w:rsid w:val="009375BA"/>
    <w:rsid w:val="00940D7C"/>
    <w:rsid w:val="009418E7"/>
    <w:rsid w:val="009423B9"/>
    <w:rsid w:val="00943C92"/>
    <w:rsid w:val="00943DF5"/>
    <w:rsid w:val="00944347"/>
    <w:rsid w:val="00944383"/>
    <w:rsid w:val="00944F20"/>
    <w:rsid w:val="00945082"/>
    <w:rsid w:val="0094556F"/>
    <w:rsid w:val="00945881"/>
    <w:rsid w:val="00945923"/>
    <w:rsid w:val="00945986"/>
    <w:rsid w:val="00946D97"/>
    <w:rsid w:val="009474F8"/>
    <w:rsid w:val="00947B2A"/>
    <w:rsid w:val="00950DB5"/>
    <w:rsid w:val="00951237"/>
    <w:rsid w:val="00951BA5"/>
    <w:rsid w:val="009523EB"/>
    <w:rsid w:val="009531FE"/>
    <w:rsid w:val="009537B9"/>
    <w:rsid w:val="00954685"/>
    <w:rsid w:val="00954C0D"/>
    <w:rsid w:val="00954C88"/>
    <w:rsid w:val="009551AF"/>
    <w:rsid w:val="009552ED"/>
    <w:rsid w:val="0095559F"/>
    <w:rsid w:val="0095563B"/>
    <w:rsid w:val="009557E1"/>
    <w:rsid w:val="00955D08"/>
    <w:rsid w:val="00956318"/>
    <w:rsid w:val="009569B2"/>
    <w:rsid w:val="00956A0A"/>
    <w:rsid w:val="009572D7"/>
    <w:rsid w:val="00957593"/>
    <w:rsid w:val="00960D88"/>
    <w:rsid w:val="009615D4"/>
    <w:rsid w:val="0096186F"/>
    <w:rsid w:val="009624C2"/>
    <w:rsid w:val="00962C02"/>
    <w:rsid w:val="00962C87"/>
    <w:rsid w:val="0096324E"/>
    <w:rsid w:val="00964609"/>
    <w:rsid w:val="00964D6C"/>
    <w:rsid w:val="00965E95"/>
    <w:rsid w:val="0096711D"/>
    <w:rsid w:val="00967213"/>
    <w:rsid w:val="00967873"/>
    <w:rsid w:val="00967C69"/>
    <w:rsid w:val="00970485"/>
    <w:rsid w:val="00970B60"/>
    <w:rsid w:val="00970BCD"/>
    <w:rsid w:val="009715D9"/>
    <w:rsid w:val="009724CB"/>
    <w:rsid w:val="0097264E"/>
    <w:rsid w:val="00972924"/>
    <w:rsid w:val="0097351E"/>
    <w:rsid w:val="00973957"/>
    <w:rsid w:val="00973A9F"/>
    <w:rsid w:val="00973E3C"/>
    <w:rsid w:val="00973EA3"/>
    <w:rsid w:val="009747C7"/>
    <w:rsid w:val="00974D90"/>
    <w:rsid w:val="00975874"/>
    <w:rsid w:val="00975D23"/>
    <w:rsid w:val="00975E67"/>
    <w:rsid w:val="00976040"/>
    <w:rsid w:val="009808EF"/>
    <w:rsid w:val="0098190A"/>
    <w:rsid w:val="00981954"/>
    <w:rsid w:val="00981C95"/>
    <w:rsid w:val="009827D7"/>
    <w:rsid w:val="00982991"/>
    <w:rsid w:val="00983034"/>
    <w:rsid w:val="00985168"/>
    <w:rsid w:val="00985777"/>
    <w:rsid w:val="00985B9B"/>
    <w:rsid w:val="00987147"/>
    <w:rsid w:val="00990F7D"/>
    <w:rsid w:val="00991547"/>
    <w:rsid w:val="0099234C"/>
    <w:rsid w:val="009937B5"/>
    <w:rsid w:val="00993C6C"/>
    <w:rsid w:val="00994778"/>
    <w:rsid w:val="00995074"/>
    <w:rsid w:val="009951E1"/>
    <w:rsid w:val="009959A5"/>
    <w:rsid w:val="0099666F"/>
    <w:rsid w:val="009968F4"/>
    <w:rsid w:val="00996960"/>
    <w:rsid w:val="00996CCE"/>
    <w:rsid w:val="00997465"/>
    <w:rsid w:val="009A0257"/>
    <w:rsid w:val="009A0989"/>
    <w:rsid w:val="009A10CF"/>
    <w:rsid w:val="009A1721"/>
    <w:rsid w:val="009A3112"/>
    <w:rsid w:val="009A3426"/>
    <w:rsid w:val="009A365A"/>
    <w:rsid w:val="009A38E7"/>
    <w:rsid w:val="009A3BE7"/>
    <w:rsid w:val="009A5FB8"/>
    <w:rsid w:val="009A6B07"/>
    <w:rsid w:val="009B02C1"/>
    <w:rsid w:val="009B0350"/>
    <w:rsid w:val="009B0972"/>
    <w:rsid w:val="009B0B9C"/>
    <w:rsid w:val="009B20BA"/>
    <w:rsid w:val="009B4356"/>
    <w:rsid w:val="009B5422"/>
    <w:rsid w:val="009B544D"/>
    <w:rsid w:val="009B56FF"/>
    <w:rsid w:val="009B6427"/>
    <w:rsid w:val="009B7BB7"/>
    <w:rsid w:val="009C0634"/>
    <w:rsid w:val="009C09AD"/>
    <w:rsid w:val="009C2AA2"/>
    <w:rsid w:val="009C2D80"/>
    <w:rsid w:val="009C37E8"/>
    <w:rsid w:val="009C427D"/>
    <w:rsid w:val="009C454E"/>
    <w:rsid w:val="009C53A7"/>
    <w:rsid w:val="009C545E"/>
    <w:rsid w:val="009C7AE2"/>
    <w:rsid w:val="009C7C5D"/>
    <w:rsid w:val="009C7D01"/>
    <w:rsid w:val="009D0941"/>
    <w:rsid w:val="009D11DD"/>
    <w:rsid w:val="009D221A"/>
    <w:rsid w:val="009D2563"/>
    <w:rsid w:val="009D2B72"/>
    <w:rsid w:val="009D376F"/>
    <w:rsid w:val="009D3C8D"/>
    <w:rsid w:val="009D3EA8"/>
    <w:rsid w:val="009D404A"/>
    <w:rsid w:val="009D42BC"/>
    <w:rsid w:val="009D4691"/>
    <w:rsid w:val="009D5310"/>
    <w:rsid w:val="009D5387"/>
    <w:rsid w:val="009D54DA"/>
    <w:rsid w:val="009D62D8"/>
    <w:rsid w:val="009D636C"/>
    <w:rsid w:val="009D6C3D"/>
    <w:rsid w:val="009D6F15"/>
    <w:rsid w:val="009D7151"/>
    <w:rsid w:val="009D7188"/>
    <w:rsid w:val="009D72D0"/>
    <w:rsid w:val="009D7419"/>
    <w:rsid w:val="009E0340"/>
    <w:rsid w:val="009E0CEA"/>
    <w:rsid w:val="009E0D13"/>
    <w:rsid w:val="009E1865"/>
    <w:rsid w:val="009E2541"/>
    <w:rsid w:val="009E28F1"/>
    <w:rsid w:val="009E2B11"/>
    <w:rsid w:val="009E4756"/>
    <w:rsid w:val="009E4C71"/>
    <w:rsid w:val="009E4D6C"/>
    <w:rsid w:val="009E50A6"/>
    <w:rsid w:val="009E6582"/>
    <w:rsid w:val="009E6D4D"/>
    <w:rsid w:val="009E73DA"/>
    <w:rsid w:val="009E73F5"/>
    <w:rsid w:val="009E782A"/>
    <w:rsid w:val="009E7F90"/>
    <w:rsid w:val="009F12A9"/>
    <w:rsid w:val="009F1C28"/>
    <w:rsid w:val="009F1F8B"/>
    <w:rsid w:val="009F24DA"/>
    <w:rsid w:val="009F2B6A"/>
    <w:rsid w:val="009F2FAB"/>
    <w:rsid w:val="009F3E66"/>
    <w:rsid w:val="009F4253"/>
    <w:rsid w:val="009F4637"/>
    <w:rsid w:val="009F46EE"/>
    <w:rsid w:val="009F4723"/>
    <w:rsid w:val="009F4E2D"/>
    <w:rsid w:val="009F5509"/>
    <w:rsid w:val="009F656D"/>
    <w:rsid w:val="009F690A"/>
    <w:rsid w:val="009F6C31"/>
    <w:rsid w:val="009F70EA"/>
    <w:rsid w:val="009F7FD1"/>
    <w:rsid w:val="00A00AFA"/>
    <w:rsid w:val="00A00C8B"/>
    <w:rsid w:val="00A01B61"/>
    <w:rsid w:val="00A01E92"/>
    <w:rsid w:val="00A03117"/>
    <w:rsid w:val="00A0354E"/>
    <w:rsid w:val="00A04A45"/>
    <w:rsid w:val="00A04D87"/>
    <w:rsid w:val="00A04E2B"/>
    <w:rsid w:val="00A05DF2"/>
    <w:rsid w:val="00A06527"/>
    <w:rsid w:val="00A074A7"/>
    <w:rsid w:val="00A07730"/>
    <w:rsid w:val="00A10804"/>
    <w:rsid w:val="00A10DFB"/>
    <w:rsid w:val="00A11C33"/>
    <w:rsid w:val="00A11C54"/>
    <w:rsid w:val="00A12357"/>
    <w:rsid w:val="00A130DD"/>
    <w:rsid w:val="00A146B1"/>
    <w:rsid w:val="00A14C9A"/>
    <w:rsid w:val="00A14DF0"/>
    <w:rsid w:val="00A15A73"/>
    <w:rsid w:val="00A15E3C"/>
    <w:rsid w:val="00A163B7"/>
    <w:rsid w:val="00A16D90"/>
    <w:rsid w:val="00A20D82"/>
    <w:rsid w:val="00A21E28"/>
    <w:rsid w:val="00A221C9"/>
    <w:rsid w:val="00A22F90"/>
    <w:rsid w:val="00A239D0"/>
    <w:rsid w:val="00A23AA4"/>
    <w:rsid w:val="00A23E3A"/>
    <w:rsid w:val="00A25479"/>
    <w:rsid w:val="00A269CF"/>
    <w:rsid w:val="00A26B79"/>
    <w:rsid w:val="00A30290"/>
    <w:rsid w:val="00A30658"/>
    <w:rsid w:val="00A306C4"/>
    <w:rsid w:val="00A306E6"/>
    <w:rsid w:val="00A3095C"/>
    <w:rsid w:val="00A31264"/>
    <w:rsid w:val="00A31B65"/>
    <w:rsid w:val="00A31D03"/>
    <w:rsid w:val="00A3207E"/>
    <w:rsid w:val="00A322CF"/>
    <w:rsid w:val="00A32E3E"/>
    <w:rsid w:val="00A32F64"/>
    <w:rsid w:val="00A333BB"/>
    <w:rsid w:val="00A33608"/>
    <w:rsid w:val="00A338E7"/>
    <w:rsid w:val="00A33D28"/>
    <w:rsid w:val="00A3422C"/>
    <w:rsid w:val="00A343FA"/>
    <w:rsid w:val="00A357D4"/>
    <w:rsid w:val="00A36C4B"/>
    <w:rsid w:val="00A41ACE"/>
    <w:rsid w:val="00A42AC7"/>
    <w:rsid w:val="00A43C99"/>
    <w:rsid w:val="00A43CE5"/>
    <w:rsid w:val="00A43D5A"/>
    <w:rsid w:val="00A43EBE"/>
    <w:rsid w:val="00A44C6F"/>
    <w:rsid w:val="00A46B5B"/>
    <w:rsid w:val="00A47128"/>
    <w:rsid w:val="00A47C2A"/>
    <w:rsid w:val="00A504FD"/>
    <w:rsid w:val="00A50996"/>
    <w:rsid w:val="00A5154E"/>
    <w:rsid w:val="00A518A9"/>
    <w:rsid w:val="00A524FB"/>
    <w:rsid w:val="00A52873"/>
    <w:rsid w:val="00A53A9A"/>
    <w:rsid w:val="00A53FB7"/>
    <w:rsid w:val="00A54772"/>
    <w:rsid w:val="00A54D1C"/>
    <w:rsid w:val="00A56015"/>
    <w:rsid w:val="00A562CB"/>
    <w:rsid w:val="00A5723F"/>
    <w:rsid w:val="00A575CB"/>
    <w:rsid w:val="00A57EF4"/>
    <w:rsid w:val="00A60736"/>
    <w:rsid w:val="00A608C7"/>
    <w:rsid w:val="00A61FD5"/>
    <w:rsid w:val="00A6249C"/>
    <w:rsid w:val="00A62622"/>
    <w:rsid w:val="00A634C5"/>
    <w:rsid w:val="00A63849"/>
    <w:rsid w:val="00A646E7"/>
    <w:rsid w:val="00A648BB"/>
    <w:rsid w:val="00A64CDB"/>
    <w:rsid w:val="00A650C6"/>
    <w:rsid w:val="00A65BE2"/>
    <w:rsid w:val="00A67233"/>
    <w:rsid w:val="00A67BF6"/>
    <w:rsid w:val="00A72170"/>
    <w:rsid w:val="00A728F9"/>
    <w:rsid w:val="00A72A79"/>
    <w:rsid w:val="00A730A8"/>
    <w:rsid w:val="00A741F2"/>
    <w:rsid w:val="00A744B3"/>
    <w:rsid w:val="00A7513D"/>
    <w:rsid w:val="00A763E4"/>
    <w:rsid w:val="00A76605"/>
    <w:rsid w:val="00A7752C"/>
    <w:rsid w:val="00A77553"/>
    <w:rsid w:val="00A80FA3"/>
    <w:rsid w:val="00A82348"/>
    <w:rsid w:val="00A829D6"/>
    <w:rsid w:val="00A83755"/>
    <w:rsid w:val="00A83F2A"/>
    <w:rsid w:val="00A850FC"/>
    <w:rsid w:val="00A85BEF"/>
    <w:rsid w:val="00A86314"/>
    <w:rsid w:val="00A863EF"/>
    <w:rsid w:val="00A869A4"/>
    <w:rsid w:val="00A90473"/>
    <w:rsid w:val="00A9120E"/>
    <w:rsid w:val="00A920ED"/>
    <w:rsid w:val="00A9452C"/>
    <w:rsid w:val="00A94CEF"/>
    <w:rsid w:val="00A962E1"/>
    <w:rsid w:val="00A96348"/>
    <w:rsid w:val="00AA055D"/>
    <w:rsid w:val="00AA0E46"/>
    <w:rsid w:val="00AA1150"/>
    <w:rsid w:val="00AA185E"/>
    <w:rsid w:val="00AA2478"/>
    <w:rsid w:val="00AA2A4B"/>
    <w:rsid w:val="00AA314A"/>
    <w:rsid w:val="00AA318D"/>
    <w:rsid w:val="00AA3F29"/>
    <w:rsid w:val="00AA40B8"/>
    <w:rsid w:val="00AA4678"/>
    <w:rsid w:val="00AA495F"/>
    <w:rsid w:val="00AA4B64"/>
    <w:rsid w:val="00AA4F95"/>
    <w:rsid w:val="00AA562E"/>
    <w:rsid w:val="00AA5DFB"/>
    <w:rsid w:val="00AA6726"/>
    <w:rsid w:val="00AA68AF"/>
    <w:rsid w:val="00AA6AB8"/>
    <w:rsid w:val="00AA7144"/>
    <w:rsid w:val="00AA72A4"/>
    <w:rsid w:val="00AA74FD"/>
    <w:rsid w:val="00AB01B6"/>
    <w:rsid w:val="00AB0D95"/>
    <w:rsid w:val="00AB0FD9"/>
    <w:rsid w:val="00AB15A0"/>
    <w:rsid w:val="00AB3DF4"/>
    <w:rsid w:val="00AB4481"/>
    <w:rsid w:val="00AB4EC2"/>
    <w:rsid w:val="00AB5376"/>
    <w:rsid w:val="00AB54ED"/>
    <w:rsid w:val="00AB613B"/>
    <w:rsid w:val="00AB6184"/>
    <w:rsid w:val="00AB727C"/>
    <w:rsid w:val="00AB74D1"/>
    <w:rsid w:val="00AC063A"/>
    <w:rsid w:val="00AC0D40"/>
    <w:rsid w:val="00AC1B14"/>
    <w:rsid w:val="00AC1FDF"/>
    <w:rsid w:val="00AC2F0D"/>
    <w:rsid w:val="00AC3184"/>
    <w:rsid w:val="00AC38C9"/>
    <w:rsid w:val="00AC4473"/>
    <w:rsid w:val="00AC4492"/>
    <w:rsid w:val="00AD02CD"/>
    <w:rsid w:val="00AD0E0D"/>
    <w:rsid w:val="00AD0EC7"/>
    <w:rsid w:val="00AD125A"/>
    <w:rsid w:val="00AD1385"/>
    <w:rsid w:val="00AD1B5D"/>
    <w:rsid w:val="00AD1D8E"/>
    <w:rsid w:val="00AD1E94"/>
    <w:rsid w:val="00AD2147"/>
    <w:rsid w:val="00AD35A1"/>
    <w:rsid w:val="00AD3B1E"/>
    <w:rsid w:val="00AD3D14"/>
    <w:rsid w:val="00AD4507"/>
    <w:rsid w:val="00AD47FA"/>
    <w:rsid w:val="00AD59DA"/>
    <w:rsid w:val="00AD6150"/>
    <w:rsid w:val="00AD638B"/>
    <w:rsid w:val="00AD6455"/>
    <w:rsid w:val="00AD64CC"/>
    <w:rsid w:val="00AD7296"/>
    <w:rsid w:val="00AD746C"/>
    <w:rsid w:val="00AD7DEF"/>
    <w:rsid w:val="00AE0108"/>
    <w:rsid w:val="00AE1FCA"/>
    <w:rsid w:val="00AE28CF"/>
    <w:rsid w:val="00AE2A85"/>
    <w:rsid w:val="00AE2AEB"/>
    <w:rsid w:val="00AE306A"/>
    <w:rsid w:val="00AE3D76"/>
    <w:rsid w:val="00AE4061"/>
    <w:rsid w:val="00AE487A"/>
    <w:rsid w:val="00AE5264"/>
    <w:rsid w:val="00AE569E"/>
    <w:rsid w:val="00AE586C"/>
    <w:rsid w:val="00AE79F6"/>
    <w:rsid w:val="00AF0B85"/>
    <w:rsid w:val="00AF0EEA"/>
    <w:rsid w:val="00AF0F48"/>
    <w:rsid w:val="00AF1EDC"/>
    <w:rsid w:val="00AF26E6"/>
    <w:rsid w:val="00AF292C"/>
    <w:rsid w:val="00AF2A65"/>
    <w:rsid w:val="00AF3B9B"/>
    <w:rsid w:val="00AF3BC0"/>
    <w:rsid w:val="00AF3FCE"/>
    <w:rsid w:val="00AF5CD3"/>
    <w:rsid w:val="00AF6150"/>
    <w:rsid w:val="00AF6163"/>
    <w:rsid w:val="00AF6C86"/>
    <w:rsid w:val="00B0097A"/>
    <w:rsid w:val="00B00B21"/>
    <w:rsid w:val="00B017E8"/>
    <w:rsid w:val="00B026A4"/>
    <w:rsid w:val="00B02B2E"/>
    <w:rsid w:val="00B030A1"/>
    <w:rsid w:val="00B037FD"/>
    <w:rsid w:val="00B055AE"/>
    <w:rsid w:val="00B05ABA"/>
    <w:rsid w:val="00B05BB4"/>
    <w:rsid w:val="00B05BB9"/>
    <w:rsid w:val="00B05D2F"/>
    <w:rsid w:val="00B06192"/>
    <w:rsid w:val="00B06255"/>
    <w:rsid w:val="00B063AC"/>
    <w:rsid w:val="00B06C02"/>
    <w:rsid w:val="00B06F50"/>
    <w:rsid w:val="00B0745A"/>
    <w:rsid w:val="00B07A8F"/>
    <w:rsid w:val="00B10AC5"/>
    <w:rsid w:val="00B10B82"/>
    <w:rsid w:val="00B10FF1"/>
    <w:rsid w:val="00B110AB"/>
    <w:rsid w:val="00B11479"/>
    <w:rsid w:val="00B11574"/>
    <w:rsid w:val="00B11D69"/>
    <w:rsid w:val="00B132E0"/>
    <w:rsid w:val="00B136E2"/>
    <w:rsid w:val="00B13E36"/>
    <w:rsid w:val="00B1475C"/>
    <w:rsid w:val="00B1550B"/>
    <w:rsid w:val="00B15527"/>
    <w:rsid w:val="00B15817"/>
    <w:rsid w:val="00B15A15"/>
    <w:rsid w:val="00B15A3A"/>
    <w:rsid w:val="00B167C1"/>
    <w:rsid w:val="00B16BB5"/>
    <w:rsid w:val="00B17387"/>
    <w:rsid w:val="00B2032A"/>
    <w:rsid w:val="00B20A80"/>
    <w:rsid w:val="00B21E80"/>
    <w:rsid w:val="00B22744"/>
    <w:rsid w:val="00B231A2"/>
    <w:rsid w:val="00B24103"/>
    <w:rsid w:val="00B24799"/>
    <w:rsid w:val="00B26B7D"/>
    <w:rsid w:val="00B26BD9"/>
    <w:rsid w:val="00B2769C"/>
    <w:rsid w:val="00B27915"/>
    <w:rsid w:val="00B30BFB"/>
    <w:rsid w:val="00B311D9"/>
    <w:rsid w:val="00B31ECA"/>
    <w:rsid w:val="00B3290D"/>
    <w:rsid w:val="00B33690"/>
    <w:rsid w:val="00B34E86"/>
    <w:rsid w:val="00B35271"/>
    <w:rsid w:val="00B358FA"/>
    <w:rsid w:val="00B36002"/>
    <w:rsid w:val="00B365CD"/>
    <w:rsid w:val="00B369DA"/>
    <w:rsid w:val="00B36C7B"/>
    <w:rsid w:val="00B376D0"/>
    <w:rsid w:val="00B37B21"/>
    <w:rsid w:val="00B40C2A"/>
    <w:rsid w:val="00B40E9D"/>
    <w:rsid w:val="00B41C44"/>
    <w:rsid w:val="00B432A8"/>
    <w:rsid w:val="00B433ED"/>
    <w:rsid w:val="00B43EAE"/>
    <w:rsid w:val="00B44144"/>
    <w:rsid w:val="00B444FD"/>
    <w:rsid w:val="00B4511C"/>
    <w:rsid w:val="00B45691"/>
    <w:rsid w:val="00B46992"/>
    <w:rsid w:val="00B47103"/>
    <w:rsid w:val="00B47AF9"/>
    <w:rsid w:val="00B47B6B"/>
    <w:rsid w:val="00B47E80"/>
    <w:rsid w:val="00B50FDC"/>
    <w:rsid w:val="00B51962"/>
    <w:rsid w:val="00B52252"/>
    <w:rsid w:val="00B522BB"/>
    <w:rsid w:val="00B529B1"/>
    <w:rsid w:val="00B52A98"/>
    <w:rsid w:val="00B52C86"/>
    <w:rsid w:val="00B53779"/>
    <w:rsid w:val="00B546B3"/>
    <w:rsid w:val="00B54AC8"/>
    <w:rsid w:val="00B55B64"/>
    <w:rsid w:val="00B55CFF"/>
    <w:rsid w:val="00B5704D"/>
    <w:rsid w:val="00B57384"/>
    <w:rsid w:val="00B577B9"/>
    <w:rsid w:val="00B57D5C"/>
    <w:rsid w:val="00B60DA1"/>
    <w:rsid w:val="00B6113A"/>
    <w:rsid w:val="00B61B03"/>
    <w:rsid w:val="00B61FB5"/>
    <w:rsid w:val="00B6227E"/>
    <w:rsid w:val="00B64246"/>
    <w:rsid w:val="00B6431D"/>
    <w:rsid w:val="00B64540"/>
    <w:rsid w:val="00B64BC8"/>
    <w:rsid w:val="00B65EAC"/>
    <w:rsid w:val="00B6650B"/>
    <w:rsid w:val="00B6673C"/>
    <w:rsid w:val="00B67DDC"/>
    <w:rsid w:val="00B7051A"/>
    <w:rsid w:val="00B7107C"/>
    <w:rsid w:val="00B71767"/>
    <w:rsid w:val="00B71962"/>
    <w:rsid w:val="00B719DE"/>
    <w:rsid w:val="00B71C57"/>
    <w:rsid w:val="00B73F1A"/>
    <w:rsid w:val="00B7501B"/>
    <w:rsid w:val="00B75520"/>
    <w:rsid w:val="00B75B73"/>
    <w:rsid w:val="00B76030"/>
    <w:rsid w:val="00B76384"/>
    <w:rsid w:val="00B76908"/>
    <w:rsid w:val="00B76941"/>
    <w:rsid w:val="00B802B8"/>
    <w:rsid w:val="00B80459"/>
    <w:rsid w:val="00B807D0"/>
    <w:rsid w:val="00B8191F"/>
    <w:rsid w:val="00B81EA8"/>
    <w:rsid w:val="00B83055"/>
    <w:rsid w:val="00B8362A"/>
    <w:rsid w:val="00B83CD7"/>
    <w:rsid w:val="00B83D0F"/>
    <w:rsid w:val="00B83D8A"/>
    <w:rsid w:val="00B84680"/>
    <w:rsid w:val="00B85725"/>
    <w:rsid w:val="00B85A39"/>
    <w:rsid w:val="00B8687B"/>
    <w:rsid w:val="00B869B4"/>
    <w:rsid w:val="00B87330"/>
    <w:rsid w:val="00B917C6"/>
    <w:rsid w:val="00B92B74"/>
    <w:rsid w:val="00B93145"/>
    <w:rsid w:val="00B93323"/>
    <w:rsid w:val="00B93BBB"/>
    <w:rsid w:val="00B94E47"/>
    <w:rsid w:val="00B94F70"/>
    <w:rsid w:val="00B953A5"/>
    <w:rsid w:val="00B95D72"/>
    <w:rsid w:val="00B9610B"/>
    <w:rsid w:val="00B967E8"/>
    <w:rsid w:val="00B96E87"/>
    <w:rsid w:val="00B97D64"/>
    <w:rsid w:val="00BA1618"/>
    <w:rsid w:val="00BA1F6A"/>
    <w:rsid w:val="00BA3F01"/>
    <w:rsid w:val="00BA4971"/>
    <w:rsid w:val="00BA4D16"/>
    <w:rsid w:val="00BA50BC"/>
    <w:rsid w:val="00BA6AA0"/>
    <w:rsid w:val="00BA7BEC"/>
    <w:rsid w:val="00BA7FDD"/>
    <w:rsid w:val="00BB0066"/>
    <w:rsid w:val="00BB03AC"/>
    <w:rsid w:val="00BB1057"/>
    <w:rsid w:val="00BB10E0"/>
    <w:rsid w:val="00BB14F8"/>
    <w:rsid w:val="00BB32C5"/>
    <w:rsid w:val="00BB4555"/>
    <w:rsid w:val="00BB5CE8"/>
    <w:rsid w:val="00BB67B4"/>
    <w:rsid w:val="00BB6A2B"/>
    <w:rsid w:val="00BB6C99"/>
    <w:rsid w:val="00BB738D"/>
    <w:rsid w:val="00BB781C"/>
    <w:rsid w:val="00BB7C1A"/>
    <w:rsid w:val="00BC0E15"/>
    <w:rsid w:val="00BC12A3"/>
    <w:rsid w:val="00BC1512"/>
    <w:rsid w:val="00BC1793"/>
    <w:rsid w:val="00BC242B"/>
    <w:rsid w:val="00BC4B4E"/>
    <w:rsid w:val="00BC5CCB"/>
    <w:rsid w:val="00BC5F95"/>
    <w:rsid w:val="00BC6B72"/>
    <w:rsid w:val="00BC6E75"/>
    <w:rsid w:val="00BD1128"/>
    <w:rsid w:val="00BD204E"/>
    <w:rsid w:val="00BD2382"/>
    <w:rsid w:val="00BD3C2D"/>
    <w:rsid w:val="00BD3DAA"/>
    <w:rsid w:val="00BD3F19"/>
    <w:rsid w:val="00BD428E"/>
    <w:rsid w:val="00BD520E"/>
    <w:rsid w:val="00BD59BF"/>
    <w:rsid w:val="00BD6592"/>
    <w:rsid w:val="00BD7135"/>
    <w:rsid w:val="00BD7781"/>
    <w:rsid w:val="00BD784C"/>
    <w:rsid w:val="00BD7DA6"/>
    <w:rsid w:val="00BE3F35"/>
    <w:rsid w:val="00BE4602"/>
    <w:rsid w:val="00BE57D0"/>
    <w:rsid w:val="00BE601C"/>
    <w:rsid w:val="00BE6E34"/>
    <w:rsid w:val="00BE70A3"/>
    <w:rsid w:val="00BE76EB"/>
    <w:rsid w:val="00BE770D"/>
    <w:rsid w:val="00BE7D33"/>
    <w:rsid w:val="00BF00AA"/>
    <w:rsid w:val="00BF07C8"/>
    <w:rsid w:val="00BF0BBC"/>
    <w:rsid w:val="00BF1BA4"/>
    <w:rsid w:val="00BF1E48"/>
    <w:rsid w:val="00BF2490"/>
    <w:rsid w:val="00BF2515"/>
    <w:rsid w:val="00BF3617"/>
    <w:rsid w:val="00BF474E"/>
    <w:rsid w:val="00BF5236"/>
    <w:rsid w:val="00BF580A"/>
    <w:rsid w:val="00BF6EA1"/>
    <w:rsid w:val="00BF7C81"/>
    <w:rsid w:val="00C00285"/>
    <w:rsid w:val="00C01128"/>
    <w:rsid w:val="00C01511"/>
    <w:rsid w:val="00C041A9"/>
    <w:rsid w:val="00C0676F"/>
    <w:rsid w:val="00C067CF"/>
    <w:rsid w:val="00C0696C"/>
    <w:rsid w:val="00C076A0"/>
    <w:rsid w:val="00C10B65"/>
    <w:rsid w:val="00C10FE5"/>
    <w:rsid w:val="00C112BE"/>
    <w:rsid w:val="00C11446"/>
    <w:rsid w:val="00C154E8"/>
    <w:rsid w:val="00C15636"/>
    <w:rsid w:val="00C1566C"/>
    <w:rsid w:val="00C1703D"/>
    <w:rsid w:val="00C17368"/>
    <w:rsid w:val="00C17CE4"/>
    <w:rsid w:val="00C202CD"/>
    <w:rsid w:val="00C206FF"/>
    <w:rsid w:val="00C20941"/>
    <w:rsid w:val="00C20BD1"/>
    <w:rsid w:val="00C20CC8"/>
    <w:rsid w:val="00C218E4"/>
    <w:rsid w:val="00C21D16"/>
    <w:rsid w:val="00C22BA5"/>
    <w:rsid w:val="00C23B6D"/>
    <w:rsid w:val="00C24087"/>
    <w:rsid w:val="00C248C5"/>
    <w:rsid w:val="00C2513C"/>
    <w:rsid w:val="00C2526D"/>
    <w:rsid w:val="00C256E0"/>
    <w:rsid w:val="00C257AF"/>
    <w:rsid w:val="00C25942"/>
    <w:rsid w:val="00C25A02"/>
    <w:rsid w:val="00C27A83"/>
    <w:rsid w:val="00C27C41"/>
    <w:rsid w:val="00C30031"/>
    <w:rsid w:val="00C30AA1"/>
    <w:rsid w:val="00C30FCF"/>
    <w:rsid w:val="00C31458"/>
    <w:rsid w:val="00C32585"/>
    <w:rsid w:val="00C32F52"/>
    <w:rsid w:val="00C330DD"/>
    <w:rsid w:val="00C33D1A"/>
    <w:rsid w:val="00C33DC1"/>
    <w:rsid w:val="00C36353"/>
    <w:rsid w:val="00C36D68"/>
    <w:rsid w:val="00C43582"/>
    <w:rsid w:val="00C4386D"/>
    <w:rsid w:val="00C43BB1"/>
    <w:rsid w:val="00C44459"/>
    <w:rsid w:val="00C45097"/>
    <w:rsid w:val="00C4523E"/>
    <w:rsid w:val="00C47865"/>
    <w:rsid w:val="00C52A81"/>
    <w:rsid w:val="00C52D33"/>
    <w:rsid w:val="00C53162"/>
    <w:rsid w:val="00C5337C"/>
    <w:rsid w:val="00C53D60"/>
    <w:rsid w:val="00C5412A"/>
    <w:rsid w:val="00C54857"/>
    <w:rsid w:val="00C54E65"/>
    <w:rsid w:val="00C5698B"/>
    <w:rsid w:val="00C56AC5"/>
    <w:rsid w:val="00C56C1A"/>
    <w:rsid w:val="00C56CFC"/>
    <w:rsid w:val="00C57128"/>
    <w:rsid w:val="00C62762"/>
    <w:rsid w:val="00C6280D"/>
    <w:rsid w:val="00C62B41"/>
    <w:rsid w:val="00C63DFA"/>
    <w:rsid w:val="00C63FDC"/>
    <w:rsid w:val="00C65D0A"/>
    <w:rsid w:val="00C65F09"/>
    <w:rsid w:val="00C66FDF"/>
    <w:rsid w:val="00C671A3"/>
    <w:rsid w:val="00C67261"/>
    <w:rsid w:val="00C70009"/>
    <w:rsid w:val="00C70EBF"/>
    <w:rsid w:val="00C711C2"/>
    <w:rsid w:val="00C7228D"/>
    <w:rsid w:val="00C72C62"/>
    <w:rsid w:val="00C73A19"/>
    <w:rsid w:val="00C73DFA"/>
    <w:rsid w:val="00C73F64"/>
    <w:rsid w:val="00C73F71"/>
    <w:rsid w:val="00C74532"/>
    <w:rsid w:val="00C75CF3"/>
    <w:rsid w:val="00C75F5C"/>
    <w:rsid w:val="00C7613B"/>
    <w:rsid w:val="00C762D9"/>
    <w:rsid w:val="00C7698C"/>
    <w:rsid w:val="00C81434"/>
    <w:rsid w:val="00C8223D"/>
    <w:rsid w:val="00C82ACD"/>
    <w:rsid w:val="00C83364"/>
    <w:rsid w:val="00C83AA4"/>
    <w:rsid w:val="00C84513"/>
    <w:rsid w:val="00C848CD"/>
    <w:rsid w:val="00C84FDB"/>
    <w:rsid w:val="00C85C13"/>
    <w:rsid w:val="00C85E12"/>
    <w:rsid w:val="00C8641A"/>
    <w:rsid w:val="00C86B18"/>
    <w:rsid w:val="00C871EA"/>
    <w:rsid w:val="00C87846"/>
    <w:rsid w:val="00C87B22"/>
    <w:rsid w:val="00C87D05"/>
    <w:rsid w:val="00C87E17"/>
    <w:rsid w:val="00C9120D"/>
    <w:rsid w:val="00C912F8"/>
    <w:rsid w:val="00C9179A"/>
    <w:rsid w:val="00C91851"/>
    <w:rsid w:val="00C91F3C"/>
    <w:rsid w:val="00C937D9"/>
    <w:rsid w:val="00C937E2"/>
    <w:rsid w:val="00C96221"/>
    <w:rsid w:val="00C96505"/>
    <w:rsid w:val="00C96F6D"/>
    <w:rsid w:val="00C978FC"/>
    <w:rsid w:val="00C97E9A"/>
    <w:rsid w:val="00CA01AF"/>
    <w:rsid w:val="00CA03A3"/>
    <w:rsid w:val="00CA0602"/>
    <w:rsid w:val="00CA0E04"/>
    <w:rsid w:val="00CA214F"/>
    <w:rsid w:val="00CA2E0B"/>
    <w:rsid w:val="00CA3A28"/>
    <w:rsid w:val="00CA442D"/>
    <w:rsid w:val="00CA45A5"/>
    <w:rsid w:val="00CA45E8"/>
    <w:rsid w:val="00CA4616"/>
    <w:rsid w:val="00CA4C2C"/>
    <w:rsid w:val="00CA55BE"/>
    <w:rsid w:val="00CA6AA7"/>
    <w:rsid w:val="00CA7514"/>
    <w:rsid w:val="00CA77C4"/>
    <w:rsid w:val="00CB0FE2"/>
    <w:rsid w:val="00CB171D"/>
    <w:rsid w:val="00CB3824"/>
    <w:rsid w:val="00CB43F0"/>
    <w:rsid w:val="00CB45D5"/>
    <w:rsid w:val="00CB4EB4"/>
    <w:rsid w:val="00CB65FB"/>
    <w:rsid w:val="00CB66CA"/>
    <w:rsid w:val="00CB7110"/>
    <w:rsid w:val="00CB7415"/>
    <w:rsid w:val="00CB776B"/>
    <w:rsid w:val="00CC0047"/>
    <w:rsid w:val="00CC11B0"/>
    <w:rsid w:val="00CC1382"/>
    <w:rsid w:val="00CC1765"/>
    <w:rsid w:val="00CC25D3"/>
    <w:rsid w:val="00CC29E3"/>
    <w:rsid w:val="00CC4662"/>
    <w:rsid w:val="00CC5388"/>
    <w:rsid w:val="00CC69E6"/>
    <w:rsid w:val="00CC70A7"/>
    <w:rsid w:val="00CC7246"/>
    <w:rsid w:val="00CC7A3F"/>
    <w:rsid w:val="00CC7DD6"/>
    <w:rsid w:val="00CD0258"/>
    <w:rsid w:val="00CD1356"/>
    <w:rsid w:val="00CD14CD"/>
    <w:rsid w:val="00CD19E2"/>
    <w:rsid w:val="00CD1B4F"/>
    <w:rsid w:val="00CD20C5"/>
    <w:rsid w:val="00CD25D0"/>
    <w:rsid w:val="00CD279A"/>
    <w:rsid w:val="00CD283D"/>
    <w:rsid w:val="00CD3A1A"/>
    <w:rsid w:val="00CD3A50"/>
    <w:rsid w:val="00CD409E"/>
    <w:rsid w:val="00CD5C78"/>
    <w:rsid w:val="00CD609F"/>
    <w:rsid w:val="00CD71E8"/>
    <w:rsid w:val="00CD78FF"/>
    <w:rsid w:val="00CE0189"/>
    <w:rsid w:val="00CE102B"/>
    <w:rsid w:val="00CE1212"/>
    <w:rsid w:val="00CE14B7"/>
    <w:rsid w:val="00CE162E"/>
    <w:rsid w:val="00CE2C41"/>
    <w:rsid w:val="00CE35F3"/>
    <w:rsid w:val="00CE3B3A"/>
    <w:rsid w:val="00CE3DDC"/>
    <w:rsid w:val="00CE3E0C"/>
    <w:rsid w:val="00CE5C29"/>
    <w:rsid w:val="00CE6774"/>
    <w:rsid w:val="00CE7108"/>
    <w:rsid w:val="00CF054F"/>
    <w:rsid w:val="00CF1AF8"/>
    <w:rsid w:val="00CF24A1"/>
    <w:rsid w:val="00CF2C16"/>
    <w:rsid w:val="00CF2F16"/>
    <w:rsid w:val="00CF3592"/>
    <w:rsid w:val="00CF391F"/>
    <w:rsid w:val="00CF3BF5"/>
    <w:rsid w:val="00CF433D"/>
    <w:rsid w:val="00CF6954"/>
    <w:rsid w:val="00CF757A"/>
    <w:rsid w:val="00D0019F"/>
    <w:rsid w:val="00D00AEB"/>
    <w:rsid w:val="00D00F03"/>
    <w:rsid w:val="00D01089"/>
    <w:rsid w:val="00D0135E"/>
    <w:rsid w:val="00D023B5"/>
    <w:rsid w:val="00D03E82"/>
    <w:rsid w:val="00D03ECE"/>
    <w:rsid w:val="00D05454"/>
    <w:rsid w:val="00D05E5B"/>
    <w:rsid w:val="00D064FE"/>
    <w:rsid w:val="00D0681A"/>
    <w:rsid w:val="00D079E5"/>
    <w:rsid w:val="00D07DDD"/>
    <w:rsid w:val="00D1008C"/>
    <w:rsid w:val="00D122C2"/>
    <w:rsid w:val="00D128FF"/>
    <w:rsid w:val="00D12B1B"/>
    <w:rsid w:val="00D12CEC"/>
    <w:rsid w:val="00D12F9F"/>
    <w:rsid w:val="00D1391B"/>
    <w:rsid w:val="00D1456F"/>
    <w:rsid w:val="00D155F7"/>
    <w:rsid w:val="00D15B17"/>
    <w:rsid w:val="00D169D2"/>
    <w:rsid w:val="00D1744C"/>
    <w:rsid w:val="00D17980"/>
    <w:rsid w:val="00D17AEE"/>
    <w:rsid w:val="00D17E5E"/>
    <w:rsid w:val="00D2082F"/>
    <w:rsid w:val="00D21011"/>
    <w:rsid w:val="00D2109E"/>
    <w:rsid w:val="00D21735"/>
    <w:rsid w:val="00D21B55"/>
    <w:rsid w:val="00D23F29"/>
    <w:rsid w:val="00D253BD"/>
    <w:rsid w:val="00D25A5A"/>
    <w:rsid w:val="00D264B4"/>
    <w:rsid w:val="00D266AF"/>
    <w:rsid w:val="00D2692D"/>
    <w:rsid w:val="00D2754E"/>
    <w:rsid w:val="00D27AC8"/>
    <w:rsid w:val="00D27DB9"/>
    <w:rsid w:val="00D30973"/>
    <w:rsid w:val="00D31D22"/>
    <w:rsid w:val="00D32603"/>
    <w:rsid w:val="00D32888"/>
    <w:rsid w:val="00D335FA"/>
    <w:rsid w:val="00D3378B"/>
    <w:rsid w:val="00D33BB2"/>
    <w:rsid w:val="00D34111"/>
    <w:rsid w:val="00D346DC"/>
    <w:rsid w:val="00D3533A"/>
    <w:rsid w:val="00D35405"/>
    <w:rsid w:val="00D35608"/>
    <w:rsid w:val="00D358C0"/>
    <w:rsid w:val="00D359C9"/>
    <w:rsid w:val="00D35B24"/>
    <w:rsid w:val="00D36FE9"/>
    <w:rsid w:val="00D37864"/>
    <w:rsid w:val="00D40194"/>
    <w:rsid w:val="00D4028A"/>
    <w:rsid w:val="00D414B5"/>
    <w:rsid w:val="00D41A32"/>
    <w:rsid w:val="00D41A88"/>
    <w:rsid w:val="00D42284"/>
    <w:rsid w:val="00D4273F"/>
    <w:rsid w:val="00D42E7B"/>
    <w:rsid w:val="00D430F4"/>
    <w:rsid w:val="00D431DF"/>
    <w:rsid w:val="00D43899"/>
    <w:rsid w:val="00D43A31"/>
    <w:rsid w:val="00D44514"/>
    <w:rsid w:val="00D44CB6"/>
    <w:rsid w:val="00D44D5C"/>
    <w:rsid w:val="00D458FA"/>
    <w:rsid w:val="00D45EBE"/>
    <w:rsid w:val="00D4683A"/>
    <w:rsid w:val="00D47C42"/>
    <w:rsid w:val="00D50390"/>
    <w:rsid w:val="00D505E1"/>
    <w:rsid w:val="00D51340"/>
    <w:rsid w:val="00D51525"/>
    <w:rsid w:val="00D52133"/>
    <w:rsid w:val="00D52D30"/>
    <w:rsid w:val="00D53021"/>
    <w:rsid w:val="00D535EE"/>
    <w:rsid w:val="00D53FCA"/>
    <w:rsid w:val="00D549CF"/>
    <w:rsid w:val="00D54C77"/>
    <w:rsid w:val="00D5504A"/>
    <w:rsid w:val="00D550E5"/>
    <w:rsid w:val="00D559C4"/>
    <w:rsid w:val="00D56348"/>
    <w:rsid w:val="00D5692E"/>
    <w:rsid w:val="00D56EBE"/>
    <w:rsid w:val="00D57CC7"/>
    <w:rsid w:val="00D6030B"/>
    <w:rsid w:val="00D60BCF"/>
    <w:rsid w:val="00D60DBE"/>
    <w:rsid w:val="00D61C87"/>
    <w:rsid w:val="00D61F84"/>
    <w:rsid w:val="00D63EC7"/>
    <w:rsid w:val="00D653E9"/>
    <w:rsid w:val="00D65828"/>
    <w:rsid w:val="00D66112"/>
    <w:rsid w:val="00D670C5"/>
    <w:rsid w:val="00D671BA"/>
    <w:rsid w:val="00D67699"/>
    <w:rsid w:val="00D679F0"/>
    <w:rsid w:val="00D7035D"/>
    <w:rsid w:val="00D72479"/>
    <w:rsid w:val="00D73562"/>
    <w:rsid w:val="00D73C75"/>
    <w:rsid w:val="00D73DBD"/>
    <w:rsid w:val="00D73E0D"/>
    <w:rsid w:val="00D7418A"/>
    <w:rsid w:val="00D74356"/>
    <w:rsid w:val="00D74745"/>
    <w:rsid w:val="00D74A1B"/>
    <w:rsid w:val="00D74CAD"/>
    <w:rsid w:val="00D750A9"/>
    <w:rsid w:val="00D753CE"/>
    <w:rsid w:val="00D765AC"/>
    <w:rsid w:val="00D776DD"/>
    <w:rsid w:val="00D802B7"/>
    <w:rsid w:val="00D80705"/>
    <w:rsid w:val="00D8092A"/>
    <w:rsid w:val="00D819B9"/>
    <w:rsid w:val="00D828F1"/>
    <w:rsid w:val="00D8421D"/>
    <w:rsid w:val="00D84344"/>
    <w:rsid w:val="00D86B8F"/>
    <w:rsid w:val="00D86D3A"/>
    <w:rsid w:val="00D871CF"/>
    <w:rsid w:val="00D909C6"/>
    <w:rsid w:val="00D920F6"/>
    <w:rsid w:val="00D9237F"/>
    <w:rsid w:val="00D92413"/>
    <w:rsid w:val="00D93858"/>
    <w:rsid w:val="00D9425E"/>
    <w:rsid w:val="00D94A5F"/>
    <w:rsid w:val="00D951EB"/>
    <w:rsid w:val="00D95A07"/>
    <w:rsid w:val="00D962CD"/>
    <w:rsid w:val="00D96CEC"/>
    <w:rsid w:val="00D97B05"/>
    <w:rsid w:val="00DA00C5"/>
    <w:rsid w:val="00DA00DD"/>
    <w:rsid w:val="00DA0CD1"/>
    <w:rsid w:val="00DA1347"/>
    <w:rsid w:val="00DA17E0"/>
    <w:rsid w:val="00DA1AD9"/>
    <w:rsid w:val="00DA20F9"/>
    <w:rsid w:val="00DA220E"/>
    <w:rsid w:val="00DA29FD"/>
    <w:rsid w:val="00DA3058"/>
    <w:rsid w:val="00DA320E"/>
    <w:rsid w:val="00DA326D"/>
    <w:rsid w:val="00DA34B9"/>
    <w:rsid w:val="00DA5645"/>
    <w:rsid w:val="00DA5792"/>
    <w:rsid w:val="00DA57EE"/>
    <w:rsid w:val="00DA57FD"/>
    <w:rsid w:val="00DA5FA7"/>
    <w:rsid w:val="00DA601A"/>
    <w:rsid w:val="00DA6538"/>
    <w:rsid w:val="00DB0829"/>
    <w:rsid w:val="00DB0C56"/>
    <w:rsid w:val="00DB155D"/>
    <w:rsid w:val="00DB2B6F"/>
    <w:rsid w:val="00DB2D77"/>
    <w:rsid w:val="00DB3193"/>
    <w:rsid w:val="00DB4A30"/>
    <w:rsid w:val="00DB59CE"/>
    <w:rsid w:val="00DB59F0"/>
    <w:rsid w:val="00DB643F"/>
    <w:rsid w:val="00DB64A7"/>
    <w:rsid w:val="00DB69F5"/>
    <w:rsid w:val="00DB6BD4"/>
    <w:rsid w:val="00DB748A"/>
    <w:rsid w:val="00DB7FFB"/>
    <w:rsid w:val="00DC02DB"/>
    <w:rsid w:val="00DC0915"/>
    <w:rsid w:val="00DC1B4F"/>
    <w:rsid w:val="00DC1DEB"/>
    <w:rsid w:val="00DC2220"/>
    <w:rsid w:val="00DC2E24"/>
    <w:rsid w:val="00DC38F4"/>
    <w:rsid w:val="00DC38FF"/>
    <w:rsid w:val="00DC3993"/>
    <w:rsid w:val="00DC47F3"/>
    <w:rsid w:val="00DC714F"/>
    <w:rsid w:val="00DC763C"/>
    <w:rsid w:val="00DD01D8"/>
    <w:rsid w:val="00DD0309"/>
    <w:rsid w:val="00DD0456"/>
    <w:rsid w:val="00DD225E"/>
    <w:rsid w:val="00DD279F"/>
    <w:rsid w:val="00DD28C2"/>
    <w:rsid w:val="00DD3F7D"/>
    <w:rsid w:val="00DD48C7"/>
    <w:rsid w:val="00DD5059"/>
    <w:rsid w:val="00DD5FB0"/>
    <w:rsid w:val="00DD6156"/>
    <w:rsid w:val="00DD6319"/>
    <w:rsid w:val="00DD6C31"/>
    <w:rsid w:val="00DE15D3"/>
    <w:rsid w:val="00DE190D"/>
    <w:rsid w:val="00DE1FBD"/>
    <w:rsid w:val="00DE2054"/>
    <w:rsid w:val="00DE22D2"/>
    <w:rsid w:val="00DE2D65"/>
    <w:rsid w:val="00DE2E2C"/>
    <w:rsid w:val="00DE3758"/>
    <w:rsid w:val="00DE49C9"/>
    <w:rsid w:val="00DE5750"/>
    <w:rsid w:val="00DE6162"/>
    <w:rsid w:val="00DE6468"/>
    <w:rsid w:val="00DE735A"/>
    <w:rsid w:val="00DE7BE4"/>
    <w:rsid w:val="00DF059C"/>
    <w:rsid w:val="00DF074E"/>
    <w:rsid w:val="00DF0AF0"/>
    <w:rsid w:val="00DF2395"/>
    <w:rsid w:val="00DF2532"/>
    <w:rsid w:val="00DF2F18"/>
    <w:rsid w:val="00DF3697"/>
    <w:rsid w:val="00DF4235"/>
    <w:rsid w:val="00DF5F15"/>
    <w:rsid w:val="00DF6449"/>
    <w:rsid w:val="00DF6502"/>
    <w:rsid w:val="00DF6845"/>
    <w:rsid w:val="00DF728B"/>
    <w:rsid w:val="00DF7907"/>
    <w:rsid w:val="00DF7F77"/>
    <w:rsid w:val="00E00041"/>
    <w:rsid w:val="00E012F2"/>
    <w:rsid w:val="00E01627"/>
    <w:rsid w:val="00E020D1"/>
    <w:rsid w:val="00E02C43"/>
    <w:rsid w:val="00E02F97"/>
    <w:rsid w:val="00E035C5"/>
    <w:rsid w:val="00E0380F"/>
    <w:rsid w:val="00E03B3C"/>
    <w:rsid w:val="00E03C3D"/>
    <w:rsid w:val="00E03C78"/>
    <w:rsid w:val="00E10A4A"/>
    <w:rsid w:val="00E10CB8"/>
    <w:rsid w:val="00E11397"/>
    <w:rsid w:val="00E1185A"/>
    <w:rsid w:val="00E11B10"/>
    <w:rsid w:val="00E12198"/>
    <w:rsid w:val="00E13BF8"/>
    <w:rsid w:val="00E13E4B"/>
    <w:rsid w:val="00E1453A"/>
    <w:rsid w:val="00E14659"/>
    <w:rsid w:val="00E15B38"/>
    <w:rsid w:val="00E1643F"/>
    <w:rsid w:val="00E16AEA"/>
    <w:rsid w:val="00E17429"/>
    <w:rsid w:val="00E17814"/>
    <w:rsid w:val="00E20A1A"/>
    <w:rsid w:val="00E227DF"/>
    <w:rsid w:val="00E24B71"/>
    <w:rsid w:val="00E25F36"/>
    <w:rsid w:val="00E2644E"/>
    <w:rsid w:val="00E26E09"/>
    <w:rsid w:val="00E273B5"/>
    <w:rsid w:val="00E30036"/>
    <w:rsid w:val="00E313F0"/>
    <w:rsid w:val="00E330AB"/>
    <w:rsid w:val="00E33316"/>
    <w:rsid w:val="00E34128"/>
    <w:rsid w:val="00E341A0"/>
    <w:rsid w:val="00E3472F"/>
    <w:rsid w:val="00E35344"/>
    <w:rsid w:val="00E355A8"/>
    <w:rsid w:val="00E35C11"/>
    <w:rsid w:val="00E35E9E"/>
    <w:rsid w:val="00E368E7"/>
    <w:rsid w:val="00E36DB6"/>
    <w:rsid w:val="00E36DE2"/>
    <w:rsid w:val="00E37239"/>
    <w:rsid w:val="00E375CD"/>
    <w:rsid w:val="00E378F2"/>
    <w:rsid w:val="00E400BC"/>
    <w:rsid w:val="00E401A2"/>
    <w:rsid w:val="00E40260"/>
    <w:rsid w:val="00E415C9"/>
    <w:rsid w:val="00E4160A"/>
    <w:rsid w:val="00E4192A"/>
    <w:rsid w:val="00E41C95"/>
    <w:rsid w:val="00E41D47"/>
    <w:rsid w:val="00E42586"/>
    <w:rsid w:val="00E4305F"/>
    <w:rsid w:val="00E431CF"/>
    <w:rsid w:val="00E4448E"/>
    <w:rsid w:val="00E4461D"/>
    <w:rsid w:val="00E44DDC"/>
    <w:rsid w:val="00E45862"/>
    <w:rsid w:val="00E4603D"/>
    <w:rsid w:val="00E467FC"/>
    <w:rsid w:val="00E46DCE"/>
    <w:rsid w:val="00E46ECE"/>
    <w:rsid w:val="00E47A4C"/>
    <w:rsid w:val="00E509F0"/>
    <w:rsid w:val="00E50ACF"/>
    <w:rsid w:val="00E519D0"/>
    <w:rsid w:val="00E521B3"/>
    <w:rsid w:val="00E52336"/>
    <w:rsid w:val="00E5270B"/>
    <w:rsid w:val="00E5292B"/>
    <w:rsid w:val="00E53014"/>
    <w:rsid w:val="00E532A0"/>
    <w:rsid w:val="00E534BA"/>
    <w:rsid w:val="00E53DB0"/>
    <w:rsid w:val="00E56EB8"/>
    <w:rsid w:val="00E57381"/>
    <w:rsid w:val="00E57414"/>
    <w:rsid w:val="00E57A4F"/>
    <w:rsid w:val="00E60013"/>
    <w:rsid w:val="00E60242"/>
    <w:rsid w:val="00E60966"/>
    <w:rsid w:val="00E61DA2"/>
    <w:rsid w:val="00E61FAF"/>
    <w:rsid w:val="00E62D39"/>
    <w:rsid w:val="00E62D4F"/>
    <w:rsid w:val="00E63730"/>
    <w:rsid w:val="00E64142"/>
    <w:rsid w:val="00E64F47"/>
    <w:rsid w:val="00E655C4"/>
    <w:rsid w:val="00E66100"/>
    <w:rsid w:val="00E664F3"/>
    <w:rsid w:val="00E66584"/>
    <w:rsid w:val="00E67501"/>
    <w:rsid w:val="00E71D48"/>
    <w:rsid w:val="00E720FE"/>
    <w:rsid w:val="00E726CB"/>
    <w:rsid w:val="00E72B8E"/>
    <w:rsid w:val="00E72BA4"/>
    <w:rsid w:val="00E72D08"/>
    <w:rsid w:val="00E73031"/>
    <w:rsid w:val="00E74365"/>
    <w:rsid w:val="00E74933"/>
    <w:rsid w:val="00E74C1C"/>
    <w:rsid w:val="00E75DF2"/>
    <w:rsid w:val="00E76C84"/>
    <w:rsid w:val="00E8044E"/>
    <w:rsid w:val="00E80EC6"/>
    <w:rsid w:val="00E81DA7"/>
    <w:rsid w:val="00E8209D"/>
    <w:rsid w:val="00E834E4"/>
    <w:rsid w:val="00E83B77"/>
    <w:rsid w:val="00E844A7"/>
    <w:rsid w:val="00E84D6E"/>
    <w:rsid w:val="00E84F1F"/>
    <w:rsid w:val="00E853F4"/>
    <w:rsid w:val="00E85A89"/>
    <w:rsid w:val="00E86AA3"/>
    <w:rsid w:val="00E86BAE"/>
    <w:rsid w:val="00E875BD"/>
    <w:rsid w:val="00E87835"/>
    <w:rsid w:val="00E9099C"/>
    <w:rsid w:val="00E90F31"/>
    <w:rsid w:val="00E92C8F"/>
    <w:rsid w:val="00E9437E"/>
    <w:rsid w:val="00E95518"/>
    <w:rsid w:val="00E956FD"/>
    <w:rsid w:val="00E958C2"/>
    <w:rsid w:val="00E95FFD"/>
    <w:rsid w:val="00E97514"/>
    <w:rsid w:val="00EA0231"/>
    <w:rsid w:val="00EA139E"/>
    <w:rsid w:val="00EA196C"/>
    <w:rsid w:val="00EA453D"/>
    <w:rsid w:val="00EA46AD"/>
    <w:rsid w:val="00EA4BC7"/>
    <w:rsid w:val="00EA7681"/>
    <w:rsid w:val="00EB2594"/>
    <w:rsid w:val="00EB383A"/>
    <w:rsid w:val="00EB41D3"/>
    <w:rsid w:val="00EB4362"/>
    <w:rsid w:val="00EB476F"/>
    <w:rsid w:val="00EB47F5"/>
    <w:rsid w:val="00EB63D6"/>
    <w:rsid w:val="00EC03BF"/>
    <w:rsid w:val="00EC1245"/>
    <w:rsid w:val="00EC1F9A"/>
    <w:rsid w:val="00EC31AF"/>
    <w:rsid w:val="00EC4731"/>
    <w:rsid w:val="00EC4ADD"/>
    <w:rsid w:val="00EC4DDF"/>
    <w:rsid w:val="00EC5062"/>
    <w:rsid w:val="00EC5C88"/>
    <w:rsid w:val="00EC6422"/>
    <w:rsid w:val="00EC6EEB"/>
    <w:rsid w:val="00EC723B"/>
    <w:rsid w:val="00EC7F57"/>
    <w:rsid w:val="00ED0C4F"/>
    <w:rsid w:val="00ED11BC"/>
    <w:rsid w:val="00ED1247"/>
    <w:rsid w:val="00ED2167"/>
    <w:rsid w:val="00ED21AC"/>
    <w:rsid w:val="00ED2EBB"/>
    <w:rsid w:val="00ED388F"/>
    <w:rsid w:val="00ED3B26"/>
    <w:rsid w:val="00ED4265"/>
    <w:rsid w:val="00ED5952"/>
    <w:rsid w:val="00ED6D21"/>
    <w:rsid w:val="00EE014F"/>
    <w:rsid w:val="00EE0192"/>
    <w:rsid w:val="00EE1C6B"/>
    <w:rsid w:val="00EE27E6"/>
    <w:rsid w:val="00EE29BA"/>
    <w:rsid w:val="00EE2D9D"/>
    <w:rsid w:val="00EE3186"/>
    <w:rsid w:val="00EE3AEA"/>
    <w:rsid w:val="00EE4260"/>
    <w:rsid w:val="00EE462D"/>
    <w:rsid w:val="00EE471D"/>
    <w:rsid w:val="00EE4977"/>
    <w:rsid w:val="00EE57E7"/>
    <w:rsid w:val="00EE5954"/>
    <w:rsid w:val="00EE5B59"/>
    <w:rsid w:val="00EE7E5D"/>
    <w:rsid w:val="00EF03E3"/>
    <w:rsid w:val="00EF04FF"/>
    <w:rsid w:val="00EF1509"/>
    <w:rsid w:val="00EF2ED1"/>
    <w:rsid w:val="00EF318E"/>
    <w:rsid w:val="00EF4B5B"/>
    <w:rsid w:val="00EF50ED"/>
    <w:rsid w:val="00EF5A0A"/>
    <w:rsid w:val="00EF6DC2"/>
    <w:rsid w:val="00EF7531"/>
    <w:rsid w:val="00F0038E"/>
    <w:rsid w:val="00F0102D"/>
    <w:rsid w:val="00F01626"/>
    <w:rsid w:val="00F01678"/>
    <w:rsid w:val="00F019BA"/>
    <w:rsid w:val="00F02008"/>
    <w:rsid w:val="00F02378"/>
    <w:rsid w:val="00F02E40"/>
    <w:rsid w:val="00F03105"/>
    <w:rsid w:val="00F031D2"/>
    <w:rsid w:val="00F03330"/>
    <w:rsid w:val="00F04A4E"/>
    <w:rsid w:val="00F04AF1"/>
    <w:rsid w:val="00F05A41"/>
    <w:rsid w:val="00F05A89"/>
    <w:rsid w:val="00F061C3"/>
    <w:rsid w:val="00F07AF9"/>
    <w:rsid w:val="00F07E6A"/>
    <w:rsid w:val="00F10F92"/>
    <w:rsid w:val="00F1205E"/>
    <w:rsid w:val="00F123EE"/>
    <w:rsid w:val="00F1293A"/>
    <w:rsid w:val="00F12A7D"/>
    <w:rsid w:val="00F1383F"/>
    <w:rsid w:val="00F13A98"/>
    <w:rsid w:val="00F14420"/>
    <w:rsid w:val="00F15004"/>
    <w:rsid w:val="00F150CA"/>
    <w:rsid w:val="00F1522A"/>
    <w:rsid w:val="00F15DFE"/>
    <w:rsid w:val="00F16B0E"/>
    <w:rsid w:val="00F16BF4"/>
    <w:rsid w:val="00F16EED"/>
    <w:rsid w:val="00F171B1"/>
    <w:rsid w:val="00F20345"/>
    <w:rsid w:val="00F207A8"/>
    <w:rsid w:val="00F213CB"/>
    <w:rsid w:val="00F21EE8"/>
    <w:rsid w:val="00F221AF"/>
    <w:rsid w:val="00F22659"/>
    <w:rsid w:val="00F2310D"/>
    <w:rsid w:val="00F23369"/>
    <w:rsid w:val="00F2375A"/>
    <w:rsid w:val="00F23964"/>
    <w:rsid w:val="00F23D2A"/>
    <w:rsid w:val="00F23EE3"/>
    <w:rsid w:val="00F24770"/>
    <w:rsid w:val="00F25C30"/>
    <w:rsid w:val="00F26C31"/>
    <w:rsid w:val="00F277F3"/>
    <w:rsid w:val="00F27EE2"/>
    <w:rsid w:val="00F3036D"/>
    <w:rsid w:val="00F30384"/>
    <w:rsid w:val="00F30D84"/>
    <w:rsid w:val="00F30E18"/>
    <w:rsid w:val="00F315F3"/>
    <w:rsid w:val="00F31791"/>
    <w:rsid w:val="00F329F4"/>
    <w:rsid w:val="00F32CBF"/>
    <w:rsid w:val="00F32FA3"/>
    <w:rsid w:val="00F342E2"/>
    <w:rsid w:val="00F34BBB"/>
    <w:rsid w:val="00F35BE3"/>
    <w:rsid w:val="00F35C9E"/>
    <w:rsid w:val="00F35F48"/>
    <w:rsid w:val="00F36CB9"/>
    <w:rsid w:val="00F374D6"/>
    <w:rsid w:val="00F37944"/>
    <w:rsid w:val="00F37D94"/>
    <w:rsid w:val="00F40A1E"/>
    <w:rsid w:val="00F41408"/>
    <w:rsid w:val="00F4244A"/>
    <w:rsid w:val="00F42635"/>
    <w:rsid w:val="00F43B00"/>
    <w:rsid w:val="00F44876"/>
    <w:rsid w:val="00F4539C"/>
    <w:rsid w:val="00F46518"/>
    <w:rsid w:val="00F46616"/>
    <w:rsid w:val="00F46782"/>
    <w:rsid w:val="00F46C76"/>
    <w:rsid w:val="00F47C52"/>
    <w:rsid w:val="00F509F8"/>
    <w:rsid w:val="00F51192"/>
    <w:rsid w:val="00F51C60"/>
    <w:rsid w:val="00F51F2A"/>
    <w:rsid w:val="00F52674"/>
    <w:rsid w:val="00F53232"/>
    <w:rsid w:val="00F5327C"/>
    <w:rsid w:val="00F53930"/>
    <w:rsid w:val="00F53A5B"/>
    <w:rsid w:val="00F53DA6"/>
    <w:rsid w:val="00F53FE4"/>
    <w:rsid w:val="00F55C71"/>
    <w:rsid w:val="00F56FFD"/>
    <w:rsid w:val="00F57464"/>
    <w:rsid w:val="00F5752D"/>
    <w:rsid w:val="00F57779"/>
    <w:rsid w:val="00F60F16"/>
    <w:rsid w:val="00F611F3"/>
    <w:rsid w:val="00F61959"/>
    <w:rsid w:val="00F61AE1"/>
    <w:rsid w:val="00F61EAD"/>
    <w:rsid w:val="00F622BD"/>
    <w:rsid w:val="00F62377"/>
    <w:rsid w:val="00F62394"/>
    <w:rsid w:val="00F6271E"/>
    <w:rsid w:val="00F62A22"/>
    <w:rsid w:val="00F62A7B"/>
    <w:rsid w:val="00F6390E"/>
    <w:rsid w:val="00F645BD"/>
    <w:rsid w:val="00F64BBD"/>
    <w:rsid w:val="00F64CA9"/>
    <w:rsid w:val="00F65326"/>
    <w:rsid w:val="00F661B0"/>
    <w:rsid w:val="00F662A0"/>
    <w:rsid w:val="00F66552"/>
    <w:rsid w:val="00F706FF"/>
    <w:rsid w:val="00F7081E"/>
    <w:rsid w:val="00F7090C"/>
    <w:rsid w:val="00F70CE2"/>
    <w:rsid w:val="00F70CED"/>
    <w:rsid w:val="00F71FAA"/>
    <w:rsid w:val="00F72F80"/>
    <w:rsid w:val="00F74866"/>
    <w:rsid w:val="00F74DC4"/>
    <w:rsid w:val="00F75C3D"/>
    <w:rsid w:val="00F75EBB"/>
    <w:rsid w:val="00F761E3"/>
    <w:rsid w:val="00F764E7"/>
    <w:rsid w:val="00F769D9"/>
    <w:rsid w:val="00F77376"/>
    <w:rsid w:val="00F778D9"/>
    <w:rsid w:val="00F7797A"/>
    <w:rsid w:val="00F77B80"/>
    <w:rsid w:val="00F77F67"/>
    <w:rsid w:val="00F80406"/>
    <w:rsid w:val="00F804C0"/>
    <w:rsid w:val="00F80A16"/>
    <w:rsid w:val="00F8158B"/>
    <w:rsid w:val="00F82BAC"/>
    <w:rsid w:val="00F83D2E"/>
    <w:rsid w:val="00F846BD"/>
    <w:rsid w:val="00F85006"/>
    <w:rsid w:val="00F852C6"/>
    <w:rsid w:val="00F8561A"/>
    <w:rsid w:val="00F874D7"/>
    <w:rsid w:val="00F875CC"/>
    <w:rsid w:val="00F8792F"/>
    <w:rsid w:val="00F87C7C"/>
    <w:rsid w:val="00F90EE5"/>
    <w:rsid w:val="00F91103"/>
    <w:rsid w:val="00F911A9"/>
    <w:rsid w:val="00F91434"/>
    <w:rsid w:val="00F91CBD"/>
    <w:rsid w:val="00F91CDA"/>
    <w:rsid w:val="00F925D8"/>
    <w:rsid w:val="00F92F04"/>
    <w:rsid w:val="00F935C3"/>
    <w:rsid w:val="00F937F1"/>
    <w:rsid w:val="00F949B0"/>
    <w:rsid w:val="00F94F94"/>
    <w:rsid w:val="00F95D83"/>
    <w:rsid w:val="00F9614E"/>
    <w:rsid w:val="00F9654F"/>
    <w:rsid w:val="00F96CE7"/>
    <w:rsid w:val="00F97443"/>
    <w:rsid w:val="00F979BC"/>
    <w:rsid w:val="00F97A87"/>
    <w:rsid w:val="00FA06D2"/>
    <w:rsid w:val="00FA0A34"/>
    <w:rsid w:val="00FA0E61"/>
    <w:rsid w:val="00FA2247"/>
    <w:rsid w:val="00FA3887"/>
    <w:rsid w:val="00FA54AD"/>
    <w:rsid w:val="00FA5590"/>
    <w:rsid w:val="00FA5CFF"/>
    <w:rsid w:val="00FA5E84"/>
    <w:rsid w:val="00FA5FEF"/>
    <w:rsid w:val="00FA693A"/>
    <w:rsid w:val="00FA6C64"/>
    <w:rsid w:val="00FA6CA4"/>
    <w:rsid w:val="00FA7828"/>
    <w:rsid w:val="00FA7A72"/>
    <w:rsid w:val="00FA7AC7"/>
    <w:rsid w:val="00FB0D36"/>
    <w:rsid w:val="00FB1248"/>
    <w:rsid w:val="00FB1FD8"/>
    <w:rsid w:val="00FB2150"/>
    <w:rsid w:val="00FB2273"/>
    <w:rsid w:val="00FB2D8E"/>
    <w:rsid w:val="00FB2F5E"/>
    <w:rsid w:val="00FB385A"/>
    <w:rsid w:val="00FB38AE"/>
    <w:rsid w:val="00FB402E"/>
    <w:rsid w:val="00FB52AF"/>
    <w:rsid w:val="00FB5648"/>
    <w:rsid w:val="00FB5CC3"/>
    <w:rsid w:val="00FB632C"/>
    <w:rsid w:val="00FB7116"/>
    <w:rsid w:val="00FB7210"/>
    <w:rsid w:val="00FB7E24"/>
    <w:rsid w:val="00FB7F47"/>
    <w:rsid w:val="00FC1E88"/>
    <w:rsid w:val="00FC1F96"/>
    <w:rsid w:val="00FC2155"/>
    <w:rsid w:val="00FC29A0"/>
    <w:rsid w:val="00FC2E4A"/>
    <w:rsid w:val="00FC3107"/>
    <w:rsid w:val="00FC4721"/>
    <w:rsid w:val="00FC4A2A"/>
    <w:rsid w:val="00FC4EF6"/>
    <w:rsid w:val="00FC506B"/>
    <w:rsid w:val="00FC509C"/>
    <w:rsid w:val="00FC57E2"/>
    <w:rsid w:val="00FC59B3"/>
    <w:rsid w:val="00FC5B55"/>
    <w:rsid w:val="00FC6286"/>
    <w:rsid w:val="00FC6BA5"/>
    <w:rsid w:val="00FC7E15"/>
    <w:rsid w:val="00FD01F1"/>
    <w:rsid w:val="00FD02C6"/>
    <w:rsid w:val="00FD114E"/>
    <w:rsid w:val="00FD1426"/>
    <w:rsid w:val="00FD14EF"/>
    <w:rsid w:val="00FD1E12"/>
    <w:rsid w:val="00FD261C"/>
    <w:rsid w:val="00FD2967"/>
    <w:rsid w:val="00FD34D0"/>
    <w:rsid w:val="00FD368D"/>
    <w:rsid w:val="00FD4C13"/>
    <w:rsid w:val="00FD4DB0"/>
    <w:rsid w:val="00FD4EDF"/>
    <w:rsid w:val="00FD5062"/>
    <w:rsid w:val="00FD5869"/>
    <w:rsid w:val="00FD6214"/>
    <w:rsid w:val="00FD64BD"/>
    <w:rsid w:val="00FD6B9B"/>
    <w:rsid w:val="00FD7541"/>
    <w:rsid w:val="00FD76F0"/>
    <w:rsid w:val="00FD7BC8"/>
    <w:rsid w:val="00FD7E7F"/>
    <w:rsid w:val="00FE0241"/>
    <w:rsid w:val="00FE115B"/>
    <w:rsid w:val="00FE13AF"/>
    <w:rsid w:val="00FE288C"/>
    <w:rsid w:val="00FE2C56"/>
    <w:rsid w:val="00FE4F02"/>
    <w:rsid w:val="00FE5502"/>
    <w:rsid w:val="00FE6812"/>
    <w:rsid w:val="00FE6B32"/>
    <w:rsid w:val="00FE6B90"/>
    <w:rsid w:val="00FE7A24"/>
    <w:rsid w:val="00FF001E"/>
    <w:rsid w:val="00FF04B0"/>
    <w:rsid w:val="00FF08A5"/>
    <w:rsid w:val="00FF1609"/>
    <w:rsid w:val="00FF1EE9"/>
    <w:rsid w:val="00FF1FA8"/>
    <w:rsid w:val="00FF1FAA"/>
    <w:rsid w:val="00FF23FC"/>
    <w:rsid w:val="00FF2D87"/>
    <w:rsid w:val="00FF31D2"/>
    <w:rsid w:val="00FF425B"/>
    <w:rsid w:val="00FF4807"/>
    <w:rsid w:val="00FF48E9"/>
    <w:rsid w:val="00FF594E"/>
    <w:rsid w:val="00FF61B0"/>
    <w:rsid w:val="00FF6541"/>
    <w:rsid w:val="00FF7D3A"/>
    <w:rsid w:val="00FF7DF3"/>
    <w:rsid w:val="00FF7F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27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9CC"/>
    <w:pPr>
      <w:spacing w:after="200" w:line="276" w:lineRule="auto"/>
    </w:pPr>
    <w:rPr>
      <w:sz w:val="22"/>
      <w:szCs w:val="22"/>
    </w:rPr>
  </w:style>
  <w:style w:type="paragraph" w:styleId="Heading1">
    <w:name w:val="heading 1"/>
    <w:basedOn w:val="Normal"/>
    <w:next w:val="Normal"/>
    <w:link w:val="Heading1Char"/>
    <w:uiPriority w:val="9"/>
    <w:qFormat/>
    <w:rsid w:val="005E7096"/>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06722D"/>
    <w:pPr>
      <w:keepNext/>
      <w:tabs>
        <w:tab w:val="num" w:pos="0"/>
      </w:tabs>
      <w:suppressAutoHyphens/>
      <w:spacing w:after="0" w:line="240" w:lineRule="auto"/>
      <w:ind w:left="576" w:hanging="576"/>
      <w:outlineLvl w:val="1"/>
    </w:pPr>
    <w:rPr>
      <w:rFonts w:ascii="Verdana" w:hAnsi="Verdana" w:cs="Verdana"/>
      <w:b/>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6722D"/>
    <w:rPr>
      <w:rFonts w:ascii="Verdana" w:eastAsia="Times New Roman" w:hAnsi="Verdana" w:cs="Verdana"/>
      <w:b/>
      <w:sz w:val="20"/>
      <w:szCs w:val="20"/>
      <w:lang w:eastAsia="ar-SA"/>
    </w:rPr>
  </w:style>
  <w:style w:type="paragraph" w:styleId="Header">
    <w:name w:val="header"/>
    <w:aliases w:val="h"/>
    <w:basedOn w:val="Normal"/>
    <w:link w:val="HeaderChar"/>
    <w:rsid w:val="0006722D"/>
    <w:pPr>
      <w:suppressAutoHyphens/>
      <w:spacing w:after="0" w:line="240" w:lineRule="auto"/>
    </w:pPr>
    <w:rPr>
      <w:rFonts w:ascii="Times New Roman" w:hAnsi="Times New Roman"/>
      <w:sz w:val="24"/>
      <w:szCs w:val="24"/>
      <w:lang w:eastAsia="ar-SA"/>
    </w:rPr>
  </w:style>
  <w:style w:type="character" w:customStyle="1" w:styleId="HeaderChar">
    <w:name w:val="Header Char"/>
    <w:aliases w:val="h Char"/>
    <w:basedOn w:val="DefaultParagraphFont"/>
    <w:link w:val="Header"/>
    <w:rsid w:val="0006722D"/>
    <w:rPr>
      <w:rFonts w:ascii="Times New Roman" w:eastAsia="Times New Roman" w:hAnsi="Times New Roman" w:cs="Times New Roman"/>
      <w:sz w:val="24"/>
      <w:szCs w:val="24"/>
      <w:lang w:eastAsia="ar-SA"/>
    </w:rPr>
  </w:style>
  <w:style w:type="paragraph" w:styleId="HTMLPreformatted">
    <w:name w:val="HTML Preformatted"/>
    <w:basedOn w:val="Normal"/>
    <w:link w:val="HTMLPreformattedChar"/>
    <w:rsid w:val="0006722D"/>
    <w:pPr>
      <w:suppressAutoHyphens/>
      <w:spacing w:after="0" w:line="240" w:lineRule="auto"/>
    </w:pPr>
    <w:rPr>
      <w:rFonts w:ascii="Times New Roman" w:hAnsi="Times New Roman"/>
      <w:sz w:val="20"/>
      <w:szCs w:val="20"/>
      <w:lang w:eastAsia="ar-SA"/>
    </w:rPr>
  </w:style>
  <w:style w:type="character" w:customStyle="1" w:styleId="HTMLPreformattedChar">
    <w:name w:val="HTML Preformatted Char"/>
    <w:basedOn w:val="DefaultParagraphFont"/>
    <w:link w:val="HTMLPreformatted"/>
    <w:rsid w:val="0006722D"/>
    <w:rPr>
      <w:rFonts w:ascii="Times New Roman" w:eastAsia="Times New Roman" w:hAnsi="Times New Roman" w:cs="Times New Roman"/>
      <w:sz w:val="20"/>
      <w:szCs w:val="20"/>
      <w:lang w:eastAsia="ar-SA"/>
    </w:rPr>
  </w:style>
  <w:style w:type="paragraph" w:customStyle="1" w:styleId="Achievement">
    <w:name w:val="Achievement"/>
    <w:basedOn w:val="Normal"/>
    <w:rsid w:val="0006722D"/>
    <w:pPr>
      <w:tabs>
        <w:tab w:val="num" w:pos="360"/>
      </w:tabs>
      <w:suppressAutoHyphens/>
      <w:spacing w:after="60" w:line="220" w:lineRule="atLeast"/>
      <w:ind w:left="245" w:hanging="245"/>
      <w:jc w:val="both"/>
    </w:pPr>
    <w:rPr>
      <w:rFonts w:ascii="Arial" w:hAnsi="Arial" w:cs="Arial"/>
      <w:spacing w:val="-5"/>
      <w:sz w:val="20"/>
      <w:szCs w:val="20"/>
      <w:lang w:eastAsia="ar-SA"/>
    </w:rPr>
  </w:style>
  <w:style w:type="paragraph" w:styleId="BodyText">
    <w:name w:val="Body Text"/>
    <w:basedOn w:val="Normal"/>
    <w:link w:val="BodyTextChar"/>
    <w:uiPriority w:val="99"/>
    <w:semiHidden/>
    <w:unhideWhenUsed/>
    <w:rsid w:val="0006722D"/>
    <w:pPr>
      <w:spacing w:after="120"/>
    </w:pPr>
  </w:style>
  <w:style w:type="character" w:customStyle="1" w:styleId="BodyTextChar">
    <w:name w:val="Body Text Char"/>
    <w:basedOn w:val="DefaultParagraphFont"/>
    <w:link w:val="BodyText"/>
    <w:uiPriority w:val="99"/>
    <w:semiHidden/>
    <w:rsid w:val="0006722D"/>
  </w:style>
  <w:style w:type="paragraph" w:customStyle="1" w:styleId="description">
    <w:name w:val="description"/>
    <w:basedOn w:val="Normal"/>
    <w:rsid w:val="006437E2"/>
    <w:pPr>
      <w:spacing w:before="100" w:beforeAutospacing="1" w:after="100" w:afterAutospacing="1" w:line="240" w:lineRule="auto"/>
    </w:pPr>
    <w:rPr>
      <w:rFonts w:ascii="Times New Roman" w:hAnsi="Times New Roman"/>
      <w:sz w:val="24"/>
      <w:szCs w:val="24"/>
    </w:rPr>
  </w:style>
  <w:style w:type="paragraph" w:customStyle="1" w:styleId="BulletedList1">
    <w:name w:val="Bulleted List 1"/>
    <w:basedOn w:val="Normal"/>
    <w:rsid w:val="00283D5D"/>
    <w:pPr>
      <w:numPr>
        <w:numId w:val="9"/>
      </w:numPr>
      <w:spacing w:after="0" w:line="360" w:lineRule="auto"/>
      <w:jc w:val="both"/>
    </w:pPr>
    <w:rPr>
      <w:rFonts w:ascii="Arial" w:hAnsi="Arial"/>
      <w:color w:val="000080"/>
      <w:sz w:val="20"/>
      <w:szCs w:val="20"/>
    </w:rPr>
  </w:style>
  <w:style w:type="paragraph" w:customStyle="1" w:styleId="Text">
    <w:name w:val="Text"/>
    <w:basedOn w:val="Normal"/>
    <w:link w:val="TextChar"/>
    <w:rsid w:val="00283D5D"/>
    <w:pPr>
      <w:spacing w:after="0" w:line="360" w:lineRule="auto"/>
      <w:jc w:val="both"/>
    </w:pPr>
    <w:rPr>
      <w:rFonts w:ascii="Arial" w:hAnsi="Arial"/>
      <w:color w:val="000080"/>
      <w:sz w:val="20"/>
      <w:szCs w:val="24"/>
    </w:rPr>
  </w:style>
  <w:style w:type="character" w:customStyle="1" w:styleId="TextChar">
    <w:name w:val="Text Char"/>
    <w:link w:val="Text"/>
    <w:rsid w:val="00283D5D"/>
    <w:rPr>
      <w:rFonts w:ascii="Arial" w:eastAsia="Times New Roman" w:hAnsi="Arial" w:cs="Times New Roman"/>
      <w:color w:val="000080"/>
      <w:sz w:val="20"/>
      <w:szCs w:val="24"/>
    </w:rPr>
  </w:style>
  <w:style w:type="paragraph" w:styleId="Footer">
    <w:name w:val="footer"/>
    <w:basedOn w:val="Normal"/>
    <w:link w:val="FooterChar"/>
    <w:uiPriority w:val="99"/>
    <w:semiHidden/>
    <w:unhideWhenUsed/>
    <w:rsid w:val="007F55A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F55AC"/>
  </w:style>
  <w:style w:type="character" w:styleId="Hyperlink">
    <w:name w:val="Hyperlink"/>
    <w:basedOn w:val="DefaultParagraphFont"/>
    <w:uiPriority w:val="99"/>
    <w:unhideWhenUsed/>
    <w:rsid w:val="007F55AC"/>
    <w:rPr>
      <w:color w:val="0000FF"/>
      <w:u w:val="single"/>
    </w:rPr>
  </w:style>
  <w:style w:type="paragraph" w:styleId="NormalWeb">
    <w:name w:val="Normal (Web)"/>
    <w:basedOn w:val="Normal"/>
    <w:uiPriority w:val="99"/>
    <w:unhideWhenUsed/>
    <w:rsid w:val="009B7BB7"/>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2515A0"/>
    <w:rPr>
      <w:sz w:val="22"/>
      <w:szCs w:val="22"/>
    </w:rPr>
  </w:style>
  <w:style w:type="character" w:customStyle="1" w:styleId="Heading1Char">
    <w:name w:val="Heading 1 Char"/>
    <w:basedOn w:val="DefaultParagraphFont"/>
    <w:link w:val="Heading1"/>
    <w:uiPriority w:val="9"/>
    <w:rsid w:val="005E7096"/>
    <w:rPr>
      <w:rFonts w:ascii="Cambria" w:eastAsia="Times New Roman" w:hAnsi="Cambria" w:cs="Times New Roman"/>
      <w:b/>
      <w:bCs/>
      <w:kern w:val="32"/>
      <w:sz w:val="32"/>
      <w:szCs w:val="32"/>
    </w:rPr>
  </w:style>
</w:styles>
</file>

<file path=word/webSettings.xml><?xml version="1.0" encoding="utf-8"?>
<w:webSettings xmlns:r="http://schemas.openxmlformats.org/officeDocument/2006/relationships" xmlns:w="http://schemas.openxmlformats.org/wordprocessingml/2006/main">
  <w:divs>
    <w:div w:id="768475231">
      <w:bodyDiv w:val="1"/>
      <w:marLeft w:val="0"/>
      <w:marRight w:val="0"/>
      <w:marTop w:val="0"/>
      <w:marBottom w:val="0"/>
      <w:divBdr>
        <w:top w:val="none" w:sz="0" w:space="0" w:color="auto"/>
        <w:left w:val="none" w:sz="0" w:space="0" w:color="auto"/>
        <w:bottom w:val="none" w:sz="0" w:space="0" w:color="auto"/>
        <w:right w:val="none" w:sz="0" w:space="0" w:color="auto"/>
      </w:divBdr>
    </w:div>
    <w:div w:id="855967030">
      <w:bodyDiv w:val="1"/>
      <w:marLeft w:val="0"/>
      <w:marRight w:val="0"/>
      <w:marTop w:val="0"/>
      <w:marBottom w:val="0"/>
      <w:divBdr>
        <w:top w:val="none" w:sz="0" w:space="0" w:color="auto"/>
        <w:left w:val="none" w:sz="0" w:space="0" w:color="auto"/>
        <w:bottom w:val="none" w:sz="0" w:space="0" w:color="auto"/>
        <w:right w:val="none" w:sz="0" w:space="0" w:color="auto"/>
      </w:divBdr>
    </w:div>
    <w:div w:id="1595169927">
      <w:bodyDiv w:val="1"/>
      <w:marLeft w:val="0"/>
      <w:marRight w:val="0"/>
      <w:marTop w:val="0"/>
      <w:marBottom w:val="0"/>
      <w:divBdr>
        <w:top w:val="none" w:sz="0" w:space="0" w:color="auto"/>
        <w:left w:val="none" w:sz="0" w:space="0" w:color="auto"/>
        <w:bottom w:val="none" w:sz="0" w:space="0" w:color="auto"/>
        <w:right w:val="none" w:sz="0" w:space="0" w:color="auto"/>
      </w:divBdr>
    </w:div>
    <w:div w:id="2030838515">
      <w:bodyDiv w:val="1"/>
      <w:marLeft w:val="0"/>
      <w:marRight w:val="0"/>
      <w:marTop w:val="0"/>
      <w:marBottom w:val="0"/>
      <w:divBdr>
        <w:top w:val="none" w:sz="0" w:space="0" w:color="auto"/>
        <w:left w:val="none" w:sz="0" w:space="0" w:color="auto"/>
        <w:bottom w:val="none" w:sz="0" w:space="0" w:color="auto"/>
        <w:right w:val="none" w:sz="0" w:space="0" w:color="auto"/>
      </w:divBdr>
    </w:div>
    <w:div w:id="214427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ollarama" TargetMode="External"/><Relationship Id="rId18" Type="http://schemas.openxmlformats.org/officeDocument/2006/relationships/hyperlink" Target="https://en.wikipedia.org/wiki/Real_Canadian_Superstore" TargetMode="External"/><Relationship Id="rId26" Type="http://schemas.openxmlformats.org/officeDocument/2006/relationships/hyperlink" Target="https://en.wikipedia.org/wiki/Federated_Co-operatives" TargetMode="External"/><Relationship Id="rId39" Type="http://schemas.openxmlformats.org/officeDocument/2006/relationships/hyperlink" Target="https://en.wikipedia.org/wiki/Enterprise_resource_planning" TargetMode="External"/><Relationship Id="rId3" Type="http://schemas.openxmlformats.org/officeDocument/2006/relationships/styles" Target="styles.xml"/><Relationship Id="rId21" Type="http://schemas.openxmlformats.org/officeDocument/2006/relationships/hyperlink" Target="https://en.wikipedia.org/wiki/Sobeys" TargetMode="External"/><Relationship Id="rId34" Type="http://schemas.openxmlformats.org/officeDocument/2006/relationships/hyperlink" Target="https://en.wikipedia.org/wiki/MySAP" TargetMode="External"/><Relationship Id="rId42" Type="http://schemas.openxmlformats.org/officeDocument/2006/relationships/hyperlink" Target="https://en.wikipedia.org/wiki/Enterprise_application_integration" TargetMode="External"/><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n.wikipedia.org/wiki/Canadian_Tire" TargetMode="External"/><Relationship Id="rId17" Type="http://schemas.openxmlformats.org/officeDocument/2006/relationships/hyperlink" Target="https://en.wikipedia.org/wiki/Hypermarket" TargetMode="External"/><Relationship Id="rId25" Type="http://schemas.openxmlformats.org/officeDocument/2006/relationships/hyperlink" Target="https://en.wikipedia.org/wiki/Fairway_Markets" TargetMode="External"/><Relationship Id="rId33" Type="http://schemas.openxmlformats.org/officeDocument/2006/relationships/hyperlink" Target="https://en.wikipedia.org/wiki/Runtime_environment" TargetMode="External"/><Relationship Id="rId38" Type="http://schemas.openxmlformats.org/officeDocument/2006/relationships/hyperlink" Target="https://en.wikipedia.org/wiki/Product_lifecycle_management" TargetMode="External"/><Relationship Id="rId46" Type="http://schemas.openxmlformats.org/officeDocument/2006/relationships/hyperlink" Target="https://en.wikipedia.org/wiki/Java_(programming_language)" TargetMode="External"/><Relationship Id="rId2" Type="http://schemas.openxmlformats.org/officeDocument/2006/relationships/numbering" Target="numbering.xml"/><Relationship Id="rId16" Type="http://schemas.openxmlformats.org/officeDocument/2006/relationships/hyperlink" Target="https://en.wikipedia.org/wiki/Costco" TargetMode="External"/><Relationship Id="rId20" Type="http://schemas.openxmlformats.org/officeDocument/2006/relationships/hyperlink" Target="https://en.wikipedia.org/wiki/Metro_Inc." TargetMode="External"/><Relationship Id="rId29" Type="http://schemas.openxmlformats.org/officeDocument/2006/relationships/hyperlink" Target="https://en.wikipedia.org/wiki/SAP_SE" TargetMode="External"/><Relationship Id="rId41" Type="http://schemas.openxmlformats.org/officeDocument/2006/relationships/hyperlink" Target="https://en.wikipedia.org/wiki/Service-oriented_architec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ome_Hardware" TargetMode="External"/><Relationship Id="rId24" Type="http://schemas.openxmlformats.org/officeDocument/2006/relationships/hyperlink" Target="https://en.wikipedia.org/wiki/Save-On-Foods" TargetMode="External"/><Relationship Id="rId32" Type="http://schemas.openxmlformats.org/officeDocument/2006/relationships/hyperlink" Target="https://en.wikipedia.org/wiki/SAP_NetWeaver_Application_Server" TargetMode="External"/><Relationship Id="rId37" Type="http://schemas.openxmlformats.org/officeDocument/2006/relationships/hyperlink" Target="https://en.wikipedia.org/wiki/Supply_chain_management" TargetMode="External"/><Relationship Id="rId40" Type="http://schemas.openxmlformats.org/officeDocument/2006/relationships/hyperlink" Target="https://en.wikipedia.org/wiki/Transportation_management_system" TargetMode="External"/><Relationship Id="rId45" Type="http://schemas.openxmlformats.org/officeDocument/2006/relationships/hyperlink" Target="https://en.wikipedia.org/wiki/C%2B%2B" TargetMode="External"/><Relationship Id="rId5" Type="http://schemas.openxmlformats.org/officeDocument/2006/relationships/webSettings" Target="webSettings.xml"/><Relationship Id="rId15" Type="http://schemas.openxmlformats.org/officeDocument/2006/relationships/hyperlink" Target="https://en.wikipedia.org/wiki/Warehouse_club" TargetMode="External"/><Relationship Id="rId23" Type="http://schemas.openxmlformats.org/officeDocument/2006/relationships/hyperlink" Target="https://en.wikipedia.org/wiki/Safeway_Inc." TargetMode="External"/><Relationship Id="rId28" Type="http://schemas.openxmlformats.org/officeDocument/2006/relationships/hyperlink" Target="https://en.wikipedia.org/wiki/Software" TargetMode="External"/><Relationship Id="rId36" Type="http://schemas.openxmlformats.org/officeDocument/2006/relationships/hyperlink" Target="https://en.wikipedia.org/wiki/Customer_relationship_management" TargetMode="External"/><Relationship Id="rId49" Type="http://schemas.openxmlformats.org/officeDocument/2006/relationships/theme" Target="theme/theme1.xml"/><Relationship Id="rId10" Type="http://schemas.openxmlformats.org/officeDocument/2006/relationships/hyperlink" Target="https://en.wikipedia.org/wiki/Giant_Tiger" TargetMode="External"/><Relationship Id="rId19" Type="http://schemas.openxmlformats.org/officeDocument/2006/relationships/hyperlink" Target="https://en.wikipedia.org/wiki/Loblaws" TargetMode="External"/><Relationship Id="rId31" Type="http://schemas.openxmlformats.org/officeDocument/2006/relationships/hyperlink" Target="https://en.wikipedia.org/wiki/Solution_stack" TargetMode="External"/><Relationship Id="rId44" Type="http://schemas.openxmlformats.org/officeDocument/2006/relationships/hyperlink" Target="https://en.wikipedia.org/wiki/C_(programming_language)" TargetMode="External"/><Relationship Id="rId4" Type="http://schemas.openxmlformats.org/officeDocument/2006/relationships/settings" Target="settings.xml"/><Relationship Id="rId9" Type="http://schemas.openxmlformats.org/officeDocument/2006/relationships/hyperlink" Target="https://en.wikipedia.org/wiki/Hart_Stores" TargetMode="External"/><Relationship Id="rId14" Type="http://schemas.openxmlformats.org/officeDocument/2006/relationships/hyperlink" Target="https://en.wikipedia.org/wiki/Sam%27s_Club" TargetMode="External"/><Relationship Id="rId22" Type="http://schemas.openxmlformats.org/officeDocument/2006/relationships/hyperlink" Target="https://en.wikipedia.org/wiki/Thrifty_Foods" TargetMode="External"/><Relationship Id="rId27" Type="http://schemas.openxmlformats.org/officeDocument/2006/relationships/hyperlink" Target="https://en.wikipedia.org/wiki/List_of_supermarket_chains_in_Canada" TargetMode="External"/><Relationship Id="rId30" Type="http://schemas.openxmlformats.org/officeDocument/2006/relationships/hyperlink" Target="https://en.wikipedia.org/wiki/Application_software" TargetMode="External"/><Relationship Id="rId35" Type="http://schemas.openxmlformats.org/officeDocument/2006/relationships/hyperlink" Target="https://en.wikipedia.org/wiki/Supplier_relationship_management" TargetMode="External"/><Relationship Id="rId43" Type="http://schemas.openxmlformats.org/officeDocument/2006/relationships/hyperlink" Target="https://en.wikipedia.org/wiki/ABAP" TargetMode="External"/><Relationship Id="rId48" Type="http://schemas.openxmlformats.org/officeDocument/2006/relationships/fontTable" Target="fontTable.xml"/><Relationship Id="rId8" Type="http://schemas.openxmlformats.org/officeDocument/2006/relationships/hyperlink" Target="https://en.wikipedia.org/wiki/Discount_st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F8311-35B5-4A1E-9535-06BD04728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4591</TotalTime>
  <Pages>8</Pages>
  <Words>2876</Words>
  <Characters>16394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19232</CharactersWithSpaces>
  <SharedDoc>false</SharedDoc>
  <HLinks>
    <vt:vector size="234" baseType="variant">
      <vt:variant>
        <vt:i4>3080233</vt:i4>
      </vt:variant>
      <vt:variant>
        <vt:i4>114</vt:i4>
      </vt:variant>
      <vt:variant>
        <vt:i4>0</vt:i4>
      </vt:variant>
      <vt:variant>
        <vt:i4>5</vt:i4>
      </vt:variant>
      <vt:variant>
        <vt:lpwstr>https://en.wikipedia.org/wiki/Java_(programming_language)</vt:lpwstr>
      </vt:variant>
      <vt:variant>
        <vt:lpwstr/>
      </vt:variant>
      <vt:variant>
        <vt:i4>5767168</vt:i4>
      </vt:variant>
      <vt:variant>
        <vt:i4>111</vt:i4>
      </vt:variant>
      <vt:variant>
        <vt:i4>0</vt:i4>
      </vt:variant>
      <vt:variant>
        <vt:i4>5</vt:i4>
      </vt:variant>
      <vt:variant>
        <vt:lpwstr>https://en.wikipedia.org/wiki/C%2B%2B</vt:lpwstr>
      </vt:variant>
      <vt:variant>
        <vt:lpwstr/>
      </vt:variant>
      <vt:variant>
        <vt:i4>4522005</vt:i4>
      </vt:variant>
      <vt:variant>
        <vt:i4>108</vt:i4>
      </vt:variant>
      <vt:variant>
        <vt:i4>0</vt:i4>
      </vt:variant>
      <vt:variant>
        <vt:i4>5</vt:i4>
      </vt:variant>
      <vt:variant>
        <vt:lpwstr>https://en.wikipedia.org/wiki/C_(programming_language)</vt:lpwstr>
      </vt:variant>
      <vt:variant>
        <vt:lpwstr/>
      </vt:variant>
      <vt:variant>
        <vt:i4>4128884</vt:i4>
      </vt:variant>
      <vt:variant>
        <vt:i4>105</vt:i4>
      </vt:variant>
      <vt:variant>
        <vt:i4>0</vt:i4>
      </vt:variant>
      <vt:variant>
        <vt:i4>5</vt:i4>
      </vt:variant>
      <vt:variant>
        <vt:lpwstr>https://en.wikipedia.org/wiki/ABAP</vt:lpwstr>
      </vt:variant>
      <vt:variant>
        <vt:lpwstr/>
      </vt:variant>
      <vt:variant>
        <vt:i4>5767184</vt:i4>
      </vt:variant>
      <vt:variant>
        <vt:i4>102</vt:i4>
      </vt:variant>
      <vt:variant>
        <vt:i4>0</vt:i4>
      </vt:variant>
      <vt:variant>
        <vt:i4>5</vt:i4>
      </vt:variant>
      <vt:variant>
        <vt:lpwstr>https://en.wikipedia.org/wiki/Enterprise_application_integration</vt:lpwstr>
      </vt:variant>
      <vt:variant>
        <vt:lpwstr/>
      </vt:variant>
      <vt:variant>
        <vt:i4>8323155</vt:i4>
      </vt:variant>
      <vt:variant>
        <vt:i4>99</vt:i4>
      </vt:variant>
      <vt:variant>
        <vt:i4>0</vt:i4>
      </vt:variant>
      <vt:variant>
        <vt:i4>5</vt:i4>
      </vt:variant>
      <vt:variant>
        <vt:lpwstr>https://en.wikipedia.org/wiki/Service-oriented_architecture</vt:lpwstr>
      </vt:variant>
      <vt:variant>
        <vt:lpwstr/>
      </vt:variant>
      <vt:variant>
        <vt:i4>852060</vt:i4>
      </vt:variant>
      <vt:variant>
        <vt:i4>96</vt:i4>
      </vt:variant>
      <vt:variant>
        <vt:i4>0</vt:i4>
      </vt:variant>
      <vt:variant>
        <vt:i4>5</vt:i4>
      </vt:variant>
      <vt:variant>
        <vt:lpwstr>https://en.wikipedia.org/wiki/Transportation_management_system</vt:lpwstr>
      </vt:variant>
      <vt:variant>
        <vt:lpwstr/>
      </vt:variant>
      <vt:variant>
        <vt:i4>1966149</vt:i4>
      </vt:variant>
      <vt:variant>
        <vt:i4>93</vt:i4>
      </vt:variant>
      <vt:variant>
        <vt:i4>0</vt:i4>
      </vt:variant>
      <vt:variant>
        <vt:i4>5</vt:i4>
      </vt:variant>
      <vt:variant>
        <vt:lpwstr>https://en.wikipedia.org/wiki/Enterprise_resource_planning</vt:lpwstr>
      </vt:variant>
      <vt:variant>
        <vt:lpwstr/>
      </vt:variant>
      <vt:variant>
        <vt:i4>3473506</vt:i4>
      </vt:variant>
      <vt:variant>
        <vt:i4>90</vt:i4>
      </vt:variant>
      <vt:variant>
        <vt:i4>0</vt:i4>
      </vt:variant>
      <vt:variant>
        <vt:i4>5</vt:i4>
      </vt:variant>
      <vt:variant>
        <vt:lpwstr>https://en.wikipedia.org/wiki/Product_lifecycle_management</vt:lpwstr>
      </vt:variant>
      <vt:variant>
        <vt:lpwstr/>
      </vt:variant>
      <vt:variant>
        <vt:i4>5898266</vt:i4>
      </vt:variant>
      <vt:variant>
        <vt:i4>87</vt:i4>
      </vt:variant>
      <vt:variant>
        <vt:i4>0</vt:i4>
      </vt:variant>
      <vt:variant>
        <vt:i4>5</vt:i4>
      </vt:variant>
      <vt:variant>
        <vt:lpwstr>https://en.wikipedia.org/wiki/Supply_chain_management</vt:lpwstr>
      </vt:variant>
      <vt:variant>
        <vt:lpwstr/>
      </vt:variant>
      <vt:variant>
        <vt:i4>458829</vt:i4>
      </vt:variant>
      <vt:variant>
        <vt:i4>84</vt:i4>
      </vt:variant>
      <vt:variant>
        <vt:i4>0</vt:i4>
      </vt:variant>
      <vt:variant>
        <vt:i4>5</vt:i4>
      </vt:variant>
      <vt:variant>
        <vt:lpwstr>https://en.wikipedia.org/wiki/Customer_relationship_management</vt:lpwstr>
      </vt:variant>
      <vt:variant>
        <vt:lpwstr/>
      </vt:variant>
      <vt:variant>
        <vt:i4>458845</vt:i4>
      </vt:variant>
      <vt:variant>
        <vt:i4>81</vt:i4>
      </vt:variant>
      <vt:variant>
        <vt:i4>0</vt:i4>
      </vt:variant>
      <vt:variant>
        <vt:i4>5</vt:i4>
      </vt:variant>
      <vt:variant>
        <vt:lpwstr>https://en.wikipedia.org/wiki/Supplier_relationship_management</vt:lpwstr>
      </vt:variant>
      <vt:variant>
        <vt:lpwstr/>
      </vt:variant>
      <vt:variant>
        <vt:i4>3473514</vt:i4>
      </vt:variant>
      <vt:variant>
        <vt:i4>78</vt:i4>
      </vt:variant>
      <vt:variant>
        <vt:i4>0</vt:i4>
      </vt:variant>
      <vt:variant>
        <vt:i4>5</vt:i4>
      </vt:variant>
      <vt:variant>
        <vt:lpwstr>https://en.wikipedia.org/wiki/MySAP</vt:lpwstr>
      </vt:variant>
      <vt:variant>
        <vt:lpwstr/>
      </vt:variant>
      <vt:variant>
        <vt:i4>7667726</vt:i4>
      </vt:variant>
      <vt:variant>
        <vt:i4>75</vt:i4>
      </vt:variant>
      <vt:variant>
        <vt:i4>0</vt:i4>
      </vt:variant>
      <vt:variant>
        <vt:i4>5</vt:i4>
      </vt:variant>
      <vt:variant>
        <vt:lpwstr>https://en.wikipedia.org/wiki/Runtime_environment</vt:lpwstr>
      </vt:variant>
      <vt:variant>
        <vt:lpwstr/>
      </vt:variant>
      <vt:variant>
        <vt:i4>118</vt:i4>
      </vt:variant>
      <vt:variant>
        <vt:i4>72</vt:i4>
      </vt:variant>
      <vt:variant>
        <vt:i4>0</vt:i4>
      </vt:variant>
      <vt:variant>
        <vt:i4>5</vt:i4>
      </vt:variant>
      <vt:variant>
        <vt:lpwstr>https://en.wikipedia.org/wiki/SAP_NetWeaver_Application_Server</vt:lpwstr>
      </vt:variant>
      <vt:variant>
        <vt:lpwstr/>
      </vt:variant>
      <vt:variant>
        <vt:i4>4784184</vt:i4>
      </vt:variant>
      <vt:variant>
        <vt:i4>69</vt:i4>
      </vt:variant>
      <vt:variant>
        <vt:i4>0</vt:i4>
      </vt:variant>
      <vt:variant>
        <vt:i4>5</vt:i4>
      </vt:variant>
      <vt:variant>
        <vt:lpwstr>https://en.wikipedia.org/wiki/Solution_stack</vt:lpwstr>
      </vt:variant>
      <vt:variant>
        <vt:lpwstr/>
      </vt:variant>
      <vt:variant>
        <vt:i4>589946</vt:i4>
      </vt:variant>
      <vt:variant>
        <vt:i4>66</vt:i4>
      </vt:variant>
      <vt:variant>
        <vt:i4>0</vt:i4>
      </vt:variant>
      <vt:variant>
        <vt:i4>5</vt:i4>
      </vt:variant>
      <vt:variant>
        <vt:lpwstr>https://en.wikipedia.org/wiki/Application_software</vt:lpwstr>
      </vt:variant>
      <vt:variant>
        <vt:lpwstr/>
      </vt:variant>
      <vt:variant>
        <vt:i4>7733252</vt:i4>
      </vt:variant>
      <vt:variant>
        <vt:i4>63</vt:i4>
      </vt:variant>
      <vt:variant>
        <vt:i4>0</vt:i4>
      </vt:variant>
      <vt:variant>
        <vt:i4>5</vt:i4>
      </vt:variant>
      <vt:variant>
        <vt:lpwstr>https://en.wikipedia.org/wiki/SAP_SE</vt:lpwstr>
      </vt:variant>
      <vt:variant>
        <vt:lpwstr/>
      </vt:variant>
      <vt:variant>
        <vt:i4>3276900</vt:i4>
      </vt:variant>
      <vt:variant>
        <vt:i4>60</vt:i4>
      </vt:variant>
      <vt:variant>
        <vt:i4>0</vt:i4>
      </vt:variant>
      <vt:variant>
        <vt:i4>5</vt:i4>
      </vt:variant>
      <vt:variant>
        <vt:lpwstr>https://en.wikipedia.org/wiki/Software</vt:lpwstr>
      </vt:variant>
      <vt:variant>
        <vt:lpwstr/>
      </vt:variant>
      <vt:variant>
        <vt:i4>1048681</vt:i4>
      </vt:variant>
      <vt:variant>
        <vt:i4>57</vt:i4>
      </vt:variant>
      <vt:variant>
        <vt:i4>0</vt:i4>
      </vt:variant>
      <vt:variant>
        <vt:i4>5</vt:i4>
      </vt:variant>
      <vt:variant>
        <vt:lpwstr>https://en.wikipedia.org/wiki/List_of_supermarket_chains_in_Canada</vt:lpwstr>
      </vt:variant>
      <vt:variant>
        <vt:lpwstr/>
      </vt:variant>
      <vt:variant>
        <vt:i4>8257626</vt:i4>
      </vt:variant>
      <vt:variant>
        <vt:i4>54</vt:i4>
      </vt:variant>
      <vt:variant>
        <vt:i4>0</vt:i4>
      </vt:variant>
      <vt:variant>
        <vt:i4>5</vt:i4>
      </vt:variant>
      <vt:variant>
        <vt:lpwstr>https://en.wikipedia.org/wiki/Federated_Co-operatives</vt:lpwstr>
      </vt:variant>
      <vt:variant>
        <vt:lpwstr/>
      </vt:variant>
      <vt:variant>
        <vt:i4>8257551</vt:i4>
      </vt:variant>
      <vt:variant>
        <vt:i4>51</vt:i4>
      </vt:variant>
      <vt:variant>
        <vt:i4>0</vt:i4>
      </vt:variant>
      <vt:variant>
        <vt:i4>5</vt:i4>
      </vt:variant>
      <vt:variant>
        <vt:lpwstr>https://en.wikipedia.org/wiki/Fairway_Markets</vt:lpwstr>
      </vt:variant>
      <vt:variant>
        <vt:lpwstr/>
      </vt:variant>
      <vt:variant>
        <vt:i4>6291515</vt:i4>
      </vt:variant>
      <vt:variant>
        <vt:i4>48</vt:i4>
      </vt:variant>
      <vt:variant>
        <vt:i4>0</vt:i4>
      </vt:variant>
      <vt:variant>
        <vt:i4>5</vt:i4>
      </vt:variant>
      <vt:variant>
        <vt:lpwstr>https://en.wikipedia.org/wiki/Save-On-Foods</vt:lpwstr>
      </vt:variant>
      <vt:variant>
        <vt:lpwstr/>
      </vt:variant>
      <vt:variant>
        <vt:i4>5701733</vt:i4>
      </vt:variant>
      <vt:variant>
        <vt:i4>45</vt:i4>
      </vt:variant>
      <vt:variant>
        <vt:i4>0</vt:i4>
      </vt:variant>
      <vt:variant>
        <vt:i4>5</vt:i4>
      </vt:variant>
      <vt:variant>
        <vt:lpwstr>https://en.wikipedia.org/wiki/Safeway_Inc.</vt:lpwstr>
      </vt:variant>
      <vt:variant>
        <vt:lpwstr/>
      </vt:variant>
      <vt:variant>
        <vt:i4>786532</vt:i4>
      </vt:variant>
      <vt:variant>
        <vt:i4>42</vt:i4>
      </vt:variant>
      <vt:variant>
        <vt:i4>0</vt:i4>
      </vt:variant>
      <vt:variant>
        <vt:i4>5</vt:i4>
      </vt:variant>
      <vt:variant>
        <vt:lpwstr>https://en.wikipedia.org/wiki/Thrifty_Foods</vt:lpwstr>
      </vt:variant>
      <vt:variant>
        <vt:lpwstr/>
      </vt:variant>
      <vt:variant>
        <vt:i4>5505052</vt:i4>
      </vt:variant>
      <vt:variant>
        <vt:i4>39</vt:i4>
      </vt:variant>
      <vt:variant>
        <vt:i4>0</vt:i4>
      </vt:variant>
      <vt:variant>
        <vt:i4>5</vt:i4>
      </vt:variant>
      <vt:variant>
        <vt:lpwstr>https://en.wikipedia.org/wiki/Sobeys</vt:lpwstr>
      </vt:variant>
      <vt:variant>
        <vt:lpwstr/>
      </vt:variant>
      <vt:variant>
        <vt:i4>2424840</vt:i4>
      </vt:variant>
      <vt:variant>
        <vt:i4>36</vt:i4>
      </vt:variant>
      <vt:variant>
        <vt:i4>0</vt:i4>
      </vt:variant>
      <vt:variant>
        <vt:i4>5</vt:i4>
      </vt:variant>
      <vt:variant>
        <vt:lpwstr>https://en.wikipedia.org/wiki/Metro_Inc.</vt:lpwstr>
      </vt:variant>
      <vt:variant>
        <vt:lpwstr/>
      </vt:variant>
      <vt:variant>
        <vt:i4>5832731</vt:i4>
      </vt:variant>
      <vt:variant>
        <vt:i4>33</vt:i4>
      </vt:variant>
      <vt:variant>
        <vt:i4>0</vt:i4>
      </vt:variant>
      <vt:variant>
        <vt:i4>5</vt:i4>
      </vt:variant>
      <vt:variant>
        <vt:lpwstr>https://en.wikipedia.org/wiki/Loblaws</vt:lpwstr>
      </vt:variant>
      <vt:variant>
        <vt:lpwstr/>
      </vt:variant>
      <vt:variant>
        <vt:i4>1704008</vt:i4>
      </vt:variant>
      <vt:variant>
        <vt:i4>30</vt:i4>
      </vt:variant>
      <vt:variant>
        <vt:i4>0</vt:i4>
      </vt:variant>
      <vt:variant>
        <vt:i4>5</vt:i4>
      </vt:variant>
      <vt:variant>
        <vt:lpwstr>https://en.wikipedia.org/wiki/Real_Canadian_Superstore</vt:lpwstr>
      </vt:variant>
      <vt:variant>
        <vt:lpwstr/>
      </vt:variant>
      <vt:variant>
        <vt:i4>4915220</vt:i4>
      </vt:variant>
      <vt:variant>
        <vt:i4>27</vt:i4>
      </vt:variant>
      <vt:variant>
        <vt:i4>0</vt:i4>
      </vt:variant>
      <vt:variant>
        <vt:i4>5</vt:i4>
      </vt:variant>
      <vt:variant>
        <vt:lpwstr>https://en.wikipedia.org/wiki/Hypermarket</vt:lpwstr>
      </vt:variant>
      <vt:variant>
        <vt:lpwstr/>
      </vt:variant>
      <vt:variant>
        <vt:i4>5832711</vt:i4>
      </vt:variant>
      <vt:variant>
        <vt:i4>24</vt:i4>
      </vt:variant>
      <vt:variant>
        <vt:i4>0</vt:i4>
      </vt:variant>
      <vt:variant>
        <vt:i4>5</vt:i4>
      </vt:variant>
      <vt:variant>
        <vt:lpwstr>https://en.wikipedia.org/wiki/Costco</vt:lpwstr>
      </vt:variant>
      <vt:variant>
        <vt:lpwstr/>
      </vt:variant>
      <vt:variant>
        <vt:i4>6553631</vt:i4>
      </vt:variant>
      <vt:variant>
        <vt:i4>21</vt:i4>
      </vt:variant>
      <vt:variant>
        <vt:i4>0</vt:i4>
      </vt:variant>
      <vt:variant>
        <vt:i4>5</vt:i4>
      </vt:variant>
      <vt:variant>
        <vt:lpwstr>https://en.wikipedia.org/wiki/Warehouse_club</vt:lpwstr>
      </vt:variant>
      <vt:variant>
        <vt:lpwstr/>
      </vt:variant>
      <vt:variant>
        <vt:i4>983101</vt:i4>
      </vt:variant>
      <vt:variant>
        <vt:i4>18</vt:i4>
      </vt:variant>
      <vt:variant>
        <vt:i4>0</vt:i4>
      </vt:variant>
      <vt:variant>
        <vt:i4>5</vt:i4>
      </vt:variant>
      <vt:variant>
        <vt:lpwstr>https://en.wikipedia.org/wiki/Sam%27s_Club</vt:lpwstr>
      </vt:variant>
      <vt:variant>
        <vt:lpwstr/>
      </vt:variant>
      <vt:variant>
        <vt:i4>3211388</vt:i4>
      </vt:variant>
      <vt:variant>
        <vt:i4>15</vt:i4>
      </vt:variant>
      <vt:variant>
        <vt:i4>0</vt:i4>
      </vt:variant>
      <vt:variant>
        <vt:i4>5</vt:i4>
      </vt:variant>
      <vt:variant>
        <vt:lpwstr>https://en.wikipedia.org/wiki/Dollarama</vt:lpwstr>
      </vt:variant>
      <vt:variant>
        <vt:lpwstr/>
      </vt:variant>
      <vt:variant>
        <vt:i4>2883658</vt:i4>
      </vt:variant>
      <vt:variant>
        <vt:i4>12</vt:i4>
      </vt:variant>
      <vt:variant>
        <vt:i4>0</vt:i4>
      </vt:variant>
      <vt:variant>
        <vt:i4>5</vt:i4>
      </vt:variant>
      <vt:variant>
        <vt:lpwstr>https://en.wikipedia.org/wiki/Canadian_Tire</vt:lpwstr>
      </vt:variant>
      <vt:variant>
        <vt:lpwstr/>
      </vt:variant>
      <vt:variant>
        <vt:i4>3670090</vt:i4>
      </vt:variant>
      <vt:variant>
        <vt:i4>9</vt:i4>
      </vt:variant>
      <vt:variant>
        <vt:i4>0</vt:i4>
      </vt:variant>
      <vt:variant>
        <vt:i4>5</vt:i4>
      </vt:variant>
      <vt:variant>
        <vt:lpwstr>https://en.wikipedia.org/wiki/Home_Hardware</vt:lpwstr>
      </vt:variant>
      <vt:variant>
        <vt:lpwstr/>
      </vt:variant>
      <vt:variant>
        <vt:i4>7929877</vt:i4>
      </vt:variant>
      <vt:variant>
        <vt:i4>6</vt:i4>
      </vt:variant>
      <vt:variant>
        <vt:i4>0</vt:i4>
      </vt:variant>
      <vt:variant>
        <vt:i4>5</vt:i4>
      </vt:variant>
      <vt:variant>
        <vt:lpwstr>https://en.wikipedia.org/wiki/Giant_Tiger</vt:lpwstr>
      </vt:variant>
      <vt:variant>
        <vt:lpwstr/>
      </vt:variant>
      <vt:variant>
        <vt:i4>4259895</vt:i4>
      </vt:variant>
      <vt:variant>
        <vt:i4>3</vt:i4>
      </vt:variant>
      <vt:variant>
        <vt:i4>0</vt:i4>
      </vt:variant>
      <vt:variant>
        <vt:i4>5</vt:i4>
      </vt:variant>
      <vt:variant>
        <vt:lpwstr>https://en.wikipedia.org/wiki/Hart_Stores</vt:lpwstr>
      </vt:variant>
      <vt:variant>
        <vt:lpwstr/>
      </vt:variant>
      <vt:variant>
        <vt:i4>6225979</vt:i4>
      </vt:variant>
      <vt:variant>
        <vt:i4>0</vt:i4>
      </vt:variant>
      <vt:variant>
        <vt:i4>0</vt:i4>
      </vt:variant>
      <vt:variant>
        <vt:i4>5</vt:i4>
      </vt:variant>
      <vt:variant>
        <vt:lpwstr>https://en.wikipedia.org/wiki/Discount_store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Dhiraj</dc:creator>
  <cp:lastModifiedBy>HP</cp:lastModifiedBy>
  <cp:revision>56</cp:revision>
  <dcterms:created xsi:type="dcterms:W3CDTF">2021-01-22T09:24:00Z</dcterms:created>
  <dcterms:modified xsi:type="dcterms:W3CDTF">2021-02-11T12:53:00Z</dcterms:modified>
</cp:coreProperties>
</file>